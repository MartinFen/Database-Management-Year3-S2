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A93" w:rsidRDefault="00FD7A93">
      <w:pPr>
        <w:spacing w:line="200" w:lineRule="exact"/>
      </w:pPr>
    </w:p>
    <w:p w:rsidR="004F68CC" w:rsidRDefault="004F68CC">
      <w:pPr>
        <w:spacing w:line="200" w:lineRule="exact"/>
      </w:pPr>
    </w:p>
    <w:p w:rsidR="00FD7A93" w:rsidRDefault="00417A10">
      <w:pPr>
        <w:spacing w:before="13"/>
        <w:ind w:left="3707" w:right="3645"/>
        <w:jc w:val="center"/>
        <w:rPr>
          <w:sz w:val="36"/>
          <w:szCs w:val="36"/>
        </w:rPr>
      </w:pPr>
      <w:r>
        <w:rPr>
          <w:spacing w:val="1"/>
          <w:sz w:val="36"/>
          <w:szCs w:val="36"/>
        </w:rPr>
        <w:t>T</w:t>
      </w:r>
      <w:r>
        <w:rPr>
          <w:sz w:val="36"/>
          <w:szCs w:val="36"/>
        </w:rPr>
        <w:t>ra</w:t>
      </w:r>
      <w:r>
        <w:rPr>
          <w:spacing w:val="1"/>
          <w:sz w:val="36"/>
          <w:szCs w:val="36"/>
        </w:rPr>
        <w:t>n</w:t>
      </w:r>
      <w:r>
        <w:rPr>
          <w:sz w:val="36"/>
          <w:szCs w:val="36"/>
        </w:rPr>
        <w:t>sa</w:t>
      </w:r>
      <w:r>
        <w:rPr>
          <w:spacing w:val="-1"/>
          <w:sz w:val="36"/>
          <w:szCs w:val="36"/>
        </w:rPr>
        <w:t>c</w:t>
      </w:r>
      <w:r>
        <w:rPr>
          <w:sz w:val="36"/>
          <w:szCs w:val="36"/>
        </w:rPr>
        <w:t>t</w:t>
      </w:r>
      <w:r>
        <w:rPr>
          <w:spacing w:val="1"/>
          <w:sz w:val="36"/>
          <w:szCs w:val="36"/>
        </w:rPr>
        <w:t>i</w:t>
      </w:r>
      <w:r>
        <w:rPr>
          <w:sz w:val="36"/>
          <w:szCs w:val="36"/>
        </w:rPr>
        <w:t>ons</w:t>
      </w:r>
    </w:p>
    <w:p w:rsidR="00765AD8" w:rsidRDefault="00765AD8" w:rsidP="00765AD8">
      <w:pPr>
        <w:spacing w:before="13"/>
        <w:ind w:left="284" w:right="86"/>
        <w:jc w:val="center"/>
        <w:rPr>
          <w:sz w:val="36"/>
          <w:szCs w:val="36"/>
        </w:rPr>
      </w:pPr>
      <w:r>
        <w:rPr>
          <w:sz w:val="36"/>
          <w:szCs w:val="36"/>
        </w:rPr>
        <w:t>Isolation Level</w:t>
      </w:r>
    </w:p>
    <w:p w:rsidR="00FD7A93" w:rsidRDefault="00FD7A93">
      <w:pPr>
        <w:spacing w:line="280" w:lineRule="exact"/>
        <w:rPr>
          <w:sz w:val="28"/>
          <w:szCs w:val="28"/>
        </w:rPr>
      </w:pPr>
    </w:p>
    <w:p w:rsidR="00FD7A93" w:rsidRDefault="00D63484">
      <w:pPr>
        <w:ind w:left="112" w:right="53"/>
        <w:jc w:val="center"/>
        <w:rPr>
          <w:sz w:val="36"/>
          <w:szCs w:val="36"/>
        </w:rPr>
      </w:pPr>
      <w:hyperlink r:id="rId8" w:history="1">
        <w:r w:rsidR="00660113" w:rsidRPr="00DB4C51">
          <w:rPr>
            <w:rStyle w:val="Hyperlink"/>
            <w:sz w:val="36"/>
            <w:szCs w:val="36"/>
            <w:u w:color="0000FF"/>
          </w:rPr>
          <w:t>ht</w:t>
        </w:r>
        <w:r w:rsidR="00660113" w:rsidRPr="00DB4C51">
          <w:rPr>
            <w:rStyle w:val="Hyperlink"/>
            <w:spacing w:val="1"/>
            <w:sz w:val="36"/>
            <w:szCs w:val="36"/>
            <w:u w:color="0000FF"/>
          </w:rPr>
          <w:t>t</w:t>
        </w:r>
        <w:r w:rsidR="00660113" w:rsidRPr="00DB4C51">
          <w:rPr>
            <w:rStyle w:val="Hyperlink"/>
            <w:sz w:val="36"/>
            <w:szCs w:val="36"/>
            <w:u w:color="0000FF"/>
          </w:rPr>
          <w:t>p://de</w:t>
        </w:r>
        <w:r w:rsidR="00660113" w:rsidRPr="00DB4C51">
          <w:rPr>
            <w:rStyle w:val="Hyperlink"/>
            <w:spacing w:val="-2"/>
            <w:sz w:val="36"/>
            <w:szCs w:val="36"/>
            <w:u w:color="0000FF"/>
          </w:rPr>
          <w:t>v</w:t>
        </w:r>
        <w:r w:rsidR="00660113" w:rsidRPr="00DB4C51">
          <w:rPr>
            <w:rStyle w:val="Hyperlink"/>
            <w:spacing w:val="1"/>
            <w:sz w:val="36"/>
            <w:szCs w:val="36"/>
            <w:u w:color="0000FF"/>
          </w:rPr>
          <w:t>.</w:t>
        </w:r>
        <w:r w:rsidR="00660113" w:rsidRPr="00DB4C51">
          <w:rPr>
            <w:rStyle w:val="Hyperlink"/>
            <w:spacing w:val="-4"/>
            <w:sz w:val="36"/>
            <w:szCs w:val="36"/>
            <w:u w:color="0000FF"/>
          </w:rPr>
          <w:t>m</w:t>
        </w:r>
        <w:r w:rsidR="00660113" w:rsidRPr="00DB4C51">
          <w:rPr>
            <w:rStyle w:val="Hyperlink"/>
            <w:spacing w:val="4"/>
            <w:sz w:val="36"/>
            <w:szCs w:val="36"/>
            <w:u w:color="0000FF"/>
          </w:rPr>
          <w:t>y</w:t>
        </w:r>
        <w:r w:rsidR="00660113" w:rsidRPr="00DB4C51">
          <w:rPr>
            <w:rStyle w:val="Hyperlink"/>
            <w:sz w:val="36"/>
            <w:szCs w:val="36"/>
            <w:u w:color="0000FF"/>
          </w:rPr>
          <w:t>sql</w:t>
        </w:r>
        <w:r w:rsidR="00660113" w:rsidRPr="00DB4C51">
          <w:rPr>
            <w:rStyle w:val="Hyperlink"/>
            <w:spacing w:val="-1"/>
            <w:sz w:val="36"/>
            <w:szCs w:val="36"/>
            <w:u w:color="0000FF"/>
          </w:rPr>
          <w:t>.</w:t>
        </w:r>
        <w:r w:rsidR="00660113" w:rsidRPr="00DB4C51">
          <w:rPr>
            <w:rStyle w:val="Hyperlink"/>
            <w:sz w:val="36"/>
            <w:szCs w:val="36"/>
            <w:u w:color="0000FF"/>
          </w:rPr>
          <w:t>com/doc</w:t>
        </w:r>
        <w:r w:rsidR="00660113" w:rsidRPr="00DB4C51">
          <w:rPr>
            <w:rStyle w:val="Hyperlink"/>
            <w:spacing w:val="1"/>
            <w:sz w:val="36"/>
            <w:szCs w:val="36"/>
            <w:u w:color="0000FF"/>
          </w:rPr>
          <w:t>/</w:t>
        </w:r>
        <w:r w:rsidR="00660113" w:rsidRPr="00DB4C51">
          <w:rPr>
            <w:rStyle w:val="Hyperlink"/>
            <w:sz w:val="36"/>
            <w:szCs w:val="36"/>
            <w:u w:color="0000FF"/>
          </w:rPr>
          <w:t>re</w:t>
        </w:r>
        <w:r w:rsidR="00660113" w:rsidRPr="00DB4C51">
          <w:rPr>
            <w:rStyle w:val="Hyperlink"/>
            <w:spacing w:val="1"/>
            <w:sz w:val="36"/>
            <w:szCs w:val="36"/>
            <w:u w:color="0000FF"/>
          </w:rPr>
          <w:t>f</w:t>
        </w:r>
        <w:r w:rsidR="00660113" w:rsidRPr="00DB4C51">
          <w:rPr>
            <w:rStyle w:val="Hyperlink"/>
            <w:spacing w:val="-2"/>
            <w:sz w:val="36"/>
            <w:szCs w:val="36"/>
            <w:u w:color="0000FF"/>
          </w:rPr>
          <w:t>m</w:t>
        </w:r>
        <w:r w:rsidR="00660113" w:rsidRPr="00DB4C51">
          <w:rPr>
            <w:rStyle w:val="Hyperlink"/>
            <w:sz w:val="36"/>
            <w:szCs w:val="36"/>
            <w:u w:color="0000FF"/>
          </w:rPr>
          <w:t>a</w:t>
        </w:r>
        <w:r w:rsidR="00660113" w:rsidRPr="00DB4C51">
          <w:rPr>
            <w:rStyle w:val="Hyperlink"/>
            <w:spacing w:val="-1"/>
            <w:sz w:val="36"/>
            <w:szCs w:val="36"/>
            <w:u w:color="0000FF"/>
          </w:rPr>
          <w:t>n</w:t>
        </w:r>
        <w:r w:rsidR="00660113" w:rsidRPr="00DB4C51">
          <w:rPr>
            <w:rStyle w:val="Hyperlink"/>
            <w:sz w:val="36"/>
            <w:szCs w:val="36"/>
            <w:u w:color="0000FF"/>
          </w:rPr>
          <w:t>/5</w:t>
        </w:r>
        <w:r w:rsidR="00660113" w:rsidRPr="00DB4C51">
          <w:rPr>
            <w:rStyle w:val="Hyperlink"/>
            <w:spacing w:val="1"/>
            <w:sz w:val="36"/>
            <w:szCs w:val="36"/>
            <w:u w:color="0000FF"/>
          </w:rPr>
          <w:t>.</w:t>
        </w:r>
        <w:r w:rsidR="00660113" w:rsidRPr="00DB4C51">
          <w:rPr>
            <w:rStyle w:val="Hyperlink"/>
            <w:sz w:val="36"/>
            <w:szCs w:val="36"/>
            <w:u w:color="0000FF"/>
          </w:rPr>
          <w:t>6</w:t>
        </w:r>
        <w:r w:rsidR="00660113" w:rsidRPr="00DB4C51">
          <w:rPr>
            <w:rStyle w:val="Hyperlink"/>
            <w:spacing w:val="-2"/>
            <w:sz w:val="36"/>
            <w:szCs w:val="36"/>
            <w:u w:color="0000FF"/>
          </w:rPr>
          <w:t>/</w:t>
        </w:r>
        <w:r w:rsidR="00660113" w:rsidRPr="00DB4C51">
          <w:rPr>
            <w:rStyle w:val="Hyperlink"/>
            <w:sz w:val="36"/>
            <w:szCs w:val="36"/>
            <w:u w:color="0000FF"/>
          </w:rPr>
          <w:t>en</w:t>
        </w:r>
        <w:r w:rsidR="00660113" w:rsidRPr="00DB4C51">
          <w:rPr>
            <w:rStyle w:val="Hyperlink"/>
            <w:spacing w:val="1"/>
            <w:sz w:val="36"/>
            <w:szCs w:val="36"/>
            <w:u w:color="0000FF"/>
          </w:rPr>
          <w:t>/</w:t>
        </w:r>
        <w:r w:rsidR="00660113" w:rsidRPr="00DB4C51">
          <w:rPr>
            <w:rStyle w:val="Hyperlink"/>
            <w:sz w:val="36"/>
            <w:szCs w:val="36"/>
            <w:u w:color="0000FF"/>
          </w:rPr>
          <w:t>innod</w:t>
        </w:r>
        <w:r w:rsidR="00660113" w:rsidRPr="00DB4C51">
          <w:rPr>
            <w:rStyle w:val="Hyperlink"/>
            <w:spacing w:val="5"/>
            <w:sz w:val="36"/>
            <w:szCs w:val="36"/>
            <w:u w:color="0000FF"/>
          </w:rPr>
          <w:t>b</w:t>
        </w:r>
        <w:r w:rsidR="00660113" w:rsidRPr="00DB4C51">
          <w:rPr>
            <w:rStyle w:val="Hyperlink"/>
            <w:spacing w:val="-2"/>
            <w:sz w:val="36"/>
            <w:szCs w:val="36"/>
            <w:u w:color="0000FF"/>
          </w:rPr>
          <w:t>-</w:t>
        </w:r>
        <w:r w:rsidR="00660113" w:rsidRPr="00DB4C51">
          <w:rPr>
            <w:rStyle w:val="Hyperlink"/>
            <w:spacing w:val="-1"/>
            <w:sz w:val="36"/>
            <w:szCs w:val="36"/>
            <w:u w:color="0000FF"/>
          </w:rPr>
          <w:t>c</w:t>
        </w:r>
        <w:r w:rsidR="00660113" w:rsidRPr="00DB4C51">
          <w:rPr>
            <w:rStyle w:val="Hyperlink"/>
            <w:sz w:val="36"/>
            <w:szCs w:val="36"/>
            <w:u w:color="0000FF"/>
          </w:rPr>
          <w:t>onc</w:t>
        </w:r>
        <w:r w:rsidR="00660113" w:rsidRPr="00DB4C51">
          <w:rPr>
            <w:rStyle w:val="Hyperlink"/>
            <w:spacing w:val="1"/>
            <w:sz w:val="36"/>
            <w:szCs w:val="36"/>
            <w:u w:color="0000FF"/>
          </w:rPr>
          <w:t>e</w:t>
        </w:r>
        <w:r w:rsidR="00660113" w:rsidRPr="00DB4C51">
          <w:rPr>
            <w:rStyle w:val="Hyperlink"/>
            <w:sz w:val="36"/>
            <w:szCs w:val="36"/>
            <w:u w:color="0000FF"/>
          </w:rPr>
          <w:t>pts.</w:t>
        </w:r>
        <w:r w:rsidR="00660113" w:rsidRPr="00DB4C51">
          <w:rPr>
            <w:rStyle w:val="Hyperlink"/>
            <w:spacing w:val="-1"/>
            <w:sz w:val="36"/>
            <w:szCs w:val="36"/>
            <w:u w:color="0000FF"/>
          </w:rPr>
          <w:t>h</w:t>
        </w:r>
        <w:r w:rsidR="00660113" w:rsidRPr="00DB4C51">
          <w:rPr>
            <w:rStyle w:val="Hyperlink"/>
            <w:sz w:val="36"/>
            <w:szCs w:val="36"/>
            <w:u w:color="0000FF"/>
          </w:rPr>
          <w:t>tml</w:t>
        </w:r>
      </w:hyperlink>
    </w:p>
    <w:p w:rsidR="00FD7A93" w:rsidRDefault="00417A10">
      <w:pPr>
        <w:spacing w:before="1"/>
        <w:ind w:left="3472" w:right="3412"/>
        <w:jc w:val="center"/>
        <w:rPr>
          <w:sz w:val="36"/>
          <w:szCs w:val="36"/>
        </w:rPr>
      </w:pPr>
      <w:r>
        <w:rPr>
          <w:sz w:val="36"/>
          <w:szCs w:val="36"/>
        </w:rPr>
        <w:t>(Se</w:t>
      </w:r>
      <w:r>
        <w:rPr>
          <w:spacing w:val="1"/>
          <w:sz w:val="36"/>
          <w:szCs w:val="36"/>
        </w:rPr>
        <w:t>c</w:t>
      </w:r>
      <w:r>
        <w:rPr>
          <w:sz w:val="36"/>
          <w:szCs w:val="36"/>
        </w:rPr>
        <w:t>t</w:t>
      </w:r>
      <w:r>
        <w:rPr>
          <w:spacing w:val="1"/>
          <w:sz w:val="36"/>
          <w:szCs w:val="36"/>
        </w:rPr>
        <w:t>i</w:t>
      </w:r>
      <w:r>
        <w:rPr>
          <w:sz w:val="36"/>
          <w:szCs w:val="36"/>
        </w:rPr>
        <w:t>on</w:t>
      </w:r>
      <w:r>
        <w:rPr>
          <w:spacing w:val="-2"/>
          <w:sz w:val="36"/>
          <w:szCs w:val="36"/>
        </w:rPr>
        <w:t xml:space="preserve"> </w:t>
      </w:r>
      <w:r>
        <w:rPr>
          <w:sz w:val="36"/>
          <w:szCs w:val="36"/>
        </w:rPr>
        <w:t>14</w:t>
      </w:r>
      <w:r>
        <w:rPr>
          <w:spacing w:val="1"/>
          <w:sz w:val="36"/>
          <w:szCs w:val="36"/>
        </w:rPr>
        <w:t>.</w:t>
      </w:r>
      <w:r>
        <w:rPr>
          <w:sz w:val="36"/>
          <w:szCs w:val="36"/>
        </w:rPr>
        <w:t>5)</w:t>
      </w:r>
    </w:p>
    <w:p w:rsidR="00FD7A93" w:rsidRDefault="00FD7A93">
      <w:pPr>
        <w:spacing w:before="6" w:line="280" w:lineRule="exact"/>
        <w:rPr>
          <w:sz w:val="28"/>
          <w:szCs w:val="28"/>
        </w:rPr>
      </w:pPr>
    </w:p>
    <w:p w:rsidR="00FD7A93" w:rsidRDefault="00FD7A93">
      <w:pPr>
        <w:spacing w:before="15" w:line="260" w:lineRule="exact"/>
        <w:rPr>
          <w:sz w:val="26"/>
          <w:szCs w:val="26"/>
        </w:rPr>
      </w:pPr>
    </w:p>
    <w:p w:rsidR="00E67C46" w:rsidRDefault="00C979C4">
      <w:pPr>
        <w:ind w:left="638" w:right="576"/>
        <w:jc w:val="center"/>
        <w:rPr>
          <w:color w:val="0000FF"/>
          <w:sz w:val="36"/>
          <w:szCs w:val="36"/>
          <w:u w:val="single" w:color="0000FF"/>
        </w:rPr>
      </w:pPr>
      <w:r w:rsidRPr="00C979C4">
        <w:rPr>
          <w:color w:val="0000FF"/>
          <w:sz w:val="36"/>
          <w:szCs w:val="36"/>
          <w:u w:val="single" w:color="0000FF"/>
        </w:rPr>
        <w:t>http://dev.mysql.com/doc/refman/5.</w:t>
      </w:r>
      <w:r w:rsidR="00660113">
        <w:rPr>
          <w:color w:val="0000FF"/>
          <w:sz w:val="36"/>
          <w:szCs w:val="36"/>
          <w:u w:val="single" w:color="0000FF"/>
        </w:rPr>
        <w:t>6</w:t>
      </w:r>
      <w:r w:rsidRPr="00C979C4">
        <w:rPr>
          <w:color w:val="0000FF"/>
          <w:sz w:val="36"/>
          <w:szCs w:val="36"/>
          <w:u w:val="single" w:color="0000FF"/>
        </w:rPr>
        <w:t xml:space="preserve">/en/server-system-variables.html </w:t>
      </w:r>
    </w:p>
    <w:p w:rsidR="00FD7A93" w:rsidRDefault="00417A10">
      <w:pPr>
        <w:ind w:left="638" w:right="576"/>
        <w:jc w:val="center"/>
        <w:rPr>
          <w:sz w:val="36"/>
          <w:szCs w:val="36"/>
        </w:rPr>
      </w:pPr>
      <w:r>
        <w:rPr>
          <w:color w:val="000000"/>
          <w:spacing w:val="-2"/>
          <w:sz w:val="36"/>
          <w:szCs w:val="36"/>
        </w:rPr>
        <w:t>(</w:t>
      </w:r>
      <w:r>
        <w:rPr>
          <w:color w:val="000000"/>
          <w:sz w:val="36"/>
          <w:szCs w:val="36"/>
        </w:rPr>
        <w:t>Sec</w:t>
      </w:r>
      <w:r>
        <w:rPr>
          <w:color w:val="000000"/>
          <w:spacing w:val="1"/>
          <w:sz w:val="36"/>
          <w:szCs w:val="36"/>
        </w:rPr>
        <w:t>t</w:t>
      </w:r>
      <w:r>
        <w:rPr>
          <w:color w:val="000000"/>
          <w:sz w:val="36"/>
          <w:szCs w:val="36"/>
        </w:rPr>
        <w:t xml:space="preserve">ion </w:t>
      </w:r>
      <w:r>
        <w:rPr>
          <w:color w:val="000000"/>
          <w:spacing w:val="-3"/>
          <w:sz w:val="36"/>
          <w:szCs w:val="36"/>
        </w:rPr>
        <w:t>5</w:t>
      </w:r>
      <w:r>
        <w:rPr>
          <w:color w:val="000000"/>
          <w:spacing w:val="1"/>
          <w:sz w:val="36"/>
          <w:szCs w:val="36"/>
        </w:rPr>
        <w:t>.</w:t>
      </w:r>
      <w:r>
        <w:rPr>
          <w:color w:val="000000"/>
          <w:sz w:val="36"/>
          <w:szCs w:val="36"/>
        </w:rPr>
        <w:t>1</w:t>
      </w:r>
      <w:r>
        <w:rPr>
          <w:color w:val="000000"/>
          <w:spacing w:val="1"/>
          <w:sz w:val="36"/>
          <w:szCs w:val="36"/>
        </w:rPr>
        <w:t>.</w:t>
      </w:r>
      <w:r>
        <w:rPr>
          <w:color w:val="000000"/>
          <w:sz w:val="36"/>
          <w:szCs w:val="36"/>
        </w:rPr>
        <w:t xml:space="preserve">4 </w:t>
      </w:r>
      <w:r>
        <w:rPr>
          <w:color w:val="000000"/>
          <w:spacing w:val="-3"/>
          <w:sz w:val="36"/>
          <w:szCs w:val="36"/>
        </w:rPr>
        <w:t>S</w:t>
      </w:r>
      <w:r>
        <w:rPr>
          <w:color w:val="000000"/>
          <w:spacing w:val="2"/>
          <w:sz w:val="36"/>
          <w:szCs w:val="36"/>
        </w:rPr>
        <w:t>y</w:t>
      </w:r>
      <w:r>
        <w:rPr>
          <w:color w:val="000000"/>
          <w:sz w:val="36"/>
          <w:szCs w:val="36"/>
        </w:rPr>
        <w:t>stem Va</w:t>
      </w:r>
      <w:r>
        <w:rPr>
          <w:color w:val="000000"/>
          <w:spacing w:val="-1"/>
          <w:sz w:val="36"/>
          <w:szCs w:val="36"/>
        </w:rPr>
        <w:t>r</w:t>
      </w:r>
      <w:r>
        <w:rPr>
          <w:color w:val="000000"/>
          <w:sz w:val="36"/>
          <w:szCs w:val="36"/>
        </w:rPr>
        <w:t>i</w:t>
      </w:r>
      <w:r>
        <w:rPr>
          <w:color w:val="000000"/>
          <w:spacing w:val="1"/>
          <w:sz w:val="36"/>
          <w:szCs w:val="36"/>
        </w:rPr>
        <w:t>a</w:t>
      </w:r>
      <w:r>
        <w:rPr>
          <w:color w:val="000000"/>
          <w:sz w:val="36"/>
          <w:szCs w:val="36"/>
        </w:rPr>
        <w:t>b</w:t>
      </w:r>
      <w:r>
        <w:rPr>
          <w:color w:val="000000"/>
          <w:spacing w:val="-2"/>
          <w:sz w:val="36"/>
          <w:szCs w:val="36"/>
        </w:rPr>
        <w:t>l</w:t>
      </w:r>
      <w:r>
        <w:rPr>
          <w:color w:val="000000"/>
          <w:sz w:val="36"/>
          <w:szCs w:val="36"/>
        </w:rPr>
        <w:t>es)</w:t>
      </w:r>
    </w:p>
    <w:p w:rsidR="00FD7A93" w:rsidRDefault="00FD7A93">
      <w:pPr>
        <w:spacing w:line="200" w:lineRule="exact"/>
      </w:pPr>
    </w:p>
    <w:p w:rsidR="00FD7A93" w:rsidRDefault="00FD7A93">
      <w:pPr>
        <w:spacing w:line="200" w:lineRule="exact"/>
      </w:pPr>
    </w:p>
    <w:p w:rsidR="00FD7A93" w:rsidRDefault="00FD7A93">
      <w:pPr>
        <w:spacing w:line="200" w:lineRule="exact"/>
      </w:pPr>
    </w:p>
    <w:p w:rsidR="00FD7A93" w:rsidRDefault="00FD7A93">
      <w:pPr>
        <w:spacing w:before="2" w:line="220" w:lineRule="exact"/>
        <w:rPr>
          <w:sz w:val="22"/>
          <w:szCs w:val="22"/>
        </w:rPr>
      </w:pPr>
    </w:p>
    <w:p w:rsidR="00FD7A93" w:rsidRDefault="00417A10">
      <w:pPr>
        <w:spacing w:before="13"/>
        <w:ind w:left="160"/>
        <w:rPr>
          <w:sz w:val="36"/>
          <w:szCs w:val="36"/>
        </w:rPr>
      </w:pPr>
      <w:r>
        <w:rPr>
          <w:sz w:val="36"/>
          <w:szCs w:val="36"/>
        </w:rPr>
        <w:t>Look</w:t>
      </w:r>
      <w:r>
        <w:rPr>
          <w:spacing w:val="2"/>
          <w:sz w:val="36"/>
          <w:szCs w:val="36"/>
        </w:rPr>
        <w:t xml:space="preserve"> </w:t>
      </w:r>
      <w:r>
        <w:rPr>
          <w:spacing w:val="-1"/>
          <w:sz w:val="36"/>
          <w:szCs w:val="36"/>
        </w:rPr>
        <w:t>a</w:t>
      </w:r>
      <w:r>
        <w:rPr>
          <w:sz w:val="36"/>
          <w:szCs w:val="36"/>
        </w:rPr>
        <w:t>t</w:t>
      </w:r>
      <w:r>
        <w:rPr>
          <w:spacing w:val="1"/>
          <w:sz w:val="36"/>
          <w:szCs w:val="36"/>
        </w:rPr>
        <w:t xml:space="preserve"> </w:t>
      </w:r>
      <w:r>
        <w:rPr>
          <w:sz w:val="36"/>
          <w:szCs w:val="36"/>
        </w:rPr>
        <w:t>tx</w:t>
      </w:r>
      <w:r>
        <w:rPr>
          <w:spacing w:val="-2"/>
          <w:sz w:val="36"/>
          <w:szCs w:val="36"/>
        </w:rPr>
        <w:t>_</w:t>
      </w:r>
      <w:r>
        <w:rPr>
          <w:sz w:val="36"/>
          <w:szCs w:val="36"/>
        </w:rPr>
        <w:t>isol</w:t>
      </w:r>
      <w:r>
        <w:rPr>
          <w:spacing w:val="1"/>
          <w:sz w:val="36"/>
          <w:szCs w:val="36"/>
        </w:rPr>
        <w:t>a</w:t>
      </w:r>
      <w:r>
        <w:rPr>
          <w:spacing w:val="-2"/>
          <w:sz w:val="36"/>
          <w:szCs w:val="36"/>
        </w:rPr>
        <w:t>t</w:t>
      </w:r>
      <w:r>
        <w:rPr>
          <w:sz w:val="36"/>
          <w:szCs w:val="36"/>
        </w:rPr>
        <w:t>ion</w:t>
      </w:r>
      <w:r>
        <w:rPr>
          <w:spacing w:val="1"/>
          <w:sz w:val="36"/>
          <w:szCs w:val="36"/>
        </w:rPr>
        <w:t xml:space="preserve"> </w:t>
      </w:r>
      <w:r>
        <w:rPr>
          <w:sz w:val="36"/>
          <w:szCs w:val="36"/>
        </w:rPr>
        <w:t>va</w:t>
      </w:r>
      <w:r>
        <w:rPr>
          <w:spacing w:val="-1"/>
          <w:sz w:val="36"/>
          <w:szCs w:val="36"/>
        </w:rPr>
        <w:t>r</w:t>
      </w:r>
      <w:r>
        <w:rPr>
          <w:sz w:val="36"/>
          <w:szCs w:val="36"/>
        </w:rPr>
        <w:t>i</w:t>
      </w:r>
      <w:r>
        <w:rPr>
          <w:spacing w:val="1"/>
          <w:sz w:val="36"/>
          <w:szCs w:val="36"/>
        </w:rPr>
        <w:t>a</w:t>
      </w:r>
      <w:r>
        <w:rPr>
          <w:sz w:val="36"/>
          <w:szCs w:val="36"/>
        </w:rPr>
        <w:t>b</w:t>
      </w:r>
      <w:r>
        <w:rPr>
          <w:spacing w:val="-2"/>
          <w:sz w:val="36"/>
          <w:szCs w:val="36"/>
        </w:rPr>
        <w:t>l</w:t>
      </w:r>
      <w:r>
        <w:rPr>
          <w:sz w:val="36"/>
          <w:szCs w:val="36"/>
        </w:rPr>
        <w:t>e th</w:t>
      </w:r>
      <w:r>
        <w:rPr>
          <w:spacing w:val="1"/>
          <w:sz w:val="36"/>
          <w:szCs w:val="36"/>
        </w:rPr>
        <w:t>a</w:t>
      </w:r>
      <w:r>
        <w:rPr>
          <w:sz w:val="36"/>
          <w:szCs w:val="36"/>
        </w:rPr>
        <w:t>t</w:t>
      </w:r>
      <w:r>
        <w:rPr>
          <w:spacing w:val="-3"/>
          <w:sz w:val="36"/>
          <w:szCs w:val="36"/>
        </w:rPr>
        <w:t xml:space="preserve"> </w:t>
      </w:r>
      <w:r>
        <w:rPr>
          <w:sz w:val="36"/>
          <w:szCs w:val="36"/>
        </w:rPr>
        <w:t>has</w:t>
      </w:r>
      <w:r>
        <w:rPr>
          <w:spacing w:val="1"/>
          <w:sz w:val="36"/>
          <w:szCs w:val="36"/>
        </w:rPr>
        <w:t xml:space="preserve"> </w:t>
      </w:r>
      <w:r>
        <w:rPr>
          <w:sz w:val="36"/>
          <w:szCs w:val="36"/>
        </w:rPr>
        <w:t>ses</w:t>
      </w:r>
      <w:r>
        <w:rPr>
          <w:spacing w:val="-1"/>
          <w:sz w:val="36"/>
          <w:szCs w:val="36"/>
        </w:rPr>
        <w:t>s</w:t>
      </w:r>
      <w:r>
        <w:rPr>
          <w:sz w:val="36"/>
          <w:szCs w:val="36"/>
        </w:rPr>
        <w:t>ion</w:t>
      </w:r>
      <w:r>
        <w:rPr>
          <w:spacing w:val="1"/>
          <w:sz w:val="36"/>
          <w:szCs w:val="36"/>
        </w:rPr>
        <w:t xml:space="preserve"> </w:t>
      </w:r>
      <w:r>
        <w:rPr>
          <w:sz w:val="36"/>
          <w:szCs w:val="36"/>
        </w:rPr>
        <w:t>and</w:t>
      </w:r>
      <w:r>
        <w:rPr>
          <w:spacing w:val="-3"/>
          <w:sz w:val="36"/>
          <w:szCs w:val="36"/>
        </w:rPr>
        <w:t xml:space="preserve"> </w:t>
      </w:r>
      <w:r>
        <w:rPr>
          <w:sz w:val="36"/>
          <w:szCs w:val="36"/>
        </w:rPr>
        <w:t>glob</w:t>
      </w:r>
      <w:r>
        <w:rPr>
          <w:spacing w:val="1"/>
          <w:sz w:val="36"/>
          <w:szCs w:val="36"/>
        </w:rPr>
        <w:t>a</w:t>
      </w:r>
      <w:r>
        <w:rPr>
          <w:sz w:val="36"/>
          <w:szCs w:val="36"/>
        </w:rPr>
        <w:t>l</w:t>
      </w:r>
      <w:r>
        <w:rPr>
          <w:spacing w:val="-1"/>
          <w:sz w:val="36"/>
          <w:szCs w:val="36"/>
        </w:rPr>
        <w:t xml:space="preserve"> </w:t>
      </w:r>
      <w:r>
        <w:rPr>
          <w:sz w:val="36"/>
          <w:szCs w:val="36"/>
        </w:rPr>
        <w:t>scope</w:t>
      </w:r>
    </w:p>
    <w:p w:rsidR="00FD7A93" w:rsidRDefault="00FD7A93">
      <w:pPr>
        <w:spacing w:before="20" w:line="260" w:lineRule="exact"/>
        <w:rPr>
          <w:sz w:val="26"/>
          <w:szCs w:val="26"/>
        </w:rPr>
      </w:pPr>
    </w:p>
    <w:p w:rsidR="009D27AF" w:rsidRDefault="009D27AF" w:rsidP="009D27AF">
      <w:pPr>
        <w:ind w:left="160"/>
        <w:rPr>
          <w:sz w:val="36"/>
          <w:szCs w:val="36"/>
        </w:rPr>
      </w:pPr>
      <w:r>
        <w:rPr>
          <w:sz w:val="36"/>
          <w:szCs w:val="36"/>
        </w:rPr>
        <w:t xml:space="preserve">Show </w:t>
      </w:r>
      <w:r>
        <w:rPr>
          <w:b/>
          <w:sz w:val="36"/>
          <w:szCs w:val="36"/>
        </w:rPr>
        <w:t>global</w:t>
      </w:r>
      <w:r>
        <w:rPr>
          <w:b/>
          <w:spacing w:val="2"/>
          <w:sz w:val="36"/>
          <w:szCs w:val="36"/>
        </w:rPr>
        <w:t xml:space="preserve"> </w:t>
      </w:r>
      <w:r>
        <w:rPr>
          <w:sz w:val="36"/>
          <w:szCs w:val="36"/>
        </w:rPr>
        <w:t>va</w:t>
      </w:r>
      <w:r>
        <w:rPr>
          <w:spacing w:val="-1"/>
          <w:sz w:val="36"/>
          <w:szCs w:val="36"/>
        </w:rPr>
        <w:t>r</w:t>
      </w:r>
      <w:r>
        <w:rPr>
          <w:sz w:val="36"/>
          <w:szCs w:val="36"/>
        </w:rPr>
        <w:t>i</w:t>
      </w:r>
      <w:r>
        <w:rPr>
          <w:spacing w:val="1"/>
          <w:sz w:val="36"/>
          <w:szCs w:val="36"/>
        </w:rPr>
        <w:t>a</w:t>
      </w:r>
      <w:r>
        <w:rPr>
          <w:sz w:val="36"/>
          <w:szCs w:val="36"/>
        </w:rPr>
        <w:t>bl</w:t>
      </w:r>
      <w:r>
        <w:rPr>
          <w:spacing w:val="1"/>
          <w:sz w:val="36"/>
          <w:szCs w:val="36"/>
        </w:rPr>
        <w:t>e</w:t>
      </w:r>
      <w:r>
        <w:rPr>
          <w:sz w:val="36"/>
          <w:szCs w:val="36"/>
        </w:rPr>
        <w:t>s</w:t>
      </w:r>
      <w:r>
        <w:rPr>
          <w:spacing w:val="-3"/>
          <w:sz w:val="36"/>
          <w:szCs w:val="36"/>
        </w:rPr>
        <w:t xml:space="preserve"> </w:t>
      </w:r>
      <w:r>
        <w:rPr>
          <w:sz w:val="36"/>
          <w:szCs w:val="36"/>
        </w:rPr>
        <w:t>l</w:t>
      </w:r>
      <w:r>
        <w:rPr>
          <w:spacing w:val="1"/>
          <w:sz w:val="36"/>
          <w:szCs w:val="36"/>
        </w:rPr>
        <w:t>i</w:t>
      </w:r>
      <w:r>
        <w:rPr>
          <w:spacing w:val="-3"/>
          <w:sz w:val="36"/>
          <w:szCs w:val="36"/>
        </w:rPr>
        <w:t>k</w:t>
      </w:r>
      <w:r>
        <w:rPr>
          <w:sz w:val="36"/>
          <w:szCs w:val="36"/>
        </w:rPr>
        <w:t>e</w:t>
      </w:r>
      <w:r>
        <w:rPr>
          <w:spacing w:val="2"/>
          <w:sz w:val="36"/>
          <w:szCs w:val="36"/>
        </w:rPr>
        <w:t xml:space="preserve"> </w:t>
      </w:r>
      <w:r>
        <w:rPr>
          <w:sz w:val="36"/>
          <w:szCs w:val="36"/>
        </w:rPr>
        <w:t>‘</w:t>
      </w:r>
      <w:r>
        <w:rPr>
          <w:spacing w:val="-2"/>
          <w:sz w:val="36"/>
          <w:szCs w:val="36"/>
        </w:rPr>
        <w:t>%</w:t>
      </w:r>
      <w:r>
        <w:rPr>
          <w:sz w:val="36"/>
          <w:szCs w:val="36"/>
        </w:rPr>
        <w:t>t</w:t>
      </w:r>
      <w:r>
        <w:rPr>
          <w:spacing w:val="-2"/>
          <w:sz w:val="36"/>
          <w:szCs w:val="36"/>
        </w:rPr>
        <w:t>x</w:t>
      </w:r>
      <w:r>
        <w:rPr>
          <w:sz w:val="36"/>
          <w:szCs w:val="36"/>
        </w:rPr>
        <w:t>%’;</w:t>
      </w:r>
    </w:p>
    <w:p w:rsidR="009D27AF" w:rsidRDefault="009D27AF" w:rsidP="009D27AF">
      <w:pPr>
        <w:spacing w:before="20" w:line="260" w:lineRule="exact"/>
        <w:rPr>
          <w:sz w:val="26"/>
          <w:szCs w:val="26"/>
        </w:rPr>
      </w:pPr>
    </w:p>
    <w:p w:rsidR="009D27AF" w:rsidRDefault="009D27AF" w:rsidP="009D27AF">
      <w:pPr>
        <w:ind w:left="160"/>
        <w:rPr>
          <w:sz w:val="36"/>
          <w:szCs w:val="36"/>
        </w:rPr>
      </w:pPr>
      <w:r>
        <w:rPr>
          <w:sz w:val="36"/>
          <w:szCs w:val="36"/>
        </w:rPr>
        <w:t xml:space="preserve">Show </w:t>
      </w:r>
      <w:r>
        <w:rPr>
          <w:b/>
          <w:sz w:val="36"/>
          <w:szCs w:val="36"/>
        </w:rPr>
        <w:t>ses</w:t>
      </w:r>
      <w:r>
        <w:rPr>
          <w:b/>
          <w:spacing w:val="-1"/>
          <w:sz w:val="36"/>
          <w:szCs w:val="36"/>
        </w:rPr>
        <w:t>s</w:t>
      </w:r>
      <w:r>
        <w:rPr>
          <w:b/>
          <w:sz w:val="36"/>
          <w:szCs w:val="36"/>
        </w:rPr>
        <w:t xml:space="preserve">ion </w:t>
      </w:r>
      <w:r>
        <w:rPr>
          <w:sz w:val="36"/>
          <w:szCs w:val="36"/>
        </w:rPr>
        <w:t>va</w:t>
      </w:r>
      <w:r>
        <w:rPr>
          <w:spacing w:val="1"/>
          <w:sz w:val="36"/>
          <w:szCs w:val="36"/>
        </w:rPr>
        <w:t>r</w:t>
      </w:r>
      <w:r>
        <w:rPr>
          <w:sz w:val="36"/>
          <w:szCs w:val="36"/>
        </w:rPr>
        <w:t>i</w:t>
      </w:r>
      <w:r>
        <w:rPr>
          <w:spacing w:val="1"/>
          <w:sz w:val="36"/>
          <w:szCs w:val="36"/>
        </w:rPr>
        <w:t>a</w:t>
      </w:r>
      <w:r>
        <w:rPr>
          <w:sz w:val="36"/>
          <w:szCs w:val="36"/>
        </w:rPr>
        <w:t>b</w:t>
      </w:r>
      <w:r>
        <w:rPr>
          <w:spacing w:val="-2"/>
          <w:sz w:val="36"/>
          <w:szCs w:val="36"/>
        </w:rPr>
        <w:t>l</w:t>
      </w:r>
      <w:r>
        <w:rPr>
          <w:sz w:val="36"/>
          <w:szCs w:val="36"/>
        </w:rPr>
        <w:t>es</w:t>
      </w:r>
      <w:r>
        <w:rPr>
          <w:spacing w:val="1"/>
          <w:sz w:val="36"/>
          <w:szCs w:val="36"/>
        </w:rPr>
        <w:t xml:space="preserve"> </w:t>
      </w:r>
      <w:r>
        <w:rPr>
          <w:sz w:val="36"/>
          <w:szCs w:val="36"/>
        </w:rPr>
        <w:t>l</w:t>
      </w:r>
      <w:r>
        <w:rPr>
          <w:spacing w:val="1"/>
          <w:sz w:val="36"/>
          <w:szCs w:val="36"/>
        </w:rPr>
        <w:t>i</w:t>
      </w:r>
      <w:r>
        <w:rPr>
          <w:spacing w:val="-3"/>
          <w:sz w:val="36"/>
          <w:szCs w:val="36"/>
        </w:rPr>
        <w:t>k</w:t>
      </w:r>
      <w:r>
        <w:rPr>
          <w:sz w:val="36"/>
          <w:szCs w:val="36"/>
        </w:rPr>
        <w:t>e</w:t>
      </w:r>
      <w:r>
        <w:rPr>
          <w:spacing w:val="2"/>
          <w:sz w:val="36"/>
          <w:szCs w:val="36"/>
        </w:rPr>
        <w:t xml:space="preserve"> </w:t>
      </w:r>
      <w:r>
        <w:rPr>
          <w:sz w:val="36"/>
          <w:szCs w:val="36"/>
        </w:rPr>
        <w:t>‘</w:t>
      </w:r>
      <w:r>
        <w:rPr>
          <w:spacing w:val="-2"/>
          <w:sz w:val="36"/>
          <w:szCs w:val="36"/>
        </w:rPr>
        <w:t>%</w:t>
      </w:r>
      <w:r>
        <w:rPr>
          <w:sz w:val="36"/>
          <w:szCs w:val="36"/>
        </w:rPr>
        <w:t>t</w:t>
      </w:r>
      <w:r>
        <w:rPr>
          <w:spacing w:val="-2"/>
          <w:sz w:val="36"/>
          <w:szCs w:val="36"/>
        </w:rPr>
        <w:t>x</w:t>
      </w:r>
      <w:r>
        <w:rPr>
          <w:sz w:val="36"/>
          <w:szCs w:val="36"/>
        </w:rPr>
        <w:t>%’;</w:t>
      </w:r>
    </w:p>
    <w:p w:rsidR="009D27AF" w:rsidRDefault="009D27AF" w:rsidP="009D27AF">
      <w:pPr>
        <w:spacing w:line="180" w:lineRule="exact"/>
        <w:rPr>
          <w:sz w:val="18"/>
          <w:szCs w:val="18"/>
        </w:rPr>
      </w:pPr>
    </w:p>
    <w:p w:rsidR="009D27AF" w:rsidRDefault="009D27AF" w:rsidP="009D27AF">
      <w:pPr>
        <w:ind w:left="160"/>
        <w:rPr>
          <w:sz w:val="36"/>
          <w:szCs w:val="36"/>
        </w:rPr>
      </w:pPr>
      <w:r>
        <w:rPr>
          <w:sz w:val="36"/>
          <w:szCs w:val="36"/>
        </w:rPr>
        <w:t>Show va</w:t>
      </w:r>
      <w:r>
        <w:rPr>
          <w:spacing w:val="1"/>
          <w:sz w:val="36"/>
          <w:szCs w:val="36"/>
        </w:rPr>
        <w:t>r</w:t>
      </w:r>
      <w:r>
        <w:rPr>
          <w:sz w:val="36"/>
          <w:szCs w:val="36"/>
        </w:rPr>
        <w:t>i</w:t>
      </w:r>
      <w:r>
        <w:rPr>
          <w:spacing w:val="1"/>
          <w:sz w:val="36"/>
          <w:szCs w:val="36"/>
        </w:rPr>
        <w:t>a</w:t>
      </w:r>
      <w:r>
        <w:rPr>
          <w:sz w:val="36"/>
          <w:szCs w:val="36"/>
        </w:rPr>
        <w:t>b</w:t>
      </w:r>
      <w:r>
        <w:rPr>
          <w:spacing w:val="-2"/>
          <w:sz w:val="36"/>
          <w:szCs w:val="36"/>
        </w:rPr>
        <w:t>l</w:t>
      </w:r>
      <w:r>
        <w:rPr>
          <w:sz w:val="36"/>
          <w:szCs w:val="36"/>
        </w:rPr>
        <w:t>es</w:t>
      </w:r>
      <w:r>
        <w:rPr>
          <w:spacing w:val="1"/>
          <w:sz w:val="36"/>
          <w:szCs w:val="36"/>
        </w:rPr>
        <w:t xml:space="preserve"> </w:t>
      </w:r>
      <w:r>
        <w:rPr>
          <w:sz w:val="36"/>
          <w:szCs w:val="36"/>
        </w:rPr>
        <w:t>l</w:t>
      </w:r>
      <w:r>
        <w:rPr>
          <w:spacing w:val="1"/>
          <w:sz w:val="36"/>
          <w:szCs w:val="36"/>
        </w:rPr>
        <w:t>i</w:t>
      </w:r>
      <w:r>
        <w:rPr>
          <w:spacing w:val="-3"/>
          <w:sz w:val="36"/>
          <w:szCs w:val="36"/>
        </w:rPr>
        <w:t>k</w:t>
      </w:r>
      <w:r>
        <w:rPr>
          <w:sz w:val="36"/>
          <w:szCs w:val="36"/>
        </w:rPr>
        <w:t>e</w:t>
      </w:r>
      <w:r>
        <w:rPr>
          <w:spacing w:val="2"/>
          <w:sz w:val="36"/>
          <w:szCs w:val="36"/>
        </w:rPr>
        <w:t xml:space="preserve"> </w:t>
      </w:r>
      <w:r>
        <w:rPr>
          <w:sz w:val="36"/>
          <w:szCs w:val="36"/>
        </w:rPr>
        <w:t>‘</w:t>
      </w:r>
      <w:r>
        <w:rPr>
          <w:spacing w:val="-2"/>
          <w:sz w:val="36"/>
          <w:szCs w:val="36"/>
        </w:rPr>
        <w:t>%</w:t>
      </w:r>
      <w:r>
        <w:rPr>
          <w:sz w:val="36"/>
          <w:szCs w:val="36"/>
        </w:rPr>
        <w:t>t</w:t>
      </w:r>
      <w:r>
        <w:rPr>
          <w:spacing w:val="-2"/>
          <w:sz w:val="36"/>
          <w:szCs w:val="36"/>
        </w:rPr>
        <w:t>x</w:t>
      </w:r>
      <w:r>
        <w:rPr>
          <w:sz w:val="36"/>
          <w:szCs w:val="36"/>
        </w:rPr>
        <w:t>%’;</w:t>
      </w:r>
    </w:p>
    <w:p w:rsidR="009D27AF" w:rsidRDefault="009D27AF" w:rsidP="009D27AF">
      <w:pPr>
        <w:spacing w:line="200" w:lineRule="exact"/>
      </w:pPr>
    </w:p>
    <w:p w:rsidR="00B04DBA" w:rsidRPr="008F2B81" w:rsidRDefault="00B04DBA" w:rsidP="00B04DBA">
      <w:pPr>
        <w:spacing w:line="400" w:lineRule="exact"/>
        <w:ind w:left="160"/>
        <w:rPr>
          <w:sz w:val="36"/>
          <w:szCs w:val="36"/>
        </w:rPr>
      </w:pPr>
      <w:r w:rsidRPr="008F2B81">
        <w:rPr>
          <w:sz w:val="36"/>
          <w:szCs w:val="36"/>
        </w:rPr>
        <w:t>Set</w:t>
      </w:r>
      <w:r w:rsidRPr="008F2B81">
        <w:rPr>
          <w:spacing w:val="2"/>
          <w:sz w:val="36"/>
          <w:szCs w:val="36"/>
        </w:rPr>
        <w:t xml:space="preserve"> </w:t>
      </w:r>
      <w:r w:rsidRPr="008F2B81">
        <w:rPr>
          <w:b/>
          <w:sz w:val="36"/>
          <w:szCs w:val="36"/>
        </w:rPr>
        <w:t>GLOBAL | SES</w:t>
      </w:r>
      <w:r w:rsidRPr="008F2B81">
        <w:rPr>
          <w:b/>
          <w:spacing w:val="-1"/>
          <w:sz w:val="36"/>
          <w:szCs w:val="36"/>
        </w:rPr>
        <w:t>S</w:t>
      </w:r>
      <w:r w:rsidRPr="008F2B81">
        <w:rPr>
          <w:b/>
          <w:sz w:val="36"/>
          <w:szCs w:val="36"/>
        </w:rPr>
        <w:t>ION</w:t>
      </w:r>
      <w:r w:rsidRPr="008F2B81">
        <w:rPr>
          <w:b/>
          <w:spacing w:val="2"/>
          <w:sz w:val="36"/>
          <w:szCs w:val="36"/>
        </w:rPr>
        <w:t xml:space="preserve"> </w:t>
      </w:r>
      <w:r w:rsidRPr="008F2B81">
        <w:rPr>
          <w:sz w:val="36"/>
          <w:szCs w:val="36"/>
        </w:rPr>
        <w:t>t</w:t>
      </w:r>
      <w:r w:rsidRPr="008F2B81">
        <w:rPr>
          <w:spacing w:val="-1"/>
          <w:sz w:val="36"/>
          <w:szCs w:val="36"/>
        </w:rPr>
        <w:t>r</w:t>
      </w:r>
      <w:r w:rsidRPr="008F2B81">
        <w:rPr>
          <w:sz w:val="36"/>
          <w:szCs w:val="36"/>
        </w:rPr>
        <w:t>ans</w:t>
      </w:r>
      <w:r w:rsidRPr="008F2B81">
        <w:rPr>
          <w:spacing w:val="1"/>
          <w:sz w:val="36"/>
          <w:szCs w:val="36"/>
        </w:rPr>
        <w:t>a</w:t>
      </w:r>
      <w:r w:rsidRPr="008F2B81">
        <w:rPr>
          <w:sz w:val="36"/>
          <w:szCs w:val="36"/>
        </w:rPr>
        <w:t>c</w:t>
      </w:r>
      <w:r w:rsidRPr="008F2B81">
        <w:rPr>
          <w:spacing w:val="1"/>
          <w:sz w:val="36"/>
          <w:szCs w:val="36"/>
        </w:rPr>
        <w:t>t</w:t>
      </w:r>
      <w:r w:rsidRPr="008F2B81">
        <w:rPr>
          <w:sz w:val="36"/>
          <w:szCs w:val="36"/>
        </w:rPr>
        <w:t>ion</w:t>
      </w:r>
      <w:r w:rsidRPr="008F2B81">
        <w:rPr>
          <w:spacing w:val="-1"/>
          <w:sz w:val="36"/>
          <w:szCs w:val="36"/>
        </w:rPr>
        <w:t xml:space="preserve"> </w:t>
      </w:r>
      <w:r w:rsidRPr="008F2B81">
        <w:rPr>
          <w:sz w:val="36"/>
          <w:szCs w:val="36"/>
        </w:rPr>
        <w:t>iso</w:t>
      </w:r>
      <w:r w:rsidRPr="008F2B81">
        <w:rPr>
          <w:spacing w:val="-2"/>
          <w:sz w:val="36"/>
          <w:szCs w:val="36"/>
        </w:rPr>
        <w:t>l</w:t>
      </w:r>
      <w:r w:rsidRPr="008F2B81">
        <w:rPr>
          <w:sz w:val="36"/>
          <w:szCs w:val="36"/>
        </w:rPr>
        <w:t>a</w:t>
      </w:r>
      <w:r w:rsidRPr="008F2B81">
        <w:rPr>
          <w:spacing w:val="1"/>
          <w:sz w:val="36"/>
          <w:szCs w:val="36"/>
        </w:rPr>
        <w:t>t</w:t>
      </w:r>
      <w:r w:rsidRPr="008F2B81">
        <w:rPr>
          <w:sz w:val="36"/>
          <w:szCs w:val="36"/>
        </w:rPr>
        <w:t>ion</w:t>
      </w:r>
      <w:r w:rsidRPr="008F2B81">
        <w:rPr>
          <w:spacing w:val="-1"/>
          <w:sz w:val="36"/>
          <w:szCs w:val="36"/>
        </w:rPr>
        <w:t xml:space="preserve"> </w:t>
      </w:r>
      <w:r w:rsidRPr="008F2B81">
        <w:rPr>
          <w:spacing w:val="-2"/>
          <w:sz w:val="36"/>
          <w:szCs w:val="36"/>
        </w:rPr>
        <w:t>l</w:t>
      </w:r>
      <w:r w:rsidRPr="008F2B81">
        <w:rPr>
          <w:sz w:val="36"/>
          <w:szCs w:val="36"/>
        </w:rPr>
        <w:t>ev</w:t>
      </w:r>
      <w:r w:rsidRPr="008F2B81">
        <w:rPr>
          <w:spacing w:val="1"/>
          <w:sz w:val="36"/>
          <w:szCs w:val="36"/>
        </w:rPr>
        <w:t>e</w:t>
      </w:r>
      <w:r w:rsidRPr="008F2B81">
        <w:rPr>
          <w:sz w:val="36"/>
          <w:szCs w:val="36"/>
        </w:rPr>
        <w:t>l</w:t>
      </w:r>
      <w:r w:rsidRPr="008F2B81">
        <w:rPr>
          <w:spacing w:val="-1"/>
          <w:sz w:val="36"/>
          <w:szCs w:val="36"/>
        </w:rPr>
        <w:t xml:space="preserve"> </w:t>
      </w:r>
      <w:r w:rsidRPr="008F2B81">
        <w:rPr>
          <w:b/>
          <w:sz w:val="36"/>
          <w:szCs w:val="36"/>
        </w:rPr>
        <w:t>xxx</w:t>
      </w:r>
      <w:r w:rsidRPr="008F2B81">
        <w:rPr>
          <w:sz w:val="36"/>
          <w:szCs w:val="36"/>
        </w:rPr>
        <w:t>;</w:t>
      </w:r>
    </w:p>
    <w:p w:rsidR="00B04DBA" w:rsidRDefault="00B04DBA" w:rsidP="00B04DBA">
      <w:pPr>
        <w:spacing w:before="18" w:line="260" w:lineRule="exact"/>
        <w:rPr>
          <w:sz w:val="26"/>
          <w:szCs w:val="26"/>
        </w:rPr>
      </w:pPr>
    </w:p>
    <w:p w:rsidR="00FD7A93" w:rsidRDefault="00FD7A93">
      <w:pPr>
        <w:spacing w:line="200" w:lineRule="exact"/>
      </w:pPr>
    </w:p>
    <w:p w:rsidR="00FD7A93" w:rsidRDefault="00417A10">
      <w:pPr>
        <w:ind w:left="160"/>
        <w:rPr>
          <w:sz w:val="36"/>
          <w:szCs w:val="36"/>
        </w:rPr>
      </w:pPr>
      <w:r>
        <w:rPr>
          <w:b/>
          <w:sz w:val="36"/>
          <w:szCs w:val="36"/>
        </w:rPr>
        <w:t>Scope of</w:t>
      </w:r>
      <w:r>
        <w:rPr>
          <w:b/>
          <w:spacing w:val="1"/>
          <w:sz w:val="36"/>
          <w:szCs w:val="36"/>
        </w:rPr>
        <w:t xml:space="preserve"> </w:t>
      </w:r>
      <w:r>
        <w:rPr>
          <w:b/>
          <w:sz w:val="36"/>
          <w:szCs w:val="36"/>
        </w:rPr>
        <w:t>Tran</w:t>
      </w:r>
      <w:r>
        <w:rPr>
          <w:b/>
          <w:spacing w:val="-3"/>
          <w:sz w:val="36"/>
          <w:szCs w:val="36"/>
        </w:rPr>
        <w:t>s</w:t>
      </w:r>
      <w:r>
        <w:rPr>
          <w:b/>
          <w:sz w:val="36"/>
          <w:szCs w:val="36"/>
        </w:rPr>
        <w:t>ac</w:t>
      </w:r>
      <w:r>
        <w:rPr>
          <w:b/>
          <w:spacing w:val="1"/>
          <w:sz w:val="36"/>
          <w:szCs w:val="36"/>
        </w:rPr>
        <w:t>t</w:t>
      </w:r>
      <w:r>
        <w:rPr>
          <w:b/>
          <w:sz w:val="36"/>
          <w:szCs w:val="36"/>
        </w:rPr>
        <w:t>ion Chara</w:t>
      </w:r>
      <w:r>
        <w:rPr>
          <w:b/>
          <w:spacing w:val="1"/>
          <w:sz w:val="36"/>
          <w:szCs w:val="36"/>
        </w:rPr>
        <w:t>c</w:t>
      </w:r>
      <w:r>
        <w:rPr>
          <w:b/>
          <w:sz w:val="36"/>
          <w:szCs w:val="36"/>
        </w:rPr>
        <w:t>t</w:t>
      </w:r>
      <w:r>
        <w:rPr>
          <w:b/>
          <w:spacing w:val="-1"/>
          <w:sz w:val="36"/>
          <w:szCs w:val="36"/>
        </w:rPr>
        <w:t>e</w:t>
      </w:r>
      <w:r>
        <w:rPr>
          <w:b/>
          <w:sz w:val="36"/>
          <w:szCs w:val="36"/>
        </w:rPr>
        <w:t>r</w:t>
      </w:r>
      <w:r>
        <w:rPr>
          <w:b/>
          <w:spacing w:val="1"/>
          <w:sz w:val="36"/>
          <w:szCs w:val="36"/>
        </w:rPr>
        <w:t>i</w:t>
      </w:r>
      <w:r>
        <w:rPr>
          <w:b/>
          <w:sz w:val="36"/>
          <w:szCs w:val="36"/>
        </w:rPr>
        <w:t>stics</w:t>
      </w:r>
    </w:p>
    <w:p w:rsidR="00FD7A93" w:rsidRDefault="00FD7A93">
      <w:pPr>
        <w:spacing w:before="13" w:line="260" w:lineRule="exact"/>
        <w:rPr>
          <w:sz w:val="26"/>
          <w:szCs w:val="26"/>
        </w:rPr>
      </w:pPr>
    </w:p>
    <w:p w:rsidR="008F2B81" w:rsidRDefault="00417A10">
      <w:pPr>
        <w:ind w:left="160" w:right="1150"/>
        <w:rPr>
          <w:spacing w:val="1"/>
          <w:sz w:val="36"/>
          <w:szCs w:val="36"/>
        </w:rPr>
      </w:pPr>
      <w:r>
        <w:rPr>
          <w:sz w:val="36"/>
          <w:szCs w:val="36"/>
        </w:rPr>
        <w:t xml:space="preserve">You </w:t>
      </w:r>
      <w:r>
        <w:rPr>
          <w:spacing w:val="1"/>
          <w:sz w:val="36"/>
          <w:szCs w:val="36"/>
        </w:rPr>
        <w:t>c</w:t>
      </w:r>
      <w:r>
        <w:rPr>
          <w:sz w:val="36"/>
          <w:szCs w:val="36"/>
        </w:rPr>
        <w:t>an</w:t>
      </w:r>
      <w:r>
        <w:rPr>
          <w:spacing w:val="2"/>
          <w:sz w:val="36"/>
          <w:szCs w:val="36"/>
        </w:rPr>
        <w:t xml:space="preserve"> </w:t>
      </w:r>
      <w:r>
        <w:rPr>
          <w:spacing w:val="-3"/>
          <w:sz w:val="36"/>
          <w:szCs w:val="36"/>
        </w:rPr>
        <w:t>s</w:t>
      </w:r>
      <w:r>
        <w:rPr>
          <w:sz w:val="36"/>
          <w:szCs w:val="36"/>
        </w:rPr>
        <w:t>et tr</w:t>
      </w:r>
      <w:r>
        <w:rPr>
          <w:spacing w:val="1"/>
          <w:sz w:val="36"/>
          <w:szCs w:val="36"/>
        </w:rPr>
        <w:t>a</w:t>
      </w:r>
      <w:r>
        <w:rPr>
          <w:spacing w:val="-3"/>
          <w:sz w:val="36"/>
          <w:szCs w:val="36"/>
        </w:rPr>
        <w:t>n</w:t>
      </w:r>
      <w:r>
        <w:rPr>
          <w:sz w:val="36"/>
          <w:szCs w:val="36"/>
        </w:rPr>
        <w:t>sa</w:t>
      </w:r>
      <w:r>
        <w:rPr>
          <w:spacing w:val="1"/>
          <w:sz w:val="36"/>
          <w:szCs w:val="36"/>
        </w:rPr>
        <w:t>c</w:t>
      </w:r>
      <w:r>
        <w:rPr>
          <w:sz w:val="36"/>
          <w:szCs w:val="36"/>
        </w:rPr>
        <w:t>t</w:t>
      </w:r>
      <w:r>
        <w:rPr>
          <w:spacing w:val="1"/>
          <w:sz w:val="36"/>
          <w:szCs w:val="36"/>
        </w:rPr>
        <w:t>i</w:t>
      </w:r>
      <w:r>
        <w:rPr>
          <w:sz w:val="36"/>
          <w:szCs w:val="36"/>
        </w:rPr>
        <w:t>on</w:t>
      </w:r>
      <w:r>
        <w:rPr>
          <w:spacing w:val="-2"/>
          <w:sz w:val="36"/>
          <w:szCs w:val="36"/>
        </w:rPr>
        <w:t xml:space="preserve"> </w:t>
      </w:r>
      <w:r>
        <w:rPr>
          <w:sz w:val="36"/>
          <w:szCs w:val="36"/>
        </w:rPr>
        <w:t>ch</w:t>
      </w:r>
      <w:r>
        <w:rPr>
          <w:spacing w:val="1"/>
          <w:sz w:val="36"/>
          <w:szCs w:val="36"/>
        </w:rPr>
        <w:t>a</w:t>
      </w:r>
      <w:r>
        <w:rPr>
          <w:spacing w:val="-2"/>
          <w:sz w:val="36"/>
          <w:szCs w:val="36"/>
        </w:rPr>
        <w:t>r</w:t>
      </w:r>
      <w:r>
        <w:rPr>
          <w:sz w:val="36"/>
          <w:szCs w:val="36"/>
        </w:rPr>
        <w:t>act</w:t>
      </w:r>
      <w:r>
        <w:rPr>
          <w:spacing w:val="1"/>
          <w:sz w:val="36"/>
          <w:szCs w:val="36"/>
        </w:rPr>
        <w:t>e</w:t>
      </w:r>
      <w:r>
        <w:rPr>
          <w:spacing w:val="-2"/>
          <w:sz w:val="36"/>
          <w:szCs w:val="36"/>
        </w:rPr>
        <w:t>r</w:t>
      </w:r>
      <w:r>
        <w:rPr>
          <w:sz w:val="36"/>
          <w:szCs w:val="36"/>
        </w:rPr>
        <w:t>ist</w:t>
      </w:r>
      <w:r>
        <w:rPr>
          <w:spacing w:val="1"/>
          <w:sz w:val="36"/>
          <w:szCs w:val="36"/>
        </w:rPr>
        <w:t>i</w:t>
      </w:r>
      <w:r>
        <w:rPr>
          <w:sz w:val="36"/>
          <w:szCs w:val="36"/>
        </w:rPr>
        <w:t>cs</w:t>
      </w:r>
      <w:r>
        <w:rPr>
          <w:spacing w:val="1"/>
          <w:sz w:val="36"/>
          <w:szCs w:val="36"/>
        </w:rPr>
        <w:t xml:space="preserve"> </w:t>
      </w:r>
    </w:p>
    <w:p w:rsidR="008F2B81" w:rsidRPr="008F2B81" w:rsidRDefault="008F2B81" w:rsidP="008F2B81">
      <w:pPr>
        <w:pStyle w:val="ListParagraph"/>
        <w:numPr>
          <w:ilvl w:val="0"/>
          <w:numId w:val="2"/>
        </w:numPr>
        <w:ind w:right="1150"/>
        <w:rPr>
          <w:sz w:val="36"/>
          <w:szCs w:val="36"/>
        </w:rPr>
      </w:pPr>
      <w:r w:rsidRPr="008F2B81">
        <w:rPr>
          <w:sz w:val="36"/>
          <w:szCs w:val="36"/>
        </w:rPr>
        <w:t>Glo</w:t>
      </w:r>
      <w:r w:rsidRPr="008F2B81">
        <w:rPr>
          <w:spacing w:val="-2"/>
          <w:sz w:val="36"/>
          <w:szCs w:val="36"/>
        </w:rPr>
        <w:t>b</w:t>
      </w:r>
      <w:r w:rsidRPr="008F2B81">
        <w:rPr>
          <w:sz w:val="36"/>
          <w:szCs w:val="36"/>
        </w:rPr>
        <w:t>a</w:t>
      </w:r>
      <w:r w:rsidRPr="008F2B81">
        <w:rPr>
          <w:spacing w:val="1"/>
          <w:sz w:val="36"/>
          <w:szCs w:val="36"/>
        </w:rPr>
        <w:t>l</w:t>
      </w:r>
      <w:r w:rsidRPr="008F2B81">
        <w:rPr>
          <w:spacing w:val="-2"/>
          <w:sz w:val="36"/>
          <w:szCs w:val="36"/>
        </w:rPr>
        <w:t>l</w:t>
      </w:r>
      <w:r w:rsidRPr="008F2B81">
        <w:rPr>
          <w:spacing w:val="2"/>
          <w:sz w:val="36"/>
          <w:szCs w:val="36"/>
        </w:rPr>
        <w:t>y</w:t>
      </w:r>
      <w:r>
        <w:rPr>
          <w:spacing w:val="2"/>
          <w:sz w:val="36"/>
          <w:szCs w:val="36"/>
        </w:rPr>
        <w:t xml:space="preserve">: </w:t>
      </w:r>
      <w:r>
        <w:rPr>
          <w:sz w:val="36"/>
          <w:szCs w:val="36"/>
        </w:rPr>
        <w:t>All</w:t>
      </w:r>
      <w:r>
        <w:rPr>
          <w:spacing w:val="1"/>
          <w:sz w:val="36"/>
          <w:szCs w:val="36"/>
        </w:rPr>
        <w:t xml:space="preserve"> </w:t>
      </w:r>
      <w:r>
        <w:rPr>
          <w:spacing w:val="-3"/>
          <w:sz w:val="36"/>
          <w:szCs w:val="36"/>
          <w:u w:val="single" w:color="000000"/>
        </w:rPr>
        <w:t>s</w:t>
      </w:r>
      <w:r>
        <w:rPr>
          <w:sz w:val="36"/>
          <w:szCs w:val="36"/>
          <w:u w:val="single" w:color="000000"/>
        </w:rPr>
        <w:t>ubsequ</w:t>
      </w:r>
      <w:r>
        <w:rPr>
          <w:spacing w:val="1"/>
          <w:sz w:val="36"/>
          <w:szCs w:val="36"/>
          <w:u w:val="single" w:color="000000"/>
        </w:rPr>
        <w:t>e</w:t>
      </w:r>
      <w:r>
        <w:rPr>
          <w:sz w:val="36"/>
          <w:szCs w:val="36"/>
          <w:u w:val="single" w:color="000000"/>
        </w:rPr>
        <w:t>nt</w:t>
      </w:r>
      <w:r>
        <w:rPr>
          <w:spacing w:val="2"/>
          <w:sz w:val="36"/>
          <w:szCs w:val="36"/>
        </w:rPr>
        <w:t xml:space="preserve"> </w:t>
      </w:r>
      <w:r>
        <w:rPr>
          <w:sz w:val="36"/>
          <w:szCs w:val="36"/>
        </w:rPr>
        <w:t>ses</w:t>
      </w:r>
      <w:r>
        <w:rPr>
          <w:spacing w:val="-1"/>
          <w:sz w:val="36"/>
          <w:szCs w:val="36"/>
        </w:rPr>
        <w:t>s</w:t>
      </w:r>
      <w:r>
        <w:rPr>
          <w:sz w:val="36"/>
          <w:szCs w:val="36"/>
        </w:rPr>
        <w:t>i</w:t>
      </w:r>
      <w:r>
        <w:rPr>
          <w:spacing w:val="-2"/>
          <w:sz w:val="36"/>
          <w:szCs w:val="36"/>
        </w:rPr>
        <w:t>o</w:t>
      </w:r>
      <w:r>
        <w:rPr>
          <w:sz w:val="36"/>
          <w:szCs w:val="36"/>
        </w:rPr>
        <w:t>ns.</w:t>
      </w:r>
    </w:p>
    <w:p w:rsidR="008F2B81" w:rsidRPr="008F2B81" w:rsidRDefault="008F2B81" w:rsidP="008F2B81">
      <w:pPr>
        <w:pStyle w:val="ListParagraph"/>
        <w:numPr>
          <w:ilvl w:val="0"/>
          <w:numId w:val="2"/>
        </w:numPr>
        <w:ind w:right="1150"/>
        <w:rPr>
          <w:sz w:val="36"/>
          <w:szCs w:val="36"/>
        </w:rPr>
      </w:pPr>
      <w:r>
        <w:rPr>
          <w:spacing w:val="-2"/>
          <w:sz w:val="36"/>
          <w:szCs w:val="36"/>
        </w:rPr>
        <w:t xml:space="preserve">Session : </w:t>
      </w:r>
      <w:r w:rsidRPr="008F2B81">
        <w:rPr>
          <w:spacing w:val="-2"/>
          <w:sz w:val="36"/>
          <w:szCs w:val="36"/>
        </w:rPr>
        <w:t>F</w:t>
      </w:r>
      <w:r w:rsidRPr="008F2B81">
        <w:rPr>
          <w:sz w:val="36"/>
          <w:szCs w:val="36"/>
        </w:rPr>
        <w:t>or</w:t>
      </w:r>
      <w:r w:rsidRPr="008F2B81">
        <w:rPr>
          <w:spacing w:val="1"/>
          <w:sz w:val="36"/>
          <w:szCs w:val="36"/>
        </w:rPr>
        <w:t xml:space="preserve"> </w:t>
      </w:r>
      <w:r w:rsidR="00417A10" w:rsidRPr="008F2B81">
        <w:rPr>
          <w:sz w:val="36"/>
          <w:szCs w:val="36"/>
        </w:rPr>
        <w:t>the cu</w:t>
      </w:r>
      <w:r w:rsidR="00417A10" w:rsidRPr="008F2B81">
        <w:rPr>
          <w:spacing w:val="1"/>
          <w:sz w:val="36"/>
          <w:szCs w:val="36"/>
        </w:rPr>
        <w:t>r</w:t>
      </w:r>
      <w:r w:rsidR="00417A10" w:rsidRPr="008F2B81">
        <w:rPr>
          <w:sz w:val="36"/>
          <w:szCs w:val="36"/>
        </w:rPr>
        <w:t>re</w:t>
      </w:r>
      <w:r w:rsidR="00417A10" w:rsidRPr="008F2B81">
        <w:rPr>
          <w:spacing w:val="1"/>
          <w:sz w:val="36"/>
          <w:szCs w:val="36"/>
        </w:rPr>
        <w:t>n</w:t>
      </w:r>
      <w:r w:rsidR="00417A10" w:rsidRPr="008F2B81">
        <w:rPr>
          <w:sz w:val="36"/>
          <w:szCs w:val="36"/>
        </w:rPr>
        <w:t>t</w:t>
      </w:r>
      <w:r w:rsidR="00417A10" w:rsidRPr="008F2B81">
        <w:rPr>
          <w:spacing w:val="-1"/>
          <w:sz w:val="36"/>
          <w:szCs w:val="36"/>
        </w:rPr>
        <w:t xml:space="preserve"> </w:t>
      </w:r>
      <w:r w:rsidR="00417A10" w:rsidRPr="008F2B81">
        <w:rPr>
          <w:sz w:val="36"/>
          <w:szCs w:val="36"/>
        </w:rPr>
        <w:t>se</w:t>
      </w:r>
      <w:r w:rsidR="00417A10" w:rsidRPr="008F2B81">
        <w:rPr>
          <w:spacing w:val="1"/>
          <w:sz w:val="36"/>
          <w:szCs w:val="36"/>
        </w:rPr>
        <w:t>s</w:t>
      </w:r>
      <w:r w:rsidRPr="008F2B81">
        <w:rPr>
          <w:sz w:val="36"/>
          <w:szCs w:val="36"/>
        </w:rPr>
        <w:t>sion</w:t>
      </w:r>
    </w:p>
    <w:p w:rsidR="00FD7A93" w:rsidRPr="008F2B81" w:rsidRDefault="00FD7A93" w:rsidP="00E67C46">
      <w:pPr>
        <w:pStyle w:val="ListParagraph"/>
        <w:ind w:left="880" w:right="1150"/>
        <w:rPr>
          <w:sz w:val="36"/>
          <w:szCs w:val="36"/>
        </w:rPr>
      </w:pPr>
    </w:p>
    <w:p w:rsidR="008F2B81" w:rsidRDefault="008F2B81" w:rsidP="008F2B81">
      <w:pPr>
        <w:spacing w:line="400" w:lineRule="exact"/>
        <w:ind w:left="160"/>
        <w:rPr>
          <w:sz w:val="36"/>
          <w:szCs w:val="36"/>
        </w:rPr>
      </w:pPr>
    </w:p>
    <w:p w:rsidR="00FD7A93" w:rsidRDefault="00FD7A93">
      <w:pPr>
        <w:spacing w:before="6" w:line="240" w:lineRule="exact"/>
        <w:rPr>
          <w:sz w:val="24"/>
          <w:szCs w:val="24"/>
        </w:rPr>
      </w:pPr>
    </w:p>
    <w:p w:rsidR="00B04DBA" w:rsidRDefault="00B04DBA">
      <w:pPr>
        <w:spacing w:before="6" w:line="240" w:lineRule="exact"/>
        <w:rPr>
          <w:sz w:val="24"/>
          <w:szCs w:val="24"/>
        </w:rPr>
      </w:pPr>
    </w:p>
    <w:p w:rsidR="00B04DBA" w:rsidRDefault="00B04DBA">
      <w:pPr>
        <w:spacing w:before="6" w:line="240" w:lineRule="exact"/>
        <w:rPr>
          <w:sz w:val="24"/>
          <w:szCs w:val="24"/>
        </w:rPr>
      </w:pPr>
    </w:p>
    <w:p w:rsidR="00B04DBA" w:rsidRDefault="00B04DBA">
      <w:pPr>
        <w:spacing w:before="6" w:line="240" w:lineRule="exact"/>
        <w:rPr>
          <w:sz w:val="24"/>
          <w:szCs w:val="24"/>
        </w:rPr>
      </w:pPr>
    </w:p>
    <w:p w:rsidR="00B04DBA" w:rsidRDefault="00B04DBA">
      <w:pPr>
        <w:spacing w:before="6" w:line="240" w:lineRule="exact"/>
        <w:rPr>
          <w:sz w:val="24"/>
          <w:szCs w:val="24"/>
        </w:rPr>
      </w:pPr>
    </w:p>
    <w:p w:rsidR="00B04DBA" w:rsidRDefault="00B04DBA">
      <w:pPr>
        <w:spacing w:before="6" w:line="240" w:lineRule="exact"/>
        <w:rPr>
          <w:sz w:val="24"/>
          <w:szCs w:val="24"/>
        </w:rPr>
      </w:pPr>
    </w:p>
    <w:p w:rsidR="00B04DBA" w:rsidRDefault="00B04DBA">
      <w:pPr>
        <w:spacing w:before="6" w:line="240" w:lineRule="exact"/>
        <w:rPr>
          <w:sz w:val="24"/>
          <w:szCs w:val="24"/>
        </w:rPr>
      </w:pPr>
    </w:p>
    <w:p w:rsidR="00B04DBA" w:rsidRDefault="00B04DBA">
      <w:pPr>
        <w:spacing w:before="6" w:line="240" w:lineRule="exact"/>
        <w:rPr>
          <w:sz w:val="24"/>
          <w:szCs w:val="24"/>
        </w:rPr>
      </w:pPr>
    </w:p>
    <w:p w:rsidR="004264B9" w:rsidRDefault="004264B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04DBA" w:rsidRDefault="00D63484" w:rsidP="00C979C4">
      <w:pPr>
        <w:spacing w:line="400" w:lineRule="exact"/>
        <w:ind w:left="897" w:right="835"/>
        <w:jc w:val="center"/>
        <w:rPr>
          <w:color w:val="000000"/>
          <w:spacing w:val="-1"/>
          <w:sz w:val="36"/>
          <w:szCs w:val="36"/>
        </w:rPr>
      </w:pPr>
      <w:hyperlink r:id="rId9" w:history="1">
        <w:r w:rsidR="00660113" w:rsidRPr="00DB4C51">
          <w:rPr>
            <w:rStyle w:val="Hyperlink"/>
            <w:spacing w:val="-1"/>
            <w:sz w:val="36"/>
            <w:szCs w:val="36"/>
          </w:rPr>
          <w:t>http://dev.mysql.com/doc/refman/5.6/en/sql-syntax-transactions.html</w:t>
        </w:r>
      </w:hyperlink>
    </w:p>
    <w:p w:rsidR="00C979C4" w:rsidRPr="00C979C4" w:rsidRDefault="00B04DBA" w:rsidP="00C979C4">
      <w:pPr>
        <w:spacing w:line="400" w:lineRule="exact"/>
        <w:ind w:left="897" w:right="835"/>
        <w:jc w:val="center"/>
        <w:rPr>
          <w:sz w:val="36"/>
          <w:szCs w:val="36"/>
        </w:rPr>
      </w:pPr>
      <w:r>
        <w:rPr>
          <w:color w:val="000000"/>
          <w:spacing w:val="-1"/>
          <w:sz w:val="36"/>
          <w:szCs w:val="36"/>
        </w:rPr>
        <w:t xml:space="preserve"> </w:t>
      </w:r>
      <w:r w:rsidR="00C979C4">
        <w:rPr>
          <w:color w:val="000000"/>
          <w:spacing w:val="-1"/>
          <w:sz w:val="36"/>
          <w:szCs w:val="36"/>
        </w:rPr>
        <w:t>(Se</w:t>
      </w:r>
      <w:r w:rsidR="00C979C4" w:rsidRPr="00C979C4">
        <w:rPr>
          <w:color w:val="000000"/>
          <w:spacing w:val="-1"/>
          <w:sz w:val="36"/>
          <w:szCs w:val="36"/>
        </w:rPr>
        <w:t>c</w:t>
      </w:r>
      <w:r w:rsidR="00C979C4" w:rsidRPr="00C979C4">
        <w:rPr>
          <w:color w:val="000000"/>
          <w:sz w:val="36"/>
          <w:szCs w:val="36"/>
        </w:rPr>
        <w:t>t</w:t>
      </w:r>
      <w:r w:rsidR="00C979C4" w:rsidRPr="00C979C4">
        <w:rPr>
          <w:color w:val="000000"/>
          <w:spacing w:val="1"/>
          <w:sz w:val="36"/>
          <w:szCs w:val="36"/>
        </w:rPr>
        <w:t>i</w:t>
      </w:r>
      <w:r w:rsidR="00C979C4" w:rsidRPr="00C979C4">
        <w:rPr>
          <w:color w:val="000000"/>
          <w:sz w:val="36"/>
          <w:szCs w:val="36"/>
        </w:rPr>
        <w:t>on 1</w:t>
      </w:r>
      <w:r w:rsidR="00C979C4" w:rsidRPr="00C979C4">
        <w:rPr>
          <w:color w:val="000000"/>
          <w:spacing w:val="-1"/>
          <w:sz w:val="36"/>
          <w:szCs w:val="36"/>
        </w:rPr>
        <w:t>3</w:t>
      </w:r>
      <w:r w:rsidR="00C979C4" w:rsidRPr="00C979C4">
        <w:rPr>
          <w:color w:val="000000"/>
          <w:spacing w:val="1"/>
          <w:sz w:val="36"/>
          <w:szCs w:val="36"/>
        </w:rPr>
        <w:t>.</w:t>
      </w:r>
      <w:r w:rsidR="00C979C4" w:rsidRPr="00C979C4">
        <w:rPr>
          <w:color w:val="000000"/>
          <w:sz w:val="36"/>
          <w:szCs w:val="36"/>
        </w:rPr>
        <w:t>3)</w:t>
      </w:r>
    </w:p>
    <w:p w:rsidR="00FD7A93" w:rsidRDefault="00FD7A93">
      <w:pPr>
        <w:spacing w:line="280" w:lineRule="exact"/>
        <w:rPr>
          <w:sz w:val="28"/>
          <w:szCs w:val="28"/>
        </w:rPr>
      </w:pPr>
    </w:p>
    <w:p w:rsidR="00FD7A93" w:rsidRDefault="00417A10">
      <w:pPr>
        <w:ind w:left="160" w:right="501"/>
        <w:rPr>
          <w:sz w:val="36"/>
          <w:szCs w:val="36"/>
        </w:rPr>
      </w:pPr>
      <w:r>
        <w:rPr>
          <w:spacing w:val="-1"/>
          <w:sz w:val="36"/>
          <w:szCs w:val="36"/>
        </w:rPr>
        <w:t>S</w:t>
      </w:r>
      <w:r>
        <w:rPr>
          <w:sz w:val="36"/>
          <w:szCs w:val="36"/>
        </w:rPr>
        <w:t>TART</w:t>
      </w:r>
      <w:r>
        <w:rPr>
          <w:spacing w:val="2"/>
          <w:sz w:val="36"/>
          <w:szCs w:val="36"/>
        </w:rPr>
        <w:t xml:space="preserve"> </w:t>
      </w:r>
      <w:r>
        <w:rPr>
          <w:sz w:val="36"/>
          <w:szCs w:val="36"/>
        </w:rPr>
        <w:t>TRAN</w:t>
      </w:r>
      <w:r>
        <w:rPr>
          <w:spacing w:val="-2"/>
          <w:sz w:val="36"/>
          <w:szCs w:val="36"/>
        </w:rPr>
        <w:t>S</w:t>
      </w:r>
      <w:r>
        <w:rPr>
          <w:sz w:val="36"/>
          <w:szCs w:val="36"/>
        </w:rPr>
        <w:t>ACTION |</w:t>
      </w:r>
      <w:r>
        <w:rPr>
          <w:spacing w:val="-1"/>
          <w:sz w:val="36"/>
          <w:szCs w:val="36"/>
        </w:rPr>
        <w:t xml:space="preserve"> </w:t>
      </w:r>
      <w:r>
        <w:rPr>
          <w:sz w:val="36"/>
          <w:szCs w:val="36"/>
        </w:rPr>
        <w:t>BEG</w:t>
      </w:r>
      <w:r>
        <w:rPr>
          <w:spacing w:val="2"/>
          <w:sz w:val="36"/>
          <w:szCs w:val="36"/>
        </w:rPr>
        <w:t>I</w:t>
      </w:r>
      <w:r>
        <w:rPr>
          <w:sz w:val="36"/>
          <w:szCs w:val="36"/>
        </w:rPr>
        <w:t>N</w:t>
      </w:r>
      <w:r>
        <w:rPr>
          <w:spacing w:val="1"/>
          <w:sz w:val="36"/>
          <w:szCs w:val="36"/>
        </w:rPr>
        <w:t xml:space="preserve"> </w:t>
      </w:r>
      <w:r>
        <w:rPr>
          <w:sz w:val="36"/>
          <w:szCs w:val="36"/>
        </w:rPr>
        <w:t>sta</w:t>
      </w:r>
      <w:r>
        <w:rPr>
          <w:spacing w:val="1"/>
          <w:sz w:val="36"/>
          <w:szCs w:val="36"/>
        </w:rPr>
        <w:t>t</w:t>
      </w:r>
      <w:r>
        <w:rPr>
          <w:sz w:val="36"/>
          <w:szCs w:val="36"/>
        </w:rPr>
        <w:t>ement be</w:t>
      </w:r>
      <w:r>
        <w:rPr>
          <w:spacing w:val="-1"/>
          <w:sz w:val="36"/>
          <w:szCs w:val="36"/>
        </w:rPr>
        <w:t>g</w:t>
      </w:r>
      <w:r>
        <w:rPr>
          <w:spacing w:val="-2"/>
          <w:sz w:val="36"/>
          <w:szCs w:val="36"/>
        </w:rPr>
        <w:t>i</w:t>
      </w:r>
      <w:r>
        <w:rPr>
          <w:sz w:val="36"/>
          <w:szCs w:val="36"/>
        </w:rPr>
        <w:t>ns a</w:t>
      </w:r>
      <w:r>
        <w:rPr>
          <w:spacing w:val="2"/>
          <w:sz w:val="36"/>
          <w:szCs w:val="36"/>
        </w:rPr>
        <w:t xml:space="preserve"> </w:t>
      </w:r>
      <w:r>
        <w:rPr>
          <w:sz w:val="36"/>
          <w:szCs w:val="36"/>
        </w:rPr>
        <w:t>new tr</w:t>
      </w:r>
      <w:r>
        <w:rPr>
          <w:spacing w:val="1"/>
          <w:sz w:val="36"/>
          <w:szCs w:val="36"/>
        </w:rPr>
        <w:t>a</w:t>
      </w:r>
      <w:r>
        <w:rPr>
          <w:sz w:val="36"/>
          <w:szCs w:val="36"/>
        </w:rPr>
        <w:t>nsa</w:t>
      </w:r>
      <w:r>
        <w:rPr>
          <w:spacing w:val="-1"/>
          <w:sz w:val="36"/>
          <w:szCs w:val="36"/>
        </w:rPr>
        <w:t>c</w:t>
      </w:r>
      <w:r>
        <w:rPr>
          <w:sz w:val="36"/>
          <w:szCs w:val="36"/>
        </w:rPr>
        <w:t>t</w:t>
      </w:r>
      <w:r>
        <w:rPr>
          <w:spacing w:val="1"/>
          <w:sz w:val="36"/>
          <w:szCs w:val="36"/>
        </w:rPr>
        <w:t>i</w:t>
      </w:r>
      <w:r>
        <w:rPr>
          <w:sz w:val="36"/>
          <w:szCs w:val="36"/>
        </w:rPr>
        <w:t>on, dis</w:t>
      </w:r>
      <w:r>
        <w:rPr>
          <w:spacing w:val="-1"/>
          <w:sz w:val="36"/>
          <w:szCs w:val="36"/>
        </w:rPr>
        <w:t>a</w:t>
      </w:r>
      <w:r>
        <w:rPr>
          <w:sz w:val="36"/>
          <w:szCs w:val="36"/>
        </w:rPr>
        <w:t>bl</w:t>
      </w:r>
      <w:r>
        <w:rPr>
          <w:spacing w:val="1"/>
          <w:sz w:val="36"/>
          <w:szCs w:val="36"/>
        </w:rPr>
        <w:t>e</w:t>
      </w:r>
      <w:r>
        <w:rPr>
          <w:sz w:val="36"/>
          <w:szCs w:val="36"/>
        </w:rPr>
        <w:t xml:space="preserve">s </w:t>
      </w:r>
      <w:r>
        <w:rPr>
          <w:spacing w:val="1"/>
          <w:sz w:val="36"/>
          <w:szCs w:val="36"/>
        </w:rPr>
        <w:t>a</w:t>
      </w:r>
      <w:r>
        <w:rPr>
          <w:spacing w:val="-3"/>
          <w:sz w:val="36"/>
          <w:szCs w:val="36"/>
        </w:rPr>
        <w:t>u</w:t>
      </w:r>
      <w:r>
        <w:rPr>
          <w:sz w:val="36"/>
          <w:szCs w:val="36"/>
        </w:rPr>
        <w:t>to</w:t>
      </w:r>
      <w:r>
        <w:rPr>
          <w:spacing w:val="1"/>
          <w:sz w:val="36"/>
          <w:szCs w:val="36"/>
        </w:rPr>
        <w:t>c</w:t>
      </w:r>
      <w:r>
        <w:rPr>
          <w:sz w:val="36"/>
          <w:szCs w:val="36"/>
        </w:rPr>
        <w:t>o</w:t>
      </w:r>
      <w:r>
        <w:rPr>
          <w:spacing w:val="-2"/>
          <w:sz w:val="36"/>
          <w:szCs w:val="36"/>
        </w:rPr>
        <w:t>mm</w:t>
      </w:r>
      <w:r>
        <w:rPr>
          <w:sz w:val="36"/>
          <w:szCs w:val="36"/>
        </w:rPr>
        <w:t>it</w:t>
      </w:r>
      <w:r>
        <w:rPr>
          <w:spacing w:val="5"/>
          <w:sz w:val="36"/>
          <w:szCs w:val="36"/>
        </w:rPr>
        <w:t xml:space="preserve"> </w:t>
      </w:r>
      <w:r>
        <w:rPr>
          <w:sz w:val="36"/>
          <w:szCs w:val="36"/>
        </w:rPr>
        <w:t>(=</w:t>
      </w:r>
      <w:r>
        <w:rPr>
          <w:spacing w:val="2"/>
          <w:sz w:val="36"/>
          <w:szCs w:val="36"/>
        </w:rPr>
        <w:t xml:space="preserve"> </w:t>
      </w:r>
      <w:r>
        <w:rPr>
          <w:sz w:val="36"/>
          <w:szCs w:val="36"/>
        </w:rPr>
        <w:t>0)</w:t>
      </w:r>
    </w:p>
    <w:p w:rsidR="00FD7A93" w:rsidRDefault="00FD7A93">
      <w:pPr>
        <w:spacing w:before="5" w:line="280" w:lineRule="exact"/>
        <w:rPr>
          <w:sz w:val="28"/>
          <w:szCs w:val="28"/>
        </w:rPr>
      </w:pPr>
    </w:p>
    <w:p w:rsidR="00FD7A93" w:rsidRDefault="00417A10">
      <w:pPr>
        <w:spacing w:line="400" w:lineRule="exact"/>
        <w:ind w:left="160" w:right="1252"/>
        <w:rPr>
          <w:sz w:val="36"/>
          <w:szCs w:val="36"/>
        </w:rPr>
      </w:pPr>
      <w:r>
        <w:rPr>
          <w:sz w:val="36"/>
          <w:szCs w:val="36"/>
        </w:rPr>
        <w:t>CO</w:t>
      </w:r>
      <w:r>
        <w:rPr>
          <w:spacing w:val="-2"/>
          <w:sz w:val="36"/>
          <w:szCs w:val="36"/>
        </w:rPr>
        <w:t>M</w:t>
      </w:r>
      <w:r>
        <w:rPr>
          <w:sz w:val="36"/>
          <w:szCs w:val="36"/>
        </w:rPr>
        <w:t>MIT</w:t>
      </w:r>
      <w:r>
        <w:rPr>
          <w:spacing w:val="1"/>
          <w:sz w:val="36"/>
          <w:szCs w:val="36"/>
        </w:rPr>
        <w:t xml:space="preserve"> </w:t>
      </w:r>
      <w:r>
        <w:rPr>
          <w:sz w:val="36"/>
          <w:szCs w:val="36"/>
        </w:rPr>
        <w:t>co</w:t>
      </w:r>
      <w:r>
        <w:rPr>
          <w:spacing w:val="1"/>
          <w:sz w:val="36"/>
          <w:szCs w:val="36"/>
        </w:rPr>
        <w:t>m</w:t>
      </w:r>
      <w:r>
        <w:rPr>
          <w:spacing w:val="-2"/>
          <w:sz w:val="36"/>
          <w:szCs w:val="36"/>
        </w:rPr>
        <w:t>m</w:t>
      </w:r>
      <w:r>
        <w:rPr>
          <w:sz w:val="36"/>
          <w:szCs w:val="36"/>
        </w:rPr>
        <w:t>i</w:t>
      </w:r>
      <w:r>
        <w:rPr>
          <w:spacing w:val="1"/>
          <w:sz w:val="36"/>
          <w:szCs w:val="36"/>
        </w:rPr>
        <w:t>t</w:t>
      </w:r>
      <w:r>
        <w:rPr>
          <w:sz w:val="36"/>
          <w:szCs w:val="36"/>
        </w:rPr>
        <w:t>s the cu</w:t>
      </w:r>
      <w:r>
        <w:rPr>
          <w:spacing w:val="1"/>
          <w:sz w:val="36"/>
          <w:szCs w:val="36"/>
        </w:rPr>
        <w:t>r</w:t>
      </w:r>
      <w:r>
        <w:rPr>
          <w:sz w:val="36"/>
          <w:szCs w:val="36"/>
        </w:rPr>
        <w:t>re</w:t>
      </w:r>
      <w:r>
        <w:rPr>
          <w:spacing w:val="-1"/>
          <w:sz w:val="36"/>
          <w:szCs w:val="36"/>
        </w:rPr>
        <w:t>n</w:t>
      </w:r>
      <w:r>
        <w:rPr>
          <w:sz w:val="36"/>
          <w:szCs w:val="36"/>
        </w:rPr>
        <w:t>t</w:t>
      </w:r>
      <w:r>
        <w:rPr>
          <w:spacing w:val="4"/>
          <w:sz w:val="36"/>
          <w:szCs w:val="36"/>
        </w:rPr>
        <w:t xml:space="preserve"> </w:t>
      </w:r>
      <w:r>
        <w:rPr>
          <w:spacing w:val="-2"/>
          <w:sz w:val="36"/>
          <w:szCs w:val="36"/>
          <w:u w:val="single" w:color="000000"/>
        </w:rPr>
        <w:t>t</w:t>
      </w:r>
      <w:r>
        <w:rPr>
          <w:sz w:val="36"/>
          <w:szCs w:val="36"/>
          <w:u w:val="single" w:color="000000"/>
        </w:rPr>
        <w:t>ra</w:t>
      </w:r>
      <w:r>
        <w:rPr>
          <w:spacing w:val="1"/>
          <w:sz w:val="36"/>
          <w:szCs w:val="36"/>
          <w:u w:val="single" w:color="000000"/>
        </w:rPr>
        <w:t>n</w:t>
      </w:r>
      <w:r>
        <w:rPr>
          <w:sz w:val="36"/>
          <w:szCs w:val="36"/>
          <w:u w:val="single" w:color="000000"/>
        </w:rPr>
        <w:t>sa</w:t>
      </w:r>
      <w:r>
        <w:rPr>
          <w:spacing w:val="1"/>
          <w:sz w:val="36"/>
          <w:szCs w:val="36"/>
          <w:u w:val="single" w:color="000000"/>
        </w:rPr>
        <w:t>c</w:t>
      </w:r>
      <w:r>
        <w:rPr>
          <w:spacing w:val="-2"/>
          <w:sz w:val="36"/>
          <w:szCs w:val="36"/>
          <w:u w:val="single" w:color="000000"/>
        </w:rPr>
        <w:t>t</w:t>
      </w:r>
      <w:r>
        <w:rPr>
          <w:sz w:val="36"/>
          <w:szCs w:val="36"/>
          <w:u w:val="single" w:color="000000"/>
        </w:rPr>
        <w:t>io</w:t>
      </w:r>
      <w:r>
        <w:rPr>
          <w:spacing w:val="2"/>
          <w:sz w:val="36"/>
          <w:szCs w:val="36"/>
          <w:u w:val="single" w:color="000000"/>
        </w:rPr>
        <w:t>n</w:t>
      </w:r>
      <w:r>
        <w:rPr>
          <w:sz w:val="36"/>
          <w:szCs w:val="36"/>
        </w:rPr>
        <w:t xml:space="preserve">, </w:t>
      </w:r>
      <w:r>
        <w:rPr>
          <w:spacing w:val="-2"/>
          <w:sz w:val="36"/>
          <w:szCs w:val="36"/>
        </w:rPr>
        <w:t>m</w:t>
      </w:r>
      <w:r>
        <w:rPr>
          <w:sz w:val="36"/>
          <w:szCs w:val="36"/>
        </w:rPr>
        <w:t xml:space="preserve">aking </w:t>
      </w:r>
      <w:r>
        <w:rPr>
          <w:spacing w:val="1"/>
          <w:sz w:val="36"/>
          <w:szCs w:val="36"/>
        </w:rPr>
        <w:t>i</w:t>
      </w:r>
      <w:r>
        <w:rPr>
          <w:sz w:val="36"/>
          <w:szCs w:val="36"/>
        </w:rPr>
        <w:t>ts ch</w:t>
      </w:r>
      <w:r>
        <w:rPr>
          <w:spacing w:val="1"/>
          <w:sz w:val="36"/>
          <w:szCs w:val="36"/>
        </w:rPr>
        <w:t>a</w:t>
      </w:r>
      <w:r>
        <w:rPr>
          <w:sz w:val="36"/>
          <w:szCs w:val="36"/>
        </w:rPr>
        <w:t>nges</w:t>
      </w:r>
      <w:r>
        <w:rPr>
          <w:spacing w:val="1"/>
          <w:sz w:val="36"/>
          <w:szCs w:val="36"/>
        </w:rPr>
        <w:t xml:space="preserve"> </w:t>
      </w:r>
      <w:r>
        <w:rPr>
          <w:spacing w:val="-3"/>
          <w:sz w:val="36"/>
          <w:szCs w:val="36"/>
        </w:rPr>
        <w:t>p</w:t>
      </w:r>
      <w:r>
        <w:rPr>
          <w:sz w:val="36"/>
          <w:szCs w:val="36"/>
        </w:rPr>
        <w:t>erma</w:t>
      </w:r>
      <w:r>
        <w:rPr>
          <w:spacing w:val="-2"/>
          <w:sz w:val="36"/>
          <w:szCs w:val="36"/>
        </w:rPr>
        <w:t>n</w:t>
      </w:r>
      <w:r>
        <w:rPr>
          <w:sz w:val="36"/>
          <w:szCs w:val="36"/>
        </w:rPr>
        <w:t>en</w:t>
      </w:r>
      <w:r>
        <w:rPr>
          <w:spacing w:val="1"/>
          <w:sz w:val="36"/>
          <w:szCs w:val="36"/>
        </w:rPr>
        <w:t>t</w:t>
      </w:r>
      <w:r>
        <w:rPr>
          <w:sz w:val="36"/>
          <w:szCs w:val="36"/>
        </w:rPr>
        <w:t>.</w:t>
      </w:r>
    </w:p>
    <w:p w:rsidR="00FD7A93" w:rsidRDefault="00FD7A93">
      <w:pPr>
        <w:spacing w:before="15" w:line="260" w:lineRule="exact"/>
        <w:rPr>
          <w:sz w:val="26"/>
          <w:szCs w:val="26"/>
        </w:rPr>
      </w:pPr>
    </w:p>
    <w:p w:rsidR="00FD7A93" w:rsidRDefault="00417A10">
      <w:pPr>
        <w:ind w:left="160" w:right="343"/>
        <w:rPr>
          <w:sz w:val="36"/>
          <w:szCs w:val="36"/>
        </w:rPr>
      </w:pPr>
      <w:r>
        <w:rPr>
          <w:sz w:val="36"/>
          <w:szCs w:val="36"/>
        </w:rPr>
        <w:t>ROLLBACK rol</w:t>
      </w:r>
      <w:r>
        <w:rPr>
          <w:spacing w:val="1"/>
          <w:sz w:val="36"/>
          <w:szCs w:val="36"/>
        </w:rPr>
        <w:t>l</w:t>
      </w:r>
      <w:r>
        <w:rPr>
          <w:sz w:val="36"/>
          <w:szCs w:val="36"/>
        </w:rPr>
        <w:t>s b</w:t>
      </w:r>
      <w:r>
        <w:rPr>
          <w:spacing w:val="1"/>
          <w:sz w:val="36"/>
          <w:szCs w:val="36"/>
        </w:rPr>
        <w:t>a</w:t>
      </w:r>
      <w:r>
        <w:rPr>
          <w:sz w:val="36"/>
          <w:szCs w:val="36"/>
        </w:rPr>
        <w:t>ck</w:t>
      </w:r>
      <w:r>
        <w:rPr>
          <w:spacing w:val="1"/>
          <w:sz w:val="36"/>
          <w:szCs w:val="36"/>
        </w:rPr>
        <w:t xml:space="preserve"> </w:t>
      </w:r>
      <w:r>
        <w:rPr>
          <w:sz w:val="36"/>
          <w:szCs w:val="36"/>
        </w:rPr>
        <w:t xml:space="preserve">the </w:t>
      </w:r>
      <w:r>
        <w:rPr>
          <w:spacing w:val="1"/>
          <w:sz w:val="36"/>
          <w:szCs w:val="36"/>
        </w:rPr>
        <w:t>c</w:t>
      </w:r>
      <w:r>
        <w:rPr>
          <w:sz w:val="36"/>
          <w:szCs w:val="36"/>
        </w:rPr>
        <w:t>ur</w:t>
      </w:r>
      <w:r>
        <w:rPr>
          <w:spacing w:val="-2"/>
          <w:sz w:val="36"/>
          <w:szCs w:val="36"/>
        </w:rPr>
        <w:t>r</w:t>
      </w:r>
      <w:r>
        <w:rPr>
          <w:spacing w:val="-1"/>
          <w:sz w:val="36"/>
          <w:szCs w:val="36"/>
        </w:rPr>
        <w:t>e</w:t>
      </w:r>
      <w:r>
        <w:rPr>
          <w:sz w:val="36"/>
          <w:szCs w:val="36"/>
        </w:rPr>
        <w:t>nt</w:t>
      </w:r>
      <w:r>
        <w:rPr>
          <w:spacing w:val="1"/>
          <w:sz w:val="36"/>
          <w:szCs w:val="36"/>
        </w:rPr>
        <w:t xml:space="preserve"> </w:t>
      </w:r>
      <w:r>
        <w:rPr>
          <w:sz w:val="36"/>
          <w:szCs w:val="36"/>
        </w:rPr>
        <w:t>t</w:t>
      </w:r>
      <w:r>
        <w:rPr>
          <w:spacing w:val="-1"/>
          <w:sz w:val="36"/>
          <w:szCs w:val="36"/>
        </w:rPr>
        <w:t>r</w:t>
      </w:r>
      <w:r>
        <w:rPr>
          <w:sz w:val="36"/>
          <w:szCs w:val="36"/>
        </w:rPr>
        <w:t>ans</w:t>
      </w:r>
      <w:r>
        <w:rPr>
          <w:spacing w:val="1"/>
          <w:sz w:val="36"/>
          <w:szCs w:val="36"/>
        </w:rPr>
        <w:t>a</w:t>
      </w:r>
      <w:r>
        <w:rPr>
          <w:sz w:val="36"/>
          <w:szCs w:val="36"/>
        </w:rPr>
        <w:t>ction,</w:t>
      </w:r>
      <w:r>
        <w:rPr>
          <w:spacing w:val="1"/>
          <w:sz w:val="36"/>
          <w:szCs w:val="36"/>
        </w:rPr>
        <w:t xml:space="preserve"> </w:t>
      </w:r>
      <w:r>
        <w:rPr>
          <w:spacing w:val="-3"/>
          <w:sz w:val="36"/>
          <w:szCs w:val="36"/>
        </w:rPr>
        <w:t>u</w:t>
      </w:r>
      <w:r>
        <w:rPr>
          <w:sz w:val="36"/>
          <w:szCs w:val="36"/>
        </w:rPr>
        <w:t>ndoing</w:t>
      </w:r>
      <w:r>
        <w:rPr>
          <w:spacing w:val="3"/>
          <w:sz w:val="36"/>
          <w:szCs w:val="36"/>
        </w:rPr>
        <w:t xml:space="preserve"> </w:t>
      </w:r>
      <w:r>
        <w:rPr>
          <w:sz w:val="36"/>
          <w:szCs w:val="36"/>
        </w:rPr>
        <w:t>a</w:t>
      </w:r>
      <w:r>
        <w:rPr>
          <w:spacing w:val="-1"/>
          <w:sz w:val="36"/>
          <w:szCs w:val="36"/>
        </w:rPr>
        <w:t>n</w:t>
      </w:r>
      <w:r>
        <w:rPr>
          <w:sz w:val="36"/>
          <w:szCs w:val="36"/>
        </w:rPr>
        <w:t>y ch</w:t>
      </w:r>
      <w:r>
        <w:rPr>
          <w:spacing w:val="1"/>
          <w:sz w:val="36"/>
          <w:szCs w:val="36"/>
        </w:rPr>
        <w:t>a</w:t>
      </w:r>
      <w:r>
        <w:rPr>
          <w:sz w:val="36"/>
          <w:szCs w:val="36"/>
        </w:rPr>
        <w:t>nges.</w:t>
      </w:r>
    </w:p>
    <w:p w:rsidR="00FD7A93" w:rsidRDefault="00FD7A93">
      <w:pPr>
        <w:spacing w:before="19" w:line="260" w:lineRule="exact"/>
        <w:rPr>
          <w:sz w:val="26"/>
          <w:szCs w:val="26"/>
        </w:rPr>
      </w:pPr>
    </w:p>
    <w:p w:rsidR="003563E4" w:rsidRDefault="003563E4" w:rsidP="003563E4">
      <w:pPr>
        <w:ind w:left="160" w:right="343"/>
        <w:rPr>
          <w:sz w:val="36"/>
          <w:szCs w:val="36"/>
        </w:rPr>
      </w:pPr>
      <w:r w:rsidRPr="003563E4">
        <w:rPr>
          <w:sz w:val="36"/>
          <w:szCs w:val="36"/>
        </w:rPr>
        <w:t xml:space="preserve">Undo log </w:t>
      </w:r>
      <w:r>
        <w:rPr>
          <w:sz w:val="36"/>
          <w:szCs w:val="36"/>
        </w:rPr>
        <w:t>i</w:t>
      </w:r>
      <w:r w:rsidRPr="003563E4">
        <w:rPr>
          <w:sz w:val="36"/>
          <w:szCs w:val="36"/>
        </w:rPr>
        <w:t xml:space="preserve">n MySQL </w:t>
      </w:r>
      <w:r w:rsidR="00F774E7">
        <w:rPr>
          <w:sz w:val="36"/>
          <w:szCs w:val="36"/>
        </w:rPr>
        <w:t>(</w:t>
      </w:r>
      <w:r w:rsidR="00E67C46">
        <w:rPr>
          <w:sz w:val="36"/>
          <w:szCs w:val="36"/>
        </w:rPr>
        <w:t xml:space="preserve">physically </w:t>
      </w:r>
      <w:r w:rsidR="00827D31">
        <w:rPr>
          <w:sz w:val="36"/>
          <w:szCs w:val="36"/>
        </w:rPr>
        <w:t xml:space="preserve">located </w:t>
      </w:r>
      <w:r w:rsidR="00E67C46">
        <w:rPr>
          <w:sz w:val="36"/>
          <w:szCs w:val="36"/>
        </w:rPr>
        <w:t>with</w:t>
      </w:r>
      <w:r w:rsidR="00827D31">
        <w:rPr>
          <w:sz w:val="36"/>
          <w:szCs w:val="36"/>
        </w:rPr>
        <w:t xml:space="preserve">in </w:t>
      </w:r>
      <w:r w:rsidR="00F774E7">
        <w:rPr>
          <w:sz w:val="36"/>
          <w:szCs w:val="36"/>
        </w:rPr>
        <w:t>ibdata1</w:t>
      </w:r>
      <w:r w:rsidR="00E67C46" w:rsidRPr="00E67C46">
        <w:rPr>
          <w:sz w:val="36"/>
          <w:szCs w:val="36"/>
        </w:rPr>
        <w:t xml:space="preserve"> </w:t>
      </w:r>
      <w:r w:rsidR="00E67C46">
        <w:rPr>
          <w:sz w:val="36"/>
          <w:szCs w:val="36"/>
        </w:rPr>
        <w:t>file</w:t>
      </w:r>
      <w:r w:rsidR="00F774E7">
        <w:rPr>
          <w:sz w:val="36"/>
          <w:szCs w:val="36"/>
        </w:rPr>
        <w:t xml:space="preserve">) </w:t>
      </w:r>
      <w:r>
        <w:rPr>
          <w:sz w:val="36"/>
          <w:szCs w:val="36"/>
        </w:rPr>
        <w:t>is used to keep track</w:t>
      </w:r>
      <w:r w:rsidRPr="003563E4">
        <w:rPr>
          <w:sz w:val="36"/>
          <w:szCs w:val="36"/>
        </w:rPr>
        <w:t xml:space="preserve"> of the changes that current transactions </w:t>
      </w:r>
      <w:r w:rsidR="00827D31">
        <w:rPr>
          <w:sz w:val="36"/>
          <w:szCs w:val="36"/>
        </w:rPr>
        <w:t>is</w:t>
      </w:r>
      <w:r w:rsidRPr="003563E4">
        <w:rPr>
          <w:sz w:val="36"/>
          <w:szCs w:val="36"/>
        </w:rPr>
        <w:t xml:space="preserve"> making. </w:t>
      </w:r>
    </w:p>
    <w:p w:rsidR="003563E4" w:rsidRDefault="003563E4" w:rsidP="003563E4">
      <w:pPr>
        <w:ind w:left="160" w:right="343"/>
        <w:rPr>
          <w:sz w:val="36"/>
          <w:szCs w:val="36"/>
        </w:rPr>
      </w:pPr>
    </w:p>
    <w:p w:rsidR="00FA271A" w:rsidRDefault="003563E4" w:rsidP="003563E4">
      <w:pPr>
        <w:ind w:left="160" w:right="343"/>
        <w:rPr>
          <w:sz w:val="36"/>
          <w:szCs w:val="36"/>
        </w:rPr>
      </w:pPr>
      <w:r>
        <w:rPr>
          <w:sz w:val="36"/>
          <w:szCs w:val="36"/>
        </w:rPr>
        <w:t xml:space="preserve">If Tx </w:t>
      </w:r>
      <w:r w:rsidR="00827D31">
        <w:rPr>
          <w:sz w:val="36"/>
          <w:szCs w:val="36"/>
        </w:rPr>
        <w:t>:</w:t>
      </w:r>
    </w:p>
    <w:p w:rsidR="00FA271A" w:rsidRDefault="00FA271A" w:rsidP="003563E4">
      <w:pPr>
        <w:ind w:left="160" w:right="343"/>
        <w:rPr>
          <w:sz w:val="36"/>
          <w:szCs w:val="36"/>
        </w:rPr>
      </w:pPr>
    </w:p>
    <w:p w:rsidR="003563E4" w:rsidRPr="00FA271A" w:rsidRDefault="00FA271A" w:rsidP="00FA271A">
      <w:pPr>
        <w:pStyle w:val="ListParagraph"/>
        <w:numPr>
          <w:ilvl w:val="0"/>
          <w:numId w:val="4"/>
        </w:numPr>
        <w:ind w:right="343"/>
        <w:rPr>
          <w:sz w:val="36"/>
          <w:szCs w:val="36"/>
        </w:rPr>
      </w:pPr>
      <w:r w:rsidRPr="00827D31">
        <w:rPr>
          <w:b/>
          <w:sz w:val="36"/>
          <w:szCs w:val="36"/>
        </w:rPr>
        <w:t>Commits</w:t>
      </w:r>
      <w:r w:rsidR="003563E4" w:rsidRPr="00FA271A">
        <w:rPr>
          <w:sz w:val="36"/>
          <w:szCs w:val="36"/>
        </w:rPr>
        <w:t>: undo log entry deleted as it is no longer required</w:t>
      </w:r>
    </w:p>
    <w:p w:rsidR="003563E4" w:rsidRPr="003563E4" w:rsidRDefault="003563E4" w:rsidP="00FA271A">
      <w:pPr>
        <w:ind w:left="160" w:right="343" w:firstLine="75"/>
        <w:rPr>
          <w:sz w:val="36"/>
          <w:szCs w:val="36"/>
        </w:rPr>
      </w:pPr>
    </w:p>
    <w:p w:rsidR="003563E4" w:rsidRPr="00FA271A" w:rsidRDefault="00FA271A" w:rsidP="00FA271A">
      <w:pPr>
        <w:pStyle w:val="ListParagraph"/>
        <w:numPr>
          <w:ilvl w:val="0"/>
          <w:numId w:val="4"/>
        </w:numPr>
        <w:ind w:right="343"/>
        <w:rPr>
          <w:sz w:val="36"/>
          <w:szCs w:val="36"/>
        </w:rPr>
      </w:pPr>
      <w:r w:rsidRPr="00827D31">
        <w:rPr>
          <w:b/>
          <w:sz w:val="36"/>
          <w:szCs w:val="36"/>
        </w:rPr>
        <w:t>Rollbacks</w:t>
      </w:r>
      <w:r w:rsidR="003563E4" w:rsidRPr="00FA271A">
        <w:rPr>
          <w:sz w:val="36"/>
          <w:szCs w:val="36"/>
        </w:rPr>
        <w:t xml:space="preserve">: undo log </w:t>
      </w:r>
      <w:r w:rsidRPr="00FA271A">
        <w:rPr>
          <w:sz w:val="36"/>
          <w:szCs w:val="36"/>
        </w:rPr>
        <w:t>used to get old/previous values of modified data</w:t>
      </w:r>
    </w:p>
    <w:p w:rsidR="003563E4" w:rsidRDefault="003563E4">
      <w:pPr>
        <w:spacing w:before="19" w:line="260" w:lineRule="exact"/>
        <w:rPr>
          <w:sz w:val="26"/>
          <w:szCs w:val="26"/>
        </w:rPr>
      </w:pPr>
    </w:p>
    <w:p w:rsidR="00827D31" w:rsidRDefault="00827D31">
      <w:pPr>
        <w:ind w:left="160"/>
        <w:rPr>
          <w:color w:val="FF0000"/>
          <w:sz w:val="36"/>
          <w:szCs w:val="36"/>
        </w:rPr>
      </w:pPr>
    </w:p>
    <w:p w:rsidR="00FD7A93" w:rsidRDefault="00417A10">
      <w:pPr>
        <w:ind w:left="160"/>
        <w:rPr>
          <w:sz w:val="36"/>
          <w:szCs w:val="36"/>
        </w:rPr>
      </w:pPr>
      <w:r>
        <w:rPr>
          <w:color w:val="FF0000"/>
          <w:sz w:val="36"/>
          <w:szCs w:val="36"/>
        </w:rPr>
        <w:t>START TRAN</w:t>
      </w:r>
      <w:r>
        <w:rPr>
          <w:color w:val="FF0000"/>
          <w:spacing w:val="-2"/>
          <w:sz w:val="36"/>
          <w:szCs w:val="36"/>
        </w:rPr>
        <w:t>S</w:t>
      </w:r>
      <w:r>
        <w:rPr>
          <w:color w:val="FF0000"/>
          <w:sz w:val="36"/>
          <w:szCs w:val="36"/>
        </w:rPr>
        <w:t>ACTIO</w:t>
      </w:r>
      <w:r>
        <w:rPr>
          <w:color w:val="FF0000"/>
          <w:spacing w:val="-1"/>
          <w:sz w:val="36"/>
          <w:szCs w:val="36"/>
        </w:rPr>
        <w:t>N</w:t>
      </w:r>
      <w:r>
        <w:rPr>
          <w:color w:val="FF0000"/>
          <w:sz w:val="36"/>
          <w:szCs w:val="36"/>
        </w:rPr>
        <w:t>;</w:t>
      </w:r>
    </w:p>
    <w:p w:rsidR="00FD7A93" w:rsidRPr="004264B9" w:rsidRDefault="004264B9">
      <w:pPr>
        <w:spacing w:before="20" w:line="260" w:lineRule="exact"/>
        <w:rPr>
          <w:sz w:val="36"/>
          <w:szCs w:val="36"/>
        </w:rPr>
      </w:pPr>
      <w:r>
        <w:rPr>
          <w:sz w:val="26"/>
          <w:szCs w:val="26"/>
        </w:rPr>
        <w:t xml:space="preserve">        </w:t>
      </w:r>
      <w:r w:rsidRPr="004264B9">
        <w:rPr>
          <w:sz w:val="36"/>
          <w:szCs w:val="36"/>
        </w:rPr>
        <w:t>Use db3;</w:t>
      </w:r>
    </w:p>
    <w:p w:rsidR="00FD7A93" w:rsidRPr="004264B9" w:rsidRDefault="00040644" w:rsidP="004264B9">
      <w:pPr>
        <w:ind w:right="1362"/>
        <w:rPr>
          <w:sz w:val="36"/>
          <w:szCs w:val="36"/>
        </w:rPr>
      </w:pPr>
      <w:r w:rsidRPr="004264B9">
        <w:rPr>
          <w:sz w:val="36"/>
          <w:szCs w:val="36"/>
        </w:rPr>
        <w:t xml:space="preserve">     </w:t>
      </w:r>
      <w:r w:rsidR="00660113" w:rsidRPr="004264B9">
        <w:rPr>
          <w:sz w:val="36"/>
          <w:szCs w:val="36"/>
        </w:rPr>
        <w:t xml:space="preserve"> </w:t>
      </w:r>
      <w:r w:rsidR="00417A10" w:rsidRPr="004264B9">
        <w:rPr>
          <w:sz w:val="36"/>
          <w:szCs w:val="36"/>
        </w:rPr>
        <w:t>sel</w:t>
      </w:r>
      <w:r w:rsidR="00417A10" w:rsidRPr="004264B9">
        <w:rPr>
          <w:spacing w:val="1"/>
          <w:sz w:val="36"/>
          <w:szCs w:val="36"/>
        </w:rPr>
        <w:t>e</w:t>
      </w:r>
      <w:r w:rsidR="00417A10" w:rsidRPr="004264B9">
        <w:rPr>
          <w:spacing w:val="-1"/>
          <w:sz w:val="36"/>
          <w:szCs w:val="36"/>
        </w:rPr>
        <w:t>c</w:t>
      </w:r>
      <w:r w:rsidR="00417A10" w:rsidRPr="004264B9">
        <w:rPr>
          <w:sz w:val="36"/>
          <w:szCs w:val="36"/>
        </w:rPr>
        <w:t>t</w:t>
      </w:r>
      <w:r w:rsidR="00417A10" w:rsidRPr="004264B9">
        <w:rPr>
          <w:spacing w:val="1"/>
          <w:sz w:val="36"/>
          <w:szCs w:val="36"/>
        </w:rPr>
        <w:t xml:space="preserve"> </w:t>
      </w:r>
      <w:r w:rsidR="004264B9" w:rsidRPr="004264B9">
        <w:rPr>
          <w:sz w:val="36"/>
          <w:szCs w:val="36"/>
        </w:rPr>
        <w:t>e</w:t>
      </w:r>
      <w:r w:rsidR="004264B9">
        <w:rPr>
          <w:sz w:val="36"/>
          <w:szCs w:val="36"/>
        </w:rPr>
        <w:t>m</w:t>
      </w:r>
      <w:r w:rsidR="004264B9" w:rsidRPr="004264B9">
        <w:rPr>
          <w:sz w:val="36"/>
          <w:szCs w:val="36"/>
        </w:rPr>
        <w:t xml:space="preserve">pno, ename, salary </w:t>
      </w:r>
      <w:r w:rsidR="00417A10" w:rsidRPr="004264B9">
        <w:rPr>
          <w:spacing w:val="-2"/>
          <w:sz w:val="36"/>
          <w:szCs w:val="36"/>
        </w:rPr>
        <w:t xml:space="preserve"> </w:t>
      </w:r>
      <w:r w:rsidR="00417A10" w:rsidRPr="004264B9">
        <w:rPr>
          <w:sz w:val="36"/>
          <w:szCs w:val="36"/>
        </w:rPr>
        <w:t>from emp;</w:t>
      </w:r>
    </w:p>
    <w:p w:rsidR="00FD7A93" w:rsidRPr="004264B9" w:rsidRDefault="00FD7A93">
      <w:pPr>
        <w:spacing w:before="19" w:line="260" w:lineRule="exact"/>
        <w:rPr>
          <w:sz w:val="36"/>
          <w:szCs w:val="36"/>
        </w:rPr>
      </w:pPr>
    </w:p>
    <w:p w:rsidR="00FD7A93" w:rsidRPr="004264B9" w:rsidRDefault="004264B9" w:rsidP="004264B9">
      <w:pPr>
        <w:rPr>
          <w:sz w:val="36"/>
          <w:szCs w:val="36"/>
        </w:rPr>
      </w:pPr>
      <w:r w:rsidRPr="004264B9">
        <w:rPr>
          <w:spacing w:val="1"/>
          <w:sz w:val="36"/>
          <w:szCs w:val="36"/>
        </w:rPr>
        <w:t xml:space="preserve">      </w:t>
      </w:r>
      <w:r w:rsidR="00417A10" w:rsidRPr="004264B9">
        <w:rPr>
          <w:spacing w:val="1"/>
          <w:sz w:val="36"/>
          <w:szCs w:val="36"/>
        </w:rPr>
        <w:t>upd</w:t>
      </w:r>
      <w:r w:rsidR="00417A10" w:rsidRPr="004264B9">
        <w:rPr>
          <w:sz w:val="36"/>
          <w:szCs w:val="36"/>
        </w:rPr>
        <w:t>ate</w:t>
      </w:r>
      <w:r w:rsidR="00417A10" w:rsidRPr="004264B9">
        <w:rPr>
          <w:spacing w:val="-5"/>
          <w:sz w:val="36"/>
          <w:szCs w:val="36"/>
        </w:rPr>
        <w:t xml:space="preserve"> </w:t>
      </w:r>
      <w:r w:rsidR="00417A10" w:rsidRPr="004264B9">
        <w:rPr>
          <w:spacing w:val="1"/>
          <w:sz w:val="36"/>
          <w:szCs w:val="36"/>
        </w:rPr>
        <w:t>e</w:t>
      </w:r>
      <w:r w:rsidR="00417A10" w:rsidRPr="004264B9">
        <w:rPr>
          <w:spacing w:val="-6"/>
          <w:sz w:val="36"/>
          <w:szCs w:val="36"/>
        </w:rPr>
        <w:t>m</w:t>
      </w:r>
      <w:r w:rsidR="00417A10" w:rsidRPr="004264B9">
        <w:rPr>
          <w:sz w:val="36"/>
          <w:szCs w:val="36"/>
        </w:rPr>
        <w:t>p</w:t>
      </w:r>
      <w:r w:rsidR="00417A10" w:rsidRPr="004264B9">
        <w:rPr>
          <w:spacing w:val="-3"/>
          <w:sz w:val="36"/>
          <w:szCs w:val="36"/>
        </w:rPr>
        <w:t xml:space="preserve"> </w:t>
      </w:r>
      <w:r w:rsidR="00417A10" w:rsidRPr="004264B9">
        <w:rPr>
          <w:sz w:val="36"/>
          <w:szCs w:val="36"/>
        </w:rPr>
        <w:t>set</w:t>
      </w:r>
      <w:r w:rsidR="00417A10" w:rsidRPr="004264B9">
        <w:rPr>
          <w:spacing w:val="-4"/>
          <w:sz w:val="36"/>
          <w:szCs w:val="36"/>
        </w:rPr>
        <w:t xml:space="preserve"> </w:t>
      </w:r>
      <w:r w:rsidR="00417A10" w:rsidRPr="004264B9">
        <w:rPr>
          <w:sz w:val="36"/>
          <w:szCs w:val="36"/>
        </w:rPr>
        <w:t>sa</w:t>
      </w:r>
      <w:r w:rsidR="00417A10" w:rsidRPr="004264B9">
        <w:rPr>
          <w:spacing w:val="2"/>
          <w:sz w:val="36"/>
          <w:szCs w:val="36"/>
        </w:rPr>
        <w:t>l</w:t>
      </w:r>
      <w:r w:rsidR="00417A10" w:rsidRPr="004264B9">
        <w:rPr>
          <w:sz w:val="36"/>
          <w:szCs w:val="36"/>
        </w:rPr>
        <w:t>ar</w:t>
      </w:r>
      <w:r w:rsidR="00417A10" w:rsidRPr="004264B9">
        <w:rPr>
          <w:spacing w:val="-2"/>
          <w:sz w:val="36"/>
          <w:szCs w:val="36"/>
        </w:rPr>
        <w:t>y</w:t>
      </w:r>
      <w:r w:rsidR="00417A10" w:rsidRPr="004264B9">
        <w:rPr>
          <w:sz w:val="36"/>
          <w:szCs w:val="36"/>
        </w:rPr>
        <w:t>=</w:t>
      </w:r>
      <w:r w:rsidR="00417A10" w:rsidRPr="004264B9">
        <w:rPr>
          <w:spacing w:val="3"/>
          <w:sz w:val="36"/>
          <w:szCs w:val="36"/>
        </w:rPr>
        <w:t>s</w:t>
      </w:r>
      <w:r w:rsidR="00417A10" w:rsidRPr="004264B9">
        <w:rPr>
          <w:sz w:val="36"/>
          <w:szCs w:val="36"/>
        </w:rPr>
        <w:t>ala</w:t>
      </w:r>
      <w:r w:rsidR="00417A10" w:rsidRPr="004264B9">
        <w:rPr>
          <w:spacing w:val="1"/>
          <w:sz w:val="36"/>
          <w:szCs w:val="36"/>
        </w:rPr>
        <w:t>r</w:t>
      </w:r>
      <w:r w:rsidR="00417A10" w:rsidRPr="004264B9">
        <w:rPr>
          <w:spacing w:val="-1"/>
          <w:sz w:val="36"/>
          <w:szCs w:val="36"/>
        </w:rPr>
        <w:t>y</w:t>
      </w:r>
      <w:r w:rsidR="00417A10" w:rsidRPr="004264B9">
        <w:rPr>
          <w:spacing w:val="1"/>
          <w:sz w:val="36"/>
          <w:szCs w:val="36"/>
        </w:rPr>
        <w:t>*1</w:t>
      </w:r>
      <w:r w:rsidR="00417A10" w:rsidRPr="004264B9">
        <w:rPr>
          <w:sz w:val="36"/>
          <w:szCs w:val="36"/>
        </w:rPr>
        <w:t>.2</w:t>
      </w:r>
      <w:r w:rsidR="00417A10" w:rsidRPr="004264B9">
        <w:rPr>
          <w:spacing w:val="-23"/>
          <w:sz w:val="36"/>
          <w:szCs w:val="36"/>
        </w:rPr>
        <w:t xml:space="preserve"> </w:t>
      </w:r>
      <w:r w:rsidR="00417A10" w:rsidRPr="004264B9">
        <w:rPr>
          <w:sz w:val="36"/>
          <w:szCs w:val="36"/>
        </w:rPr>
        <w:t>w</w:t>
      </w:r>
      <w:r w:rsidR="00417A10" w:rsidRPr="004264B9">
        <w:rPr>
          <w:spacing w:val="3"/>
          <w:sz w:val="36"/>
          <w:szCs w:val="36"/>
        </w:rPr>
        <w:t>h</w:t>
      </w:r>
      <w:r w:rsidR="00417A10" w:rsidRPr="004264B9">
        <w:rPr>
          <w:sz w:val="36"/>
          <w:szCs w:val="36"/>
        </w:rPr>
        <w:t>ere</w:t>
      </w:r>
      <w:r w:rsidR="00417A10" w:rsidRPr="004264B9">
        <w:rPr>
          <w:spacing w:val="-10"/>
          <w:sz w:val="36"/>
          <w:szCs w:val="36"/>
        </w:rPr>
        <w:t xml:space="preserve"> </w:t>
      </w:r>
      <w:r w:rsidR="00417A10" w:rsidRPr="004264B9">
        <w:rPr>
          <w:spacing w:val="1"/>
          <w:sz w:val="36"/>
          <w:szCs w:val="36"/>
        </w:rPr>
        <w:t>d</w:t>
      </w:r>
      <w:r w:rsidR="00417A10" w:rsidRPr="004264B9">
        <w:rPr>
          <w:sz w:val="36"/>
          <w:szCs w:val="36"/>
        </w:rPr>
        <w:t>e</w:t>
      </w:r>
      <w:r w:rsidR="00417A10" w:rsidRPr="004264B9">
        <w:rPr>
          <w:spacing w:val="1"/>
          <w:sz w:val="36"/>
          <w:szCs w:val="36"/>
        </w:rPr>
        <w:t>p</w:t>
      </w:r>
      <w:r w:rsidR="00417A10" w:rsidRPr="004264B9">
        <w:rPr>
          <w:sz w:val="36"/>
          <w:szCs w:val="36"/>
        </w:rPr>
        <w:t>t</w:t>
      </w:r>
      <w:r w:rsidR="00417A10" w:rsidRPr="004264B9">
        <w:rPr>
          <w:spacing w:val="1"/>
          <w:sz w:val="36"/>
          <w:szCs w:val="36"/>
        </w:rPr>
        <w:t>n</w:t>
      </w:r>
      <w:r w:rsidR="00417A10" w:rsidRPr="004264B9">
        <w:rPr>
          <w:sz w:val="36"/>
          <w:szCs w:val="36"/>
        </w:rPr>
        <w:t>o</w:t>
      </w:r>
      <w:r w:rsidR="00417A10" w:rsidRPr="004264B9">
        <w:rPr>
          <w:spacing w:val="-9"/>
          <w:sz w:val="36"/>
          <w:szCs w:val="36"/>
        </w:rPr>
        <w:t xml:space="preserve"> </w:t>
      </w:r>
      <w:r w:rsidR="00417A10" w:rsidRPr="004264B9">
        <w:rPr>
          <w:sz w:val="36"/>
          <w:szCs w:val="36"/>
        </w:rPr>
        <w:t>=2</w:t>
      </w:r>
      <w:r w:rsidR="00417A10" w:rsidRPr="004264B9">
        <w:rPr>
          <w:spacing w:val="2"/>
          <w:sz w:val="36"/>
          <w:szCs w:val="36"/>
        </w:rPr>
        <w:t>0</w:t>
      </w:r>
      <w:r w:rsidR="00417A10" w:rsidRPr="004264B9">
        <w:rPr>
          <w:sz w:val="36"/>
          <w:szCs w:val="36"/>
        </w:rPr>
        <w:t>;</w:t>
      </w:r>
    </w:p>
    <w:p w:rsidR="004264B9" w:rsidRDefault="004264B9" w:rsidP="00660113">
      <w:pPr>
        <w:ind w:right="5671" w:firstLine="216"/>
        <w:rPr>
          <w:sz w:val="36"/>
          <w:szCs w:val="36"/>
        </w:rPr>
      </w:pPr>
    </w:p>
    <w:p w:rsidR="004264B9" w:rsidRPr="004264B9" w:rsidRDefault="004264B9" w:rsidP="004264B9">
      <w:pPr>
        <w:ind w:right="1362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660113" w:rsidRPr="004264B9">
        <w:rPr>
          <w:sz w:val="36"/>
          <w:szCs w:val="36"/>
        </w:rPr>
        <w:t xml:space="preserve">    </w:t>
      </w:r>
      <w:r>
        <w:rPr>
          <w:sz w:val="36"/>
          <w:szCs w:val="36"/>
        </w:rPr>
        <w:t xml:space="preserve"> </w:t>
      </w:r>
      <w:r w:rsidR="00417A10" w:rsidRPr="004264B9">
        <w:rPr>
          <w:sz w:val="36"/>
          <w:szCs w:val="36"/>
        </w:rPr>
        <w:t>sel</w:t>
      </w:r>
      <w:r w:rsidR="00417A10" w:rsidRPr="004264B9">
        <w:rPr>
          <w:spacing w:val="1"/>
          <w:sz w:val="36"/>
          <w:szCs w:val="36"/>
        </w:rPr>
        <w:t>e</w:t>
      </w:r>
      <w:r w:rsidR="00417A10" w:rsidRPr="004264B9">
        <w:rPr>
          <w:spacing w:val="-1"/>
          <w:sz w:val="36"/>
          <w:szCs w:val="36"/>
        </w:rPr>
        <w:t>c</w:t>
      </w:r>
      <w:r w:rsidR="00417A10" w:rsidRPr="004264B9">
        <w:rPr>
          <w:sz w:val="36"/>
          <w:szCs w:val="36"/>
        </w:rPr>
        <w:t>t</w:t>
      </w:r>
      <w:r w:rsidR="00417A10" w:rsidRPr="004264B9">
        <w:rPr>
          <w:spacing w:val="1"/>
          <w:sz w:val="36"/>
          <w:szCs w:val="36"/>
        </w:rPr>
        <w:t xml:space="preserve"> </w:t>
      </w:r>
      <w:r w:rsidRPr="004264B9">
        <w:rPr>
          <w:sz w:val="36"/>
          <w:szCs w:val="36"/>
        </w:rPr>
        <w:t>e</w:t>
      </w:r>
      <w:r>
        <w:rPr>
          <w:sz w:val="36"/>
          <w:szCs w:val="36"/>
        </w:rPr>
        <w:t>m</w:t>
      </w:r>
      <w:r w:rsidRPr="004264B9">
        <w:rPr>
          <w:sz w:val="36"/>
          <w:szCs w:val="36"/>
        </w:rPr>
        <w:t xml:space="preserve">pno, ename, salary </w:t>
      </w:r>
      <w:r w:rsidRPr="004264B9">
        <w:rPr>
          <w:spacing w:val="-2"/>
          <w:sz w:val="36"/>
          <w:szCs w:val="36"/>
        </w:rPr>
        <w:t xml:space="preserve"> </w:t>
      </w:r>
      <w:r w:rsidRPr="004264B9">
        <w:rPr>
          <w:sz w:val="36"/>
          <w:szCs w:val="36"/>
        </w:rPr>
        <w:t>from emp;</w:t>
      </w:r>
    </w:p>
    <w:p w:rsidR="004264B9" w:rsidRDefault="004264B9" w:rsidP="008D5662">
      <w:pPr>
        <w:spacing w:line="403" w:lineRule="auto"/>
        <w:ind w:left="129" w:right="5054" w:firstLine="87"/>
        <w:rPr>
          <w:color w:val="FF0000"/>
          <w:sz w:val="36"/>
          <w:szCs w:val="36"/>
        </w:rPr>
      </w:pPr>
    </w:p>
    <w:p w:rsidR="00FD7A93" w:rsidRDefault="00417A10" w:rsidP="008D5662">
      <w:pPr>
        <w:spacing w:line="403" w:lineRule="auto"/>
        <w:ind w:left="129" w:right="5054" w:firstLine="87"/>
        <w:rPr>
          <w:sz w:val="36"/>
          <w:szCs w:val="36"/>
        </w:rPr>
      </w:pPr>
      <w:r>
        <w:rPr>
          <w:color w:val="FF0000"/>
          <w:sz w:val="36"/>
          <w:szCs w:val="36"/>
        </w:rPr>
        <w:t>ROL</w:t>
      </w:r>
      <w:r>
        <w:rPr>
          <w:color w:val="FF0000"/>
          <w:spacing w:val="1"/>
          <w:sz w:val="36"/>
          <w:szCs w:val="36"/>
        </w:rPr>
        <w:t>L</w:t>
      </w:r>
      <w:r>
        <w:rPr>
          <w:color w:val="FF0000"/>
          <w:sz w:val="36"/>
          <w:szCs w:val="36"/>
        </w:rPr>
        <w:t xml:space="preserve">BACK  </w:t>
      </w:r>
      <w:r>
        <w:rPr>
          <w:b/>
          <w:color w:val="FF0000"/>
          <w:sz w:val="36"/>
          <w:szCs w:val="36"/>
        </w:rPr>
        <w:t>|</w:t>
      </w:r>
      <w:r>
        <w:rPr>
          <w:b/>
          <w:color w:val="FF0000"/>
          <w:spacing w:val="3"/>
          <w:sz w:val="36"/>
          <w:szCs w:val="36"/>
        </w:rPr>
        <w:t xml:space="preserve"> </w:t>
      </w:r>
      <w:r>
        <w:rPr>
          <w:color w:val="FF0000"/>
          <w:sz w:val="36"/>
          <w:szCs w:val="36"/>
        </w:rPr>
        <w:t>CO</w:t>
      </w:r>
      <w:r>
        <w:rPr>
          <w:color w:val="FF0000"/>
          <w:spacing w:val="-2"/>
          <w:sz w:val="36"/>
          <w:szCs w:val="36"/>
        </w:rPr>
        <w:t>M</w:t>
      </w:r>
      <w:r>
        <w:rPr>
          <w:color w:val="FF0000"/>
          <w:sz w:val="36"/>
          <w:szCs w:val="36"/>
        </w:rPr>
        <w:t>MIT;</w:t>
      </w:r>
    </w:p>
    <w:p w:rsidR="00FD7A93" w:rsidRDefault="00FD7A93">
      <w:pPr>
        <w:spacing w:before="9" w:line="100" w:lineRule="exact"/>
        <w:rPr>
          <w:sz w:val="10"/>
          <w:szCs w:val="10"/>
        </w:rPr>
      </w:pPr>
    </w:p>
    <w:p w:rsidR="00FD7A93" w:rsidRDefault="00FD7A93">
      <w:pPr>
        <w:spacing w:line="200" w:lineRule="exact"/>
      </w:pPr>
    </w:p>
    <w:p w:rsidR="00FD7A93" w:rsidRDefault="00417A10" w:rsidP="00B04DBA">
      <w:pPr>
        <w:spacing w:line="400" w:lineRule="exact"/>
        <w:ind w:left="160" w:right="76"/>
      </w:pPr>
      <w:r>
        <w:rPr>
          <w:sz w:val="36"/>
          <w:szCs w:val="36"/>
        </w:rPr>
        <w:lastRenderedPageBreak/>
        <w:t>So</w:t>
      </w:r>
      <w:r>
        <w:rPr>
          <w:spacing w:val="-3"/>
          <w:sz w:val="36"/>
          <w:szCs w:val="36"/>
        </w:rPr>
        <w:t>m</w:t>
      </w:r>
      <w:r>
        <w:rPr>
          <w:sz w:val="36"/>
          <w:szCs w:val="36"/>
        </w:rPr>
        <w:t>e</w:t>
      </w:r>
      <w:r>
        <w:rPr>
          <w:spacing w:val="2"/>
          <w:sz w:val="36"/>
          <w:szCs w:val="36"/>
        </w:rPr>
        <w:t xml:space="preserve"> </w:t>
      </w:r>
      <w:r>
        <w:rPr>
          <w:sz w:val="36"/>
          <w:szCs w:val="36"/>
        </w:rPr>
        <w:t>sta</w:t>
      </w:r>
      <w:r>
        <w:rPr>
          <w:spacing w:val="1"/>
          <w:sz w:val="36"/>
          <w:szCs w:val="36"/>
        </w:rPr>
        <w:t>t</w:t>
      </w:r>
      <w:r>
        <w:rPr>
          <w:sz w:val="36"/>
          <w:szCs w:val="36"/>
        </w:rPr>
        <w:t>ements</w:t>
      </w:r>
      <w:r>
        <w:rPr>
          <w:spacing w:val="-1"/>
          <w:sz w:val="36"/>
          <w:szCs w:val="36"/>
        </w:rPr>
        <w:t xml:space="preserve"> </w:t>
      </w:r>
      <w:r>
        <w:rPr>
          <w:sz w:val="36"/>
          <w:szCs w:val="36"/>
        </w:rPr>
        <w:t>c</w:t>
      </w:r>
      <w:r>
        <w:rPr>
          <w:spacing w:val="1"/>
          <w:sz w:val="36"/>
          <w:szCs w:val="36"/>
        </w:rPr>
        <w:t>a</w:t>
      </w:r>
      <w:r>
        <w:rPr>
          <w:sz w:val="36"/>
          <w:szCs w:val="36"/>
        </w:rPr>
        <w:t>nn</w:t>
      </w:r>
      <w:r>
        <w:rPr>
          <w:spacing w:val="-3"/>
          <w:sz w:val="36"/>
          <w:szCs w:val="36"/>
        </w:rPr>
        <w:t>o</w:t>
      </w:r>
      <w:r>
        <w:rPr>
          <w:sz w:val="36"/>
          <w:szCs w:val="36"/>
        </w:rPr>
        <w:t>t</w:t>
      </w:r>
      <w:r>
        <w:rPr>
          <w:spacing w:val="1"/>
          <w:sz w:val="36"/>
          <w:szCs w:val="36"/>
        </w:rPr>
        <w:t xml:space="preserve"> </w:t>
      </w:r>
      <w:r>
        <w:rPr>
          <w:spacing w:val="-3"/>
          <w:sz w:val="36"/>
          <w:szCs w:val="36"/>
        </w:rPr>
        <w:t>b</w:t>
      </w:r>
      <w:r>
        <w:rPr>
          <w:sz w:val="36"/>
          <w:szCs w:val="36"/>
        </w:rPr>
        <w:t>e</w:t>
      </w:r>
      <w:r>
        <w:rPr>
          <w:spacing w:val="2"/>
          <w:sz w:val="36"/>
          <w:szCs w:val="36"/>
        </w:rPr>
        <w:t xml:space="preserve"> </w:t>
      </w:r>
      <w:r>
        <w:rPr>
          <w:sz w:val="36"/>
          <w:szCs w:val="36"/>
        </w:rPr>
        <w:t>ro</w:t>
      </w:r>
      <w:r>
        <w:rPr>
          <w:spacing w:val="-1"/>
          <w:sz w:val="36"/>
          <w:szCs w:val="36"/>
        </w:rPr>
        <w:t>l</w:t>
      </w:r>
      <w:r>
        <w:rPr>
          <w:sz w:val="36"/>
          <w:szCs w:val="36"/>
        </w:rPr>
        <w:t>l</w:t>
      </w:r>
      <w:r>
        <w:rPr>
          <w:spacing w:val="1"/>
          <w:sz w:val="36"/>
          <w:szCs w:val="36"/>
        </w:rPr>
        <w:t>e</w:t>
      </w:r>
      <w:r>
        <w:rPr>
          <w:sz w:val="36"/>
          <w:szCs w:val="36"/>
        </w:rPr>
        <w:t>d</w:t>
      </w:r>
      <w:r>
        <w:rPr>
          <w:spacing w:val="-2"/>
          <w:sz w:val="36"/>
          <w:szCs w:val="36"/>
        </w:rPr>
        <w:t xml:space="preserve"> </w:t>
      </w:r>
      <w:r>
        <w:rPr>
          <w:sz w:val="36"/>
          <w:szCs w:val="36"/>
        </w:rPr>
        <w:t>ba</w:t>
      </w:r>
      <w:r>
        <w:rPr>
          <w:spacing w:val="1"/>
          <w:sz w:val="36"/>
          <w:szCs w:val="36"/>
        </w:rPr>
        <w:t>c</w:t>
      </w:r>
      <w:r>
        <w:rPr>
          <w:spacing w:val="-3"/>
          <w:sz w:val="36"/>
          <w:szCs w:val="36"/>
        </w:rPr>
        <w:t>k</w:t>
      </w:r>
      <w:r>
        <w:rPr>
          <w:sz w:val="36"/>
          <w:szCs w:val="36"/>
        </w:rPr>
        <w:t>.</w:t>
      </w:r>
      <w:r>
        <w:rPr>
          <w:spacing w:val="7"/>
          <w:sz w:val="36"/>
          <w:szCs w:val="36"/>
        </w:rPr>
        <w:t xml:space="preserve"> </w:t>
      </w:r>
      <w:r>
        <w:rPr>
          <w:sz w:val="36"/>
          <w:szCs w:val="36"/>
        </w:rPr>
        <w:t>Such</w:t>
      </w:r>
      <w:r>
        <w:rPr>
          <w:spacing w:val="-1"/>
          <w:sz w:val="36"/>
          <w:szCs w:val="36"/>
        </w:rPr>
        <w:t xml:space="preserve"> </w:t>
      </w:r>
      <w:r>
        <w:rPr>
          <w:sz w:val="36"/>
          <w:szCs w:val="36"/>
        </w:rPr>
        <w:t>as</w:t>
      </w:r>
      <w:r>
        <w:rPr>
          <w:spacing w:val="-1"/>
          <w:sz w:val="36"/>
          <w:szCs w:val="36"/>
        </w:rPr>
        <w:t xml:space="preserve"> </w:t>
      </w:r>
      <w:r>
        <w:rPr>
          <w:sz w:val="36"/>
          <w:szCs w:val="36"/>
        </w:rPr>
        <w:t>c</w:t>
      </w:r>
      <w:r>
        <w:rPr>
          <w:spacing w:val="-1"/>
          <w:sz w:val="36"/>
          <w:szCs w:val="36"/>
        </w:rPr>
        <w:t>r</w:t>
      </w:r>
      <w:r>
        <w:rPr>
          <w:sz w:val="36"/>
          <w:szCs w:val="36"/>
        </w:rPr>
        <w:t>e</w:t>
      </w:r>
      <w:r>
        <w:rPr>
          <w:spacing w:val="1"/>
          <w:sz w:val="36"/>
          <w:szCs w:val="36"/>
        </w:rPr>
        <w:t>a</w:t>
      </w:r>
      <w:r>
        <w:rPr>
          <w:spacing w:val="-2"/>
          <w:sz w:val="36"/>
          <w:szCs w:val="36"/>
        </w:rPr>
        <w:t>t</w:t>
      </w:r>
      <w:r>
        <w:rPr>
          <w:sz w:val="36"/>
          <w:szCs w:val="36"/>
        </w:rPr>
        <w:t>e</w:t>
      </w:r>
      <w:r>
        <w:rPr>
          <w:spacing w:val="2"/>
          <w:sz w:val="36"/>
          <w:szCs w:val="36"/>
        </w:rPr>
        <w:t xml:space="preserve"> </w:t>
      </w:r>
      <w:r>
        <w:rPr>
          <w:sz w:val="36"/>
          <w:szCs w:val="36"/>
        </w:rPr>
        <w:t>or</w:t>
      </w:r>
      <w:r>
        <w:rPr>
          <w:spacing w:val="-1"/>
          <w:sz w:val="36"/>
          <w:szCs w:val="36"/>
        </w:rPr>
        <w:t xml:space="preserve"> </w:t>
      </w:r>
      <w:r>
        <w:rPr>
          <w:sz w:val="36"/>
          <w:szCs w:val="36"/>
        </w:rPr>
        <w:t>drop da</w:t>
      </w:r>
      <w:r>
        <w:rPr>
          <w:spacing w:val="1"/>
          <w:sz w:val="36"/>
          <w:szCs w:val="36"/>
        </w:rPr>
        <w:t>t</w:t>
      </w:r>
      <w:r>
        <w:rPr>
          <w:sz w:val="36"/>
          <w:szCs w:val="36"/>
        </w:rPr>
        <w:t>a</w:t>
      </w:r>
      <w:r>
        <w:rPr>
          <w:spacing w:val="-1"/>
          <w:sz w:val="36"/>
          <w:szCs w:val="36"/>
        </w:rPr>
        <w:t>b</w:t>
      </w:r>
      <w:r>
        <w:rPr>
          <w:sz w:val="36"/>
          <w:szCs w:val="36"/>
        </w:rPr>
        <w:t>as</w:t>
      </w:r>
      <w:r>
        <w:rPr>
          <w:spacing w:val="1"/>
          <w:sz w:val="36"/>
          <w:szCs w:val="36"/>
        </w:rPr>
        <w:t>e</w:t>
      </w:r>
      <w:r>
        <w:rPr>
          <w:sz w:val="36"/>
          <w:szCs w:val="36"/>
        </w:rPr>
        <w:t>s, cr</w:t>
      </w:r>
      <w:r>
        <w:rPr>
          <w:spacing w:val="-1"/>
          <w:sz w:val="36"/>
          <w:szCs w:val="36"/>
        </w:rPr>
        <w:t>e</w:t>
      </w:r>
      <w:r>
        <w:rPr>
          <w:sz w:val="36"/>
          <w:szCs w:val="36"/>
        </w:rPr>
        <w:t>a</w:t>
      </w:r>
      <w:r>
        <w:rPr>
          <w:spacing w:val="1"/>
          <w:sz w:val="36"/>
          <w:szCs w:val="36"/>
        </w:rPr>
        <w:t>t</w:t>
      </w:r>
      <w:r>
        <w:rPr>
          <w:spacing w:val="-1"/>
          <w:sz w:val="36"/>
          <w:szCs w:val="36"/>
        </w:rPr>
        <w:t>e</w:t>
      </w:r>
      <w:r>
        <w:rPr>
          <w:sz w:val="36"/>
          <w:szCs w:val="36"/>
        </w:rPr>
        <w:t>,</w:t>
      </w:r>
      <w:r>
        <w:rPr>
          <w:spacing w:val="1"/>
          <w:sz w:val="36"/>
          <w:szCs w:val="36"/>
        </w:rPr>
        <w:t xml:space="preserve"> </w:t>
      </w:r>
      <w:r>
        <w:rPr>
          <w:sz w:val="36"/>
          <w:szCs w:val="36"/>
        </w:rPr>
        <w:t>dro</w:t>
      </w:r>
      <w:r>
        <w:rPr>
          <w:spacing w:val="-2"/>
          <w:sz w:val="36"/>
          <w:szCs w:val="36"/>
        </w:rPr>
        <w:t>p</w:t>
      </w:r>
      <w:r>
        <w:rPr>
          <w:sz w:val="36"/>
          <w:szCs w:val="36"/>
        </w:rPr>
        <w:t>,</w:t>
      </w:r>
      <w:r>
        <w:rPr>
          <w:spacing w:val="1"/>
          <w:sz w:val="36"/>
          <w:szCs w:val="36"/>
        </w:rPr>
        <w:t xml:space="preserve"> </w:t>
      </w:r>
      <w:r>
        <w:rPr>
          <w:sz w:val="36"/>
          <w:szCs w:val="36"/>
        </w:rPr>
        <w:t>or</w:t>
      </w:r>
      <w:r>
        <w:rPr>
          <w:spacing w:val="-1"/>
          <w:sz w:val="36"/>
          <w:szCs w:val="36"/>
        </w:rPr>
        <w:t xml:space="preserve"> </w:t>
      </w:r>
      <w:r>
        <w:rPr>
          <w:sz w:val="36"/>
          <w:szCs w:val="36"/>
        </w:rPr>
        <w:t>alter tables</w:t>
      </w:r>
      <w:r>
        <w:rPr>
          <w:spacing w:val="1"/>
          <w:sz w:val="36"/>
          <w:szCs w:val="36"/>
        </w:rPr>
        <w:t xml:space="preserve"> </w:t>
      </w:r>
      <w:r>
        <w:rPr>
          <w:sz w:val="36"/>
          <w:szCs w:val="36"/>
        </w:rPr>
        <w:t>or</w:t>
      </w:r>
      <w:r>
        <w:rPr>
          <w:spacing w:val="1"/>
          <w:sz w:val="36"/>
          <w:szCs w:val="36"/>
        </w:rPr>
        <w:t xml:space="preserve"> </w:t>
      </w:r>
      <w:r>
        <w:rPr>
          <w:sz w:val="36"/>
          <w:szCs w:val="36"/>
        </w:rPr>
        <w:t>sto</w:t>
      </w:r>
      <w:r>
        <w:rPr>
          <w:spacing w:val="-3"/>
          <w:sz w:val="36"/>
          <w:szCs w:val="36"/>
        </w:rPr>
        <w:t>r</w:t>
      </w:r>
      <w:r>
        <w:rPr>
          <w:sz w:val="36"/>
          <w:szCs w:val="36"/>
        </w:rPr>
        <w:t>ed</w:t>
      </w:r>
      <w:r>
        <w:rPr>
          <w:spacing w:val="2"/>
          <w:sz w:val="36"/>
          <w:szCs w:val="36"/>
        </w:rPr>
        <w:t xml:space="preserve"> </w:t>
      </w:r>
      <w:r>
        <w:rPr>
          <w:sz w:val="36"/>
          <w:szCs w:val="36"/>
        </w:rPr>
        <w:t>r</w:t>
      </w:r>
      <w:r>
        <w:rPr>
          <w:spacing w:val="-2"/>
          <w:sz w:val="36"/>
          <w:szCs w:val="36"/>
        </w:rPr>
        <w:t>o</w:t>
      </w:r>
      <w:r>
        <w:rPr>
          <w:sz w:val="36"/>
          <w:szCs w:val="36"/>
        </w:rPr>
        <w:t>ut</w:t>
      </w:r>
      <w:r>
        <w:rPr>
          <w:spacing w:val="1"/>
          <w:sz w:val="36"/>
          <w:szCs w:val="36"/>
        </w:rPr>
        <w:t>i</w:t>
      </w:r>
      <w:r>
        <w:rPr>
          <w:sz w:val="36"/>
          <w:szCs w:val="36"/>
        </w:rPr>
        <w:t>nes.</w:t>
      </w:r>
      <w:r w:rsidR="00B04DBA">
        <w:t xml:space="preserve"> </w:t>
      </w:r>
    </w:p>
    <w:p w:rsidR="00040644" w:rsidRDefault="00040644" w:rsidP="00B04DBA">
      <w:pPr>
        <w:spacing w:line="400" w:lineRule="exact"/>
        <w:ind w:left="160" w:right="76"/>
      </w:pPr>
    </w:p>
    <w:p w:rsidR="00B04DBA" w:rsidRPr="00B04DBA" w:rsidRDefault="00D63484" w:rsidP="00B04DBA">
      <w:pPr>
        <w:spacing w:line="400" w:lineRule="exact"/>
        <w:ind w:left="897" w:right="835"/>
        <w:jc w:val="center"/>
        <w:rPr>
          <w:rStyle w:val="Hyperlink"/>
          <w:spacing w:val="-1"/>
          <w:sz w:val="36"/>
          <w:szCs w:val="36"/>
        </w:rPr>
      </w:pPr>
      <w:hyperlink r:id="rId10" w:history="1">
        <w:r w:rsidR="00660113" w:rsidRPr="00DB4C51">
          <w:rPr>
            <w:rStyle w:val="Hyperlink"/>
            <w:spacing w:val="-1"/>
            <w:sz w:val="36"/>
            <w:szCs w:val="36"/>
          </w:rPr>
          <w:t>http://dev.mysql.com/doc/refman/5.6/en/innodb-transaction-model.html</w:t>
        </w:r>
      </w:hyperlink>
    </w:p>
    <w:p w:rsidR="00FD7A93" w:rsidRDefault="00417A10">
      <w:pPr>
        <w:ind w:left="3200" w:right="3141"/>
        <w:jc w:val="center"/>
        <w:rPr>
          <w:sz w:val="36"/>
          <w:szCs w:val="36"/>
        </w:rPr>
      </w:pPr>
      <w:r>
        <w:rPr>
          <w:sz w:val="36"/>
          <w:szCs w:val="36"/>
        </w:rPr>
        <w:t>(Se</w:t>
      </w:r>
      <w:r>
        <w:rPr>
          <w:spacing w:val="1"/>
          <w:sz w:val="36"/>
          <w:szCs w:val="36"/>
        </w:rPr>
        <w:t>c</w:t>
      </w:r>
      <w:r>
        <w:rPr>
          <w:sz w:val="36"/>
          <w:szCs w:val="36"/>
        </w:rPr>
        <w:t>t</w:t>
      </w:r>
      <w:r>
        <w:rPr>
          <w:spacing w:val="1"/>
          <w:sz w:val="36"/>
          <w:szCs w:val="36"/>
        </w:rPr>
        <w:t>i</w:t>
      </w:r>
      <w:r>
        <w:rPr>
          <w:sz w:val="36"/>
          <w:szCs w:val="36"/>
        </w:rPr>
        <w:t>on</w:t>
      </w:r>
      <w:r>
        <w:rPr>
          <w:spacing w:val="-2"/>
          <w:sz w:val="36"/>
          <w:szCs w:val="36"/>
        </w:rPr>
        <w:t xml:space="preserve"> </w:t>
      </w:r>
      <w:r>
        <w:rPr>
          <w:sz w:val="36"/>
          <w:szCs w:val="36"/>
        </w:rPr>
        <w:t>14</w:t>
      </w:r>
      <w:r>
        <w:rPr>
          <w:spacing w:val="1"/>
          <w:sz w:val="36"/>
          <w:szCs w:val="36"/>
        </w:rPr>
        <w:t>.</w:t>
      </w:r>
      <w:r>
        <w:rPr>
          <w:spacing w:val="-3"/>
          <w:sz w:val="36"/>
          <w:szCs w:val="36"/>
        </w:rPr>
        <w:t>2</w:t>
      </w:r>
      <w:r>
        <w:rPr>
          <w:spacing w:val="4"/>
          <w:sz w:val="36"/>
          <w:szCs w:val="36"/>
        </w:rPr>
        <w:t>.</w:t>
      </w:r>
      <w:r>
        <w:rPr>
          <w:sz w:val="36"/>
          <w:szCs w:val="36"/>
        </w:rPr>
        <w:t>8)</w:t>
      </w:r>
      <w:r>
        <w:rPr>
          <w:spacing w:val="-1"/>
          <w:sz w:val="36"/>
          <w:szCs w:val="36"/>
        </w:rPr>
        <w:t xml:space="preserve"> </w:t>
      </w:r>
      <w:r>
        <w:rPr>
          <w:sz w:val="36"/>
          <w:szCs w:val="36"/>
        </w:rPr>
        <w:t>5</w:t>
      </w:r>
      <w:r>
        <w:rPr>
          <w:spacing w:val="1"/>
          <w:sz w:val="36"/>
          <w:szCs w:val="36"/>
        </w:rPr>
        <w:t>.</w:t>
      </w:r>
      <w:r>
        <w:rPr>
          <w:sz w:val="36"/>
          <w:szCs w:val="36"/>
        </w:rPr>
        <w:t>6</w:t>
      </w:r>
    </w:p>
    <w:p w:rsidR="00FD7A93" w:rsidRDefault="00FD7A93">
      <w:pPr>
        <w:spacing w:before="2" w:line="180" w:lineRule="exact"/>
        <w:rPr>
          <w:sz w:val="18"/>
          <w:szCs w:val="18"/>
        </w:rPr>
      </w:pPr>
    </w:p>
    <w:p w:rsidR="00F74EF9" w:rsidRDefault="00F74EF9">
      <w:pPr>
        <w:spacing w:line="200" w:lineRule="exact"/>
        <w:rPr>
          <w:sz w:val="36"/>
          <w:szCs w:val="36"/>
        </w:rPr>
      </w:pPr>
    </w:p>
    <w:p w:rsidR="00FD7A93" w:rsidRPr="00F74EF9" w:rsidRDefault="00827D31" w:rsidP="00F74EF9">
      <w:pPr>
        <w:ind w:left="160" w:right="343"/>
        <w:rPr>
          <w:spacing w:val="-1"/>
          <w:sz w:val="36"/>
          <w:szCs w:val="36"/>
        </w:rPr>
      </w:pPr>
      <w:r>
        <w:rPr>
          <w:spacing w:val="-1"/>
          <w:sz w:val="36"/>
          <w:szCs w:val="36"/>
        </w:rPr>
        <w:t>SQL Statements and effect on locks</w:t>
      </w:r>
    </w:p>
    <w:p w:rsidR="00F74EF9" w:rsidRPr="00F74EF9" w:rsidRDefault="00F74EF9" w:rsidP="00F74EF9">
      <w:pPr>
        <w:ind w:left="160" w:right="343"/>
        <w:rPr>
          <w:spacing w:val="-1"/>
          <w:sz w:val="36"/>
          <w:szCs w:val="36"/>
        </w:rPr>
      </w:pPr>
    </w:p>
    <w:p w:rsidR="00F74EF9" w:rsidRPr="00C10EA9" w:rsidRDefault="00F74EF9" w:rsidP="00B01EC1">
      <w:pPr>
        <w:pStyle w:val="ListParagraph"/>
        <w:numPr>
          <w:ilvl w:val="0"/>
          <w:numId w:val="3"/>
        </w:numPr>
        <w:ind w:right="343"/>
        <w:rPr>
          <w:spacing w:val="-1"/>
          <w:sz w:val="36"/>
          <w:szCs w:val="36"/>
        </w:rPr>
      </w:pPr>
      <w:r w:rsidRPr="00B01EC1">
        <w:rPr>
          <w:spacing w:val="-1"/>
          <w:sz w:val="36"/>
          <w:szCs w:val="36"/>
        </w:rPr>
        <w:t>Select….</w:t>
      </w:r>
      <w:r w:rsidR="00B01EC1" w:rsidRPr="00B01EC1">
        <w:rPr>
          <w:sz w:val="36"/>
          <w:szCs w:val="36"/>
        </w:rPr>
        <w:t xml:space="preserve"> -&gt; </w:t>
      </w:r>
      <w:r w:rsidR="00A27095" w:rsidRPr="00B01EC1">
        <w:rPr>
          <w:sz w:val="36"/>
          <w:szCs w:val="36"/>
        </w:rPr>
        <w:t xml:space="preserve">Sets </w:t>
      </w:r>
      <w:r w:rsidR="00B01EC1" w:rsidRPr="00B01EC1">
        <w:rPr>
          <w:sz w:val="36"/>
          <w:szCs w:val="36"/>
        </w:rPr>
        <w:t>no l</w:t>
      </w:r>
      <w:r w:rsidR="00B01EC1" w:rsidRPr="00B01EC1">
        <w:rPr>
          <w:spacing w:val="-1"/>
          <w:sz w:val="36"/>
          <w:szCs w:val="36"/>
        </w:rPr>
        <w:t>oc</w:t>
      </w:r>
      <w:r w:rsidR="00B01EC1" w:rsidRPr="00B01EC1">
        <w:rPr>
          <w:sz w:val="36"/>
          <w:szCs w:val="36"/>
        </w:rPr>
        <w:t>ks</w:t>
      </w:r>
      <w:r w:rsidR="00A27095">
        <w:rPr>
          <w:sz w:val="36"/>
          <w:szCs w:val="36"/>
        </w:rPr>
        <w:t>, consistent read</w:t>
      </w:r>
      <w:r w:rsidR="00B01EC1" w:rsidRPr="00B01EC1">
        <w:rPr>
          <w:sz w:val="36"/>
          <w:szCs w:val="36"/>
        </w:rPr>
        <w:t xml:space="preserve"> </w:t>
      </w:r>
    </w:p>
    <w:p w:rsidR="00C10EA9" w:rsidRPr="00C10EA9" w:rsidRDefault="00C10EA9" w:rsidP="00C10EA9">
      <w:pPr>
        <w:pStyle w:val="ListParagraph"/>
        <w:ind w:left="880" w:right="343"/>
        <w:rPr>
          <w:spacing w:val="-1"/>
          <w:sz w:val="36"/>
          <w:szCs w:val="36"/>
        </w:rPr>
      </w:pPr>
    </w:p>
    <w:p w:rsidR="00C10EA9" w:rsidRPr="00C10EA9" w:rsidRDefault="00C10EA9" w:rsidP="00C10EA9">
      <w:pPr>
        <w:pStyle w:val="ListParagraph"/>
        <w:numPr>
          <w:ilvl w:val="0"/>
          <w:numId w:val="3"/>
        </w:numPr>
        <w:ind w:right="343"/>
        <w:rPr>
          <w:spacing w:val="-1"/>
          <w:sz w:val="36"/>
          <w:szCs w:val="36"/>
        </w:rPr>
      </w:pPr>
      <w:r w:rsidRPr="00C10EA9">
        <w:rPr>
          <w:sz w:val="36"/>
          <w:szCs w:val="36"/>
        </w:rPr>
        <w:t>I</w:t>
      </w:r>
      <w:r w:rsidRPr="00C10EA9">
        <w:rPr>
          <w:spacing w:val="-1"/>
          <w:sz w:val="36"/>
          <w:szCs w:val="36"/>
        </w:rPr>
        <w:t>n</w:t>
      </w:r>
      <w:r w:rsidRPr="00C10EA9">
        <w:rPr>
          <w:sz w:val="36"/>
          <w:szCs w:val="36"/>
        </w:rPr>
        <w:t>s</w:t>
      </w:r>
      <w:r w:rsidRPr="00C10EA9">
        <w:rPr>
          <w:spacing w:val="1"/>
          <w:sz w:val="36"/>
          <w:szCs w:val="36"/>
        </w:rPr>
        <w:t>e</w:t>
      </w:r>
      <w:r w:rsidRPr="00C10EA9">
        <w:rPr>
          <w:sz w:val="36"/>
          <w:szCs w:val="36"/>
        </w:rPr>
        <w:t>rt,</w:t>
      </w:r>
      <w:r w:rsidRPr="00C10EA9">
        <w:rPr>
          <w:spacing w:val="1"/>
          <w:sz w:val="36"/>
          <w:szCs w:val="36"/>
        </w:rPr>
        <w:t xml:space="preserve">  </w:t>
      </w:r>
      <w:r w:rsidRPr="00C10EA9">
        <w:rPr>
          <w:sz w:val="36"/>
          <w:szCs w:val="36"/>
        </w:rPr>
        <w:t>Dele</w:t>
      </w:r>
      <w:r w:rsidRPr="00C10EA9">
        <w:rPr>
          <w:spacing w:val="-1"/>
          <w:sz w:val="36"/>
          <w:szCs w:val="36"/>
        </w:rPr>
        <w:t>t</w:t>
      </w:r>
      <w:r w:rsidRPr="00C10EA9">
        <w:rPr>
          <w:sz w:val="36"/>
          <w:szCs w:val="36"/>
        </w:rPr>
        <w:t>e &amp;</w:t>
      </w:r>
      <w:r w:rsidRPr="00C10EA9">
        <w:rPr>
          <w:spacing w:val="1"/>
          <w:sz w:val="36"/>
          <w:szCs w:val="36"/>
        </w:rPr>
        <w:t xml:space="preserve"> </w:t>
      </w:r>
      <w:r w:rsidRPr="00C10EA9">
        <w:rPr>
          <w:sz w:val="36"/>
          <w:szCs w:val="36"/>
        </w:rPr>
        <w:t>Upd</w:t>
      </w:r>
      <w:r w:rsidRPr="00C10EA9">
        <w:rPr>
          <w:spacing w:val="-1"/>
          <w:sz w:val="36"/>
          <w:szCs w:val="36"/>
        </w:rPr>
        <w:t>a</w:t>
      </w:r>
      <w:r w:rsidRPr="00C10EA9">
        <w:rPr>
          <w:sz w:val="36"/>
          <w:szCs w:val="36"/>
        </w:rPr>
        <w:t>te</w:t>
      </w:r>
      <w:r w:rsidRPr="00C10EA9">
        <w:rPr>
          <w:spacing w:val="3"/>
          <w:sz w:val="36"/>
          <w:szCs w:val="36"/>
        </w:rPr>
        <w:t xml:space="preserve"> -&gt;</w:t>
      </w:r>
      <w:r w:rsidR="00A27095">
        <w:rPr>
          <w:spacing w:val="3"/>
          <w:sz w:val="36"/>
          <w:szCs w:val="36"/>
        </w:rPr>
        <w:t xml:space="preserve"> </w:t>
      </w:r>
      <w:r w:rsidR="00A27095" w:rsidRPr="00C10EA9">
        <w:rPr>
          <w:sz w:val="36"/>
          <w:szCs w:val="36"/>
        </w:rPr>
        <w:t>Sets</w:t>
      </w:r>
      <w:r w:rsidR="00A27095" w:rsidRPr="00C10EA9">
        <w:rPr>
          <w:spacing w:val="1"/>
          <w:sz w:val="36"/>
          <w:szCs w:val="36"/>
        </w:rPr>
        <w:t xml:space="preserve"> </w:t>
      </w:r>
      <w:r w:rsidRPr="00C10EA9">
        <w:rPr>
          <w:sz w:val="36"/>
          <w:szCs w:val="36"/>
          <w:u w:val="single"/>
        </w:rPr>
        <w:t>write</w:t>
      </w:r>
      <w:r w:rsidRPr="00C10EA9">
        <w:rPr>
          <w:spacing w:val="1"/>
          <w:sz w:val="36"/>
          <w:szCs w:val="36"/>
        </w:rPr>
        <w:t xml:space="preserve"> </w:t>
      </w:r>
      <w:r w:rsidRPr="00C10EA9">
        <w:rPr>
          <w:sz w:val="36"/>
          <w:szCs w:val="36"/>
        </w:rPr>
        <w:t>lo</w:t>
      </w:r>
      <w:r w:rsidRPr="00C10EA9">
        <w:rPr>
          <w:spacing w:val="1"/>
          <w:sz w:val="36"/>
          <w:szCs w:val="36"/>
        </w:rPr>
        <w:t>c</w:t>
      </w:r>
      <w:r w:rsidRPr="00C10EA9">
        <w:rPr>
          <w:sz w:val="36"/>
          <w:szCs w:val="36"/>
        </w:rPr>
        <w:t>k</w:t>
      </w:r>
    </w:p>
    <w:p w:rsidR="00C10EA9" w:rsidRDefault="00C10EA9" w:rsidP="00C10EA9">
      <w:pPr>
        <w:ind w:left="160" w:right="343"/>
        <w:rPr>
          <w:spacing w:val="-1"/>
          <w:sz w:val="36"/>
          <w:szCs w:val="36"/>
        </w:rPr>
      </w:pPr>
    </w:p>
    <w:p w:rsidR="00C979C4" w:rsidRDefault="00C979C4" w:rsidP="00C10EA9">
      <w:pPr>
        <w:ind w:left="160" w:right="343"/>
        <w:rPr>
          <w:spacing w:val="-1"/>
          <w:sz w:val="36"/>
          <w:szCs w:val="36"/>
        </w:rPr>
      </w:pPr>
    </w:p>
    <w:p w:rsidR="00C10EA9" w:rsidRPr="00C10EA9" w:rsidRDefault="00C10EA9" w:rsidP="00C10EA9">
      <w:pPr>
        <w:ind w:left="160" w:right="343"/>
        <w:rPr>
          <w:spacing w:val="-1"/>
          <w:sz w:val="36"/>
          <w:szCs w:val="36"/>
        </w:rPr>
      </w:pPr>
      <w:r w:rsidRPr="00C10EA9">
        <w:rPr>
          <w:spacing w:val="-1"/>
          <w:sz w:val="36"/>
          <w:szCs w:val="36"/>
        </w:rPr>
        <w:t xml:space="preserve">New commands are  </w:t>
      </w:r>
    </w:p>
    <w:p w:rsidR="00B01EC1" w:rsidRDefault="00B01EC1" w:rsidP="00B01EC1">
      <w:pPr>
        <w:pStyle w:val="ListParagraph"/>
        <w:ind w:left="880" w:right="343"/>
        <w:rPr>
          <w:spacing w:val="-1"/>
          <w:sz w:val="36"/>
          <w:szCs w:val="36"/>
        </w:rPr>
      </w:pPr>
    </w:p>
    <w:p w:rsidR="00F74EF9" w:rsidRPr="00B01EC1" w:rsidRDefault="00F74EF9" w:rsidP="00B01EC1">
      <w:pPr>
        <w:pStyle w:val="ListParagraph"/>
        <w:numPr>
          <w:ilvl w:val="0"/>
          <w:numId w:val="3"/>
        </w:numPr>
        <w:ind w:right="343"/>
        <w:rPr>
          <w:spacing w:val="-1"/>
          <w:sz w:val="36"/>
          <w:szCs w:val="36"/>
        </w:rPr>
      </w:pPr>
      <w:r w:rsidRPr="00B01EC1">
        <w:rPr>
          <w:spacing w:val="-1"/>
          <w:sz w:val="36"/>
          <w:szCs w:val="36"/>
        </w:rPr>
        <w:t>Select….LOCK IN SHARE MODE</w:t>
      </w:r>
      <w:r w:rsidR="00B01EC1" w:rsidRPr="00B01EC1">
        <w:rPr>
          <w:spacing w:val="-1"/>
          <w:sz w:val="36"/>
          <w:szCs w:val="36"/>
        </w:rPr>
        <w:t xml:space="preserve"> -&gt;</w:t>
      </w:r>
      <w:r w:rsidR="00B01EC1" w:rsidRPr="00B01EC1">
        <w:rPr>
          <w:sz w:val="36"/>
          <w:szCs w:val="36"/>
        </w:rPr>
        <w:t xml:space="preserve">sets </w:t>
      </w:r>
      <w:r w:rsidR="00B01EC1" w:rsidRPr="00B01EC1">
        <w:rPr>
          <w:sz w:val="36"/>
          <w:szCs w:val="36"/>
          <w:u w:val="single"/>
        </w:rPr>
        <w:t>read</w:t>
      </w:r>
      <w:r w:rsidR="00B01EC1" w:rsidRPr="00B01EC1">
        <w:rPr>
          <w:spacing w:val="1"/>
          <w:sz w:val="36"/>
          <w:szCs w:val="36"/>
        </w:rPr>
        <w:t xml:space="preserve"> </w:t>
      </w:r>
      <w:r w:rsidR="00B01EC1" w:rsidRPr="00B01EC1">
        <w:rPr>
          <w:sz w:val="36"/>
          <w:szCs w:val="36"/>
        </w:rPr>
        <w:t>lo</w:t>
      </w:r>
      <w:r w:rsidR="00B01EC1" w:rsidRPr="00B01EC1">
        <w:rPr>
          <w:spacing w:val="1"/>
          <w:sz w:val="36"/>
          <w:szCs w:val="36"/>
        </w:rPr>
        <w:t>c</w:t>
      </w:r>
      <w:r w:rsidR="00B01EC1" w:rsidRPr="00B01EC1">
        <w:rPr>
          <w:sz w:val="36"/>
          <w:szCs w:val="36"/>
        </w:rPr>
        <w:t>k</w:t>
      </w:r>
    </w:p>
    <w:p w:rsidR="00B01EC1" w:rsidRDefault="00B01EC1" w:rsidP="00B01EC1">
      <w:pPr>
        <w:pStyle w:val="ListParagraph"/>
        <w:ind w:left="880" w:right="343"/>
        <w:rPr>
          <w:spacing w:val="-1"/>
          <w:sz w:val="36"/>
          <w:szCs w:val="36"/>
        </w:rPr>
      </w:pPr>
    </w:p>
    <w:p w:rsidR="00FD7A93" w:rsidRPr="00C10EA9" w:rsidRDefault="00F74EF9" w:rsidP="00C10EA9">
      <w:pPr>
        <w:pStyle w:val="ListParagraph"/>
        <w:numPr>
          <w:ilvl w:val="0"/>
          <w:numId w:val="3"/>
        </w:numPr>
        <w:ind w:right="343"/>
        <w:rPr>
          <w:spacing w:val="-1"/>
          <w:sz w:val="36"/>
          <w:szCs w:val="36"/>
        </w:rPr>
      </w:pPr>
      <w:r w:rsidRPr="00B01EC1">
        <w:rPr>
          <w:spacing w:val="-1"/>
          <w:sz w:val="36"/>
          <w:szCs w:val="36"/>
        </w:rPr>
        <w:t>Select….FOR UPDATE</w:t>
      </w:r>
      <w:r w:rsidR="00B01EC1" w:rsidRPr="00B01EC1">
        <w:rPr>
          <w:spacing w:val="-1"/>
          <w:sz w:val="36"/>
          <w:szCs w:val="36"/>
        </w:rPr>
        <w:t xml:space="preserve"> -&gt; </w:t>
      </w:r>
      <w:r w:rsidR="00B01EC1" w:rsidRPr="00B01EC1">
        <w:rPr>
          <w:sz w:val="36"/>
          <w:szCs w:val="36"/>
        </w:rPr>
        <w:t>sets</w:t>
      </w:r>
      <w:r w:rsidR="00B01EC1" w:rsidRPr="00B01EC1">
        <w:rPr>
          <w:spacing w:val="1"/>
          <w:sz w:val="36"/>
          <w:szCs w:val="36"/>
        </w:rPr>
        <w:t xml:space="preserve"> </w:t>
      </w:r>
      <w:r w:rsidR="00B01EC1" w:rsidRPr="00B01EC1">
        <w:rPr>
          <w:sz w:val="36"/>
          <w:szCs w:val="36"/>
          <w:u w:val="single"/>
        </w:rPr>
        <w:t>write</w:t>
      </w:r>
      <w:r w:rsidR="00B01EC1" w:rsidRPr="00B01EC1">
        <w:rPr>
          <w:sz w:val="36"/>
          <w:szCs w:val="36"/>
        </w:rPr>
        <w:t xml:space="preserve"> lo</w:t>
      </w:r>
      <w:r w:rsidR="00B01EC1" w:rsidRPr="00B01EC1">
        <w:rPr>
          <w:spacing w:val="1"/>
          <w:sz w:val="36"/>
          <w:szCs w:val="36"/>
        </w:rPr>
        <w:t>c</w:t>
      </w:r>
      <w:r w:rsidR="00B01EC1" w:rsidRPr="00B01EC1">
        <w:rPr>
          <w:sz w:val="36"/>
          <w:szCs w:val="36"/>
        </w:rPr>
        <w:t>k</w:t>
      </w:r>
    </w:p>
    <w:p w:rsidR="000F67F5" w:rsidRDefault="000F67F5" w:rsidP="000F67F5">
      <w:pPr>
        <w:ind w:right="343"/>
        <w:rPr>
          <w:spacing w:val="-1"/>
          <w:sz w:val="36"/>
          <w:szCs w:val="36"/>
        </w:rPr>
      </w:pPr>
    </w:p>
    <w:p w:rsidR="000F67F5" w:rsidRDefault="000F67F5" w:rsidP="000F67F5">
      <w:pPr>
        <w:ind w:right="343"/>
        <w:rPr>
          <w:spacing w:val="-1"/>
          <w:sz w:val="36"/>
          <w:szCs w:val="36"/>
        </w:rPr>
      </w:pPr>
    </w:p>
    <w:p w:rsidR="002E2DC9" w:rsidRDefault="000F67F5" w:rsidP="002E2DC9">
      <w:pPr>
        <w:ind w:right="343"/>
        <w:rPr>
          <w:spacing w:val="-1"/>
          <w:sz w:val="36"/>
          <w:szCs w:val="36"/>
        </w:rPr>
      </w:pPr>
      <w:r w:rsidRPr="000F67F5">
        <w:rPr>
          <w:spacing w:val="-1"/>
          <w:sz w:val="36"/>
          <w:szCs w:val="36"/>
        </w:rPr>
        <w:t xml:space="preserve">Locks are </w:t>
      </w:r>
      <w:r w:rsidRPr="0087612A">
        <w:rPr>
          <w:b/>
          <w:spacing w:val="-1"/>
          <w:sz w:val="36"/>
          <w:szCs w:val="36"/>
        </w:rPr>
        <w:t>released</w:t>
      </w:r>
      <w:r w:rsidR="00A27095">
        <w:rPr>
          <w:spacing w:val="-1"/>
          <w:sz w:val="36"/>
          <w:szCs w:val="36"/>
        </w:rPr>
        <w:t xml:space="preserve"> when the transaction</w:t>
      </w:r>
      <w:r w:rsidRPr="000F67F5">
        <w:rPr>
          <w:spacing w:val="-1"/>
          <w:sz w:val="36"/>
          <w:szCs w:val="36"/>
        </w:rPr>
        <w:t xml:space="preserve"> </w:t>
      </w:r>
      <w:r w:rsidR="00A27095">
        <w:rPr>
          <w:b/>
          <w:spacing w:val="-1"/>
          <w:sz w:val="36"/>
          <w:szCs w:val="36"/>
        </w:rPr>
        <w:t>commits</w:t>
      </w:r>
      <w:r w:rsidRPr="000F67F5">
        <w:rPr>
          <w:spacing w:val="-1"/>
          <w:sz w:val="36"/>
          <w:szCs w:val="36"/>
        </w:rPr>
        <w:t xml:space="preserve"> or </w:t>
      </w:r>
      <w:r w:rsidR="00A27095">
        <w:rPr>
          <w:spacing w:val="-1"/>
          <w:sz w:val="36"/>
          <w:szCs w:val="36"/>
        </w:rPr>
        <w:t xml:space="preserve">is </w:t>
      </w:r>
      <w:r w:rsidRPr="0087612A">
        <w:rPr>
          <w:b/>
          <w:spacing w:val="-1"/>
          <w:sz w:val="36"/>
          <w:szCs w:val="36"/>
        </w:rPr>
        <w:t>rolled back</w:t>
      </w:r>
      <w:r w:rsidRPr="000F67F5">
        <w:rPr>
          <w:spacing w:val="-1"/>
          <w:sz w:val="36"/>
          <w:szCs w:val="36"/>
        </w:rPr>
        <w:t>.</w:t>
      </w:r>
    </w:p>
    <w:p w:rsidR="00FD7A93" w:rsidRDefault="002E2DC9" w:rsidP="002E2DC9">
      <w:pPr>
        <w:ind w:right="343"/>
        <w:rPr>
          <w:sz w:val="28"/>
          <w:szCs w:val="28"/>
        </w:rPr>
      </w:pPr>
      <w:r>
        <w:t xml:space="preserve"> </w:t>
      </w:r>
    </w:p>
    <w:p w:rsidR="002E2DC9" w:rsidRDefault="002E2DC9" w:rsidP="002E2DC9">
      <w:pPr>
        <w:spacing w:before="13"/>
        <w:ind w:left="2258"/>
        <w:rPr>
          <w:b/>
          <w:color w:val="FF0000"/>
          <w:sz w:val="36"/>
          <w:szCs w:val="36"/>
        </w:rPr>
      </w:pPr>
    </w:p>
    <w:p w:rsidR="002E2DC9" w:rsidRDefault="002E2DC9" w:rsidP="002E2DC9">
      <w:pPr>
        <w:spacing w:before="13"/>
        <w:ind w:left="2258"/>
        <w:rPr>
          <w:b/>
          <w:color w:val="FF0000"/>
          <w:sz w:val="36"/>
          <w:szCs w:val="36"/>
        </w:rPr>
      </w:pPr>
    </w:p>
    <w:p w:rsidR="0012786F" w:rsidRDefault="0012786F">
      <w:pPr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br w:type="page"/>
      </w:r>
    </w:p>
    <w:p w:rsidR="002E2DC9" w:rsidRDefault="0012786F" w:rsidP="0012786F">
      <w:pPr>
        <w:spacing w:before="13"/>
        <w:ind w:left="142"/>
        <w:rPr>
          <w:b/>
          <w:color w:val="FF0000"/>
          <w:sz w:val="36"/>
          <w:szCs w:val="36"/>
        </w:rPr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6525185" cy="8505468"/>
            <wp:effectExtent l="19050" t="0" r="8965" b="0"/>
            <wp:docPr id="1" name="Picture 1" descr="InnoDB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noDB Architecture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2318" cy="852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DC9" w:rsidRDefault="002E2DC9" w:rsidP="002E2DC9">
      <w:pPr>
        <w:spacing w:before="13"/>
        <w:ind w:left="2258"/>
        <w:rPr>
          <w:b/>
          <w:color w:val="FF0000"/>
          <w:sz w:val="36"/>
          <w:szCs w:val="36"/>
        </w:rPr>
      </w:pPr>
    </w:p>
    <w:p w:rsidR="002E2DC9" w:rsidRDefault="002E2DC9" w:rsidP="002E2DC9">
      <w:pPr>
        <w:spacing w:before="13"/>
        <w:ind w:left="2258"/>
        <w:rPr>
          <w:b/>
          <w:color w:val="FF0000"/>
          <w:sz w:val="36"/>
          <w:szCs w:val="36"/>
        </w:rPr>
      </w:pPr>
    </w:p>
    <w:p w:rsidR="002E2DC9" w:rsidRDefault="002E2DC9" w:rsidP="002E2DC9">
      <w:pPr>
        <w:spacing w:before="13"/>
        <w:ind w:left="2258"/>
        <w:rPr>
          <w:b/>
          <w:color w:val="FF0000"/>
          <w:sz w:val="36"/>
          <w:szCs w:val="36"/>
        </w:rPr>
      </w:pPr>
    </w:p>
    <w:p w:rsidR="002E2DC9" w:rsidRDefault="002E2DC9" w:rsidP="002E2DC9">
      <w:pPr>
        <w:spacing w:before="13"/>
        <w:ind w:left="2258"/>
        <w:rPr>
          <w:color w:val="000000"/>
          <w:sz w:val="36"/>
          <w:szCs w:val="36"/>
        </w:rPr>
      </w:pPr>
      <w:r>
        <w:rPr>
          <w:b/>
          <w:color w:val="FF0000"/>
          <w:sz w:val="36"/>
          <w:szCs w:val="36"/>
        </w:rPr>
        <w:lastRenderedPageBreak/>
        <w:t>Repeatable</w:t>
      </w:r>
      <w:r>
        <w:rPr>
          <w:b/>
          <w:color w:val="FF0000"/>
          <w:spacing w:val="1"/>
          <w:sz w:val="36"/>
          <w:szCs w:val="36"/>
        </w:rPr>
        <w:t xml:space="preserve"> </w:t>
      </w:r>
      <w:r>
        <w:rPr>
          <w:b/>
          <w:color w:val="FF0000"/>
          <w:sz w:val="36"/>
          <w:szCs w:val="36"/>
        </w:rPr>
        <w:t>Re</w:t>
      </w:r>
      <w:r>
        <w:rPr>
          <w:b/>
          <w:color w:val="FF0000"/>
          <w:spacing w:val="-2"/>
          <w:sz w:val="36"/>
          <w:szCs w:val="36"/>
        </w:rPr>
        <w:t>a</w:t>
      </w:r>
      <w:r>
        <w:rPr>
          <w:b/>
          <w:color w:val="FF0000"/>
          <w:sz w:val="36"/>
          <w:szCs w:val="36"/>
        </w:rPr>
        <w:t>d</w:t>
      </w:r>
      <w:r>
        <w:rPr>
          <w:b/>
          <w:color w:val="FF0000"/>
          <w:spacing w:val="2"/>
          <w:sz w:val="36"/>
          <w:szCs w:val="36"/>
        </w:rPr>
        <w:t xml:space="preserve"> </w:t>
      </w:r>
      <w:r w:rsidR="00A27095">
        <w:rPr>
          <w:color w:val="000000"/>
          <w:sz w:val="36"/>
          <w:szCs w:val="36"/>
        </w:rPr>
        <w:t>Isol</w:t>
      </w:r>
      <w:r w:rsidR="00A27095">
        <w:rPr>
          <w:color w:val="000000"/>
          <w:spacing w:val="1"/>
          <w:sz w:val="36"/>
          <w:szCs w:val="36"/>
        </w:rPr>
        <w:t>a</w:t>
      </w:r>
      <w:r w:rsidR="00A27095">
        <w:rPr>
          <w:color w:val="000000"/>
          <w:sz w:val="36"/>
          <w:szCs w:val="36"/>
        </w:rPr>
        <w:t>t</w:t>
      </w:r>
      <w:r w:rsidR="00A27095">
        <w:rPr>
          <w:color w:val="000000"/>
          <w:spacing w:val="1"/>
          <w:sz w:val="36"/>
          <w:szCs w:val="36"/>
        </w:rPr>
        <w:t>i</w:t>
      </w:r>
      <w:r w:rsidR="00A27095">
        <w:rPr>
          <w:color w:val="000000"/>
          <w:sz w:val="36"/>
          <w:szCs w:val="36"/>
        </w:rPr>
        <w:t>on</w:t>
      </w:r>
      <w:r w:rsidR="00A27095">
        <w:rPr>
          <w:color w:val="000000"/>
          <w:spacing w:val="-2"/>
          <w:sz w:val="36"/>
          <w:szCs w:val="36"/>
        </w:rPr>
        <w:t xml:space="preserve"> </w:t>
      </w:r>
      <w:r>
        <w:rPr>
          <w:color w:val="000000"/>
          <w:spacing w:val="-2"/>
          <w:sz w:val="36"/>
          <w:szCs w:val="36"/>
        </w:rPr>
        <w:t>l</w:t>
      </w:r>
      <w:r>
        <w:rPr>
          <w:color w:val="000000"/>
          <w:sz w:val="36"/>
          <w:szCs w:val="36"/>
        </w:rPr>
        <w:t>ev</w:t>
      </w:r>
      <w:r>
        <w:rPr>
          <w:color w:val="000000"/>
          <w:spacing w:val="1"/>
          <w:sz w:val="36"/>
          <w:szCs w:val="36"/>
        </w:rPr>
        <w:t>e</w:t>
      </w:r>
      <w:r>
        <w:rPr>
          <w:color w:val="000000"/>
          <w:spacing w:val="-2"/>
          <w:sz w:val="36"/>
          <w:szCs w:val="36"/>
        </w:rPr>
        <w:t>l</w:t>
      </w:r>
      <w:r>
        <w:rPr>
          <w:color w:val="000000"/>
          <w:sz w:val="36"/>
          <w:szCs w:val="36"/>
        </w:rPr>
        <w:t>:</w:t>
      </w:r>
    </w:p>
    <w:p w:rsidR="002E2DC9" w:rsidRDefault="002E2DC9" w:rsidP="002E2DC9">
      <w:pPr>
        <w:spacing w:before="13"/>
        <w:ind w:left="2258"/>
        <w:rPr>
          <w:sz w:val="28"/>
          <w:szCs w:val="28"/>
        </w:rPr>
      </w:pPr>
    </w:p>
    <w:p w:rsidR="00A3202D" w:rsidRDefault="00417A10">
      <w:pPr>
        <w:ind w:left="160" w:right="210"/>
        <w:rPr>
          <w:sz w:val="36"/>
          <w:szCs w:val="36"/>
        </w:rPr>
      </w:pPr>
      <w:r>
        <w:rPr>
          <w:sz w:val="36"/>
          <w:szCs w:val="36"/>
        </w:rPr>
        <w:t>Tx is g</w:t>
      </w:r>
      <w:r>
        <w:rPr>
          <w:spacing w:val="1"/>
          <w:sz w:val="36"/>
          <w:szCs w:val="36"/>
        </w:rPr>
        <w:t>i</w:t>
      </w:r>
      <w:r>
        <w:rPr>
          <w:spacing w:val="-3"/>
          <w:sz w:val="36"/>
          <w:szCs w:val="36"/>
        </w:rPr>
        <w:t>v</w:t>
      </w:r>
      <w:r>
        <w:rPr>
          <w:sz w:val="36"/>
          <w:szCs w:val="36"/>
        </w:rPr>
        <w:t>en a</w:t>
      </w:r>
      <w:r>
        <w:rPr>
          <w:spacing w:val="2"/>
          <w:sz w:val="36"/>
          <w:szCs w:val="36"/>
        </w:rPr>
        <w:t xml:space="preserve"> </w:t>
      </w:r>
      <w:r>
        <w:rPr>
          <w:sz w:val="36"/>
          <w:szCs w:val="36"/>
        </w:rPr>
        <w:t>snapshot</w:t>
      </w:r>
      <w:r>
        <w:rPr>
          <w:spacing w:val="-2"/>
          <w:sz w:val="36"/>
          <w:szCs w:val="36"/>
        </w:rPr>
        <w:t xml:space="preserve"> </w:t>
      </w:r>
      <w:r>
        <w:rPr>
          <w:sz w:val="36"/>
          <w:szCs w:val="36"/>
        </w:rPr>
        <w:t>(v</w:t>
      </w:r>
      <w:r>
        <w:rPr>
          <w:spacing w:val="1"/>
          <w:sz w:val="36"/>
          <w:szCs w:val="36"/>
        </w:rPr>
        <w:t>e</w:t>
      </w:r>
      <w:r>
        <w:rPr>
          <w:sz w:val="36"/>
          <w:szCs w:val="36"/>
        </w:rPr>
        <w:t>r</w:t>
      </w:r>
      <w:r>
        <w:rPr>
          <w:spacing w:val="-3"/>
          <w:sz w:val="36"/>
          <w:szCs w:val="36"/>
        </w:rPr>
        <w:t>s</w:t>
      </w:r>
      <w:r>
        <w:rPr>
          <w:sz w:val="36"/>
          <w:szCs w:val="36"/>
        </w:rPr>
        <w:t>ion</w:t>
      </w:r>
      <w:r>
        <w:rPr>
          <w:spacing w:val="1"/>
          <w:sz w:val="36"/>
          <w:szCs w:val="36"/>
        </w:rPr>
        <w:t>/</w:t>
      </w:r>
      <w:r>
        <w:rPr>
          <w:sz w:val="36"/>
          <w:szCs w:val="36"/>
        </w:rPr>
        <w:t>co</w:t>
      </w:r>
      <w:r>
        <w:rPr>
          <w:spacing w:val="-1"/>
          <w:sz w:val="36"/>
          <w:szCs w:val="36"/>
        </w:rPr>
        <w:t>p</w:t>
      </w:r>
      <w:r>
        <w:rPr>
          <w:spacing w:val="2"/>
          <w:sz w:val="36"/>
          <w:szCs w:val="36"/>
        </w:rPr>
        <w:t>y</w:t>
      </w:r>
      <w:r>
        <w:rPr>
          <w:sz w:val="36"/>
          <w:szCs w:val="36"/>
        </w:rPr>
        <w:t>)</w:t>
      </w:r>
      <w:r>
        <w:rPr>
          <w:spacing w:val="-1"/>
          <w:sz w:val="36"/>
          <w:szCs w:val="36"/>
        </w:rPr>
        <w:t xml:space="preserve"> </w:t>
      </w:r>
      <w:r>
        <w:rPr>
          <w:sz w:val="36"/>
          <w:szCs w:val="36"/>
        </w:rPr>
        <w:t>of</w:t>
      </w:r>
      <w:r>
        <w:rPr>
          <w:spacing w:val="1"/>
          <w:sz w:val="36"/>
          <w:szCs w:val="36"/>
        </w:rPr>
        <w:t xml:space="preserve"> </w:t>
      </w:r>
      <w:r>
        <w:rPr>
          <w:sz w:val="36"/>
          <w:szCs w:val="36"/>
        </w:rPr>
        <w:t>da</w:t>
      </w:r>
      <w:r>
        <w:rPr>
          <w:spacing w:val="1"/>
          <w:sz w:val="36"/>
          <w:szCs w:val="36"/>
        </w:rPr>
        <w:t>t</w:t>
      </w:r>
      <w:r>
        <w:rPr>
          <w:sz w:val="36"/>
          <w:szCs w:val="36"/>
        </w:rPr>
        <w:t>a</w:t>
      </w:r>
      <w:r>
        <w:rPr>
          <w:spacing w:val="-1"/>
          <w:sz w:val="36"/>
          <w:szCs w:val="36"/>
        </w:rPr>
        <w:t>b</w:t>
      </w:r>
      <w:r>
        <w:rPr>
          <w:sz w:val="36"/>
          <w:szCs w:val="36"/>
        </w:rPr>
        <w:t>ase as it ex</w:t>
      </w:r>
      <w:r>
        <w:rPr>
          <w:spacing w:val="1"/>
          <w:sz w:val="36"/>
          <w:szCs w:val="36"/>
        </w:rPr>
        <w:t>i</w:t>
      </w:r>
      <w:r>
        <w:rPr>
          <w:sz w:val="36"/>
          <w:szCs w:val="36"/>
        </w:rPr>
        <w:t>st</w:t>
      </w:r>
      <w:r w:rsidR="00595ABC">
        <w:rPr>
          <w:sz w:val="36"/>
          <w:szCs w:val="36"/>
        </w:rPr>
        <w:t>s</w:t>
      </w:r>
      <w:r>
        <w:rPr>
          <w:sz w:val="36"/>
          <w:szCs w:val="36"/>
        </w:rPr>
        <w:t xml:space="preserve"> </w:t>
      </w:r>
      <w:r w:rsidR="001F2496">
        <w:rPr>
          <w:sz w:val="36"/>
          <w:szCs w:val="36"/>
        </w:rPr>
        <w:t xml:space="preserve">at the time </w:t>
      </w:r>
      <w:r>
        <w:rPr>
          <w:sz w:val="36"/>
          <w:szCs w:val="36"/>
        </w:rPr>
        <w:t>Tx start</w:t>
      </w:r>
      <w:r w:rsidR="00595ABC">
        <w:rPr>
          <w:sz w:val="36"/>
          <w:szCs w:val="36"/>
        </w:rPr>
        <w:t>s</w:t>
      </w:r>
      <w:r>
        <w:rPr>
          <w:spacing w:val="3"/>
          <w:sz w:val="36"/>
          <w:szCs w:val="36"/>
        </w:rPr>
        <w:t xml:space="preserve"> </w:t>
      </w:r>
      <w:r>
        <w:rPr>
          <w:sz w:val="36"/>
          <w:szCs w:val="36"/>
        </w:rPr>
        <w:t>-</w:t>
      </w:r>
      <w:r>
        <w:rPr>
          <w:spacing w:val="-1"/>
          <w:sz w:val="36"/>
          <w:szCs w:val="36"/>
        </w:rPr>
        <w:t xml:space="preserve"> c</w:t>
      </w:r>
      <w:r>
        <w:rPr>
          <w:sz w:val="36"/>
          <w:szCs w:val="36"/>
        </w:rPr>
        <w:t>onsistent</w:t>
      </w:r>
      <w:r>
        <w:rPr>
          <w:spacing w:val="2"/>
          <w:sz w:val="36"/>
          <w:szCs w:val="36"/>
        </w:rPr>
        <w:t xml:space="preserve"> </w:t>
      </w:r>
      <w:r>
        <w:rPr>
          <w:spacing w:val="-2"/>
          <w:sz w:val="36"/>
          <w:szCs w:val="36"/>
        </w:rPr>
        <w:t>r</w:t>
      </w:r>
      <w:r>
        <w:rPr>
          <w:sz w:val="36"/>
          <w:szCs w:val="36"/>
        </w:rPr>
        <w:t>e</w:t>
      </w:r>
      <w:r>
        <w:rPr>
          <w:spacing w:val="1"/>
          <w:sz w:val="36"/>
          <w:szCs w:val="36"/>
        </w:rPr>
        <w:t>a</w:t>
      </w:r>
      <w:r>
        <w:rPr>
          <w:sz w:val="36"/>
          <w:szCs w:val="36"/>
        </w:rPr>
        <w:t>ds</w:t>
      </w:r>
    </w:p>
    <w:p w:rsidR="00A3202D" w:rsidRDefault="00A3202D">
      <w:pPr>
        <w:ind w:left="160" w:right="210"/>
        <w:rPr>
          <w:sz w:val="36"/>
          <w:szCs w:val="36"/>
        </w:rPr>
      </w:pPr>
    </w:p>
    <w:p w:rsidR="00FD7A93" w:rsidRDefault="00595ABC" w:rsidP="00A3202D">
      <w:pPr>
        <w:ind w:left="160" w:right="210"/>
        <w:rPr>
          <w:sz w:val="36"/>
          <w:szCs w:val="36"/>
        </w:rPr>
      </w:pPr>
      <w:r>
        <w:rPr>
          <w:sz w:val="36"/>
          <w:szCs w:val="36"/>
        </w:rPr>
        <w:t xml:space="preserve">Transaction </w:t>
      </w:r>
      <w:r w:rsidR="00F774E7" w:rsidRPr="001F2496">
        <w:rPr>
          <w:b/>
          <w:sz w:val="36"/>
          <w:szCs w:val="36"/>
        </w:rPr>
        <w:t>READS</w:t>
      </w:r>
      <w:r w:rsidR="00F774E7">
        <w:rPr>
          <w:sz w:val="36"/>
          <w:szCs w:val="36"/>
        </w:rPr>
        <w:t xml:space="preserve"> </w:t>
      </w:r>
      <w:r w:rsidR="00A27095">
        <w:rPr>
          <w:sz w:val="36"/>
          <w:szCs w:val="36"/>
        </w:rPr>
        <w:t xml:space="preserve">are </w:t>
      </w:r>
      <w:r w:rsidRPr="001F2496">
        <w:rPr>
          <w:sz w:val="36"/>
          <w:szCs w:val="36"/>
        </w:rPr>
        <w:t>consistent</w:t>
      </w:r>
      <w:r w:rsidR="001F2496" w:rsidRPr="001F2496">
        <w:rPr>
          <w:sz w:val="36"/>
          <w:szCs w:val="36"/>
        </w:rPr>
        <w:t xml:space="preserve"> </w:t>
      </w:r>
      <w:r w:rsidR="001F2496">
        <w:rPr>
          <w:sz w:val="36"/>
          <w:szCs w:val="36"/>
        </w:rPr>
        <w:t xml:space="preserve">but </w:t>
      </w:r>
      <w:r w:rsidR="00417A10">
        <w:rPr>
          <w:sz w:val="36"/>
          <w:szCs w:val="36"/>
          <w:u w:val="single" w:color="000000"/>
        </w:rPr>
        <w:t>not</w:t>
      </w:r>
      <w:r w:rsidR="00417A10">
        <w:rPr>
          <w:spacing w:val="1"/>
          <w:sz w:val="36"/>
          <w:szCs w:val="36"/>
          <w:u w:val="single" w:color="000000"/>
        </w:rPr>
        <w:t xml:space="preserve"> </w:t>
      </w:r>
      <w:r w:rsidR="00417A10">
        <w:rPr>
          <w:sz w:val="36"/>
          <w:szCs w:val="36"/>
          <w:u w:val="single" w:color="000000"/>
        </w:rPr>
        <w:t>n</w:t>
      </w:r>
      <w:r w:rsidR="00417A10">
        <w:rPr>
          <w:spacing w:val="-1"/>
          <w:sz w:val="36"/>
          <w:szCs w:val="36"/>
          <w:u w:val="single" w:color="000000"/>
        </w:rPr>
        <w:t>e</w:t>
      </w:r>
      <w:r w:rsidR="00417A10">
        <w:rPr>
          <w:sz w:val="36"/>
          <w:szCs w:val="36"/>
          <w:u w:val="single" w:color="000000"/>
        </w:rPr>
        <w:t>c</w:t>
      </w:r>
      <w:r w:rsidR="00417A10">
        <w:rPr>
          <w:spacing w:val="1"/>
          <w:sz w:val="36"/>
          <w:szCs w:val="36"/>
          <w:u w:val="single" w:color="000000"/>
        </w:rPr>
        <w:t>e</w:t>
      </w:r>
      <w:r w:rsidR="00417A10">
        <w:rPr>
          <w:sz w:val="36"/>
          <w:szCs w:val="36"/>
          <w:u w:val="single" w:color="000000"/>
        </w:rPr>
        <w:t>s</w:t>
      </w:r>
      <w:r w:rsidR="00417A10">
        <w:rPr>
          <w:spacing w:val="-2"/>
          <w:sz w:val="36"/>
          <w:szCs w:val="36"/>
          <w:u w:val="single" w:color="000000"/>
        </w:rPr>
        <w:t>s</w:t>
      </w:r>
      <w:r w:rsidR="00417A10">
        <w:rPr>
          <w:sz w:val="36"/>
          <w:szCs w:val="36"/>
          <w:u w:val="single" w:color="000000"/>
        </w:rPr>
        <w:t>ar</w:t>
      </w:r>
      <w:r w:rsidR="00417A10">
        <w:rPr>
          <w:spacing w:val="1"/>
          <w:sz w:val="36"/>
          <w:szCs w:val="36"/>
          <w:u w:val="single" w:color="000000"/>
        </w:rPr>
        <w:t>i</w:t>
      </w:r>
      <w:r w:rsidR="00417A10">
        <w:rPr>
          <w:spacing w:val="-2"/>
          <w:sz w:val="36"/>
          <w:szCs w:val="36"/>
          <w:u w:val="single" w:color="000000"/>
        </w:rPr>
        <w:t>l</w:t>
      </w:r>
      <w:r w:rsidR="00417A10">
        <w:rPr>
          <w:sz w:val="36"/>
          <w:szCs w:val="36"/>
          <w:u w:val="single" w:color="000000"/>
        </w:rPr>
        <w:t>y</w:t>
      </w:r>
      <w:r w:rsidR="00F774E7">
        <w:rPr>
          <w:sz w:val="36"/>
          <w:szCs w:val="36"/>
          <w:u w:val="single" w:color="000000"/>
        </w:rPr>
        <w:t xml:space="preserve"> </w:t>
      </w:r>
      <w:hyperlink r:id="rId12" w:anchor="glos_dml">
        <w:r w:rsidR="00A3202D">
          <w:rPr>
            <w:sz w:val="36"/>
            <w:szCs w:val="36"/>
          </w:rPr>
          <w:t>Insert</w:t>
        </w:r>
        <w:r w:rsidR="00A27095">
          <w:rPr>
            <w:sz w:val="36"/>
            <w:szCs w:val="36"/>
          </w:rPr>
          <w:t>s</w:t>
        </w:r>
        <w:r w:rsidR="00A3202D">
          <w:rPr>
            <w:sz w:val="36"/>
            <w:szCs w:val="36"/>
          </w:rPr>
          <w:t xml:space="preserve"> / </w:t>
        </w:r>
        <w:r w:rsidR="00417A10">
          <w:rPr>
            <w:sz w:val="36"/>
            <w:szCs w:val="36"/>
          </w:rPr>
          <w:t>Updat</w:t>
        </w:r>
        <w:r w:rsidR="00417A10">
          <w:rPr>
            <w:spacing w:val="1"/>
            <w:sz w:val="36"/>
            <w:szCs w:val="36"/>
          </w:rPr>
          <w:t>e</w:t>
        </w:r>
        <w:r w:rsidR="00A27095">
          <w:rPr>
            <w:spacing w:val="1"/>
            <w:sz w:val="36"/>
            <w:szCs w:val="36"/>
          </w:rPr>
          <w:t>s</w:t>
        </w:r>
        <w:r w:rsidR="00A3202D">
          <w:rPr>
            <w:spacing w:val="1"/>
            <w:sz w:val="36"/>
            <w:szCs w:val="36"/>
          </w:rPr>
          <w:t xml:space="preserve"> </w:t>
        </w:r>
        <w:r w:rsidR="00417A10">
          <w:rPr>
            <w:sz w:val="36"/>
            <w:szCs w:val="36"/>
          </w:rPr>
          <w:t>/</w:t>
        </w:r>
        <w:r w:rsidR="00A3202D">
          <w:rPr>
            <w:sz w:val="36"/>
            <w:szCs w:val="36"/>
          </w:rPr>
          <w:t xml:space="preserve"> </w:t>
        </w:r>
        <w:r w:rsidR="00417A10">
          <w:rPr>
            <w:sz w:val="36"/>
            <w:szCs w:val="36"/>
          </w:rPr>
          <w:t>D</w:t>
        </w:r>
        <w:r w:rsidR="00417A10">
          <w:rPr>
            <w:spacing w:val="-1"/>
            <w:sz w:val="36"/>
            <w:szCs w:val="36"/>
          </w:rPr>
          <w:t>e</w:t>
        </w:r>
        <w:r w:rsidR="00417A10">
          <w:rPr>
            <w:sz w:val="36"/>
            <w:szCs w:val="36"/>
          </w:rPr>
          <w:t>l</w:t>
        </w:r>
        <w:r w:rsidR="00417A10">
          <w:rPr>
            <w:spacing w:val="1"/>
            <w:sz w:val="36"/>
            <w:szCs w:val="36"/>
          </w:rPr>
          <w:t>e</w:t>
        </w:r>
        <w:r w:rsidR="00417A10">
          <w:rPr>
            <w:spacing w:val="-2"/>
            <w:sz w:val="36"/>
            <w:szCs w:val="36"/>
          </w:rPr>
          <w:t>t</w:t>
        </w:r>
        <w:r w:rsidR="00417A10">
          <w:rPr>
            <w:sz w:val="36"/>
            <w:szCs w:val="36"/>
          </w:rPr>
          <w:t>e</w:t>
        </w:r>
        <w:r w:rsidR="00A27095">
          <w:rPr>
            <w:sz w:val="36"/>
            <w:szCs w:val="36"/>
          </w:rPr>
          <w:t>s</w:t>
        </w:r>
        <w:r w:rsidR="00417A10">
          <w:rPr>
            <w:spacing w:val="3"/>
            <w:sz w:val="36"/>
            <w:szCs w:val="36"/>
          </w:rPr>
          <w:t xml:space="preserve"> </w:t>
        </w:r>
        <w:r w:rsidR="00417A10">
          <w:rPr>
            <w:sz w:val="36"/>
            <w:szCs w:val="36"/>
          </w:rPr>
          <w:t>s</w:t>
        </w:r>
      </w:hyperlink>
      <w:r w:rsidR="00417A10">
        <w:rPr>
          <w:spacing w:val="-3"/>
          <w:sz w:val="36"/>
          <w:szCs w:val="36"/>
        </w:rPr>
        <w:t>t</w:t>
      </w:r>
      <w:r w:rsidR="00417A10">
        <w:rPr>
          <w:sz w:val="36"/>
          <w:szCs w:val="36"/>
        </w:rPr>
        <w:t>a</w:t>
      </w:r>
      <w:r w:rsidR="00417A10">
        <w:rPr>
          <w:spacing w:val="1"/>
          <w:sz w:val="36"/>
          <w:szCs w:val="36"/>
        </w:rPr>
        <w:t>t</w:t>
      </w:r>
      <w:r>
        <w:rPr>
          <w:sz w:val="36"/>
          <w:szCs w:val="36"/>
        </w:rPr>
        <w:t>ements</w:t>
      </w:r>
    </w:p>
    <w:p w:rsidR="00FD7A93" w:rsidRDefault="00FD7A93">
      <w:pPr>
        <w:spacing w:before="20" w:line="260" w:lineRule="exact"/>
        <w:rPr>
          <w:sz w:val="26"/>
          <w:szCs w:val="26"/>
        </w:rPr>
      </w:pPr>
    </w:p>
    <w:p w:rsidR="00FD7A93" w:rsidRDefault="00417A10" w:rsidP="00765AD8">
      <w:pPr>
        <w:ind w:left="160" w:right="132"/>
        <w:rPr>
          <w:sz w:val="36"/>
          <w:szCs w:val="36"/>
        </w:rPr>
      </w:pPr>
      <w:r>
        <w:rPr>
          <w:sz w:val="36"/>
          <w:szCs w:val="36"/>
        </w:rPr>
        <w:t xml:space="preserve">A </w:t>
      </w:r>
      <w:r w:rsidR="00937FBD">
        <w:rPr>
          <w:spacing w:val="2"/>
          <w:sz w:val="36"/>
          <w:szCs w:val="36"/>
        </w:rPr>
        <w:t xml:space="preserve">Select </w:t>
      </w:r>
      <w:r>
        <w:rPr>
          <w:sz w:val="36"/>
          <w:szCs w:val="36"/>
          <w:u w:val="single" w:color="000000"/>
        </w:rPr>
        <w:t>does</w:t>
      </w:r>
      <w:r w:rsidR="001F2496">
        <w:rPr>
          <w:spacing w:val="1"/>
          <w:sz w:val="36"/>
          <w:szCs w:val="36"/>
          <w:u w:val="single" w:color="000000"/>
        </w:rPr>
        <w:t>n’t</w:t>
      </w:r>
      <w:r>
        <w:rPr>
          <w:spacing w:val="-1"/>
          <w:sz w:val="36"/>
          <w:szCs w:val="36"/>
          <w:u w:val="single" w:color="000000"/>
        </w:rPr>
        <w:t xml:space="preserve"> </w:t>
      </w:r>
      <w:r>
        <w:rPr>
          <w:sz w:val="36"/>
          <w:szCs w:val="36"/>
          <w:u w:val="single" w:color="000000"/>
        </w:rPr>
        <w:t>set</w:t>
      </w:r>
      <w:r>
        <w:rPr>
          <w:spacing w:val="-1"/>
          <w:sz w:val="36"/>
          <w:szCs w:val="36"/>
          <w:u w:val="single" w:color="000000"/>
        </w:rPr>
        <w:t xml:space="preserve"> </w:t>
      </w:r>
      <w:r>
        <w:rPr>
          <w:sz w:val="36"/>
          <w:szCs w:val="36"/>
          <w:u w:val="single" w:color="000000"/>
        </w:rPr>
        <w:t>a</w:t>
      </w:r>
      <w:r>
        <w:rPr>
          <w:spacing w:val="-1"/>
          <w:sz w:val="36"/>
          <w:szCs w:val="36"/>
          <w:u w:val="single" w:color="000000"/>
        </w:rPr>
        <w:t>n</w:t>
      </w:r>
      <w:r>
        <w:rPr>
          <w:sz w:val="36"/>
          <w:szCs w:val="36"/>
          <w:u w:val="single" w:color="000000"/>
        </w:rPr>
        <w:t>y</w:t>
      </w:r>
      <w:r>
        <w:rPr>
          <w:spacing w:val="1"/>
          <w:sz w:val="36"/>
          <w:szCs w:val="36"/>
          <w:u w:val="single" w:color="000000"/>
        </w:rPr>
        <w:t xml:space="preserve"> </w:t>
      </w:r>
      <w:r>
        <w:rPr>
          <w:sz w:val="36"/>
          <w:szCs w:val="36"/>
          <w:u w:val="single" w:color="000000"/>
        </w:rPr>
        <w:t>lo</w:t>
      </w:r>
      <w:r>
        <w:rPr>
          <w:spacing w:val="1"/>
          <w:sz w:val="36"/>
          <w:szCs w:val="36"/>
          <w:u w:val="single" w:color="000000"/>
        </w:rPr>
        <w:t>c</w:t>
      </w:r>
      <w:r>
        <w:rPr>
          <w:sz w:val="36"/>
          <w:szCs w:val="36"/>
          <w:u w:val="single" w:color="000000"/>
        </w:rPr>
        <w:t>k</w:t>
      </w:r>
      <w:r>
        <w:rPr>
          <w:sz w:val="36"/>
          <w:szCs w:val="36"/>
        </w:rPr>
        <w:t>,</w:t>
      </w:r>
      <w:r>
        <w:rPr>
          <w:spacing w:val="1"/>
          <w:sz w:val="36"/>
          <w:szCs w:val="36"/>
        </w:rPr>
        <w:t xml:space="preserve"> </w:t>
      </w:r>
      <w:r w:rsidR="001F2496">
        <w:rPr>
          <w:sz w:val="36"/>
          <w:szCs w:val="36"/>
        </w:rPr>
        <w:t>so</w:t>
      </w:r>
      <w:r>
        <w:rPr>
          <w:spacing w:val="1"/>
          <w:sz w:val="36"/>
          <w:szCs w:val="36"/>
        </w:rPr>
        <w:t xml:space="preserve"> </w:t>
      </w:r>
      <w:r>
        <w:rPr>
          <w:spacing w:val="-3"/>
          <w:sz w:val="36"/>
          <w:szCs w:val="36"/>
        </w:rPr>
        <w:t>o</w:t>
      </w:r>
      <w:r>
        <w:rPr>
          <w:sz w:val="36"/>
          <w:szCs w:val="36"/>
        </w:rPr>
        <w:t>th</w:t>
      </w:r>
      <w:r>
        <w:rPr>
          <w:spacing w:val="1"/>
          <w:sz w:val="36"/>
          <w:szCs w:val="36"/>
        </w:rPr>
        <w:t>e</w:t>
      </w:r>
      <w:r>
        <w:rPr>
          <w:sz w:val="36"/>
          <w:szCs w:val="36"/>
        </w:rPr>
        <w:t>r</w:t>
      </w:r>
      <w:r>
        <w:rPr>
          <w:spacing w:val="-1"/>
          <w:sz w:val="36"/>
          <w:szCs w:val="36"/>
        </w:rPr>
        <w:t xml:space="preserve"> </w:t>
      </w:r>
      <w:r w:rsidR="001F2496">
        <w:rPr>
          <w:sz w:val="36"/>
          <w:szCs w:val="36"/>
        </w:rPr>
        <w:t>tx</w:t>
      </w:r>
      <w:r>
        <w:rPr>
          <w:sz w:val="36"/>
          <w:szCs w:val="36"/>
        </w:rPr>
        <w:t xml:space="preserve"> </w:t>
      </w:r>
      <w:r w:rsidR="00765AD8">
        <w:rPr>
          <w:sz w:val="36"/>
          <w:szCs w:val="36"/>
        </w:rPr>
        <w:t xml:space="preserve">are </w:t>
      </w:r>
      <w:r>
        <w:rPr>
          <w:sz w:val="36"/>
          <w:szCs w:val="36"/>
        </w:rPr>
        <w:t>fr</w:t>
      </w:r>
      <w:r>
        <w:rPr>
          <w:spacing w:val="-1"/>
          <w:sz w:val="36"/>
          <w:szCs w:val="36"/>
        </w:rPr>
        <w:t>e</w:t>
      </w:r>
      <w:r>
        <w:rPr>
          <w:sz w:val="36"/>
          <w:szCs w:val="36"/>
        </w:rPr>
        <w:t xml:space="preserve">e to </w:t>
      </w:r>
      <w:r>
        <w:rPr>
          <w:spacing w:val="-3"/>
          <w:sz w:val="36"/>
          <w:szCs w:val="36"/>
        </w:rPr>
        <w:t>m</w:t>
      </w:r>
      <w:r>
        <w:rPr>
          <w:sz w:val="36"/>
          <w:szCs w:val="36"/>
        </w:rPr>
        <w:t>odi</w:t>
      </w:r>
      <w:r>
        <w:rPr>
          <w:spacing w:val="-1"/>
          <w:sz w:val="36"/>
          <w:szCs w:val="36"/>
        </w:rPr>
        <w:t>f</w:t>
      </w:r>
      <w:r>
        <w:rPr>
          <w:sz w:val="36"/>
          <w:szCs w:val="36"/>
        </w:rPr>
        <w:t>y</w:t>
      </w:r>
      <w:r>
        <w:rPr>
          <w:spacing w:val="5"/>
          <w:sz w:val="36"/>
          <w:szCs w:val="36"/>
        </w:rPr>
        <w:t xml:space="preserve"> </w:t>
      </w:r>
      <w:r w:rsidR="00765AD8">
        <w:rPr>
          <w:sz w:val="36"/>
          <w:szCs w:val="36"/>
        </w:rPr>
        <w:t>same data</w:t>
      </w:r>
      <w:r>
        <w:rPr>
          <w:spacing w:val="-3"/>
          <w:sz w:val="36"/>
          <w:szCs w:val="36"/>
        </w:rPr>
        <w:t xml:space="preserve"> </w:t>
      </w:r>
      <w:r w:rsidR="00765AD8" w:rsidRPr="00765AD8">
        <w:rPr>
          <w:sz w:val="36"/>
          <w:szCs w:val="36"/>
        </w:rPr>
        <w:t>while</w:t>
      </w:r>
      <w:r>
        <w:rPr>
          <w:sz w:val="36"/>
          <w:szCs w:val="36"/>
        </w:rPr>
        <w:t xml:space="preserve"> a r</w:t>
      </w:r>
      <w:r>
        <w:rPr>
          <w:spacing w:val="-1"/>
          <w:sz w:val="36"/>
          <w:szCs w:val="36"/>
        </w:rPr>
        <w:t>e</w:t>
      </w:r>
      <w:r>
        <w:rPr>
          <w:sz w:val="36"/>
          <w:szCs w:val="36"/>
        </w:rPr>
        <w:t>ad is b</w:t>
      </w:r>
      <w:r>
        <w:rPr>
          <w:spacing w:val="1"/>
          <w:sz w:val="36"/>
          <w:szCs w:val="36"/>
        </w:rPr>
        <w:t>e</w:t>
      </w:r>
      <w:r>
        <w:rPr>
          <w:sz w:val="36"/>
          <w:szCs w:val="36"/>
        </w:rPr>
        <w:t>ing</w:t>
      </w:r>
      <w:r>
        <w:rPr>
          <w:spacing w:val="-3"/>
          <w:sz w:val="36"/>
          <w:szCs w:val="36"/>
        </w:rPr>
        <w:t xml:space="preserve"> </w:t>
      </w:r>
      <w:r>
        <w:rPr>
          <w:sz w:val="36"/>
          <w:szCs w:val="36"/>
        </w:rPr>
        <w:t>pe</w:t>
      </w:r>
      <w:r>
        <w:rPr>
          <w:spacing w:val="1"/>
          <w:sz w:val="36"/>
          <w:szCs w:val="36"/>
        </w:rPr>
        <w:t>r</w:t>
      </w:r>
      <w:r>
        <w:rPr>
          <w:sz w:val="36"/>
          <w:szCs w:val="36"/>
        </w:rPr>
        <w:t>for</w:t>
      </w:r>
      <w:r>
        <w:rPr>
          <w:spacing w:val="-1"/>
          <w:sz w:val="36"/>
          <w:szCs w:val="36"/>
        </w:rPr>
        <w:t>m</w:t>
      </w:r>
      <w:r>
        <w:rPr>
          <w:sz w:val="36"/>
          <w:szCs w:val="36"/>
        </w:rPr>
        <w:t>ed</w:t>
      </w:r>
      <w:r w:rsidR="00765AD8">
        <w:rPr>
          <w:sz w:val="36"/>
          <w:szCs w:val="36"/>
        </w:rPr>
        <w:t xml:space="preserve"> </w:t>
      </w:r>
    </w:p>
    <w:p w:rsidR="00FD7A93" w:rsidRDefault="00FD7A93">
      <w:pPr>
        <w:spacing w:before="9" w:line="280" w:lineRule="exact"/>
        <w:rPr>
          <w:sz w:val="28"/>
          <w:szCs w:val="28"/>
        </w:rPr>
      </w:pPr>
    </w:p>
    <w:p w:rsidR="00791879" w:rsidRDefault="00791879" w:rsidP="00765AD8">
      <w:pPr>
        <w:rPr>
          <w:sz w:val="36"/>
          <w:szCs w:val="36"/>
        </w:rPr>
      </w:pPr>
    </w:p>
    <w:p w:rsidR="00791879" w:rsidRDefault="00791879" w:rsidP="00765AD8">
      <w:pPr>
        <w:rPr>
          <w:sz w:val="36"/>
          <w:szCs w:val="36"/>
        </w:rPr>
      </w:pPr>
    </w:p>
    <w:p w:rsidR="00674705" w:rsidRDefault="00765AD8" w:rsidP="00765AD8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:rsidR="00FD7A93" w:rsidRDefault="00674705" w:rsidP="00765AD8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="00417A10">
        <w:rPr>
          <w:sz w:val="36"/>
          <w:szCs w:val="36"/>
        </w:rPr>
        <w:t>Open</w:t>
      </w:r>
      <w:r w:rsidR="00417A10">
        <w:rPr>
          <w:spacing w:val="1"/>
          <w:sz w:val="36"/>
          <w:szCs w:val="36"/>
        </w:rPr>
        <w:t xml:space="preserve"> </w:t>
      </w:r>
      <w:r w:rsidR="00417A10">
        <w:rPr>
          <w:spacing w:val="-3"/>
          <w:sz w:val="36"/>
          <w:szCs w:val="36"/>
        </w:rPr>
        <w:t>M</w:t>
      </w:r>
      <w:r w:rsidR="00417A10">
        <w:rPr>
          <w:spacing w:val="4"/>
          <w:sz w:val="36"/>
          <w:szCs w:val="36"/>
        </w:rPr>
        <w:t>y</w:t>
      </w:r>
      <w:r w:rsidR="00417A10">
        <w:rPr>
          <w:sz w:val="36"/>
          <w:szCs w:val="36"/>
        </w:rPr>
        <w:t>sql</w:t>
      </w:r>
      <w:r w:rsidR="00417A10">
        <w:rPr>
          <w:spacing w:val="-2"/>
          <w:sz w:val="36"/>
          <w:szCs w:val="36"/>
        </w:rPr>
        <w:t xml:space="preserve"> </w:t>
      </w:r>
      <w:r w:rsidR="00417A10">
        <w:rPr>
          <w:sz w:val="36"/>
          <w:szCs w:val="36"/>
        </w:rPr>
        <w:t>c</w:t>
      </w:r>
      <w:r w:rsidR="00417A10">
        <w:rPr>
          <w:spacing w:val="-1"/>
          <w:sz w:val="36"/>
          <w:szCs w:val="36"/>
        </w:rPr>
        <w:t>o</w:t>
      </w:r>
      <w:r w:rsidR="00417A10">
        <w:rPr>
          <w:sz w:val="36"/>
          <w:szCs w:val="36"/>
        </w:rPr>
        <w:t>nsole</w:t>
      </w:r>
      <w:r w:rsidR="00417A10">
        <w:rPr>
          <w:spacing w:val="2"/>
          <w:sz w:val="36"/>
          <w:szCs w:val="36"/>
        </w:rPr>
        <w:t xml:space="preserve"> </w:t>
      </w:r>
      <w:r w:rsidR="00417A10">
        <w:rPr>
          <w:sz w:val="36"/>
          <w:szCs w:val="36"/>
        </w:rPr>
        <w:t>window</w:t>
      </w:r>
    </w:p>
    <w:p w:rsidR="00674705" w:rsidRDefault="00674705">
      <w:pPr>
        <w:ind w:left="160"/>
        <w:rPr>
          <w:sz w:val="36"/>
          <w:szCs w:val="36"/>
        </w:rPr>
      </w:pPr>
    </w:p>
    <w:p w:rsidR="00FD7A93" w:rsidRDefault="00417A10">
      <w:pPr>
        <w:ind w:left="160"/>
        <w:rPr>
          <w:sz w:val="36"/>
          <w:szCs w:val="36"/>
        </w:rPr>
      </w:pPr>
      <w:r>
        <w:rPr>
          <w:sz w:val="36"/>
          <w:szCs w:val="36"/>
        </w:rPr>
        <w:t xml:space="preserve">Show </w:t>
      </w:r>
      <w:r>
        <w:rPr>
          <w:b/>
          <w:sz w:val="36"/>
          <w:szCs w:val="36"/>
        </w:rPr>
        <w:t>ses</w:t>
      </w:r>
      <w:r>
        <w:rPr>
          <w:b/>
          <w:spacing w:val="-1"/>
          <w:sz w:val="36"/>
          <w:szCs w:val="36"/>
        </w:rPr>
        <w:t>s</w:t>
      </w:r>
      <w:r>
        <w:rPr>
          <w:b/>
          <w:sz w:val="36"/>
          <w:szCs w:val="36"/>
        </w:rPr>
        <w:t xml:space="preserve">ion </w:t>
      </w:r>
      <w:r>
        <w:rPr>
          <w:sz w:val="36"/>
          <w:szCs w:val="36"/>
        </w:rPr>
        <w:t>va</w:t>
      </w:r>
      <w:r>
        <w:rPr>
          <w:spacing w:val="1"/>
          <w:sz w:val="36"/>
          <w:szCs w:val="36"/>
        </w:rPr>
        <w:t>r</w:t>
      </w:r>
      <w:r>
        <w:rPr>
          <w:sz w:val="36"/>
          <w:szCs w:val="36"/>
        </w:rPr>
        <w:t>i</w:t>
      </w:r>
      <w:r>
        <w:rPr>
          <w:spacing w:val="1"/>
          <w:sz w:val="36"/>
          <w:szCs w:val="36"/>
        </w:rPr>
        <w:t>a</w:t>
      </w:r>
      <w:r>
        <w:rPr>
          <w:sz w:val="36"/>
          <w:szCs w:val="36"/>
        </w:rPr>
        <w:t>b</w:t>
      </w:r>
      <w:r>
        <w:rPr>
          <w:spacing w:val="-2"/>
          <w:sz w:val="36"/>
          <w:szCs w:val="36"/>
        </w:rPr>
        <w:t>l</w:t>
      </w:r>
      <w:r>
        <w:rPr>
          <w:sz w:val="36"/>
          <w:szCs w:val="36"/>
        </w:rPr>
        <w:t>es</w:t>
      </w:r>
      <w:r>
        <w:rPr>
          <w:spacing w:val="1"/>
          <w:sz w:val="36"/>
          <w:szCs w:val="36"/>
        </w:rPr>
        <w:t xml:space="preserve"> </w:t>
      </w:r>
      <w:r>
        <w:rPr>
          <w:sz w:val="36"/>
          <w:szCs w:val="36"/>
        </w:rPr>
        <w:t>l</w:t>
      </w:r>
      <w:r>
        <w:rPr>
          <w:spacing w:val="1"/>
          <w:sz w:val="36"/>
          <w:szCs w:val="36"/>
        </w:rPr>
        <w:t>i</w:t>
      </w:r>
      <w:r>
        <w:rPr>
          <w:spacing w:val="-3"/>
          <w:sz w:val="36"/>
          <w:szCs w:val="36"/>
        </w:rPr>
        <w:t>k</w:t>
      </w:r>
      <w:r>
        <w:rPr>
          <w:sz w:val="36"/>
          <w:szCs w:val="36"/>
        </w:rPr>
        <w:t>e</w:t>
      </w:r>
      <w:r>
        <w:rPr>
          <w:spacing w:val="2"/>
          <w:sz w:val="36"/>
          <w:szCs w:val="36"/>
        </w:rPr>
        <w:t xml:space="preserve"> </w:t>
      </w:r>
      <w:r>
        <w:rPr>
          <w:sz w:val="36"/>
          <w:szCs w:val="36"/>
        </w:rPr>
        <w:t>‘</w:t>
      </w:r>
      <w:r>
        <w:rPr>
          <w:spacing w:val="-2"/>
          <w:sz w:val="36"/>
          <w:szCs w:val="36"/>
        </w:rPr>
        <w:t>%</w:t>
      </w:r>
      <w:r>
        <w:rPr>
          <w:sz w:val="36"/>
          <w:szCs w:val="36"/>
        </w:rPr>
        <w:t>t</w:t>
      </w:r>
      <w:r>
        <w:rPr>
          <w:spacing w:val="-2"/>
          <w:sz w:val="36"/>
          <w:szCs w:val="36"/>
        </w:rPr>
        <w:t>x</w:t>
      </w:r>
      <w:r>
        <w:rPr>
          <w:sz w:val="36"/>
          <w:szCs w:val="36"/>
        </w:rPr>
        <w:t>%’;</w:t>
      </w:r>
      <w:r>
        <w:rPr>
          <w:spacing w:val="5"/>
          <w:sz w:val="36"/>
          <w:szCs w:val="36"/>
        </w:rPr>
        <w:t xml:space="preserve"> </w:t>
      </w:r>
      <w:r>
        <w:rPr>
          <w:b/>
          <w:sz w:val="36"/>
          <w:szCs w:val="36"/>
        </w:rPr>
        <w:t>#</w:t>
      </w:r>
      <w:r>
        <w:rPr>
          <w:b/>
          <w:spacing w:val="1"/>
          <w:sz w:val="36"/>
          <w:szCs w:val="36"/>
        </w:rPr>
        <w:t xml:space="preserve"> </w:t>
      </w:r>
      <w:r>
        <w:rPr>
          <w:spacing w:val="-3"/>
          <w:sz w:val="36"/>
          <w:szCs w:val="36"/>
        </w:rPr>
        <w:t>R</w:t>
      </w:r>
      <w:r>
        <w:rPr>
          <w:sz w:val="36"/>
          <w:szCs w:val="36"/>
        </w:rPr>
        <w:t>epea</w:t>
      </w:r>
      <w:r>
        <w:rPr>
          <w:spacing w:val="1"/>
          <w:sz w:val="36"/>
          <w:szCs w:val="36"/>
        </w:rPr>
        <w:t>t</w:t>
      </w:r>
      <w:r>
        <w:rPr>
          <w:sz w:val="36"/>
          <w:szCs w:val="36"/>
        </w:rPr>
        <w:t>a</w:t>
      </w:r>
      <w:r>
        <w:rPr>
          <w:spacing w:val="-1"/>
          <w:sz w:val="36"/>
          <w:szCs w:val="36"/>
        </w:rPr>
        <w:t>b</w:t>
      </w:r>
      <w:r>
        <w:rPr>
          <w:spacing w:val="-2"/>
          <w:sz w:val="36"/>
          <w:szCs w:val="36"/>
        </w:rPr>
        <w:t>l</w:t>
      </w:r>
      <w:r>
        <w:rPr>
          <w:sz w:val="36"/>
          <w:szCs w:val="36"/>
        </w:rPr>
        <w:t>e</w:t>
      </w:r>
      <w:r>
        <w:rPr>
          <w:spacing w:val="2"/>
          <w:sz w:val="36"/>
          <w:szCs w:val="36"/>
        </w:rPr>
        <w:t xml:space="preserve"> </w:t>
      </w:r>
      <w:r>
        <w:rPr>
          <w:sz w:val="36"/>
          <w:szCs w:val="36"/>
        </w:rPr>
        <w:t>R</w:t>
      </w:r>
      <w:r>
        <w:rPr>
          <w:spacing w:val="-1"/>
          <w:sz w:val="36"/>
          <w:szCs w:val="36"/>
        </w:rPr>
        <w:t>e</w:t>
      </w:r>
      <w:r>
        <w:rPr>
          <w:sz w:val="36"/>
          <w:szCs w:val="36"/>
        </w:rPr>
        <w:t>ad</w:t>
      </w:r>
    </w:p>
    <w:p w:rsidR="00FD7A93" w:rsidRDefault="00FD7A93">
      <w:pPr>
        <w:spacing w:before="7" w:line="280" w:lineRule="exact"/>
        <w:rPr>
          <w:sz w:val="28"/>
          <w:szCs w:val="28"/>
        </w:rPr>
      </w:pPr>
    </w:p>
    <w:p w:rsidR="000A152C" w:rsidRDefault="00417A10">
      <w:pPr>
        <w:spacing w:line="402" w:lineRule="auto"/>
        <w:ind w:left="160" w:right="4281"/>
        <w:rPr>
          <w:b/>
          <w:sz w:val="36"/>
          <w:szCs w:val="36"/>
        </w:rPr>
      </w:pPr>
      <w:r>
        <w:rPr>
          <w:b/>
          <w:sz w:val="36"/>
          <w:szCs w:val="36"/>
        </w:rPr>
        <w:t>s</w:t>
      </w:r>
      <w:r>
        <w:rPr>
          <w:b/>
          <w:spacing w:val="-2"/>
          <w:sz w:val="36"/>
          <w:szCs w:val="36"/>
        </w:rPr>
        <w:t>h</w:t>
      </w:r>
      <w:r>
        <w:rPr>
          <w:b/>
          <w:sz w:val="36"/>
          <w:szCs w:val="36"/>
        </w:rPr>
        <w:t>ow</w:t>
      </w:r>
      <w:r>
        <w:rPr>
          <w:b/>
          <w:spacing w:val="3"/>
          <w:sz w:val="36"/>
          <w:szCs w:val="36"/>
        </w:rPr>
        <w:t xml:space="preserve"> </w:t>
      </w:r>
      <w:r>
        <w:rPr>
          <w:b/>
          <w:sz w:val="36"/>
          <w:szCs w:val="36"/>
        </w:rPr>
        <w:t>engine</w:t>
      </w:r>
      <w:r>
        <w:rPr>
          <w:b/>
          <w:spacing w:val="1"/>
          <w:sz w:val="36"/>
          <w:szCs w:val="36"/>
        </w:rPr>
        <w:t xml:space="preserve"> </w:t>
      </w:r>
      <w:r>
        <w:rPr>
          <w:b/>
          <w:sz w:val="36"/>
          <w:szCs w:val="36"/>
        </w:rPr>
        <w:t>i</w:t>
      </w:r>
      <w:r>
        <w:rPr>
          <w:b/>
          <w:spacing w:val="-3"/>
          <w:sz w:val="36"/>
          <w:szCs w:val="36"/>
        </w:rPr>
        <w:t>n</w:t>
      </w:r>
      <w:r>
        <w:rPr>
          <w:b/>
          <w:sz w:val="36"/>
          <w:szCs w:val="36"/>
        </w:rPr>
        <w:t>no</w:t>
      </w:r>
      <w:r>
        <w:rPr>
          <w:b/>
          <w:spacing w:val="-2"/>
          <w:sz w:val="36"/>
          <w:szCs w:val="36"/>
        </w:rPr>
        <w:t>d</w:t>
      </w:r>
      <w:r>
        <w:rPr>
          <w:b/>
          <w:sz w:val="36"/>
          <w:szCs w:val="36"/>
        </w:rPr>
        <w:t>b sta</w:t>
      </w:r>
      <w:r>
        <w:rPr>
          <w:b/>
          <w:spacing w:val="2"/>
          <w:sz w:val="36"/>
          <w:szCs w:val="36"/>
        </w:rPr>
        <w:t>t</w:t>
      </w:r>
      <w:r>
        <w:rPr>
          <w:b/>
          <w:sz w:val="36"/>
          <w:szCs w:val="36"/>
        </w:rPr>
        <w:t>u</w:t>
      </w:r>
      <w:r>
        <w:rPr>
          <w:b/>
          <w:spacing w:val="-2"/>
          <w:sz w:val="36"/>
          <w:szCs w:val="36"/>
        </w:rPr>
        <w:t>s</w:t>
      </w:r>
      <w:r>
        <w:rPr>
          <w:b/>
          <w:sz w:val="36"/>
          <w:szCs w:val="36"/>
        </w:rPr>
        <w:t xml:space="preserve">; </w:t>
      </w:r>
    </w:p>
    <w:p w:rsidR="004E61DA" w:rsidRDefault="00110089" w:rsidP="00110089">
      <w:pPr>
        <w:spacing w:line="402" w:lineRule="auto"/>
        <w:ind w:left="160" w:right="86"/>
        <w:rPr>
          <w:b/>
          <w:sz w:val="36"/>
          <w:szCs w:val="36"/>
        </w:rPr>
      </w:pPr>
      <w:r w:rsidRPr="00110089">
        <w:rPr>
          <w:b/>
          <w:sz w:val="36"/>
          <w:szCs w:val="36"/>
        </w:rPr>
        <w:t xml:space="preserve">Create table </w:t>
      </w:r>
      <w:r w:rsidRPr="004E61DA">
        <w:rPr>
          <w:b/>
          <w:sz w:val="36"/>
          <w:szCs w:val="36"/>
        </w:rPr>
        <w:t>innodb_lock_monitor(a int) engine=innodb;</w:t>
      </w:r>
    </w:p>
    <w:p w:rsidR="00847A68" w:rsidRPr="004E61DA" w:rsidRDefault="00847A68" w:rsidP="00110089">
      <w:pPr>
        <w:spacing w:line="402" w:lineRule="auto"/>
        <w:ind w:left="160" w:right="86"/>
        <w:rPr>
          <w:b/>
          <w:sz w:val="36"/>
          <w:szCs w:val="36"/>
        </w:rPr>
      </w:pPr>
      <w:r w:rsidRPr="00847A68">
        <w:rPr>
          <w:b/>
          <w:sz w:val="36"/>
          <w:szCs w:val="36"/>
        </w:rPr>
        <w:t>set global innodb_status_output=0;</w:t>
      </w:r>
    </w:p>
    <w:p w:rsidR="000A152C" w:rsidRPr="000A152C" w:rsidRDefault="000A152C" w:rsidP="000A152C">
      <w:pPr>
        <w:spacing w:line="402" w:lineRule="auto"/>
        <w:ind w:left="160" w:right="4281"/>
        <w:rPr>
          <w:b/>
          <w:spacing w:val="2"/>
          <w:sz w:val="36"/>
          <w:szCs w:val="36"/>
        </w:rPr>
      </w:pPr>
      <w:r w:rsidRPr="000A152C">
        <w:rPr>
          <w:b/>
          <w:spacing w:val="2"/>
          <w:sz w:val="36"/>
          <w:szCs w:val="36"/>
        </w:rPr>
        <w:t>show full processlist;</w:t>
      </w:r>
    </w:p>
    <w:p w:rsidR="00234F80" w:rsidRDefault="00417A10" w:rsidP="00234F80">
      <w:pPr>
        <w:spacing w:line="402" w:lineRule="auto"/>
        <w:ind w:left="160" w:right="4281"/>
        <w:rPr>
          <w:b/>
          <w:sz w:val="36"/>
          <w:szCs w:val="36"/>
        </w:rPr>
      </w:pPr>
      <w:r>
        <w:rPr>
          <w:b/>
          <w:sz w:val="36"/>
          <w:szCs w:val="36"/>
        </w:rPr>
        <w:t>Drop Data</w:t>
      </w:r>
      <w:r>
        <w:rPr>
          <w:b/>
          <w:spacing w:val="-1"/>
          <w:sz w:val="36"/>
          <w:szCs w:val="36"/>
        </w:rPr>
        <w:t>b</w:t>
      </w:r>
      <w:r>
        <w:rPr>
          <w:b/>
          <w:sz w:val="36"/>
          <w:szCs w:val="36"/>
        </w:rPr>
        <w:t>ase</w:t>
      </w:r>
      <w:r>
        <w:rPr>
          <w:b/>
          <w:spacing w:val="2"/>
          <w:sz w:val="36"/>
          <w:szCs w:val="36"/>
        </w:rPr>
        <w:t xml:space="preserve"> </w:t>
      </w:r>
      <w:r>
        <w:rPr>
          <w:b/>
          <w:sz w:val="36"/>
          <w:szCs w:val="36"/>
        </w:rPr>
        <w:t>Co</w:t>
      </w:r>
      <w:r>
        <w:rPr>
          <w:b/>
          <w:spacing w:val="-2"/>
          <w:sz w:val="36"/>
          <w:szCs w:val="36"/>
        </w:rPr>
        <w:t>n</w:t>
      </w:r>
      <w:r>
        <w:rPr>
          <w:b/>
          <w:sz w:val="36"/>
          <w:szCs w:val="36"/>
        </w:rPr>
        <w:t>cur</w:t>
      </w:r>
      <w:r>
        <w:rPr>
          <w:b/>
          <w:spacing w:val="1"/>
          <w:sz w:val="36"/>
          <w:szCs w:val="36"/>
        </w:rPr>
        <w:t>r</w:t>
      </w:r>
      <w:r>
        <w:rPr>
          <w:b/>
          <w:sz w:val="36"/>
          <w:szCs w:val="36"/>
        </w:rPr>
        <w:t>enc</w:t>
      </w:r>
      <w:r>
        <w:rPr>
          <w:b/>
          <w:spacing w:val="3"/>
          <w:sz w:val="36"/>
          <w:szCs w:val="36"/>
        </w:rPr>
        <w:t>y</w:t>
      </w:r>
      <w:r>
        <w:rPr>
          <w:b/>
          <w:sz w:val="36"/>
          <w:szCs w:val="36"/>
        </w:rPr>
        <w:t>; Cr</w:t>
      </w:r>
      <w:r>
        <w:rPr>
          <w:b/>
          <w:spacing w:val="1"/>
          <w:sz w:val="36"/>
          <w:szCs w:val="36"/>
        </w:rPr>
        <w:t>e</w:t>
      </w:r>
      <w:r>
        <w:rPr>
          <w:b/>
          <w:sz w:val="36"/>
          <w:szCs w:val="36"/>
        </w:rPr>
        <w:t>ate</w:t>
      </w:r>
      <w:r>
        <w:rPr>
          <w:b/>
          <w:spacing w:val="3"/>
          <w:sz w:val="36"/>
          <w:szCs w:val="36"/>
        </w:rPr>
        <w:t xml:space="preserve"> </w:t>
      </w:r>
      <w:r>
        <w:rPr>
          <w:b/>
          <w:sz w:val="36"/>
          <w:szCs w:val="36"/>
        </w:rPr>
        <w:t>Data</w:t>
      </w:r>
      <w:r>
        <w:rPr>
          <w:b/>
          <w:spacing w:val="-1"/>
          <w:sz w:val="36"/>
          <w:szCs w:val="36"/>
        </w:rPr>
        <w:t>b</w:t>
      </w:r>
      <w:r>
        <w:rPr>
          <w:b/>
          <w:sz w:val="36"/>
          <w:szCs w:val="36"/>
        </w:rPr>
        <w:t>ase</w:t>
      </w:r>
      <w:r>
        <w:rPr>
          <w:b/>
          <w:spacing w:val="2"/>
          <w:sz w:val="36"/>
          <w:szCs w:val="36"/>
        </w:rPr>
        <w:t xml:space="preserve"> </w:t>
      </w:r>
      <w:r>
        <w:rPr>
          <w:b/>
          <w:sz w:val="36"/>
          <w:szCs w:val="36"/>
        </w:rPr>
        <w:t>Co</w:t>
      </w:r>
      <w:r>
        <w:rPr>
          <w:b/>
          <w:spacing w:val="-2"/>
          <w:sz w:val="36"/>
          <w:szCs w:val="36"/>
        </w:rPr>
        <w:t>n</w:t>
      </w:r>
      <w:r>
        <w:rPr>
          <w:b/>
          <w:sz w:val="36"/>
          <w:szCs w:val="36"/>
        </w:rPr>
        <w:t>cur</w:t>
      </w:r>
      <w:r>
        <w:rPr>
          <w:b/>
          <w:spacing w:val="1"/>
          <w:sz w:val="36"/>
          <w:szCs w:val="36"/>
        </w:rPr>
        <w:t>r</w:t>
      </w:r>
      <w:r>
        <w:rPr>
          <w:b/>
          <w:sz w:val="36"/>
          <w:szCs w:val="36"/>
        </w:rPr>
        <w:t>en</w:t>
      </w:r>
      <w:r>
        <w:rPr>
          <w:b/>
          <w:spacing w:val="-1"/>
          <w:sz w:val="36"/>
          <w:szCs w:val="36"/>
        </w:rPr>
        <w:t>c</w:t>
      </w:r>
      <w:r>
        <w:rPr>
          <w:b/>
          <w:spacing w:val="2"/>
          <w:sz w:val="36"/>
          <w:szCs w:val="36"/>
        </w:rPr>
        <w:t>y</w:t>
      </w:r>
      <w:r>
        <w:rPr>
          <w:b/>
          <w:sz w:val="36"/>
          <w:szCs w:val="36"/>
        </w:rPr>
        <w:t>; U</w:t>
      </w:r>
      <w:r>
        <w:rPr>
          <w:b/>
          <w:spacing w:val="-1"/>
          <w:sz w:val="36"/>
          <w:szCs w:val="36"/>
        </w:rPr>
        <w:t>s</w:t>
      </w:r>
      <w:r>
        <w:rPr>
          <w:b/>
          <w:sz w:val="36"/>
          <w:szCs w:val="36"/>
        </w:rPr>
        <w:t>e</w:t>
      </w:r>
      <w:r>
        <w:rPr>
          <w:b/>
          <w:spacing w:val="2"/>
          <w:sz w:val="36"/>
          <w:szCs w:val="36"/>
        </w:rPr>
        <w:t xml:space="preserve"> </w:t>
      </w:r>
      <w:r>
        <w:rPr>
          <w:b/>
          <w:sz w:val="36"/>
          <w:szCs w:val="36"/>
        </w:rPr>
        <w:t>Co</w:t>
      </w:r>
      <w:r>
        <w:rPr>
          <w:b/>
          <w:spacing w:val="-2"/>
          <w:sz w:val="36"/>
          <w:szCs w:val="36"/>
        </w:rPr>
        <w:t>n</w:t>
      </w:r>
      <w:r>
        <w:rPr>
          <w:b/>
          <w:sz w:val="36"/>
          <w:szCs w:val="36"/>
        </w:rPr>
        <w:t>cur</w:t>
      </w:r>
      <w:r>
        <w:rPr>
          <w:b/>
          <w:spacing w:val="1"/>
          <w:sz w:val="36"/>
          <w:szCs w:val="36"/>
        </w:rPr>
        <w:t>r</w:t>
      </w:r>
      <w:r>
        <w:rPr>
          <w:b/>
          <w:sz w:val="36"/>
          <w:szCs w:val="36"/>
        </w:rPr>
        <w:t>enc</w:t>
      </w:r>
      <w:r>
        <w:rPr>
          <w:b/>
          <w:spacing w:val="3"/>
          <w:sz w:val="36"/>
          <w:szCs w:val="36"/>
        </w:rPr>
        <w:t>y</w:t>
      </w:r>
      <w:r>
        <w:rPr>
          <w:b/>
          <w:sz w:val="36"/>
          <w:szCs w:val="36"/>
        </w:rPr>
        <w:t>;</w:t>
      </w:r>
    </w:p>
    <w:p w:rsidR="00234F80" w:rsidRDefault="00234F80" w:rsidP="00B554AA">
      <w:pPr>
        <w:rPr>
          <w:b/>
          <w:sz w:val="36"/>
          <w:szCs w:val="36"/>
        </w:rPr>
      </w:pPr>
    </w:p>
    <w:p w:rsidR="00BB37C1" w:rsidRDefault="00BB37C1" w:rsidP="00211DC5">
      <w:pPr>
        <w:ind w:left="160" w:right="132"/>
        <w:rPr>
          <w:sz w:val="36"/>
          <w:szCs w:val="36"/>
        </w:rPr>
      </w:pPr>
    </w:p>
    <w:p w:rsidR="00791879" w:rsidRDefault="00791879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211DC5" w:rsidRPr="008E49E7" w:rsidRDefault="00211DC5" w:rsidP="00211DC5">
      <w:pPr>
        <w:ind w:left="160" w:right="132"/>
        <w:rPr>
          <w:sz w:val="36"/>
          <w:szCs w:val="36"/>
        </w:rPr>
      </w:pPr>
      <w:r w:rsidRPr="008E49E7">
        <w:rPr>
          <w:sz w:val="36"/>
          <w:szCs w:val="36"/>
        </w:rPr>
        <w:lastRenderedPageBreak/>
        <w:t xml:space="preserve">Drop table t; </w:t>
      </w:r>
    </w:p>
    <w:p w:rsidR="00234F80" w:rsidRDefault="00234F80" w:rsidP="00234F80">
      <w:pPr>
        <w:ind w:left="160" w:right="132"/>
        <w:rPr>
          <w:sz w:val="36"/>
          <w:szCs w:val="36"/>
        </w:rPr>
      </w:pPr>
      <w:r>
        <w:rPr>
          <w:sz w:val="36"/>
          <w:szCs w:val="36"/>
        </w:rPr>
        <w:t>Create Table T (</w:t>
      </w:r>
      <w:r w:rsidRPr="00234F80">
        <w:rPr>
          <w:sz w:val="36"/>
          <w:szCs w:val="36"/>
        </w:rPr>
        <w:t>Field1 integer, Field2 integer) Engine=InnoDB;</w:t>
      </w:r>
    </w:p>
    <w:p w:rsidR="00234F80" w:rsidRDefault="00234F80" w:rsidP="00234F80">
      <w:pPr>
        <w:ind w:left="160" w:right="132"/>
        <w:rPr>
          <w:sz w:val="36"/>
          <w:szCs w:val="36"/>
        </w:rPr>
      </w:pPr>
    </w:p>
    <w:p w:rsidR="008A6CCE" w:rsidRPr="00234F80" w:rsidRDefault="008A6CCE" w:rsidP="00234F80">
      <w:pPr>
        <w:ind w:left="160" w:right="132"/>
        <w:rPr>
          <w:sz w:val="36"/>
          <w:szCs w:val="36"/>
        </w:rPr>
      </w:pPr>
      <w:r w:rsidRPr="008A6CCE">
        <w:rPr>
          <w:b/>
          <w:sz w:val="36"/>
          <w:szCs w:val="36"/>
        </w:rPr>
        <w:t>Notice : No primary key</w:t>
      </w:r>
    </w:p>
    <w:tbl>
      <w:tblPr>
        <w:tblW w:w="10106" w:type="dxa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3"/>
        <w:gridCol w:w="4604"/>
        <w:gridCol w:w="4609"/>
      </w:tblGrid>
      <w:tr w:rsidR="00FD7A93" w:rsidTr="008D5662">
        <w:trPr>
          <w:trHeight w:hRule="exact" w:val="425"/>
        </w:trPr>
        <w:tc>
          <w:tcPr>
            <w:tcW w:w="8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</w:tcPr>
          <w:p w:rsidR="00FD7A93" w:rsidRDefault="00234F80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br w:type="page"/>
            </w:r>
            <w:r w:rsidR="00417A10">
              <w:rPr>
                <w:sz w:val="36"/>
                <w:szCs w:val="36"/>
              </w:rPr>
              <w:t>T</w:t>
            </w:r>
            <w:r w:rsidR="00417A10">
              <w:rPr>
                <w:spacing w:val="1"/>
                <w:sz w:val="36"/>
                <w:szCs w:val="36"/>
              </w:rPr>
              <w:t>i</w:t>
            </w:r>
            <w:r w:rsidR="00417A10">
              <w:rPr>
                <w:spacing w:val="-2"/>
                <w:sz w:val="36"/>
                <w:szCs w:val="36"/>
              </w:rPr>
              <w:t>m</w:t>
            </w:r>
            <w:r w:rsidR="00417A10">
              <w:rPr>
                <w:sz w:val="36"/>
                <w:szCs w:val="36"/>
              </w:rPr>
              <w:t>e</w:t>
            </w:r>
          </w:p>
        </w:tc>
        <w:tc>
          <w:tcPr>
            <w:tcW w:w="4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A93" w:rsidRDefault="00417A10">
            <w:pPr>
              <w:spacing w:line="400" w:lineRule="exact"/>
              <w:ind w:left="1945" w:right="1944"/>
              <w:jc w:val="center"/>
              <w:rPr>
                <w:sz w:val="36"/>
                <w:szCs w:val="36"/>
              </w:rPr>
            </w:pPr>
            <w:r>
              <w:rPr>
                <w:spacing w:val="1"/>
                <w:sz w:val="36"/>
                <w:szCs w:val="36"/>
              </w:rPr>
              <w:t>T1</w:t>
            </w:r>
          </w:p>
        </w:tc>
        <w:tc>
          <w:tcPr>
            <w:tcW w:w="4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A93" w:rsidRDefault="00417A10" w:rsidP="00C74B90">
            <w:pPr>
              <w:spacing w:line="400" w:lineRule="exact"/>
              <w:ind w:left="2228" w:right="1843"/>
              <w:jc w:val="center"/>
              <w:rPr>
                <w:sz w:val="36"/>
                <w:szCs w:val="36"/>
              </w:rPr>
            </w:pPr>
            <w:r>
              <w:rPr>
                <w:spacing w:val="1"/>
                <w:sz w:val="36"/>
                <w:szCs w:val="36"/>
              </w:rPr>
              <w:t>T</w:t>
            </w:r>
            <w:r w:rsidR="00C74B90">
              <w:rPr>
                <w:spacing w:val="1"/>
                <w:sz w:val="36"/>
                <w:szCs w:val="36"/>
              </w:rPr>
              <w:t>2</w:t>
            </w:r>
            <w:r>
              <w:rPr>
                <w:spacing w:val="1"/>
                <w:sz w:val="36"/>
                <w:szCs w:val="36"/>
              </w:rPr>
              <w:t>2</w:t>
            </w:r>
          </w:p>
        </w:tc>
      </w:tr>
      <w:tr w:rsidR="00FD7A93" w:rsidTr="008D5662">
        <w:trPr>
          <w:trHeight w:hRule="exact" w:val="422"/>
        </w:trPr>
        <w:tc>
          <w:tcPr>
            <w:tcW w:w="8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</w:tcPr>
          <w:p w:rsidR="00FD7A93" w:rsidRDefault="00417A10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4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A93" w:rsidRDefault="00417A10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Start</w:t>
            </w:r>
            <w:r>
              <w:rPr>
                <w:b/>
                <w:spacing w:val="1"/>
                <w:sz w:val="36"/>
                <w:szCs w:val="36"/>
              </w:rPr>
              <w:t xml:space="preserve"> </w:t>
            </w:r>
            <w:r>
              <w:rPr>
                <w:b/>
                <w:sz w:val="36"/>
                <w:szCs w:val="36"/>
              </w:rPr>
              <w:t>Tx;</w:t>
            </w:r>
          </w:p>
        </w:tc>
        <w:tc>
          <w:tcPr>
            <w:tcW w:w="4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D7A93" w:rsidRDefault="00FD7A93"/>
        </w:tc>
      </w:tr>
      <w:tr w:rsidR="00FD7A93" w:rsidTr="008D5662">
        <w:trPr>
          <w:trHeight w:hRule="exact" w:val="425"/>
        </w:trPr>
        <w:tc>
          <w:tcPr>
            <w:tcW w:w="8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</w:tcPr>
          <w:p w:rsidR="00FD7A93" w:rsidRDefault="00417A10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4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399"/>
          </w:tcPr>
          <w:p w:rsidR="00FD7A93" w:rsidRDefault="001F2496">
            <w:pPr>
              <w:spacing w:line="400" w:lineRule="exact"/>
              <w:ind w:left="1409" w:right="1409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Snapshot</w:t>
            </w:r>
          </w:p>
        </w:tc>
        <w:tc>
          <w:tcPr>
            <w:tcW w:w="4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D7A93" w:rsidRDefault="00417A10">
            <w:pPr>
              <w:spacing w:line="400" w:lineRule="exact"/>
              <w:ind w:left="56"/>
              <w:rPr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Start</w:t>
            </w:r>
            <w:r>
              <w:rPr>
                <w:b/>
                <w:spacing w:val="1"/>
                <w:sz w:val="36"/>
                <w:szCs w:val="36"/>
              </w:rPr>
              <w:t xml:space="preserve"> </w:t>
            </w:r>
            <w:r>
              <w:rPr>
                <w:b/>
                <w:sz w:val="36"/>
                <w:szCs w:val="36"/>
              </w:rPr>
              <w:t>Tx;</w:t>
            </w:r>
          </w:p>
        </w:tc>
      </w:tr>
      <w:tr w:rsidR="00FD7A93" w:rsidTr="008D5662">
        <w:trPr>
          <w:trHeight w:hRule="exact" w:val="425"/>
        </w:trPr>
        <w:tc>
          <w:tcPr>
            <w:tcW w:w="8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</w:tcPr>
          <w:p w:rsidR="00FD7A93" w:rsidRDefault="00417A10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4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A93" w:rsidRDefault="00417A10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Sel</w:t>
            </w:r>
            <w:r>
              <w:rPr>
                <w:spacing w:val="1"/>
                <w:sz w:val="36"/>
                <w:szCs w:val="36"/>
              </w:rPr>
              <w:t>e</w:t>
            </w:r>
            <w:r>
              <w:rPr>
                <w:sz w:val="36"/>
                <w:szCs w:val="36"/>
              </w:rPr>
              <w:t>ct * from</w:t>
            </w:r>
            <w:r>
              <w:rPr>
                <w:spacing w:val="-1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T;</w:t>
            </w:r>
          </w:p>
        </w:tc>
        <w:tc>
          <w:tcPr>
            <w:tcW w:w="4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399"/>
          </w:tcPr>
          <w:p w:rsidR="00FD7A93" w:rsidRDefault="00417A10" w:rsidP="006A4565">
            <w:pPr>
              <w:spacing w:line="400" w:lineRule="exact"/>
              <w:ind w:left="1409" w:right="1409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Snapsh</w:t>
            </w:r>
            <w:r w:rsidR="006A4565">
              <w:rPr>
                <w:sz w:val="36"/>
                <w:szCs w:val="36"/>
              </w:rPr>
              <w:t>ot</w:t>
            </w:r>
          </w:p>
        </w:tc>
      </w:tr>
      <w:tr w:rsidR="00FD7A93" w:rsidTr="008D5662">
        <w:trPr>
          <w:trHeight w:hRule="exact" w:val="422"/>
        </w:trPr>
        <w:tc>
          <w:tcPr>
            <w:tcW w:w="8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</w:tcPr>
          <w:p w:rsidR="00FD7A93" w:rsidRDefault="00417A10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4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A93" w:rsidRDefault="00417A10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{emp</w:t>
            </w:r>
            <w:r>
              <w:rPr>
                <w:spacing w:val="-3"/>
                <w:sz w:val="36"/>
                <w:szCs w:val="36"/>
              </w:rPr>
              <w:t>t</w:t>
            </w:r>
            <w:r>
              <w:rPr>
                <w:sz w:val="36"/>
                <w:szCs w:val="36"/>
              </w:rPr>
              <w:t>y</w:t>
            </w:r>
            <w:r>
              <w:rPr>
                <w:spacing w:val="3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set}</w:t>
            </w:r>
          </w:p>
        </w:tc>
        <w:tc>
          <w:tcPr>
            <w:tcW w:w="4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A93" w:rsidRDefault="00FD7A93"/>
        </w:tc>
      </w:tr>
      <w:tr w:rsidR="00FD7A93" w:rsidTr="008D5662">
        <w:trPr>
          <w:trHeight w:hRule="exact" w:val="425"/>
        </w:trPr>
        <w:tc>
          <w:tcPr>
            <w:tcW w:w="8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417A10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  <w:tc>
          <w:tcPr>
            <w:tcW w:w="4604" w:type="dxa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FD7A93"/>
        </w:tc>
        <w:tc>
          <w:tcPr>
            <w:tcW w:w="4609" w:type="dxa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417A10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Sel</w:t>
            </w:r>
            <w:r>
              <w:rPr>
                <w:spacing w:val="1"/>
                <w:sz w:val="36"/>
                <w:szCs w:val="36"/>
              </w:rPr>
              <w:t>e</w:t>
            </w:r>
            <w:r>
              <w:rPr>
                <w:sz w:val="36"/>
                <w:szCs w:val="36"/>
              </w:rPr>
              <w:t>ct * from</w:t>
            </w:r>
            <w:r>
              <w:rPr>
                <w:spacing w:val="-1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T;</w:t>
            </w:r>
          </w:p>
        </w:tc>
      </w:tr>
      <w:tr w:rsidR="00FD7A93" w:rsidTr="008D5662">
        <w:trPr>
          <w:trHeight w:hRule="exact" w:val="425"/>
        </w:trPr>
        <w:tc>
          <w:tcPr>
            <w:tcW w:w="8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417A10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46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FD7A93"/>
        </w:tc>
        <w:tc>
          <w:tcPr>
            <w:tcW w:w="4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417A10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{emp</w:t>
            </w:r>
            <w:r>
              <w:rPr>
                <w:spacing w:val="-3"/>
                <w:sz w:val="36"/>
                <w:szCs w:val="36"/>
              </w:rPr>
              <w:t>t</w:t>
            </w:r>
            <w:r>
              <w:rPr>
                <w:sz w:val="36"/>
                <w:szCs w:val="36"/>
              </w:rPr>
              <w:t>y</w:t>
            </w:r>
            <w:r>
              <w:rPr>
                <w:spacing w:val="3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set}</w:t>
            </w:r>
          </w:p>
        </w:tc>
      </w:tr>
      <w:tr w:rsidR="00FD7A93" w:rsidTr="008D5662">
        <w:trPr>
          <w:trHeight w:hRule="exact" w:val="1258"/>
        </w:trPr>
        <w:tc>
          <w:tcPr>
            <w:tcW w:w="8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417A10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  <w:tc>
          <w:tcPr>
            <w:tcW w:w="46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47E52" w:rsidRDefault="00417A10" w:rsidP="00320495">
            <w:pPr>
              <w:spacing w:line="400" w:lineRule="exact"/>
              <w:ind w:left="102"/>
              <w:rPr>
                <w:color w:val="000000"/>
                <w:sz w:val="36"/>
                <w:szCs w:val="36"/>
              </w:rPr>
            </w:pPr>
            <w:r>
              <w:rPr>
                <w:color w:val="FF0000"/>
                <w:sz w:val="36"/>
                <w:szCs w:val="36"/>
              </w:rPr>
              <w:t>Che</w:t>
            </w:r>
            <w:r>
              <w:rPr>
                <w:color w:val="FF0000"/>
                <w:spacing w:val="1"/>
                <w:sz w:val="36"/>
                <w:szCs w:val="36"/>
              </w:rPr>
              <w:t>c</w:t>
            </w:r>
            <w:r>
              <w:rPr>
                <w:color w:val="FF0000"/>
                <w:sz w:val="36"/>
                <w:szCs w:val="36"/>
              </w:rPr>
              <w:t>k</w:t>
            </w:r>
            <w:r>
              <w:rPr>
                <w:color w:val="FF0000"/>
                <w:spacing w:val="-1"/>
                <w:sz w:val="36"/>
                <w:szCs w:val="36"/>
              </w:rPr>
              <w:t xml:space="preserve"> </w:t>
            </w:r>
            <w:r>
              <w:rPr>
                <w:color w:val="FF0000"/>
                <w:sz w:val="36"/>
                <w:szCs w:val="36"/>
              </w:rPr>
              <w:t>logs</w:t>
            </w:r>
            <w:r>
              <w:rPr>
                <w:color w:val="FF0000"/>
                <w:spacing w:val="2"/>
                <w:sz w:val="36"/>
                <w:szCs w:val="36"/>
              </w:rPr>
              <w:t xml:space="preserve"> </w:t>
            </w:r>
            <w:r>
              <w:rPr>
                <w:color w:val="000000"/>
                <w:sz w:val="36"/>
                <w:szCs w:val="36"/>
              </w:rPr>
              <w:t>TX</w:t>
            </w:r>
            <w:r>
              <w:rPr>
                <w:color w:val="000000"/>
                <w:spacing w:val="-1"/>
                <w:sz w:val="36"/>
                <w:szCs w:val="36"/>
              </w:rPr>
              <w:t>i</w:t>
            </w:r>
            <w:r>
              <w:rPr>
                <w:color w:val="000000"/>
                <w:sz w:val="36"/>
                <w:szCs w:val="36"/>
              </w:rPr>
              <w:t>d,</w:t>
            </w:r>
            <w:r w:rsidR="00595ABC">
              <w:rPr>
                <w:color w:val="000000"/>
                <w:sz w:val="36"/>
                <w:szCs w:val="36"/>
              </w:rPr>
              <w:t xml:space="preserve">                 </w:t>
            </w:r>
          </w:p>
          <w:p w:rsidR="00FD7A93" w:rsidRDefault="00417A10" w:rsidP="00320495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>no</w:t>
            </w:r>
            <w:r>
              <w:rPr>
                <w:color w:val="000000"/>
                <w:spacing w:val="-1"/>
                <w:sz w:val="36"/>
                <w:szCs w:val="36"/>
              </w:rPr>
              <w:t xml:space="preserve"> </w:t>
            </w:r>
            <w:r>
              <w:rPr>
                <w:color w:val="000000"/>
                <w:sz w:val="36"/>
                <w:szCs w:val="36"/>
              </w:rPr>
              <w:t>lo</w:t>
            </w:r>
            <w:r>
              <w:rPr>
                <w:color w:val="000000"/>
                <w:spacing w:val="1"/>
                <w:sz w:val="36"/>
                <w:szCs w:val="36"/>
              </w:rPr>
              <w:t>c</w:t>
            </w:r>
            <w:r>
              <w:rPr>
                <w:color w:val="000000"/>
                <w:sz w:val="36"/>
                <w:szCs w:val="36"/>
              </w:rPr>
              <w:t>ks</w:t>
            </w:r>
            <w:r w:rsidR="00595ABC">
              <w:rPr>
                <w:color w:val="000000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on Se</w:t>
            </w:r>
            <w:r>
              <w:rPr>
                <w:spacing w:val="1"/>
                <w:sz w:val="36"/>
                <w:szCs w:val="36"/>
              </w:rPr>
              <w:t>l</w:t>
            </w:r>
            <w:r>
              <w:rPr>
                <w:spacing w:val="-1"/>
                <w:sz w:val="36"/>
                <w:szCs w:val="36"/>
              </w:rPr>
              <w:t>e</w:t>
            </w:r>
            <w:r>
              <w:rPr>
                <w:sz w:val="36"/>
                <w:szCs w:val="36"/>
              </w:rPr>
              <w:t>ct</w:t>
            </w:r>
          </w:p>
          <w:p w:rsidR="00674705" w:rsidRPr="00674705" w:rsidRDefault="00A27095" w:rsidP="0067470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</w:t>
            </w:r>
            <w:r w:rsidR="00674705" w:rsidRPr="00674705">
              <w:rPr>
                <w:sz w:val="36"/>
                <w:szCs w:val="36"/>
              </w:rPr>
              <w:t>No undo entry</w:t>
            </w:r>
          </w:p>
        </w:tc>
        <w:tc>
          <w:tcPr>
            <w:tcW w:w="4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417A10" w:rsidP="00320495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color w:val="FF0000"/>
                <w:sz w:val="36"/>
                <w:szCs w:val="36"/>
              </w:rPr>
              <w:t>Che</w:t>
            </w:r>
            <w:r>
              <w:rPr>
                <w:color w:val="FF0000"/>
                <w:spacing w:val="1"/>
                <w:sz w:val="36"/>
                <w:szCs w:val="36"/>
              </w:rPr>
              <w:t>c</w:t>
            </w:r>
            <w:r>
              <w:rPr>
                <w:color w:val="FF0000"/>
                <w:sz w:val="36"/>
                <w:szCs w:val="36"/>
              </w:rPr>
              <w:t>k</w:t>
            </w:r>
            <w:r>
              <w:rPr>
                <w:color w:val="FF0000"/>
                <w:spacing w:val="-1"/>
                <w:sz w:val="36"/>
                <w:szCs w:val="36"/>
              </w:rPr>
              <w:t xml:space="preserve"> </w:t>
            </w:r>
            <w:r>
              <w:rPr>
                <w:color w:val="FF0000"/>
                <w:sz w:val="36"/>
                <w:szCs w:val="36"/>
              </w:rPr>
              <w:t>logs</w:t>
            </w:r>
            <w:r>
              <w:rPr>
                <w:color w:val="FF0000"/>
                <w:spacing w:val="1"/>
                <w:sz w:val="36"/>
                <w:szCs w:val="36"/>
              </w:rPr>
              <w:t xml:space="preserve"> </w:t>
            </w:r>
            <w:r>
              <w:rPr>
                <w:color w:val="000000"/>
                <w:sz w:val="36"/>
                <w:szCs w:val="36"/>
              </w:rPr>
              <w:t>TX</w:t>
            </w:r>
            <w:r>
              <w:rPr>
                <w:color w:val="000000"/>
                <w:spacing w:val="-1"/>
                <w:sz w:val="36"/>
                <w:szCs w:val="36"/>
              </w:rPr>
              <w:t>i</w:t>
            </w:r>
            <w:r>
              <w:rPr>
                <w:color w:val="000000"/>
                <w:sz w:val="36"/>
                <w:szCs w:val="36"/>
              </w:rPr>
              <w:t>d,</w:t>
            </w:r>
            <w:r>
              <w:rPr>
                <w:color w:val="000000"/>
                <w:spacing w:val="1"/>
                <w:sz w:val="36"/>
                <w:szCs w:val="36"/>
              </w:rPr>
              <w:t xml:space="preserve"> </w:t>
            </w:r>
            <w:r w:rsidR="00595ABC">
              <w:rPr>
                <w:color w:val="000000"/>
                <w:spacing w:val="1"/>
                <w:sz w:val="36"/>
                <w:szCs w:val="36"/>
              </w:rPr>
              <w:t xml:space="preserve">                    </w:t>
            </w:r>
            <w:r w:rsidR="00234F80">
              <w:rPr>
                <w:color w:val="000000"/>
                <w:spacing w:val="1"/>
                <w:sz w:val="36"/>
                <w:szCs w:val="36"/>
              </w:rPr>
              <w:t xml:space="preserve"> </w:t>
            </w:r>
            <w:r w:rsidR="00595ABC">
              <w:rPr>
                <w:color w:val="000000"/>
                <w:spacing w:val="1"/>
                <w:sz w:val="36"/>
                <w:szCs w:val="36"/>
              </w:rPr>
              <w:t xml:space="preserve"> </w:t>
            </w:r>
            <w:r>
              <w:rPr>
                <w:color w:val="000000"/>
                <w:sz w:val="36"/>
                <w:szCs w:val="36"/>
              </w:rPr>
              <w:t>no</w:t>
            </w:r>
            <w:r>
              <w:rPr>
                <w:color w:val="000000"/>
                <w:spacing w:val="-1"/>
                <w:sz w:val="36"/>
                <w:szCs w:val="36"/>
              </w:rPr>
              <w:t xml:space="preserve"> </w:t>
            </w:r>
            <w:r>
              <w:rPr>
                <w:color w:val="000000"/>
                <w:sz w:val="36"/>
                <w:szCs w:val="36"/>
              </w:rPr>
              <w:t>lo</w:t>
            </w:r>
            <w:r>
              <w:rPr>
                <w:color w:val="000000"/>
                <w:spacing w:val="1"/>
                <w:sz w:val="36"/>
                <w:szCs w:val="36"/>
              </w:rPr>
              <w:t>c</w:t>
            </w:r>
            <w:r>
              <w:rPr>
                <w:color w:val="000000"/>
                <w:sz w:val="36"/>
                <w:szCs w:val="36"/>
              </w:rPr>
              <w:t>ks on</w:t>
            </w:r>
            <w:r w:rsidR="00595ABC">
              <w:rPr>
                <w:color w:val="000000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S</w:t>
            </w:r>
            <w:r>
              <w:rPr>
                <w:spacing w:val="-1"/>
                <w:sz w:val="36"/>
                <w:szCs w:val="36"/>
              </w:rPr>
              <w:t>e</w:t>
            </w:r>
            <w:r>
              <w:rPr>
                <w:sz w:val="36"/>
                <w:szCs w:val="36"/>
              </w:rPr>
              <w:t>l</w:t>
            </w:r>
            <w:r>
              <w:rPr>
                <w:spacing w:val="1"/>
                <w:sz w:val="36"/>
                <w:szCs w:val="36"/>
              </w:rPr>
              <w:t>e</w:t>
            </w:r>
            <w:r>
              <w:rPr>
                <w:spacing w:val="-1"/>
                <w:sz w:val="36"/>
                <w:szCs w:val="36"/>
              </w:rPr>
              <w:t>c</w:t>
            </w:r>
            <w:r>
              <w:rPr>
                <w:sz w:val="36"/>
                <w:szCs w:val="36"/>
              </w:rPr>
              <w:t>t</w:t>
            </w:r>
          </w:p>
          <w:p w:rsidR="00674705" w:rsidRDefault="00674705" w:rsidP="00320495">
            <w:pPr>
              <w:spacing w:line="400" w:lineRule="exact"/>
              <w:ind w:left="102"/>
              <w:rPr>
                <w:sz w:val="36"/>
                <w:szCs w:val="36"/>
              </w:rPr>
            </w:pPr>
            <w:r w:rsidRPr="00674705">
              <w:rPr>
                <w:sz w:val="36"/>
                <w:szCs w:val="36"/>
              </w:rPr>
              <w:t>No undo entry</w:t>
            </w:r>
          </w:p>
        </w:tc>
      </w:tr>
      <w:tr w:rsidR="00FD7A93" w:rsidTr="008D5662">
        <w:trPr>
          <w:trHeight w:hRule="exact" w:val="422"/>
        </w:trPr>
        <w:tc>
          <w:tcPr>
            <w:tcW w:w="8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417A10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</w:tc>
        <w:tc>
          <w:tcPr>
            <w:tcW w:w="46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FD7A93"/>
        </w:tc>
        <w:tc>
          <w:tcPr>
            <w:tcW w:w="4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417A10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Insert</w:t>
            </w:r>
            <w:r>
              <w:rPr>
                <w:spacing w:val="1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i</w:t>
            </w:r>
            <w:r>
              <w:rPr>
                <w:spacing w:val="-2"/>
                <w:sz w:val="36"/>
                <w:szCs w:val="36"/>
              </w:rPr>
              <w:t>n</w:t>
            </w:r>
            <w:r>
              <w:rPr>
                <w:sz w:val="36"/>
                <w:szCs w:val="36"/>
              </w:rPr>
              <w:t>to</w:t>
            </w:r>
            <w:r>
              <w:rPr>
                <w:spacing w:val="1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T v</w:t>
            </w:r>
            <w:r>
              <w:rPr>
                <w:spacing w:val="-1"/>
                <w:sz w:val="36"/>
                <w:szCs w:val="36"/>
              </w:rPr>
              <w:t>a</w:t>
            </w:r>
            <w:r>
              <w:rPr>
                <w:spacing w:val="-2"/>
                <w:sz w:val="36"/>
                <w:szCs w:val="36"/>
              </w:rPr>
              <w:t>l</w:t>
            </w:r>
            <w:r>
              <w:rPr>
                <w:sz w:val="36"/>
                <w:szCs w:val="36"/>
              </w:rPr>
              <w:t>ues</w:t>
            </w:r>
            <w:r>
              <w:rPr>
                <w:spacing w:val="1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(1, 2);</w:t>
            </w:r>
          </w:p>
        </w:tc>
      </w:tr>
      <w:tr w:rsidR="00FD7A93" w:rsidTr="00211DC5">
        <w:trPr>
          <w:trHeight w:hRule="exact" w:val="1379"/>
        </w:trPr>
        <w:tc>
          <w:tcPr>
            <w:tcW w:w="8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417A10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</w:tc>
        <w:tc>
          <w:tcPr>
            <w:tcW w:w="46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FD7A93"/>
        </w:tc>
        <w:tc>
          <w:tcPr>
            <w:tcW w:w="4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417A10">
            <w:pPr>
              <w:spacing w:line="400" w:lineRule="exact"/>
              <w:ind w:left="102"/>
              <w:rPr>
                <w:color w:val="000000"/>
                <w:sz w:val="36"/>
                <w:szCs w:val="36"/>
              </w:rPr>
            </w:pPr>
            <w:r>
              <w:rPr>
                <w:color w:val="FF0000"/>
                <w:sz w:val="36"/>
                <w:szCs w:val="36"/>
              </w:rPr>
              <w:t>Che</w:t>
            </w:r>
            <w:r>
              <w:rPr>
                <w:color w:val="FF0000"/>
                <w:spacing w:val="1"/>
                <w:sz w:val="36"/>
                <w:szCs w:val="36"/>
              </w:rPr>
              <w:t>c</w:t>
            </w:r>
            <w:r>
              <w:rPr>
                <w:color w:val="FF0000"/>
                <w:sz w:val="36"/>
                <w:szCs w:val="36"/>
              </w:rPr>
              <w:t>k</w:t>
            </w:r>
            <w:r>
              <w:rPr>
                <w:color w:val="FF0000"/>
                <w:spacing w:val="-1"/>
                <w:sz w:val="36"/>
                <w:szCs w:val="36"/>
              </w:rPr>
              <w:t xml:space="preserve"> </w:t>
            </w:r>
            <w:r>
              <w:rPr>
                <w:color w:val="FF0000"/>
                <w:sz w:val="36"/>
                <w:szCs w:val="36"/>
              </w:rPr>
              <w:t>logs</w:t>
            </w:r>
            <w:r>
              <w:rPr>
                <w:color w:val="FF0000"/>
                <w:spacing w:val="1"/>
                <w:sz w:val="36"/>
                <w:szCs w:val="36"/>
              </w:rPr>
              <w:t xml:space="preserve"> </w:t>
            </w:r>
            <w:r>
              <w:rPr>
                <w:color w:val="000000"/>
                <w:sz w:val="36"/>
                <w:szCs w:val="36"/>
              </w:rPr>
              <w:t>TX</w:t>
            </w:r>
            <w:r>
              <w:rPr>
                <w:color w:val="000000"/>
                <w:spacing w:val="-1"/>
                <w:sz w:val="36"/>
                <w:szCs w:val="36"/>
              </w:rPr>
              <w:t>i</w:t>
            </w:r>
            <w:r>
              <w:rPr>
                <w:color w:val="000000"/>
                <w:sz w:val="36"/>
                <w:szCs w:val="36"/>
              </w:rPr>
              <w:t>d</w:t>
            </w:r>
            <w:r>
              <w:rPr>
                <w:color w:val="000000"/>
                <w:spacing w:val="2"/>
                <w:sz w:val="36"/>
                <w:szCs w:val="36"/>
              </w:rPr>
              <w:t xml:space="preserve"> </w:t>
            </w:r>
            <w:r>
              <w:rPr>
                <w:color w:val="000000"/>
                <w:spacing w:val="1"/>
                <w:sz w:val="36"/>
                <w:szCs w:val="36"/>
              </w:rPr>
              <w:t>,</w:t>
            </w:r>
            <w:r>
              <w:rPr>
                <w:color w:val="000000"/>
                <w:sz w:val="36"/>
                <w:szCs w:val="36"/>
              </w:rPr>
              <w:t>Undo</w:t>
            </w:r>
            <w:r>
              <w:rPr>
                <w:color w:val="000000"/>
                <w:spacing w:val="-2"/>
                <w:sz w:val="36"/>
                <w:szCs w:val="36"/>
              </w:rPr>
              <w:t xml:space="preserve"> </w:t>
            </w:r>
            <w:r>
              <w:rPr>
                <w:color w:val="000000"/>
                <w:sz w:val="36"/>
                <w:szCs w:val="36"/>
              </w:rPr>
              <w:t>En</w:t>
            </w:r>
            <w:r>
              <w:rPr>
                <w:color w:val="000000"/>
                <w:spacing w:val="1"/>
                <w:sz w:val="36"/>
                <w:szCs w:val="36"/>
              </w:rPr>
              <w:t>t</w:t>
            </w:r>
            <w:r>
              <w:rPr>
                <w:color w:val="000000"/>
                <w:spacing w:val="-2"/>
                <w:sz w:val="36"/>
                <w:szCs w:val="36"/>
              </w:rPr>
              <w:t>r</w:t>
            </w:r>
            <w:r>
              <w:rPr>
                <w:color w:val="000000"/>
                <w:sz w:val="36"/>
                <w:szCs w:val="36"/>
              </w:rPr>
              <w:t>y</w:t>
            </w:r>
          </w:p>
          <w:p w:rsidR="00211DC5" w:rsidRDefault="00211DC5">
            <w:pPr>
              <w:spacing w:line="400" w:lineRule="exact"/>
              <w:ind w:left="102"/>
              <w:rPr>
                <w:color w:val="000000"/>
                <w:sz w:val="36"/>
                <w:szCs w:val="36"/>
              </w:rPr>
            </w:pPr>
            <w:r>
              <w:rPr>
                <w:color w:val="FF0000"/>
                <w:sz w:val="36"/>
                <w:szCs w:val="36"/>
              </w:rPr>
              <w:t>1 Lock Struct, 0 row lock(s)</w:t>
            </w:r>
          </w:p>
          <w:p w:rsidR="00211DC5" w:rsidRDefault="00211DC5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color w:val="FF0000"/>
                <w:sz w:val="36"/>
                <w:szCs w:val="36"/>
              </w:rPr>
              <w:t>TABLE LOCK lock mode IX</w:t>
            </w:r>
          </w:p>
        </w:tc>
      </w:tr>
      <w:tr w:rsidR="00FD7A93" w:rsidTr="008D5662">
        <w:trPr>
          <w:trHeight w:hRule="exact" w:val="425"/>
        </w:trPr>
        <w:tc>
          <w:tcPr>
            <w:tcW w:w="8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417A10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</w:t>
            </w:r>
          </w:p>
        </w:tc>
        <w:tc>
          <w:tcPr>
            <w:tcW w:w="46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417A10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Sel</w:t>
            </w:r>
            <w:r>
              <w:rPr>
                <w:spacing w:val="1"/>
                <w:sz w:val="36"/>
                <w:szCs w:val="36"/>
              </w:rPr>
              <w:t>e</w:t>
            </w:r>
            <w:r>
              <w:rPr>
                <w:sz w:val="36"/>
                <w:szCs w:val="36"/>
              </w:rPr>
              <w:t>ct * from</w:t>
            </w:r>
            <w:r>
              <w:rPr>
                <w:spacing w:val="-1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T;</w:t>
            </w:r>
          </w:p>
        </w:tc>
        <w:tc>
          <w:tcPr>
            <w:tcW w:w="4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FD7A93"/>
        </w:tc>
      </w:tr>
      <w:tr w:rsidR="00FD7A93" w:rsidTr="008D5662">
        <w:trPr>
          <w:trHeight w:hRule="exact" w:val="423"/>
        </w:trPr>
        <w:tc>
          <w:tcPr>
            <w:tcW w:w="8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417A10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11</w:t>
            </w:r>
          </w:p>
        </w:tc>
        <w:tc>
          <w:tcPr>
            <w:tcW w:w="46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417A10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{emp</w:t>
            </w:r>
            <w:r>
              <w:rPr>
                <w:spacing w:val="-3"/>
                <w:sz w:val="36"/>
                <w:szCs w:val="36"/>
              </w:rPr>
              <w:t>t</w:t>
            </w:r>
            <w:r>
              <w:rPr>
                <w:sz w:val="36"/>
                <w:szCs w:val="36"/>
              </w:rPr>
              <w:t>y</w:t>
            </w:r>
            <w:r>
              <w:rPr>
                <w:spacing w:val="3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set}</w:t>
            </w:r>
          </w:p>
        </w:tc>
        <w:tc>
          <w:tcPr>
            <w:tcW w:w="4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FD7A93"/>
        </w:tc>
      </w:tr>
      <w:tr w:rsidR="00FD7A93" w:rsidTr="008D5662">
        <w:trPr>
          <w:trHeight w:hRule="exact" w:val="425"/>
        </w:trPr>
        <w:tc>
          <w:tcPr>
            <w:tcW w:w="8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417A10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</w:t>
            </w:r>
          </w:p>
        </w:tc>
        <w:tc>
          <w:tcPr>
            <w:tcW w:w="46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FD7A93"/>
        </w:tc>
        <w:tc>
          <w:tcPr>
            <w:tcW w:w="4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417A10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Sel</w:t>
            </w:r>
            <w:r>
              <w:rPr>
                <w:spacing w:val="1"/>
                <w:sz w:val="36"/>
                <w:szCs w:val="36"/>
              </w:rPr>
              <w:t>e</w:t>
            </w:r>
            <w:r>
              <w:rPr>
                <w:sz w:val="36"/>
                <w:szCs w:val="36"/>
              </w:rPr>
              <w:t>ct * from</w:t>
            </w:r>
            <w:r>
              <w:rPr>
                <w:spacing w:val="-1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T;</w:t>
            </w:r>
          </w:p>
        </w:tc>
      </w:tr>
      <w:tr w:rsidR="00FD7A93" w:rsidTr="008D5662">
        <w:trPr>
          <w:trHeight w:hRule="exact" w:val="425"/>
        </w:trPr>
        <w:tc>
          <w:tcPr>
            <w:tcW w:w="8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417A10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13</w:t>
            </w:r>
          </w:p>
        </w:tc>
        <w:tc>
          <w:tcPr>
            <w:tcW w:w="46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FD7A93"/>
        </w:tc>
        <w:tc>
          <w:tcPr>
            <w:tcW w:w="4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417A10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{1</w:t>
            </w:r>
            <w:r>
              <w:rPr>
                <w:spacing w:val="1"/>
                <w:sz w:val="36"/>
                <w:szCs w:val="36"/>
              </w:rPr>
              <w:t>,</w:t>
            </w:r>
            <w:r>
              <w:rPr>
                <w:sz w:val="36"/>
                <w:szCs w:val="36"/>
              </w:rPr>
              <w:t>2}</w:t>
            </w:r>
          </w:p>
        </w:tc>
      </w:tr>
      <w:tr w:rsidR="00FD7A93" w:rsidTr="008D5662">
        <w:trPr>
          <w:trHeight w:hRule="exact" w:val="422"/>
        </w:trPr>
        <w:tc>
          <w:tcPr>
            <w:tcW w:w="8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417A10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14</w:t>
            </w:r>
          </w:p>
        </w:tc>
        <w:tc>
          <w:tcPr>
            <w:tcW w:w="46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FD7A93"/>
        </w:tc>
        <w:tc>
          <w:tcPr>
            <w:tcW w:w="4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417A10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Commit</w:t>
            </w:r>
            <w:r>
              <w:rPr>
                <w:sz w:val="36"/>
                <w:szCs w:val="36"/>
              </w:rPr>
              <w:t>;</w:t>
            </w:r>
            <w:r w:rsidR="00AD14E5">
              <w:rPr>
                <w:sz w:val="36"/>
                <w:szCs w:val="36"/>
              </w:rPr>
              <w:t xml:space="preserve"> </w:t>
            </w:r>
            <w:r w:rsidR="00AD14E5" w:rsidRPr="00AD14E5">
              <w:rPr>
                <w:i/>
                <w:sz w:val="36"/>
                <w:szCs w:val="36"/>
              </w:rPr>
              <w:t>Release locks</w:t>
            </w:r>
          </w:p>
        </w:tc>
      </w:tr>
      <w:tr w:rsidR="00FD7A93" w:rsidTr="008D5662">
        <w:trPr>
          <w:trHeight w:hRule="exact" w:val="425"/>
        </w:trPr>
        <w:tc>
          <w:tcPr>
            <w:tcW w:w="8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417A10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15</w:t>
            </w:r>
          </w:p>
        </w:tc>
        <w:tc>
          <w:tcPr>
            <w:tcW w:w="46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417A10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Sel</w:t>
            </w:r>
            <w:r>
              <w:rPr>
                <w:spacing w:val="1"/>
                <w:sz w:val="36"/>
                <w:szCs w:val="36"/>
              </w:rPr>
              <w:t>e</w:t>
            </w:r>
            <w:r>
              <w:rPr>
                <w:sz w:val="36"/>
                <w:szCs w:val="36"/>
              </w:rPr>
              <w:t>ct * from</w:t>
            </w:r>
            <w:r>
              <w:rPr>
                <w:spacing w:val="-1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T;</w:t>
            </w:r>
          </w:p>
        </w:tc>
        <w:tc>
          <w:tcPr>
            <w:tcW w:w="4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FD7A93"/>
        </w:tc>
      </w:tr>
      <w:tr w:rsidR="00FD7A93" w:rsidTr="008D5662">
        <w:trPr>
          <w:trHeight w:hRule="exact" w:val="425"/>
        </w:trPr>
        <w:tc>
          <w:tcPr>
            <w:tcW w:w="8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417A10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16</w:t>
            </w:r>
          </w:p>
        </w:tc>
        <w:tc>
          <w:tcPr>
            <w:tcW w:w="46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417A10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{emp</w:t>
            </w:r>
            <w:r>
              <w:rPr>
                <w:spacing w:val="-3"/>
                <w:sz w:val="36"/>
                <w:szCs w:val="36"/>
              </w:rPr>
              <w:t>t</w:t>
            </w:r>
            <w:r>
              <w:rPr>
                <w:sz w:val="36"/>
                <w:szCs w:val="36"/>
              </w:rPr>
              <w:t>y</w:t>
            </w:r>
            <w:r>
              <w:rPr>
                <w:spacing w:val="3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set}</w:t>
            </w:r>
          </w:p>
        </w:tc>
        <w:tc>
          <w:tcPr>
            <w:tcW w:w="4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FD7A93"/>
        </w:tc>
      </w:tr>
      <w:tr w:rsidR="00FD7A93" w:rsidTr="008D5662">
        <w:trPr>
          <w:trHeight w:hRule="exact" w:val="422"/>
        </w:trPr>
        <w:tc>
          <w:tcPr>
            <w:tcW w:w="8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417A10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17</w:t>
            </w:r>
          </w:p>
        </w:tc>
        <w:tc>
          <w:tcPr>
            <w:tcW w:w="46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417A10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Insert</w:t>
            </w:r>
            <w:r>
              <w:rPr>
                <w:spacing w:val="1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i</w:t>
            </w:r>
            <w:r>
              <w:rPr>
                <w:spacing w:val="-2"/>
                <w:sz w:val="36"/>
                <w:szCs w:val="36"/>
              </w:rPr>
              <w:t>n</w:t>
            </w:r>
            <w:r>
              <w:rPr>
                <w:sz w:val="36"/>
                <w:szCs w:val="36"/>
              </w:rPr>
              <w:t>to</w:t>
            </w:r>
            <w:r>
              <w:rPr>
                <w:spacing w:val="1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T v</w:t>
            </w:r>
            <w:r>
              <w:rPr>
                <w:spacing w:val="-1"/>
                <w:sz w:val="36"/>
                <w:szCs w:val="36"/>
              </w:rPr>
              <w:t>a</w:t>
            </w:r>
            <w:r>
              <w:rPr>
                <w:spacing w:val="-2"/>
                <w:sz w:val="36"/>
                <w:szCs w:val="36"/>
              </w:rPr>
              <w:t>l</w:t>
            </w:r>
            <w:r>
              <w:rPr>
                <w:sz w:val="36"/>
                <w:szCs w:val="36"/>
              </w:rPr>
              <w:t>ues</w:t>
            </w:r>
            <w:r>
              <w:rPr>
                <w:spacing w:val="1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(1, 2);</w:t>
            </w:r>
          </w:p>
        </w:tc>
        <w:tc>
          <w:tcPr>
            <w:tcW w:w="4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FD7A93"/>
        </w:tc>
      </w:tr>
      <w:tr w:rsidR="00FE3FA2" w:rsidTr="00FE3FA2">
        <w:trPr>
          <w:trHeight w:hRule="exact" w:val="1286"/>
        </w:trPr>
        <w:tc>
          <w:tcPr>
            <w:tcW w:w="8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E3FA2" w:rsidRDefault="00FE3FA2">
            <w:pPr>
              <w:spacing w:line="400" w:lineRule="exact"/>
              <w:ind w:left="102"/>
              <w:rPr>
                <w:sz w:val="36"/>
                <w:szCs w:val="36"/>
              </w:rPr>
            </w:pPr>
          </w:p>
        </w:tc>
        <w:tc>
          <w:tcPr>
            <w:tcW w:w="46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E3FA2" w:rsidRDefault="00FE3FA2" w:rsidP="00FE3FA2">
            <w:pPr>
              <w:spacing w:line="400" w:lineRule="exact"/>
              <w:ind w:left="102"/>
              <w:rPr>
                <w:color w:val="000000"/>
                <w:sz w:val="36"/>
                <w:szCs w:val="36"/>
              </w:rPr>
            </w:pPr>
            <w:r>
              <w:rPr>
                <w:color w:val="FF0000"/>
                <w:sz w:val="36"/>
                <w:szCs w:val="36"/>
              </w:rPr>
              <w:t>Che</w:t>
            </w:r>
            <w:r>
              <w:rPr>
                <w:color w:val="FF0000"/>
                <w:spacing w:val="1"/>
                <w:sz w:val="36"/>
                <w:szCs w:val="36"/>
              </w:rPr>
              <w:t>c</w:t>
            </w:r>
            <w:r>
              <w:rPr>
                <w:color w:val="FF0000"/>
                <w:sz w:val="36"/>
                <w:szCs w:val="36"/>
              </w:rPr>
              <w:t>k</w:t>
            </w:r>
            <w:r>
              <w:rPr>
                <w:color w:val="FF0000"/>
                <w:spacing w:val="-1"/>
                <w:sz w:val="36"/>
                <w:szCs w:val="36"/>
              </w:rPr>
              <w:t xml:space="preserve"> </w:t>
            </w:r>
            <w:r>
              <w:rPr>
                <w:color w:val="FF0000"/>
                <w:sz w:val="36"/>
                <w:szCs w:val="36"/>
              </w:rPr>
              <w:t>logs</w:t>
            </w:r>
            <w:r>
              <w:rPr>
                <w:color w:val="FF0000"/>
                <w:spacing w:val="1"/>
                <w:sz w:val="36"/>
                <w:szCs w:val="36"/>
              </w:rPr>
              <w:t xml:space="preserve"> </w:t>
            </w:r>
            <w:r>
              <w:rPr>
                <w:color w:val="000000"/>
                <w:sz w:val="36"/>
                <w:szCs w:val="36"/>
              </w:rPr>
              <w:t>TX</w:t>
            </w:r>
            <w:r>
              <w:rPr>
                <w:color w:val="000000"/>
                <w:spacing w:val="-1"/>
                <w:sz w:val="36"/>
                <w:szCs w:val="36"/>
              </w:rPr>
              <w:t>i</w:t>
            </w:r>
            <w:r>
              <w:rPr>
                <w:color w:val="000000"/>
                <w:sz w:val="36"/>
                <w:szCs w:val="36"/>
              </w:rPr>
              <w:t>d</w:t>
            </w:r>
            <w:r>
              <w:rPr>
                <w:color w:val="000000"/>
                <w:spacing w:val="2"/>
                <w:sz w:val="36"/>
                <w:szCs w:val="36"/>
              </w:rPr>
              <w:t xml:space="preserve"> </w:t>
            </w:r>
            <w:r>
              <w:rPr>
                <w:color w:val="000000"/>
                <w:spacing w:val="1"/>
                <w:sz w:val="36"/>
                <w:szCs w:val="36"/>
              </w:rPr>
              <w:t>,</w:t>
            </w:r>
            <w:r>
              <w:rPr>
                <w:color w:val="000000"/>
                <w:sz w:val="36"/>
                <w:szCs w:val="36"/>
              </w:rPr>
              <w:t>Undo</w:t>
            </w:r>
            <w:r>
              <w:rPr>
                <w:color w:val="000000"/>
                <w:spacing w:val="-2"/>
                <w:sz w:val="36"/>
                <w:szCs w:val="36"/>
              </w:rPr>
              <w:t xml:space="preserve"> </w:t>
            </w:r>
            <w:r>
              <w:rPr>
                <w:color w:val="000000"/>
                <w:sz w:val="36"/>
                <w:szCs w:val="36"/>
              </w:rPr>
              <w:t>En</w:t>
            </w:r>
            <w:r>
              <w:rPr>
                <w:color w:val="000000"/>
                <w:spacing w:val="1"/>
                <w:sz w:val="36"/>
                <w:szCs w:val="36"/>
              </w:rPr>
              <w:t>t</w:t>
            </w:r>
            <w:r>
              <w:rPr>
                <w:color w:val="000000"/>
                <w:spacing w:val="-2"/>
                <w:sz w:val="36"/>
                <w:szCs w:val="36"/>
              </w:rPr>
              <w:t>r</w:t>
            </w:r>
            <w:r>
              <w:rPr>
                <w:color w:val="000000"/>
                <w:sz w:val="36"/>
                <w:szCs w:val="36"/>
              </w:rPr>
              <w:t>y</w:t>
            </w:r>
          </w:p>
          <w:p w:rsidR="00FE3FA2" w:rsidRDefault="00FE3FA2" w:rsidP="00FE3FA2">
            <w:pPr>
              <w:spacing w:line="400" w:lineRule="exact"/>
              <w:ind w:left="102"/>
              <w:rPr>
                <w:color w:val="000000"/>
                <w:sz w:val="36"/>
                <w:szCs w:val="36"/>
              </w:rPr>
            </w:pPr>
            <w:r>
              <w:rPr>
                <w:color w:val="FF0000"/>
                <w:sz w:val="36"/>
                <w:szCs w:val="36"/>
              </w:rPr>
              <w:t>1 Lock Struct, 0 row lock(s)</w:t>
            </w:r>
          </w:p>
          <w:p w:rsidR="00FE3FA2" w:rsidRDefault="00FE3FA2" w:rsidP="00FE3FA2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color w:val="FF0000"/>
                <w:sz w:val="36"/>
                <w:szCs w:val="36"/>
              </w:rPr>
              <w:t>TABLE LOCK lock mode IX</w:t>
            </w:r>
          </w:p>
        </w:tc>
        <w:tc>
          <w:tcPr>
            <w:tcW w:w="4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E3FA2" w:rsidRDefault="00FE3FA2"/>
        </w:tc>
      </w:tr>
      <w:tr w:rsidR="00FD7A93" w:rsidTr="008D5662">
        <w:trPr>
          <w:trHeight w:hRule="exact" w:val="425"/>
        </w:trPr>
        <w:tc>
          <w:tcPr>
            <w:tcW w:w="8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417A10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18</w:t>
            </w:r>
          </w:p>
        </w:tc>
        <w:tc>
          <w:tcPr>
            <w:tcW w:w="46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417A10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{1</w:t>
            </w:r>
            <w:r>
              <w:rPr>
                <w:spacing w:val="1"/>
                <w:sz w:val="36"/>
                <w:szCs w:val="36"/>
              </w:rPr>
              <w:t>,</w:t>
            </w:r>
            <w:r>
              <w:rPr>
                <w:sz w:val="36"/>
                <w:szCs w:val="36"/>
              </w:rPr>
              <w:t>2}</w:t>
            </w:r>
          </w:p>
        </w:tc>
        <w:tc>
          <w:tcPr>
            <w:tcW w:w="4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FD7A93"/>
        </w:tc>
      </w:tr>
      <w:tr w:rsidR="00FD7A93" w:rsidTr="008D5662">
        <w:trPr>
          <w:trHeight w:hRule="exact" w:val="422"/>
        </w:trPr>
        <w:tc>
          <w:tcPr>
            <w:tcW w:w="8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417A10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</w:t>
            </w:r>
          </w:p>
        </w:tc>
        <w:tc>
          <w:tcPr>
            <w:tcW w:w="46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417A10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Commi</w:t>
            </w:r>
            <w:r>
              <w:rPr>
                <w:b/>
                <w:spacing w:val="1"/>
                <w:sz w:val="36"/>
                <w:szCs w:val="36"/>
              </w:rPr>
              <w:t>t</w:t>
            </w:r>
            <w:r>
              <w:rPr>
                <w:sz w:val="36"/>
                <w:szCs w:val="36"/>
              </w:rPr>
              <w:t>;</w:t>
            </w:r>
            <w:r w:rsidR="00AD14E5">
              <w:rPr>
                <w:sz w:val="36"/>
                <w:szCs w:val="36"/>
              </w:rPr>
              <w:t xml:space="preserve"> </w:t>
            </w:r>
            <w:r w:rsidR="00AD14E5" w:rsidRPr="00AD14E5">
              <w:rPr>
                <w:i/>
                <w:sz w:val="36"/>
                <w:szCs w:val="36"/>
              </w:rPr>
              <w:t>Release Locks</w:t>
            </w:r>
          </w:p>
        </w:tc>
        <w:tc>
          <w:tcPr>
            <w:tcW w:w="4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FD7A93"/>
        </w:tc>
      </w:tr>
      <w:tr w:rsidR="00FD7A93" w:rsidTr="008D5662">
        <w:trPr>
          <w:trHeight w:hRule="exact" w:val="425"/>
        </w:trPr>
        <w:tc>
          <w:tcPr>
            <w:tcW w:w="8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417A10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</w:t>
            </w:r>
          </w:p>
        </w:tc>
        <w:tc>
          <w:tcPr>
            <w:tcW w:w="46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417A10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Sel</w:t>
            </w:r>
            <w:r>
              <w:rPr>
                <w:spacing w:val="1"/>
                <w:sz w:val="36"/>
                <w:szCs w:val="36"/>
              </w:rPr>
              <w:t>e</w:t>
            </w:r>
            <w:r>
              <w:rPr>
                <w:sz w:val="36"/>
                <w:szCs w:val="36"/>
              </w:rPr>
              <w:t>ct * from</w:t>
            </w:r>
            <w:r>
              <w:rPr>
                <w:spacing w:val="-1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T;</w:t>
            </w:r>
          </w:p>
        </w:tc>
        <w:tc>
          <w:tcPr>
            <w:tcW w:w="4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FD7A93"/>
        </w:tc>
      </w:tr>
      <w:tr w:rsidR="00FD7A93" w:rsidTr="008D5662">
        <w:trPr>
          <w:trHeight w:hRule="exact" w:val="576"/>
        </w:trPr>
        <w:tc>
          <w:tcPr>
            <w:tcW w:w="8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417A10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21</w:t>
            </w:r>
          </w:p>
        </w:tc>
        <w:tc>
          <w:tcPr>
            <w:tcW w:w="46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EE73AD" w:rsidP="00B23A0B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 rows {(1,2),(1,2)</w:t>
            </w:r>
            <w:r w:rsidR="00417A10">
              <w:rPr>
                <w:sz w:val="36"/>
                <w:szCs w:val="36"/>
              </w:rPr>
              <w:t>}</w:t>
            </w:r>
          </w:p>
        </w:tc>
        <w:tc>
          <w:tcPr>
            <w:tcW w:w="4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FD7A93"/>
        </w:tc>
      </w:tr>
    </w:tbl>
    <w:p w:rsidR="008E49E7" w:rsidRPr="008E49E7" w:rsidRDefault="008E49E7" w:rsidP="008E49E7">
      <w:pPr>
        <w:ind w:left="160" w:right="132"/>
        <w:rPr>
          <w:sz w:val="36"/>
          <w:szCs w:val="36"/>
        </w:rPr>
      </w:pPr>
      <w:r w:rsidRPr="008E49E7">
        <w:rPr>
          <w:sz w:val="36"/>
          <w:szCs w:val="36"/>
        </w:rPr>
        <w:lastRenderedPageBreak/>
        <w:t xml:space="preserve">Drop table t; </w:t>
      </w:r>
    </w:p>
    <w:p w:rsidR="00374294" w:rsidRDefault="0011287A" w:rsidP="00791879">
      <w:pPr>
        <w:ind w:left="160" w:right="132"/>
        <w:rPr>
          <w:sz w:val="36"/>
          <w:szCs w:val="36"/>
        </w:rPr>
      </w:pPr>
      <w:r>
        <w:rPr>
          <w:sz w:val="36"/>
          <w:szCs w:val="36"/>
        </w:rPr>
        <w:t>Create Table T (</w:t>
      </w:r>
      <w:r w:rsidR="008E49E7" w:rsidRPr="008E49E7">
        <w:rPr>
          <w:sz w:val="36"/>
          <w:szCs w:val="36"/>
        </w:rPr>
        <w:t>F</w:t>
      </w:r>
      <w:r w:rsidR="009E56BF">
        <w:rPr>
          <w:sz w:val="36"/>
          <w:szCs w:val="36"/>
        </w:rPr>
        <w:t xml:space="preserve">ield1 integer, Field2 integer, </w:t>
      </w:r>
      <w:r w:rsidR="008E49E7" w:rsidRPr="008E49E7">
        <w:rPr>
          <w:sz w:val="36"/>
          <w:szCs w:val="36"/>
        </w:rPr>
        <w:t>primary key(field1)</w:t>
      </w:r>
      <w:r w:rsidR="00791879">
        <w:rPr>
          <w:sz w:val="36"/>
          <w:szCs w:val="36"/>
        </w:rPr>
        <w:t xml:space="preserve"> </w:t>
      </w:r>
      <w:r w:rsidR="008E49E7" w:rsidRPr="008E49E7">
        <w:rPr>
          <w:sz w:val="36"/>
          <w:szCs w:val="36"/>
        </w:rPr>
        <w:t>) Engine=InnoDB;</w:t>
      </w:r>
    </w:p>
    <w:p w:rsidR="008E49E7" w:rsidRDefault="008E49E7" w:rsidP="00234F80">
      <w:pPr>
        <w:ind w:left="160" w:right="132"/>
        <w:rPr>
          <w:sz w:val="36"/>
          <w:szCs w:val="36"/>
        </w:rPr>
      </w:pPr>
    </w:p>
    <w:p w:rsidR="001B4C51" w:rsidRPr="00234F80" w:rsidRDefault="001B4C51" w:rsidP="00234F80">
      <w:pPr>
        <w:ind w:left="160" w:right="132"/>
        <w:rPr>
          <w:sz w:val="36"/>
          <w:szCs w:val="36"/>
        </w:rPr>
      </w:pPr>
    </w:p>
    <w:tbl>
      <w:tblPr>
        <w:tblW w:w="10248" w:type="dxa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2"/>
        <w:gridCol w:w="4395"/>
        <w:gridCol w:w="4751"/>
      </w:tblGrid>
      <w:tr w:rsidR="00FD7A93" w:rsidTr="008D5662">
        <w:trPr>
          <w:trHeight w:hRule="exact" w:val="425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:rsidR="00FD7A93" w:rsidRDefault="00234F80">
            <w:pPr>
              <w:spacing w:line="400" w:lineRule="exact"/>
              <w:ind w:left="102"/>
              <w:rPr>
                <w:sz w:val="36"/>
                <w:szCs w:val="36"/>
              </w:rPr>
            </w:pPr>
            <w:r w:rsidRPr="00234F80">
              <w:rPr>
                <w:sz w:val="36"/>
                <w:szCs w:val="36"/>
              </w:rPr>
              <w:t>Engine=InnoDB;</w:t>
            </w:r>
            <w:r>
              <w:br w:type="page"/>
            </w:r>
            <w:r w:rsidR="00417A10">
              <w:rPr>
                <w:sz w:val="36"/>
                <w:szCs w:val="36"/>
              </w:rPr>
              <w:t>T</w:t>
            </w:r>
            <w:r w:rsidR="00417A10">
              <w:rPr>
                <w:spacing w:val="1"/>
                <w:sz w:val="36"/>
                <w:szCs w:val="36"/>
              </w:rPr>
              <w:t>i</w:t>
            </w:r>
            <w:r w:rsidR="00417A10">
              <w:rPr>
                <w:spacing w:val="-2"/>
                <w:sz w:val="36"/>
                <w:szCs w:val="36"/>
              </w:rPr>
              <w:t>m</w:t>
            </w:r>
            <w:r w:rsidR="00417A10">
              <w:rPr>
                <w:sz w:val="36"/>
                <w:szCs w:val="36"/>
              </w:rPr>
              <w:t>e</w:t>
            </w:r>
          </w:p>
        </w:tc>
        <w:tc>
          <w:tcPr>
            <w:tcW w:w="4395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:rsidR="00FD7A93" w:rsidRDefault="00417A10">
            <w:pPr>
              <w:spacing w:line="400" w:lineRule="exact"/>
              <w:ind w:left="1945" w:right="1944"/>
              <w:jc w:val="center"/>
              <w:rPr>
                <w:sz w:val="36"/>
                <w:szCs w:val="36"/>
              </w:rPr>
            </w:pPr>
            <w:r>
              <w:rPr>
                <w:spacing w:val="1"/>
                <w:sz w:val="36"/>
                <w:szCs w:val="36"/>
              </w:rPr>
              <w:t>T1</w:t>
            </w:r>
          </w:p>
        </w:tc>
        <w:tc>
          <w:tcPr>
            <w:tcW w:w="47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417A10" w:rsidP="00C74B90">
            <w:pPr>
              <w:spacing w:line="400" w:lineRule="exact"/>
              <w:ind w:left="2228" w:right="1843"/>
              <w:jc w:val="center"/>
              <w:rPr>
                <w:sz w:val="36"/>
                <w:szCs w:val="36"/>
              </w:rPr>
            </w:pPr>
            <w:r>
              <w:rPr>
                <w:spacing w:val="1"/>
                <w:sz w:val="36"/>
                <w:szCs w:val="36"/>
              </w:rPr>
              <w:t>T</w:t>
            </w:r>
            <w:r w:rsidR="00C74B90">
              <w:rPr>
                <w:spacing w:val="1"/>
                <w:sz w:val="36"/>
                <w:szCs w:val="36"/>
              </w:rPr>
              <w:t>2</w:t>
            </w:r>
          </w:p>
        </w:tc>
      </w:tr>
      <w:tr w:rsidR="00FD7A93" w:rsidTr="008D5662">
        <w:trPr>
          <w:trHeight w:hRule="exact" w:val="425"/>
        </w:trPr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A93" w:rsidRDefault="00417A10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A93" w:rsidRDefault="00417A10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Start</w:t>
            </w:r>
            <w:r>
              <w:rPr>
                <w:b/>
                <w:spacing w:val="1"/>
                <w:sz w:val="36"/>
                <w:szCs w:val="36"/>
              </w:rPr>
              <w:t xml:space="preserve"> </w:t>
            </w:r>
            <w:r>
              <w:rPr>
                <w:b/>
                <w:sz w:val="36"/>
                <w:szCs w:val="36"/>
              </w:rPr>
              <w:t>Tx;</w:t>
            </w:r>
          </w:p>
        </w:tc>
        <w:tc>
          <w:tcPr>
            <w:tcW w:w="4751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:rsidR="00FD7A93" w:rsidRDefault="00FD7A93"/>
        </w:tc>
      </w:tr>
      <w:tr w:rsidR="00FD7A93" w:rsidTr="008D5662">
        <w:trPr>
          <w:trHeight w:hRule="exact" w:val="423"/>
        </w:trPr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A93" w:rsidRDefault="00417A10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399"/>
          </w:tcPr>
          <w:p w:rsidR="00FD7A93" w:rsidRDefault="00417A10">
            <w:pPr>
              <w:spacing w:line="400" w:lineRule="exact"/>
              <w:ind w:left="1409" w:right="1409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SnapShot</w:t>
            </w:r>
          </w:p>
        </w:tc>
        <w:tc>
          <w:tcPr>
            <w:tcW w:w="4751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:rsidR="00FD7A93" w:rsidRDefault="00417A10">
            <w:pPr>
              <w:spacing w:line="400" w:lineRule="exact"/>
              <w:ind w:left="56"/>
              <w:rPr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Start</w:t>
            </w:r>
            <w:r>
              <w:rPr>
                <w:b/>
                <w:spacing w:val="1"/>
                <w:sz w:val="36"/>
                <w:szCs w:val="36"/>
              </w:rPr>
              <w:t xml:space="preserve"> </w:t>
            </w:r>
            <w:r>
              <w:rPr>
                <w:b/>
                <w:sz w:val="36"/>
                <w:szCs w:val="36"/>
              </w:rPr>
              <w:t>Tx;</w:t>
            </w:r>
          </w:p>
        </w:tc>
      </w:tr>
      <w:tr w:rsidR="00FD7A93" w:rsidTr="008D5662">
        <w:trPr>
          <w:trHeight w:hRule="exact" w:val="425"/>
        </w:trPr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A93" w:rsidRDefault="00417A10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A93" w:rsidRDefault="00417A10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Sel</w:t>
            </w:r>
            <w:r>
              <w:rPr>
                <w:spacing w:val="1"/>
                <w:sz w:val="36"/>
                <w:szCs w:val="36"/>
              </w:rPr>
              <w:t>e</w:t>
            </w:r>
            <w:r>
              <w:rPr>
                <w:sz w:val="36"/>
                <w:szCs w:val="36"/>
              </w:rPr>
              <w:t>ct * from</w:t>
            </w:r>
            <w:r>
              <w:rPr>
                <w:spacing w:val="-1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T;</w:t>
            </w:r>
          </w:p>
        </w:tc>
        <w:tc>
          <w:tcPr>
            <w:tcW w:w="4751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shd w:val="clear" w:color="auto" w:fill="FF3399"/>
          </w:tcPr>
          <w:p w:rsidR="00FD7A93" w:rsidRDefault="00417A10" w:rsidP="006A4565">
            <w:pPr>
              <w:spacing w:line="400" w:lineRule="exact"/>
              <w:ind w:left="1409" w:right="1409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Snapshot</w:t>
            </w:r>
          </w:p>
        </w:tc>
      </w:tr>
      <w:tr w:rsidR="00FD7A93" w:rsidTr="008D5662">
        <w:trPr>
          <w:trHeight w:hRule="exact" w:val="425"/>
        </w:trPr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A93" w:rsidRDefault="00417A10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A93" w:rsidRDefault="00417A10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{emp</w:t>
            </w:r>
            <w:r>
              <w:rPr>
                <w:spacing w:val="-3"/>
                <w:sz w:val="36"/>
                <w:szCs w:val="36"/>
              </w:rPr>
              <w:t>t</w:t>
            </w:r>
            <w:r>
              <w:rPr>
                <w:sz w:val="36"/>
                <w:szCs w:val="36"/>
              </w:rPr>
              <w:t>y</w:t>
            </w:r>
            <w:r>
              <w:rPr>
                <w:spacing w:val="3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set}</w:t>
            </w:r>
          </w:p>
        </w:tc>
        <w:tc>
          <w:tcPr>
            <w:tcW w:w="4751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:rsidR="00FD7A93" w:rsidRDefault="00FD7A93"/>
        </w:tc>
      </w:tr>
      <w:tr w:rsidR="00FD7A93" w:rsidTr="008D5662">
        <w:trPr>
          <w:trHeight w:hRule="exact" w:val="422"/>
        </w:trPr>
        <w:tc>
          <w:tcPr>
            <w:tcW w:w="1102" w:type="dxa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417A10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FD7A93"/>
        </w:tc>
        <w:tc>
          <w:tcPr>
            <w:tcW w:w="47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417A10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Sel</w:t>
            </w:r>
            <w:r>
              <w:rPr>
                <w:spacing w:val="1"/>
                <w:sz w:val="36"/>
                <w:szCs w:val="36"/>
              </w:rPr>
              <w:t>e</w:t>
            </w:r>
            <w:r>
              <w:rPr>
                <w:sz w:val="36"/>
                <w:szCs w:val="36"/>
              </w:rPr>
              <w:t>ct * from</w:t>
            </w:r>
            <w:r>
              <w:rPr>
                <w:spacing w:val="-1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T;</w:t>
            </w:r>
          </w:p>
        </w:tc>
      </w:tr>
      <w:tr w:rsidR="00FD7A93" w:rsidTr="008D5662">
        <w:trPr>
          <w:trHeight w:hRule="exact" w:val="425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417A10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4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FD7A93"/>
        </w:tc>
        <w:tc>
          <w:tcPr>
            <w:tcW w:w="47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417A10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{emp</w:t>
            </w:r>
            <w:r>
              <w:rPr>
                <w:spacing w:val="-3"/>
                <w:sz w:val="36"/>
                <w:szCs w:val="36"/>
              </w:rPr>
              <w:t>t</w:t>
            </w:r>
            <w:r>
              <w:rPr>
                <w:sz w:val="36"/>
                <w:szCs w:val="36"/>
              </w:rPr>
              <w:t>y</w:t>
            </w:r>
            <w:r>
              <w:rPr>
                <w:spacing w:val="3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set}</w:t>
            </w:r>
          </w:p>
        </w:tc>
      </w:tr>
      <w:tr w:rsidR="00FD7A93" w:rsidTr="008D5662">
        <w:trPr>
          <w:trHeight w:hRule="exact" w:val="1166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417A10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  <w:tc>
          <w:tcPr>
            <w:tcW w:w="4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417A10">
            <w:pPr>
              <w:spacing w:line="400" w:lineRule="exact"/>
              <w:ind w:left="102"/>
              <w:rPr>
                <w:color w:val="000000"/>
                <w:sz w:val="36"/>
                <w:szCs w:val="36"/>
              </w:rPr>
            </w:pPr>
            <w:r>
              <w:rPr>
                <w:color w:val="FF0000"/>
                <w:sz w:val="36"/>
                <w:szCs w:val="36"/>
              </w:rPr>
              <w:t>Che</w:t>
            </w:r>
            <w:r>
              <w:rPr>
                <w:color w:val="FF0000"/>
                <w:spacing w:val="1"/>
                <w:sz w:val="36"/>
                <w:szCs w:val="36"/>
              </w:rPr>
              <w:t>c</w:t>
            </w:r>
            <w:r>
              <w:rPr>
                <w:color w:val="FF0000"/>
                <w:sz w:val="36"/>
                <w:szCs w:val="36"/>
              </w:rPr>
              <w:t>k</w:t>
            </w:r>
            <w:r>
              <w:rPr>
                <w:color w:val="FF0000"/>
                <w:spacing w:val="-1"/>
                <w:sz w:val="36"/>
                <w:szCs w:val="36"/>
              </w:rPr>
              <w:t xml:space="preserve"> </w:t>
            </w:r>
            <w:r>
              <w:rPr>
                <w:color w:val="FF0000"/>
                <w:sz w:val="36"/>
                <w:szCs w:val="36"/>
              </w:rPr>
              <w:t>logs</w:t>
            </w:r>
            <w:r>
              <w:rPr>
                <w:color w:val="FF0000"/>
                <w:spacing w:val="2"/>
                <w:sz w:val="36"/>
                <w:szCs w:val="36"/>
              </w:rPr>
              <w:t xml:space="preserve"> </w:t>
            </w:r>
            <w:r>
              <w:rPr>
                <w:color w:val="000000"/>
                <w:sz w:val="36"/>
                <w:szCs w:val="36"/>
              </w:rPr>
              <w:t>TX</w:t>
            </w:r>
            <w:r>
              <w:rPr>
                <w:color w:val="000000"/>
                <w:spacing w:val="-1"/>
                <w:sz w:val="36"/>
                <w:szCs w:val="36"/>
              </w:rPr>
              <w:t>i</w:t>
            </w:r>
            <w:r>
              <w:rPr>
                <w:color w:val="000000"/>
                <w:sz w:val="36"/>
                <w:szCs w:val="36"/>
              </w:rPr>
              <w:t>d</w:t>
            </w:r>
          </w:p>
          <w:p w:rsidR="00347E52" w:rsidRDefault="00347E52" w:rsidP="00347E52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>no</w:t>
            </w:r>
            <w:r>
              <w:rPr>
                <w:color w:val="000000"/>
                <w:spacing w:val="-1"/>
                <w:sz w:val="36"/>
                <w:szCs w:val="36"/>
              </w:rPr>
              <w:t xml:space="preserve"> </w:t>
            </w:r>
            <w:r>
              <w:rPr>
                <w:color w:val="000000"/>
                <w:sz w:val="36"/>
                <w:szCs w:val="36"/>
              </w:rPr>
              <w:t>lo</w:t>
            </w:r>
            <w:r>
              <w:rPr>
                <w:color w:val="000000"/>
                <w:spacing w:val="1"/>
                <w:sz w:val="36"/>
                <w:szCs w:val="36"/>
              </w:rPr>
              <w:t>c</w:t>
            </w:r>
            <w:r>
              <w:rPr>
                <w:color w:val="000000"/>
                <w:sz w:val="36"/>
                <w:szCs w:val="36"/>
              </w:rPr>
              <w:t xml:space="preserve">ks on </w:t>
            </w:r>
            <w:r>
              <w:rPr>
                <w:sz w:val="36"/>
                <w:szCs w:val="36"/>
              </w:rPr>
              <w:t>S</w:t>
            </w:r>
            <w:r>
              <w:rPr>
                <w:spacing w:val="-1"/>
                <w:sz w:val="36"/>
                <w:szCs w:val="36"/>
              </w:rPr>
              <w:t>e</w:t>
            </w:r>
            <w:r>
              <w:rPr>
                <w:sz w:val="36"/>
                <w:szCs w:val="36"/>
              </w:rPr>
              <w:t>l</w:t>
            </w:r>
            <w:r>
              <w:rPr>
                <w:spacing w:val="1"/>
                <w:sz w:val="36"/>
                <w:szCs w:val="36"/>
              </w:rPr>
              <w:t>e</w:t>
            </w:r>
            <w:r>
              <w:rPr>
                <w:spacing w:val="-1"/>
                <w:sz w:val="36"/>
                <w:szCs w:val="36"/>
              </w:rPr>
              <w:t>c</w:t>
            </w:r>
            <w:r>
              <w:rPr>
                <w:sz w:val="36"/>
                <w:szCs w:val="36"/>
              </w:rPr>
              <w:t>t</w:t>
            </w:r>
          </w:p>
          <w:p w:rsidR="00347E52" w:rsidRDefault="00347E52" w:rsidP="00347E52">
            <w:pPr>
              <w:spacing w:line="400" w:lineRule="exact"/>
              <w:ind w:left="102"/>
              <w:rPr>
                <w:sz w:val="36"/>
                <w:szCs w:val="36"/>
              </w:rPr>
            </w:pPr>
            <w:r w:rsidRPr="00674705">
              <w:rPr>
                <w:sz w:val="36"/>
                <w:szCs w:val="36"/>
              </w:rPr>
              <w:t>No undo entry</w:t>
            </w:r>
          </w:p>
        </w:tc>
        <w:tc>
          <w:tcPr>
            <w:tcW w:w="47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417A10">
            <w:pPr>
              <w:spacing w:line="400" w:lineRule="exact"/>
              <w:ind w:left="102"/>
              <w:rPr>
                <w:color w:val="000000"/>
                <w:sz w:val="36"/>
                <w:szCs w:val="36"/>
              </w:rPr>
            </w:pPr>
            <w:r>
              <w:rPr>
                <w:color w:val="FF0000"/>
                <w:sz w:val="36"/>
                <w:szCs w:val="36"/>
              </w:rPr>
              <w:t>Che</w:t>
            </w:r>
            <w:r>
              <w:rPr>
                <w:color w:val="FF0000"/>
                <w:spacing w:val="1"/>
                <w:sz w:val="36"/>
                <w:szCs w:val="36"/>
              </w:rPr>
              <w:t>c</w:t>
            </w:r>
            <w:r>
              <w:rPr>
                <w:color w:val="FF0000"/>
                <w:sz w:val="36"/>
                <w:szCs w:val="36"/>
              </w:rPr>
              <w:t>k</w:t>
            </w:r>
            <w:r>
              <w:rPr>
                <w:color w:val="FF0000"/>
                <w:spacing w:val="-1"/>
                <w:sz w:val="36"/>
                <w:szCs w:val="36"/>
              </w:rPr>
              <w:t xml:space="preserve"> </w:t>
            </w:r>
            <w:r>
              <w:rPr>
                <w:color w:val="FF0000"/>
                <w:sz w:val="36"/>
                <w:szCs w:val="36"/>
              </w:rPr>
              <w:t>logs</w:t>
            </w:r>
            <w:r>
              <w:rPr>
                <w:color w:val="FF0000"/>
                <w:spacing w:val="1"/>
                <w:sz w:val="36"/>
                <w:szCs w:val="36"/>
              </w:rPr>
              <w:t xml:space="preserve"> </w:t>
            </w:r>
            <w:r>
              <w:rPr>
                <w:color w:val="000000"/>
                <w:sz w:val="36"/>
                <w:szCs w:val="36"/>
              </w:rPr>
              <w:t>TX</w:t>
            </w:r>
            <w:r>
              <w:rPr>
                <w:color w:val="000000"/>
                <w:spacing w:val="-1"/>
                <w:sz w:val="36"/>
                <w:szCs w:val="36"/>
              </w:rPr>
              <w:t>i</w:t>
            </w:r>
            <w:r>
              <w:rPr>
                <w:color w:val="000000"/>
                <w:sz w:val="36"/>
                <w:szCs w:val="36"/>
              </w:rPr>
              <w:t>d</w:t>
            </w:r>
          </w:p>
          <w:p w:rsidR="00347E52" w:rsidRPr="00347E52" w:rsidRDefault="00347E52" w:rsidP="00347E52">
            <w:pPr>
              <w:spacing w:line="400" w:lineRule="exact"/>
              <w:ind w:left="102"/>
              <w:rPr>
                <w:sz w:val="36"/>
                <w:szCs w:val="36"/>
              </w:rPr>
            </w:pPr>
            <w:r w:rsidRPr="00347E52">
              <w:rPr>
                <w:sz w:val="36"/>
                <w:szCs w:val="36"/>
              </w:rPr>
              <w:t>no locks on Select</w:t>
            </w:r>
          </w:p>
          <w:p w:rsidR="00347E52" w:rsidRDefault="00347E52" w:rsidP="00347E52">
            <w:pPr>
              <w:spacing w:line="400" w:lineRule="exact"/>
              <w:ind w:left="102"/>
              <w:rPr>
                <w:sz w:val="36"/>
                <w:szCs w:val="36"/>
              </w:rPr>
            </w:pPr>
            <w:r w:rsidRPr="00347E52">
              <w:rPr>
                <w:sz w:val="36"/>
                <w:szCs w:val="36"/>
              </w:rPr>
              <w:t>No undo entry</w:t>
            </w:r>
          </w:p>
        </w:tc>
      </w:tr>
      <w:tr w:rsidR="00FD7A93" w:rsidTr="000362DF">
        <w:trPr>
          <w:trHeight w:hRule="exact" w:val="460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417A10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</w:tc>
        <w:tc>
          <w:tcPr>
            <w:tcW w:w="4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FD7A93"/>
        </w:tc>
        <w:tc>
          <w:tcPr>
            <w:tcW w:w="47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417A10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Insert</w:t>
            </w:r>
            <w:r>
              <w:rPr>
                <w:spacing w:val="1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i</w:t>
            </w:r>
            <w:r>
              <w:rPr>
                <w:spacing w:val="-2"/>
                <w:sz w:val="36"/>
                <w:szCs w:val="36"/>
              </w:rPr>
              <w:t>n</w:t>
            </w:r>
            <w:r>
              <w:rPr>
                <w:sz w:val="36"/>
                <w:szCs w:val="36"/>
              </w:rPr>
              <w:t>to</w:t>
            </w:r>
            <w:r>
              <w:rPr>
                <w:spacing w:val="1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T v</w:t>
            </w:r>
            <w:r>
              <w:rPr>
                <w:spacing w:val="-1"/>
                <w:sz w:val="36"/>
                <w:szCs w:val="36"/>
              </w:rPr>
              <w:t>a</w:t>
            </w:r>
            <w:r>
              <w:rPr>
                <w:spacing w:val="-2"/>
                <w:sz w:val="36"/>
                <w:szCs w:val="36"/>
              </w:rPr>
              <w:t>l</w:t>
            </w:r>
            <w:r>
              <w:rPr>
                <w:sz w:val="36"/>
                <w:szCs w:val="36"/>
              </w:rPr>
              <w:t>ues</w:t>
            </w:r>
            <w:r>
              <w:rPr>
                <w:spacing w:val="1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(1, 2);</w:t>
            </w:r>
          </w:p>
        </w:tc>
      </w:tr>
      <w:tr w:rsidR="00FD7A93" w:rsidTr="00AD14E5">
        <w:trPr>
          <w:trHeight w:hRule="exact" w:val="1318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417A10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</w:tc>
        <w:tc>
          <w:tcPr>
            <w:tcW w:w="4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FD7A93"/>
        </w:tc>
        <w:tc>
          <w:tcPr>
            <w:tcW w:w="47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14E5" w:rsidRDefault="00AD14E5" w:rsidP="00AD14E5">
            <w:pPr>
              <w:spacing w:line="400" w:lineRule="exact"/>
              <w:ind w:left="102"/>
              <w:rPr>
                <w:color w:val="000000"/>
                <w:sz w:val="36"/>
                <w:szCs w:val="36"/>
              </w:rPr>
            </w:pPr>
            <w:r>
              <w:rPr>
                <w:color w:val="FF0000"/>
                <w:sz w:val="36"/>
                <w:szCs w:val="36"/>
              </w:rPr>
              <w:t>Che</w:t>
            </w:r>
            <w:r>
              <w:rPr>
                <w:color w:val="FF0000"/>
                <w:spacing w:val="1"/>
                <w:sz w:val="36"/>
                <w:szCs w:val="36"/>
              </w:rPr>
              <w:t>c</w:t>
            </w:r>
            <w:r>
              <w:rPr>
                <w:color w:val="FF0000"/>
                <w:sz w:val="36"/>
                <w:szCs w:val="36"/>
              </w:rPr>
              <w:t>k</w:t>
            </w:r>
            <w:r>
              <w:rPr>
                <w:color w:val="FF0000"/>
                <w:spacing w:val="-1"/>
                <w:sz w:val="36"/>
                <w:szCs w:val="36"/>
              </w:rPr>
              <w:t xml:space="preserve"> </w:t>
            </w:r>
            <w:r>
              <w:rPr>
                <w:color w:val="FF0000"/>
                <w:sz w:val="36"/>
                <w:szCs w:val="36"/>
              </w:rPr>
              <w:t>logs</w:t>
            </w:r>
            <w:r>
              <w:rPr>
                <w:color w:val="FF0000"/>
                <w:spacing w:val="1"/>
                <w:sz w:val="36"/>
                <w:szCs w:val="36"/>
              </w:rPr>
              <w:t xml:space="preserve"> </w:t>
            </w:r>
            <w:r>
              <w:rPr>
                <w:color w:val="000000"/>
                <w:sz w:val="36"/>
                <w:szCs w:val="36"/>
              </w:rPr>
              <w:t>TX</w:t>
            </w:r>
            <w:r>
              <w:rPr>
                <w:color w:val="000000"/>
                <w:spacing w:val="-1"/>
                <w:sz w:val="36"/>
                <w:szCs w:val="36"/>
              </w:rPr>
              <w:t>i</w:t>
            </w:r>
            <w:r>
              <w:rPr>
                <w:color w:val="000000"/>
                <w:sz w:val="36"/>
                <w:szCs w:val="36"/>
              </w:rPr>
              <w:t>d</w:t>
            </w:r>
            <w:r>
              <w:rPr>
                <w:color w:val="000000"/>
                <w:spacing w:val="2"/>
                <w:sz w:val="36"/>
                <w:szCs w:val="36"/>
              </w:rPr>
              <w:t xml:space="preserve"> </w:t>
            </w:r>
            <w:r>
              <w:rPr>
                <w:color w:val="000000"/>
                <w:spacing w:val="1"/>
                <w:sz w:val="36"/>
                <w:szCs w:val="36"/>
              </w:rPr>
              <w:t>,</w:t>
            </w:r>
            <w:r>
              <w:rPr>
                <w:color w:val="000000"/>
                <w:sz w:val="36"/>
                <w:szCs w:val="36"/>
              </w:rPr>
              <w:t>Undo</w:t>
            </w:r>
            <w:r>
              <w:rPr>
                <w:color w:val="000000"/>
                <w:spacing w:val="-2"/>
                <w:sz w:val="36"/>
                <w:szCs w:val="36"/>
              </w:rPr>
              <w:t xml:space="preserve"> </w:t>
            </w:r>
            <w:r>
              <w:rPr>
                <w:color w:val="000000"/>
                <w:sz w:val="36"/>
                <w:szCs w:val="36"/>
              </w:rPr>
              <w:t>En</w:t>
            </w:r>
            <w:r>
              <w:rPr>
                <w:color w:val="000000"/>
                <w:spacing w:val="1"/>
                <w:sz w:val="36"/>
                <w:szCs w:val="36"/>
              </w:rPr>
              <w:t>t</w:t>
            </w:r>
            <w:r>
              <w:rPr>
                <w:color w:val="000000"/>
                <w:spacing w:val="-2"/>
                <w:sz w:val="36"/>
                <w:szCs w:val="36"/>
              </w:rPr>
              <w:t>r</w:t>
            </w:r>
            <w:r>
              <w:rPr>
                <w:color w:val="000000"/>
                <w:sz w:val="36"/>
                <w:szCs w:val="36"/>
              </w:rPr>
              <w:t>y</w:t>
            </w:r>
          </w:p>
          <w:p w:rsidR="00AD14E5" w:rsidRDefault="00AD14E5" w:rsidP="00AD14E5">
            <w:pPr>
              <w:spacing w:line="400" w:lineRule="exact"/>
              <w:ind w:left="102"/>
              <w:rPr>
                <w:color w:val="000000"/>
                <w:sz w:val="36"/>
                <w:szCs w:val="36"/>
              </w:rPr>
            </w:pPr>
            <w:r>
              <w:rPr>
                <w:color w:val="FF0000"/>
                <w:sz w:val="36"/>
                <w:szCs w:val="36"/>
              </w:rPr>
              <w:t>1 Lock Struct, 0 row lock(s)</w:t>
            </w:r>
          </w:p>
          <w:p w:rsidR="00FD7A93" w:rsidRDefault="00AD14E5" w:rsidP="00AD14E5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color w:val="FF0000"/>
                <w:sz w:val="36"/>
                <w:szCs w:val="36"/>
              </w:rPr>
              <w:t>TABLE LOCK lock mode IX</w:t>
            </w:r>
          </w:p>
        </w:tc>
      </w:tr>
      <w:tr w:rsidR="00FD7A93" w:rsidTr="008D5662">
        <w:trPr>
          <w:trHeight w:hRule="exact" w:val="425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417A10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</w:t>
            </w:r>
          </w:p>
        </w:tc>
        <w:tc>
          <w:tcPr>
            <w:tcW w:w="4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417A10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Sel</w:t>
            </w:r>
            <w:r>
              <w:rPr>
                <w:spacing w:val="1"/>
                <w:sz w:val="36"/>
                <w:szCs w:val="36"/>
              </w:rPr>
              <w:t>e</w:t>
            </w:r>
            <w:r>
              <w:rPr>
                <w:sz w:val="36"/>
                <w:szCs w:val="36"/>
              </w:rPr>
              <w:t>ct * from</w:t>
            </w:r>
            <w:r>
              <w:rPr>
                <w:spacing w:val="-1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T;</w:t>
            </w:r>
          </w:p>
        </w:tc>
        <w:tc>
          <w:tcPr>
            <w:tcW w:w="47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FD7A93"/>
        </w:tc>
      </w:tr>
      <w:tr w:rsidR="00FD7A93" w:rsidTr="008D5662">
        <w:trPr>
          <w:trHeight w:hRule="exact" w:val="423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417A10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11</w:t>
            </w:r>
          </w:p>
        </w:tc>
        <w:tc>
          <w:tcPr>
            <w:tcW w:w="4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417A10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{emp</w:t>
            </w:r>
            <w:r>
              <w:rPr>
                <w:spacing w:val="-3"/>
                <w:sz w:val="36"/>
                <w:szCs w:val="36"/>
              </w:rPr>
              <w:t>t</w:t>
            </w:r>
            <w:r>
              <w:rPr>
                <w:sz w:val="36"/>
                <w:szCs w:val="36"/>
              </w:rPr>
              <w:t>y</w:t>
            </w:r>
            <w:r>
              <w:rPr>
                <w:spacing w:val="3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set}</w:t>
            </w:r>
          </w:p>
        </w:tc>
        <w:tc>
          <w:tcPr>
            <w:tcW w:w="47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FD7A93"/>
        </w:tc>
      </w:tr>
      <w:tr w:rsidR="00FD7A93" w:rsidTr="008D5662">
        <w:trPr>
          <w:trHeight w:hRule="exact" w:val="425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417A10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</w:t>
            </w:r>
          </w:p>
        </w:tc>
        <w:tc>
          <w:tcPr>
            <w:tcW w:w="4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FD7A93"/>
        </w:tc>
        <w:tc>
          <w:tcPr>
            <w:tcW w:w="47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417A10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Sel</w:t>
            </w:r>
            <w:r>
              <w:rPr>
                <w:spacing w:val="1"/>
                <w:sz w:val="36"/>
                <w:szCs w:val="36"/>
              </w:rPr>
              <w:t>e</w:t>
            </w:r>
            <w:r>
              <w:rPr>
                <w:sz w:val="36"/>
                <w:szCs w:val="36"/>
              </w:rPr>
              <w:t>ct * from</w:t>
            </w:r>
            <w:r>
              <w:rPr>
                <w:spacing w:val="-1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T;</w:t>
            </w:r>
          </w:p>
        </w:tc>
      </w:tr>
      <w:tr w:rsidR="00FD7A93" w:rsidTr="008D5662">
        <w:trPr>
          <w:trHeight w:hRule="exact" w:val="425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417A10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13</w:t>
            </w:r>
          </w:p>
        </w:tc>
        <w:tc>
          <w:tcPr>
            <w:tcW w:w="4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FD7A93"/>
        </w:tc>
        <w:tc>
          <w:tcPr>
            <w:tcW w:w="47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417A10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{1</w:t>
            </w:r>
            <w:r>
              <w:rPr>
                <w:spacing w:val="1"/>
                <w:sz w:val="36"/>
                <w:szCs w:val="36"/>
              </w:rPr>
              <w:t>,</w:t>
            </w:r>
            <w:r>
              <w:rPr>
                <w:sz w:val="36"/>
                <w:szCs w:val="36"/>
              </w:rPr>
              <w:t>2}</w:t>
            </w:r>
          </w:p>
        </w:tc>
      </w:tr>
      <w:tr w:rsidR="00FD7A93" w:rsidTr="008D5662">
        <w:trPr>
          <w:trHeight w:hRule="exact" w:val="422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417A10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14</w:t>
            </w:r>
          </w:p>
        </w:tc>
        <w:tc>
          <w:tcPr>
            <w:tcW w:w="4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417A10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Sel</w:t>
            </w:r>
            <w:r>
              <w:rPr>
                <w:spacing w:val="1"/>
                <w:sz w:val="36"/>
                <w:szCs w:val="36"/>
              </w:rPr>
              <w:t>e</w:t>
            </w:r>
            <w:r>
              <w:rPr>
                <w:sz w:val="36"/>
                <w:szCs w:val="36"/>
              </w:rPr>
              <w:t>ct * from</w:t>
            </w:r>
            <w:r>
              <w:rPr>
                <w:spacing w:val="-1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T;</w:t>
            </w:r>
          </w:p>
        </w:tc>
        <w:tc>
          <w:tcPr>
            <w:tcW w:w="47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FD7A93"/>
        </w:tc>
      </w:tr>
      <w:tr w:rsidR="00FD7A93" w:rsidTr="008D5662">
        <w:trPr>
          <w:trHeight w:hRule="exact" w:val="425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417A10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15</w:t>
            </w:r>
          </w:p>
        </w:tc>
        <w:tc>
          <w:tcPr>
            <w:tcW w:w="4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417A10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{emp</w:t>
            </w:r>
            <w:r>
              <w:rPr>
                <w:spacing w:val="-3"/>
                <w:sz w:val="36"/>
                <w:szCs w:val="36"/>
              </w:rPr>
              <w:t>t</w:t>
            </w:r>
            <w:r>
              <w:rPr>
                <w:sz w:val="36"/>
                <w:szCs w:val="36"/>
              </w:rPr>
              <w:t>y</w:t>
            </w:r>
            <w:r>
              <w:rPr>
                <w:spacing w:val="3"/>
                <w:sz w:val="36"/>
                <w:szCs w:val="36"/>
              </w:rPr>
              <w:t xml:space="preserve"> </w:t>
            </w:r>
            <w:r>
              <w:rPr>
                <w:spacing w:val="1"/>
                <w:sz w:val="36"/>
                <w:szCs w:val="36"/>
              </w:rPr>
              <w:t>s</w:t>
            </w:r>
            <w:r>
              <w:rPr>
                <w:sz w:val="36"/>
                <w:szCs w:val="36"/>
              </w:rPr>
              <w:t>e</w:t>
            </w:r>
            <w:r>
              <w:rPr>
                <w:spacing w:val="1"/>
                <w:sz w:val="36"/>
                <w:szCs w:val="36"/>
              </w:rPr>
              <w:t>t</w:t>
            </w:r>
            <w:r>
              <w:rPr>
                <w:sz w:val="36"/>
                <w:szCs w:val="36"/>
              </w:rPr>
              <w:t>}</w:t>
            </w:r>
          </w:p>
        </w:tc>
        <w:tc>
          <w:tcPr>
            <w:tcW w:w="47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FD7A93"/>
        </w:tc>
      </w:tr>
      <w:tr w:rsidR="00FD7A93" w:rsidTr="008D5662">
        <w:trPr>
          <w:trHeight w:hRule="exact" w:val="851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417A10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16</w:t>
            </w:r>
          </w:p>
        </w:tc>
        <w:tc>
          <w:tcPr>
            <w:tcW w:w="4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417A10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Insert</w:t>
            </w:r>
            <w:r>
              <w:rPr>
                <w:spacing w:val="1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i</w:t>
            </w:r>
            <w:r>
              <w:rPr>
                <w:spacing w:val="-2"/>
                <w:sz w:val="36"/>
                <w:szCs w:val="36"/>
              </w:rPr>
              <w:t>n</w:t>
            </w:r>
            <w:r>
              <w:rPr>
                <w:sz w:val="36"/>
                <w:szCs w:val="36"/>
              </w:rPr>
              <w:t>to</w:t>
            </w:r>
            <w:r>
              <w:rPr>
                <w:spacing w:val="1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T v</w:t>
            </w:r>
            <w:r>
              <w:rPr>
                <w:spacing w:val="-1"/>
                <w:sz w:val="36"/>
                <w:szCs w:val="36"/>
              </w:rPr>
              <w:t>a</w:t>
            </w:r>
            <w:r>
              <w:rPr>
                <w:spacing w:val="-2"/>
                <w:sz w:val="36"/>
                <w:szCs w:val="36"/>
              </w:rPr>
              <w:t>l</w:t>
            </w:r>
            <w:r>
              <w:rPr>
                <w:sz w:val="36"/>
                <w:szCs w:val="36"/>
              </w:rPr>
              <w:t>ues</w:t>
            </w:r>
            <w:r>
              <w:rPr>
                <w:spacing w:val="1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(1, 2);</w:t>
            </w:r>
          </w:p>
          <w:p w:rsidR="00347E52" w:rsidRPr="00347E52" w:rsidRDefault="00347E52">
            <w:pPr>
              <w:spacing w:line="400" w:lineRule="exact"/>
              <w:ind w:left="102"/>
              <w:rPr>
                <w:b/>
                <w:color w:val="FF0000"/>
                <w:sz w:val="36"/>
                <w:szCs w:val="36"/>
              </w:rPr>
            </w:pPr>
            <w:r w:rsidRPr="00347E52">
              <w:rPr>
                <w:b/>
                <w:color w:val="FF0000"/>
                <w:sz w:val="36"/>
                <w:szCs w:val="36"/>
              </w:rPr>
              <w:t>WAITING</w:t>
            </w:r>
          </w:p>
        </w:tc>
        <w:tc>
          <w:tcPr>
            <w:tcW w:w="47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FD7A93"/>
        </w:tc>
      </w:tr>
      <w:tr w:rsidR="00FD7A93" w:rsidTr="00C74B90">
        <w:trPr>
          <w:trHeight w:hRule="exact" w:val="621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417A10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17</w:t>
            </w:r>
          </w:p>
        </w:tc>
        <w:tc>
          <w:tcPr>
            <w:tcW w:w="4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FD7A93"/>
        </w:tc>
        <w:tc>
          <w:tcPr>
            <w:tcW w:w="47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417A10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</w:t>
            </w:r>
            <w:r>
              <w:rPr>
                <w:spacing w:val="-2"/>
                <w:sz w:val="36"/>
                <w:szCs w:val="36"/>
              </w:rPr>
              <w:t>mm</w:t>
            </w:r>
            <w:r>
              <w:rPr>
                <w:sz w:val="36"/>
                <w:szCs w:val="36"/>
              </w:rPr>
              <w:t>i</w:t>
            </w:r>
            <w:r>
              <w:rPr>
                <w:spacing w:val="1"/>
                <w:sz w:val="36"/>
                <w:szCs w:val="36"/>
              </w:rPr>
              <w:t>t</w:t>
            </w:r>
            <w:r>
              <w:rPr>
                <w:sz w:val="36"/>
                <w:szCs w:val="36"/>
              </w:rPr>
              <w:t xml:space="preserve">;  </w:t>
            </w:r>
            <w:r>
              <w:rPr>
                <w:spacing w:val="3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|</w:t>
            </w:r>
            <w:r>
              <w:rPr>
                <w:spacing w:val="-2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Rol</w:t>
            </w:r>
            <w:r>
              <w:rPr>
                <w:spacing w:val="-1"/>
                <w:sz w:val="36"/>
                <w:szCs w:val="36"/>
              </w:rPr>
              <w:t>l</w:t>
            </w:r>
            <w:r>
              <w:rPr>
                <w:sz w:val="36"/>
                <w:szCs w:val="36"/>
              </w:rPr>
              <w:t>ba</w:t>
            </w:r>
            <w:r>
              <w:rPr>
                <w:spacing w:val="1"/>
                <w:sz w:val="36"/>
                <w:szCs w:val="36"/>
              </w:rPr>
              <w:t>c</w:t>
            </w:r>
            <w:r>
              <w:rPr>
                <w:sz w:val="36"/>
                <w:szCs w:val="36"/>
              </w:rPr>
              <w:t>k;</w:t>
            </w:r>
          </w:p>
        </w:tc>
      </w:tr>
      <w:tr w:rsidR="00FD7A93" w:rsidTr="008D5662">
        <w:trPr>
          <w:trHeight w:hRule="exact" w:val="1068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417A10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18</w:t>
            </w:r>
          </w:p>
        </w:tc>
        <w:tc>
          <w:tcPr>
            <w:tcW w:w="4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C74B90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If T2 </w:t>
            </w:r>
            <w:r w:rsidR="00417A10">
              <w:rPr>
                <w:b/>
                <w:sz w:val="36"/>
                <w:szCs w:val="36"/>
              </w:rPr>
              <w:t>Commit:</w:t>
            </w:r>
          </w:p>
          <w:p w:rsidR="00FD7A93" w:rsidRDefault="00417A10">
            <w:pPr>
              <w:spacing w:line="320" w:lineRule="exact"/>
              <w:ind w:left="102" w:right="476"/>
              <w:rPr>
                <w:sz w:val="28"/>
                <w:szCs w:val="28"/>
              </w:rPr>
            </w:pPr>
            <w:r>
              <w:rPr>
                <w:spacing w:val="-1"/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RR</w:t>
            </w:r>
            <w:r>
              <w:rPr>
                <w:spacing w:val="-1"/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>R 1062</w:t>
            </w:r>
            <w:r>
              <w:rPr>
                <w:spacing w:val="2"/>
                <w:sz w:val="28"/>
                <w:szCs w:val="28"/>
              </w:rPr>
              <w:t xml:space="preserve"> </w:t>
            </w:r>
            <w:r>
              <w:rPr>
                <w:spacing w:val="-3"/>
                <w:sz w:val="28"/>
                <w:szCs w:val="28"/>
              </w:rPr>
              <w:t>(</w:t>
            </w:r>
            <w:r>
              <w:rPr>
                <w:spacing w:val="-1"/>
                <w:sz w:val="28"/>
                <w:szCs w:val="28"/>
              </w:rPr>
              <w:t>2</w:t>
            </w:r>
            <w:r>
              <w:rPr>
                <w:spacing w:val="1"/>
                <w:sz w:val="28"/>
                <w:szCs w:val="28"/>
              </w:rPr>
              <w:t>3</w:t>
            </w:r>
            <w:r>
              <w:rPr>
                <w:spacing w:val="-1"/>
                <w:sz w:val="28"/>
                <w:szCs w:val="28"/>
              </w:rPr>
              <w:t>000</w:t>
            </w:r>
            <w:r>
              <w:rPr>
                <w:sz w:val="28"/>
                <w:szCs w:val="28"/>
              </w:rPr>
              <w:t>):</w:t>
            </w:r>
            <w:r>
              <w:rPr>
                <w:spacing w:val="1"/>
                <w:sz w:val="28"/>
                <w:szCs w:val="28"/>
              </w:rPr>
              <w:t xml:space="preserve"> </w:t>
            </w:r>
            <w:r>
              <w:rPr>
                <w:spacing w:val="-2"/>
                <w:sz w:val="28"/>
                <w:szCs w:val="28"/>
              </w:rPr>
              <w:t>D</w:t>
            </w:r>
            <w:r>
              <w:rPr>
                <w:spacing w:val="-1"/>
                <w:sz w:val="28"/>
                <w:szCs w:val="28"/>
              </w:rPr>
              <w:t>u</w:t>
            </w:r>
            <w:r>
              <w:rPr>
                <w:spacing w:val="1"/>
                <w:sz w:val="28"/>
                <w:szCs w:val="28"/>
              </w:rPr>
              <w:t>p</w:t>
            </w:r>
            <w:r>
              <w:rPr>
                <w:spacing w:val="-1"/>
                <w:sz w:val="28"/>
                <w:szCs w:val="28"/>
              </w:rPr>
              <w:t>l</w:t>
            </w:r>
            <w:r>
              <w:rPr>
                <w:spacing w:val="1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c</w:t>
            </w:r>
            <w:r>
              <w:rPr>
                <w:spacing w:val="-2"/>
                <w:sz w:val="28"/>
                <w:szCs w:val="28"/>
              </w:rPr>
              <w:t>a</w:t>
            </w:r>
            <w:r>
              <w:rPr>
                <w:spacing w:val="1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e e</w:t>
            </w:r>
            <w:r>
              <w:rPr>
                <w:spacing w:val="1"/>
                <w:sz w:val="28"/>
                <w:szCs w:val="28"/>
              </w:rPr>
              <w:t>n</w:t>
            </w:r>
            <w:r>
              <w:rPr>
                <w:spacing w:val="-1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ry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'1' f</w:t>
            </w:r>
            <w:r>
              <w:rPr>
                <w:spacing w:val="1"/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>r key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'</w:t>
            </w:r>
            <w:r>
              <w:rPr>
                <w:spacing w:val="-1"/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RIM</w:t>
            </w:r>
            <w:r>
              <w:rPr>
                <w:spacing w:val="-1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R</w:t>
            </w:r>
            <w:r>
              <w:rPr>
                <w:spacing w:val="-1"/>
                <w:sz w:val="28"/>
                <w:szCs w:val="28"/>
              </w:rPr>
              <w:t>Y</w:t>
            </w:r>
            <w:r>
              <w:rPr>
                <w:sz w:val="28"/>
                <w:szCs w:val="28"/>
              </w:rPr>
              <w:t>'</w:t>
            </w:r>
          </w:p>
        </w:tc>
        <w:tc>
          <w:tcPr>
            <w:tcW w:w="47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FD7A93"/>
        </w:tc>
      </w:tr>
      <w:tr w:rsidR="00FD7A93" w:rsidTr="00C74B90">
        <w:trPr>
          <w:trHeight w:hRule="exact" w:val="968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FD7A93"/>
        </w:tc>
        <w:tc>
          <w:tcPr>
            <w:tcW w:w="4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C74B90">
            <w:pPr>
              <w:spacing w:line="400" w:lineRule="exact"/>
              <w:ind w:left="193"/>
              <w:rPr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If T2 </w:t>
            </w:r>
            <w:r w:rsidR="00417A10">
              <w:rPr>
                <w:b/>
                <w:sz w:val="36"/>
                <w:szCs w:val="36"/>
              </w:rPr>
              <w:t>Rollback:</w:t>
            </w:r>
          </w:p>
          <w:p w:rsidR="00FD7A93" w:rsidRDefault="00417A10">
            <w:pPr>
              <w:spacing w:line="300" w:lineRule="exact"/>
              <w:ind w:left="102"/>
              <w:rPr>
                <w:sz w:val="28"/>
                <w:szCs w:val="28"/>
              </w:rPr>
            </w:pPr>
            <w:r>
              <w:rPr>
                <w:spacing w:val="-1"/>
                <w:sz w:val="28"/>
                <w:szCs w:val="28"/>
              </w:rPr>
              <w:t>Q</w:t>
            </w:r>
            <w:r>
              <w:rPr>
                <w:spacing w:val="1"/>
                <w:sz w:val="28"/>
                <w:szCs w:val="28"/>
              </w:rPr>
              <w:t>u</w:t>
            </w:r>
            <w:r>
              <w:rPr>
                <w:sz w:val="28"/>
                <w:szCs w:val="28"/>
              </w:rPr>
              <w:t>ery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pacing w:val="-2"/>
                <w:sz w:val="28"/>
                <w:szCs w:val="28"/>
              </w:rPr>
              <w:t>O</w:t>
            </w:r>
            <w:r>
              <w:rPr>
                <w:spacing w:val="-1"/>
                <w:sz w:val="28"/>
                <w:szCs w:val="28"/>
              </w:rPr>
              <w:t>K</w:t>
            </w:r>
            <w:r>
              <w:rPr>
                <w:sz w:val="28"/>
                <w:szCs w:val="28"/>
              </w:rPr>
              <w:t>,</w:t>
            </w:r>
            <w:r>
              <w:rPr>
                <w:spacing w:val="2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 r</w:t>
            </w:r>
            <w:r>
              <w:rPr>
                <w:spacing w:val="1"/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>w</w:t>
            </w:r>
            <w:r>
              <w:rPr>
                <w:spacing w:val="-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af</w:t>
            </w:r>
            <w:r>
              <w:rPr>
                <w:spacing w:val="-3"/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ec</w:t>
            </w:r>
            <w:r>
              <w:rPr>
                <w:spacing w:val="1"/>
                <w:sz w:val="28"/>
                <w:szCs w:val="28"/>
              </w:rPr>
              <w:t>t</w:t>
            </w:r>
            <w:r>
              <w:rPr>
                <w:spacing w:val="-2"/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d</w:t>
            </w:r>
          </w:p>
        </w:tc>
        <w:tc>
          <w:tcPr>
            <w:tcW w:w="47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FD7A93"/>
        </w:tc>
      </w:tr>
    </w:tbl>
    <w:p w:rsidR="00FD7A93" w:rsidRDefault="00FD7A93">
      <w:pPr>
        <w:spacing w:line="200" w:lineRule="exact"/>
      </w:pPr>
    </w:p>
    <w:p w:rsidR="00234F80" w:rsidRDefault="00234F80">
      <w:pPr>
        <w:spacing w:line="200" w:lineRule="exact"/>
      </w:pPr>
    </w:p>
    <w:p w:rsidR="008E49E7" w:rsidRPr="008E49E7" w:rsidRDefault="008E49E7" w:rsidP="008E49E7">
      <w:pPr>
        <w:ind w:left="160" w:right="132"/>
        <w:rPr>
          <w:sz w:val="36"/>
          <w:szCs w:val="36"/>
        </w:rPr>
      </w:pPr>
      <w:r w:rsidRPr="008E49E7">
        <w:rPr>
          <w:sz w:val="36"/>
          <w:szCs w:val="36"/>
        </w:rPr>
        <w:lastRenderedPageBreak/>
        <w:t>Drop table t; Create Table t ( Field1 integer, Field2 integer, Primary key(field1) ) Engine=InnoDB;</w:t>
      </w:r>
    </w:p>
    <w:p w:rsidR="008E49E7" w:rsidRPr="008E49E7" w:rsidRDefault="008E49E7" w:rsidP="008E49E7">
      <w:pPr>
        <w:ind w:left="160" w:right="132"/>
        <w:rPr>
          <w:sz w:val="36"/>
          <w:szCs w:val="36"/>
        </w:rPr>
      </w:pPr>
      <w:r w:rsidRPr="008E49E7">
        <w:rPr>
          <w:sz w:val="36"/>
          <w:szCs w:val="36"/>
        </w:rPr>
        <w:t>Insert into t values (2,2);</w:t>
      </w:r>
    </w:p>
    <w:p w:rsidR="008E49E7" w:rsidRPr="008E49E7" w:rsidRDefault="008E49E7" w:rsidP="008E49E7">
      <w:pPr>
        <w:ind w:left="160" w:right="132"/>
        <w:rPr>
          <w:sz w:val="36"/>
          <w:szCs w:val="36"/>
        </w:rPr>
      </w:pPr>
      <w:r w:rsidRPr="008E49E7">
        <w:rPr>
          <w:sz w:val="36"/>
          <w:szCs w:val="36"/>
        </w:rPr>
        <w:t>Set session transaction isolation level Repeatable Read;</w:t>
      </w:r>
    </w:p>
    <w:p w:rsidR="008E49E7" w:rsidRPr="008E49E7" w:rsidRDefault="008E49E7" w:rsidP="008E49E7">
      <w:pPr>
        <w:ind w:left="160" w:right="132"/>
        <w:rPr>
          <w:sz w:val="36"/>
          <w:szCs w:val="36"/>
        </w:rPr>
      </w:pPr>
      <w:r w:rsidRPr="008E49E7">
        <w:rPr>
          <w:sz w:val="36"/>
          <w:szCs w:val="36"/>
        </w:rPr>
        <w:t>Show session variables like ‘%tx%’;</w:t>
      </w:r>
    </w:p>
    <w:p w:rsidR="008E49E7" w:rsidRDefault="008E49E7">
      <w:pPr>
        <w:spacing w:line="200" w:lineRule="exact"/>
      </w:pPr>
    </w:p>
    <w:p w:rsidR="00FD7A93" w:rsidRDefault="00FD7A93">
      <w:pPr>
        <w:spacing w:before="6" w:line="220" w:lineRule="exact"/>
        <w:rPr>
          <w:sz w:val="22"/>
          <w:szCs w:val="22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2"/>
        <w:gridCol w:w="4395"/>
        <w:gridCol w:w="4393"/>
      </w:tblGrid>
      <w:tr w:rsidR="00FD7A93" w:rsidTr="00674705">
        <w:trPr>
          <w:trHeight w:hRule="exact" w:val="425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</w:tcPr>
          <w:p w:rsidR="00FD7A93" w:rsidRDefault="00417A10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</w:t>
            </w:r>
            <w:r>
              <w:rPr>
                <w:spacing w:val="1"/>
                <w:sz w:val="36"/>
                <w:szCs w:val="36"/>
              </w:rPr>
              <w:t>i</w:t>
            </w:r>
            <w:r>
              <w:rPr>
                <w:spacing w:val="-2"/>
                <w:sz w:val="36"/>
                <w:szCs w:val="36"/>
              </w:rPr>
              <w:t>m</w:t>
            </w:r>
            <w:r>
              <w:rPr>
                <w:sz w:val="36"/>
                <w:szCs w:val="36"/>
              </w:rPr>
              <w:t>e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A93" w:rsidRDefault="00417A10">
            <w:pPr>
              <w:spacing w:line="400" w:lineRule="exact"/>
              <w:ind w:left="1945" w:right="1944"/>
              <w:jc w:val="center"/>
              <w:rPr>
                <w:sz w:val="36"/>
                <w:szCs w:val="36"/>
              </w:rPr>
            </w:pPr>
            <w:r>
              <w:rPr>
                <w:spacing w:val="1"/>
                <w:sz w:val="36"/>
                <w:szCs w:val="36"/>
              </w:rPr>
              <w:t>T1</w:t>
            </w:r>
          </w:p>
        </w:tc>
        <w:tc>
          <w:tcPr>
            <w:tcW w:w="4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A93" w:rsidRDefault="00417A10">
            <w:pPr>
              <w:spacing w:line="400" w:lineRule="exact"/>
              <w:ind w:left="1944" w:right="1941"/>
              <w:jc w:val="center"/>
              <w:rPr>
                <w:sz w:val="36"/>
                <w:szCs w:val="36"/>
              </w:rPr>
            </w:pPr>
            <w:r>
              <w:rPr>
                <w:spacing w:val="1"/>
                <w:sz w:val="36"/>
                <w:szCs w:val="36"/>
              </w:rPr>
              <w:t>T2</w:t>
            </w:r>
          </w:p>
        </w:tc>
      </w:tr>
      <w:tr w:rsidR="00FD7A93" w:rsidTr="00674705">
        <w:trPr>
          <w:trHeight w:hRule="exact" w:val="422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</w:tcPr>
          <w:p w:rsidR="00FD7A93" w:rsidRDefault="00417A10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A93" w:rsidRDefault="00417A10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Start</w:t>
            </w:r>
            <w:r>
              <w:rPr>
                <w:b/>
                <w:spacing w:val="1"/>
                <w:sz w:val="36"/>
                <w:szCs w:val="36"/>
              </w:rPr>
              <w:t xml:space="preserve"> </w:t>
            </w:r>
            <w:r>
              <w:rPr>
                <w:b/>
                <w:sz w:val="36"/>
                <w:szCs w:val="36"/>
              </w:rPr>
              <w:t>Tx;</w:t>
            </w:r>
          </w:p>
        </w:tc>
        <w:tc>
          <w:tcPr>
            <w:tcW w:w="4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A93" w:rsidRDefault="00FD7A93"/>
        </w:tc>
      </w:tr>
      <w:tr w:rsidR="00FD7A93" w:rsidTr="00674705">
        <w:trPr>
          <w:trHeight w:hRule="exact" w:val="425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</w:tcPr>
          <w:p w:rsidR="00FD7A93" w:rsidRDefault="00417A10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399"/>
          </w:tcPr>
          <w:p w:rsidR="00FD7A93" w:rsidRDefault="00417A10">
            <w:pPr>
              <w:spacing w:line="400" w:lineRule="exact"/>
              <w:ind w:left="1409" w:right="1409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SnapShot</w:t>
            </w:r>
          </w:p>
        </w:tc>
        <w:tc>
          <w:tcPr>
            <w:tcW w:w="4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A93" w:rsidRDefault="00417A10">
            <w:pPr>
              <w:spacing w:line="400" w:lineRule="exact"/>
              <w:ind w:left="56"/>
              <w:rPr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Start</w:t>
            </w:r>
            <w:r>
              <w:rPr>
                <w:b/>
                <w:spacing w:val="1"/>
                <w:sz w:val="36"/>
                <w:szCs w:val="36"/>
              </w:rPr>
              <w:t xml:space="preserve"> </w:t>
            </w:r>
            <w:r>
              <w:rPr>
                <w:b/>
                <w:sz w:val="36"/>
                <w:szCs w:val="36"/>
              </w:rPr>
              <w:t>Tx;</w:t>
            </w:r>
          </w:p>
        </w:tc>
      </w:tr>
      <w:tr w:rsidR="00FD7A93" w:rsidTr="00674705">
        <w:trPr>
          <w:trHeight w:hRule="exact" w:val="422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</w:tcPr>
          <w:p w:rsidR="00FD7A93" w:rsidRDefault="00417A10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A93" w:rsidRDefault="00417A10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Sel</w:t>
            </w:r>
            <w:r>
              <w:rPr>
                <w:spacing w:val="1"/>
                <w:sz w:val="36"/>
                <w:szCs w:val="36"/>
              </w:rPr>
              <w:t>e</w:t>
            </w:r>
            <w:r>
              <w:rPr>
                <w:sz w:val="36"/>
                <w:szCs w:val="36"/>
              </w:rPr>
              <w:t>ct * from</w:t>
            </w:r>
            <w:r>
              <w:rPr>
                <w:spacing w:val="-1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T;</w:t>
            </w:r>
          </w:p>
        </w:tc>
        <w:tc>
          <w:tcPr>
            <w:tcW w:w="4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399"/>
          </w:tcPr>
          <w:p w:rsidR="00FD7A93" w:rsidRDefault="00417A10">
            <w:pPr>
              <w:spacing w:line="400" w:lineRule="exact"/>
              <w:ind w:left="1437" w:right="1438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Snapshot</w:t>
            </w:r>
          </w:p>
        </w:tc>
      </w:tr>
      <w:tr w:rsidR="00FD7A93" w:rsidTr="00674705">
        <w:trPr>
          <w:trHeight w:hRule="exact" w:val="425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</w:tcPr>
          <w:p w:rsidR="00FD7A93" w:rsidRDefault="00417A10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A93" w:rsidRDefault="00417A10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{2</w:t>
            </w:r>
            <w:r>
              <w:rPr>
                <w:spacing w:val="1"/>
                <w:sz w:val="36"/>
                <w:szCs w:val="36"/>
              </w:rPr>
              <w:t>,</w:t>
            </w:r>
            <w:r>
              <w:rPr>
                <w:sz w:val="36"/>
                <w:szCs w:val="36"/>
              </w:rPr>
              <w:t>2}</w:t>
            </w:r>
          </w:p>
        </w:tc>
        <w:tc>
          <w:tcPr>
            <w:tcW w:w="4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A93" w:rsidRDefault="00FD7A93"/>
        </w:tc>
      </w:tr>
      <w:tr w:rsidR="00FD7A93" w:rsidTr="00674705">
        <w:trPr>
          <w:trHeight w:hRule="exact" w:val="425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</w:tcPr>
          <w:p w:rsidR="00FD7A93" w:rsidRDefault="00FD7A93"/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A93" w:rsidRDefault="00FD7A93"/>
        </w:tc>
        <w:tc>
          <w:tcPr>
            <w:tcW w:w="4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A93" w:rsidRDefault="00417A10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</w:t>
            </w:r>
            <w:r>
              <w:rPr>
                <w:spacing w:val="1"/>
                <w:sz w:val="36"/>
                <w:szCs w:val="36"/>
              </w:rPr>
              <w:t>l</w:t>
            </w:r>
            <w:r>
              <w:rPr>
                <w:sz w:val="36"/>
                <w:szCs w:val="36"/>
              </w:rPr>
              <w:t>e</w:t>
            </w:r>
            <w:r>
              <w:rPr>
                <w:spacing w:val="1"/>
                <w:sz w:val="36"/>
                <w:szCs w:val="36"/>
              </w:rPr>
              <w:t>c</w:t>
            </w:r>
            <w:r>
              <w:rPr>
                <w:sz w:val="36"/>
                <w:szCs w:val="36"/>
              </w:rPr>
              <w:t>t</w:t>
            </w:r>
            <w:r>
              <w:rPr>
                <w:spacing w:val="-1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*</w:t>
            </w:r>
            <w:r>
              <w:rPr>
                <w:spacing w:val="-1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from T;</w:t>
            </w:r>
          </w:p>
        </w:tc>
      </w:tr>
      <w:tr w:rsidR="00FD7A93" w:rsidTr="00674705">
        <w:trPr>
          <w:trHeight w:hRule="exact" w:val="422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</w:tcPr>
          <w:p w:rsidR="00FD7A93" w:rsidRDefault="00FD7A93"/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A93" w:rsidRDefault="00FD7A93"/>
        </w:tc>
        <w:tc>
          <w:tcPr>
            <w:tcW w:w="4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A93" w:rsidRDefault="00417A10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{2</w:t>
            </w:r>
            <w:r>
              <w:rPr>
                <w:spacing w:val="1"/>
                <w:sz w:val="36"/>
                <w:szCs w:val="36"/>
              </w:rPr>
              <w:t>,</w:t>
            </w:r>
            <w:r>
              <w:rPr>
                <w:sz w:val="36"/>
                <w:szCs w:val="36"/>
              </w:rPr>
              <w:t>2}</w:t>
            </w:r>
          </w:p>
        </w:tc>
      </w:tr>
      <w:tr w:rsidR="00FD7A93" w:rsidTr="00674705">
        <w:trPr>
          <w:trHeight w:hRule="exact" w:val="425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</w:tcPr>
          <w:p w:rsidR="00FD7A93" w:rsidRDefault="00FD7A93"/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A93" w:rsidRDefault="00417A10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color w:val="FF0000"/>
                <w:sz w:val="36"/>
                <w:szCs w:val="36"/>
              </w:rPr>
              <w:t>Che</w:t>
            </w:r>
            <w:r>
              <w:rPr>
                <w:color w:val="FF0000"/>
                <w:spacing w:val="1"/>
                <w:sz w:val="36"/>
                <w:szCs w:val="36"/>
              </w:rPr>
              <w:t>c</w:t>
            </w:r>
            <w:r>
              <w:rPr>
                <w:color w:val="FF0000"/>
                <w:sz w:val="36"/>
                <w:szCs w:val="36"/>
              </w:rPr>
              <w:t>k</w:t>
            </w:r>
            <w:r>
              <w:rPr>
                <w:color w:val="FF0000"/>
                <w:spacing w:val="-1"/>
                <w:sz w:val="36"/>
                <w:szCs w:val="36"/>
              </w:rPr>
              <w:t xml:space="preserve"> </w:t>
            </w:r>
            <w:r>
              <w:rPr>
                <w:color w:val="FF0000"/>
                <w:sz w:val="36"/>
                <w:szCs w:val="36"/>
              </w:rPr>
              <w:t>logs</w:t>
            </w:r>
            <w:r>
              <w:rPr>
                <w:color w:val="FF0000"/>
                <w:spacing w:val="2"/>
                <w:sz w:val="36"/>
                <w:szCs w:val="36"/>
              </w:rPr>
              <w:t xml:space="preserve"> </w:t>
            </w:r>
            <w:r>
              <w:rPr>
                <w:color w:val="000000"/>
                <w:sz w:val="36"/>
                <w:szCs w:val="36"/>
              </w:rPr>
              <w:t>:</w:t>
            </w:r>
            <w:r>
              <w:rPr>
                <w:color w:val="000000"/>
                <w:spacing w:val="-1"/>
                <w:sz w:val="36"/>
                <w:szCs w:val="36"/>
              </w:rPr>
              <w:t xml:space="preserve"> </w:t>
            </w:r>
            <w:r>
              <w:rPr>
                <w:color w:val="000000"/>
                <w:sz w:val="36"/>
                <w:szCs w:val="36"/>
              </w:rPr>
              <w:t>T</w:t>
            </w:r>
            <w:r>
              <w:rPr>
                <w:color w:val="000000"/>
                <w:spacing w:val="-2"/>
                <w:sz w:val="36"/>
                <w:szCs w:val="36"/>
              </w:rPr>
              <w:t>X</w:t>
            </w:r>
            <w:r>
              <w:rPr>
                <w:color w:val="000000"/>
                <w:sz w:val="36"/>
                <w:szCs w:val="36"/>
              </w:rPr>
              <w:t>id</w:t>
            </w:r>
          </w:p>
        </w:tc>
        <w:tc>
          <w:tcPr>
            <w:tcW w:w="4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A93" w:rsidRDefault="00417A10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color w:val="FF0000"/>
                <w:sz w:val="36"/>
                <w:szCs w:val="36"/>
              </w:rPr>
              <w:t>Che</w:t>
            </w:r>
            <w:r>
              <w:rPr>
                <w:color w:val="FF0000"/>
                <w:spacing w:val="1"/>
                <w:sz w:val="36"/>
                <w:szCs w:val="36"/>
              </w:rPr>
              <w:t>c</w:t>
            </w:r>
            <w:r>
              <w:rPr>
                <w:color w:val="FF0000"/>
                <w:sz w:val="36"/>
                <w:szCs w:val="36"/>
              </w:rPr>
              <w:t>k</w:t>
            </w:r>
            <w:r>
              <w:rPr>
                <w:color w:val="FF0000"/>
                <w:spacing w:val="-1"/>
                <w:sz w:val="36"/>
                <w:szCs w:val="36"/>
              </w:rPr>
              <w:t xml:space="preserve"> </w:t>
            </w:r>
            <w:r>
              <w:rPr>
                <w:color w:val="FF0000"/>
                <w:sz w:val="36"/>
                <w:szCs w:val="36"/>
              </w:rPr>
              <w:t>logs</w:t>
            </w:r>
            <w:r w:rsidR="00674705">
              <w:rPr>
                <w:color w:val="FF0000"/>
                <w:sz w:val="36"/>
                <w:szCs w:val="36"/>
              </w:rPr>
              <w:t xml:space="preserve"> </w:t>
            </w:r>
            <w:r w:rsidR="00674705">
              <w:rPr>
                <w:color w:val="000000"/>
                <w:sz w:val="36"/>
                <w:szCs w:val="36"/>
              </w:rPr>
              <w:t>:</w:t>
            </w:r>
            <w:r w:rsidR="00674705">
              <w:rPr>
                <w:color w:val="000000"/>
                <w:spacing w:val="-1"/>
                <w:sz w:val="36"/>
                <w:szCs w:val="36"/>
              </w:rPr>
              <w:t xml:space="preserve"> </w:t>
            </w:r>
            <w:r w:rsidR="00674705">
              <w:rPr>
                <w:color w:val="000000"/>
                <w:sz w:val="36"/>
                <w:szCs w:val="36"/>
              </w:rPr>
              <w:t>T</w:t>
            </w:r>
            <w:r w:rsidR="00674705">
              <w:rPr>
                <w:color w:val="000000"/>
                <w:spacing w:val="-2"/>
                <w:sz w:val="36"/>
                <w:szCs w:val="36"/>
              </w:rPr>
              <w:t>X</w:t>
            </w:r>
            <w:r w:rsidR="00674705">
              <w:rPr>
                <w:color w:val="000000"/>
                <w:sz w:val="36"/>
                <w:szCs w:val="36"/>
              </w:rPr>
              <w:t>id</w:t>
            </w:r>
          </w:p>
        </w:tc>
      </w:tr>
      <w:tr w:rsidR="00FD7A93" w:rsidTr="00674705">
        <w:trPr>
          <w:trHeight w:hRule="exact" w:val="838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</w:tcPr>
          <w:p w:rsidR="00FD7A93" w:rsidRDefault="00417A10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A93" w:rsidRDefault="00674705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Upda</w:t>
            </w:r>
            <w:r>
              <w:rPr>
                <w:spacing w:val="1"/>
                <w:sz w:val="36"/>
                <w:szCs w:val="36"/>
              </w:rPr>
              <w:t>t</w:t>
            </w:r>
            <w:r>
              <w:rPr>
                <w:sz w:val="36"/>
                <w:szCs w:val="36"/>
              </w:rPr>
              <w:t xml:space="preserve">e </w:t>
            </w:r>
            <w:r w:rsidR="00417A10">
              <w:rPr>
                <w:sz w:val="36"/>
                <w:szCs w:val="36"/>
              </w:rPr>
              <w:t>t</w:t>
            </w:r>
            <w:r w:rsidR="00417A10">
              <w:rPr>
                <w:spacing w:val="1"/>
                <w:sz w:val="36"/>
                <w:szCs w:val="36"/>
              </w:rPr>
              <w:t xml:space="preserve"> </w:t>
            </w:r>
            <w:r w:rsidR="00417A10">
              <w:rPr>
                <w:sz w:val="36"/>
                <w:szCs w:val="36"/>
              </w:rPr>
              <w:t>s</w:t>
            </w:r>
            <w:r w:rsidR="00417A10">
              <w:rPr>
                <w:spacing w:val="-2"/>
                <w:sz w:val="36"/>
                <w:szCs w:val="36"/>
              </w:rPr>
              <w:t>e</w:t>
            </w:r>
            <w:r w:rsidR="00417A10">
              <w:rPr>
                <w:sz w:val="36"/>
                <w:szCs w:val="36"/>
              </w:rPr>
              <w:t>t</w:t>
            </w:r>
            <w:r w:rsidR="00417A10">
              <w:rPr>
                <w:spacing w:val="1"/>
                <w:sz w:val="36"/>
                <w:szCs w:val="36"/>
              </w:rPr>
              <w:t xml:space="preserve"> </w:t>
            </w:r>
            <w:r w:rsidR="00417A10">
              <w:rPr>
                <w:spacing w:val="-2"/>
                <w:sz w:val="36"/>
                <w:szCs w:val="36"/>
              </w:rPr>
              <w:t>f</w:t>
            </w:r>
            <w:r w:rsidR="00417A10">
              <w:rPr>
                <w:sz w:val="36"/>
                <w:szCs w:val="36"/>
              </w:rPr>
              <w:t>i</w:t>
            </w:r>
            <w:r w:rsidR="00417A10">
              <w:rPr>
                <w:spacing w:val="1"/>
                <w:sz w:val="36"/>
                <w:szCs w:val="36"/>
              </w:rPr>
              <w:t>e</w:t>
            </w:r>
            <w:r w:rsidR="00417A10">
              <w:rPr>
                <w:sz w:val="36"/>
                <w:szCs w:val="36"/>
              </w:rPr>
              <w:t>l</w:t>
            </w:r>
            <w:r w:rsidR="00417A10">
              <w:rPr>
                <w:spacing w:val="1"/>
                <w:sz w:val="36"/>
                <w:szCs w:val="36"/>
              </w:rPr>
              <w:t>d</w:t>
            </w:r>
            <w:r w:rsidR="00417A10">
              <w:rPr>
                <w:sz w:val="36"/>
                <w:szCs w:val="36"/>
              </w:rPr>
              <w:t>2</w:t>
            </w:r>
            <w:r w:rsidR="00417A10">
              <w:rPr>
                <w:spacing w:val="1"/>
                <w:sz w:val="36"/>
                <w:szCs w:val="36"/>
              </w:rPr>
              <w:t xml:space="preserve"> </w:t>
            </w:r>
            <w:r w:rsidR="00417A10">
              <w:rPr>
                <w:sz w:val="36"/>
                <w:szCs w:val="36"/>
              </w:rPr>
              <w:t>=</w:t>
            </w:r>
            <w:r w:rsidR="00417A10">
              <w:rPr>
                <w:spacing w:val="2"/>
                <w:sz w:val="36"/>
                <w:szCs w:val="36"/>
              </w:rPr>
              <w:t xml:space="preserve"> </w:t>
            </w:r>
            <w:r w:rsidR="00417A10">
              <w:rPr>
                <w:sz w:val="36"/>
                <w:szCs w:val="36"/>
              </w:rPr>
              <w:t>3</w:t>
            </w:r>
          </w:p>
          <w:p w:rsidR="00FD7A93" w:rsidRDefault="00417A10">
            <w:pPr>
              <w:spacing w:before="1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where</w:t>
            </w:r>
            <w:r>
              <w:rPr>
                <w:spacing w:val="2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f</w:t>
            </w:r>
            <w:r>
              <w:rPr>
                <w:spacing w:val="-1"/>
                <w:sz w:val="36"/>
                <w:szCs w:val="36"/>
              </w:rPr>
              <w:t>i</w:t>
            </w:r>
            <w:r>
              <w:rPr>
                <w:sz w:val="36"/>
                <w:szCs w:val="36"/>
              </w:rPr>
              <w:t>e</w:t>
            </w:r>
            <w:r>
              <w:rPr>
                <w:spacing w:val="1"/>
                <w:sz w:val="36"/>
                <w:szCs w:val="36"/>
              </w:rPr>
              <w:t>ld</w:t>
            </w:r>
            <w:r>
              <w:rPr>
                <w:sz w:val="36"/>
                <w:szCs w:val="36"/>
              </w:rPr>
              <w:t>1</w:t>
            </w:r>
            <w:r>
              <w:rPr>
                <w:spacing w:val="-1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 xml:space="preserve">= </w:t>
            </w:r>
            <w:r>
              <w:rPr>
                <w:spacing w:val="-3"/>
                <w:sz w:val="36"/>
                <w:szCs w:val="36"/>
              </w:rPr>
              <w:t>2</w:t>
            </w:r>
            <w:r>
              <w:rPr>
                <w:sz w:val="36"/>
                <w:szCs w:val="36"/>
              </w:rPr>
              <w:t>;</w:t>
            </w:r>
          </w:p>
        </w:tc>
        <w:tc>
          <w:tcPr>
            <w:tcW w:w="4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A93" w:rsidRDefault="00FD7A93"/>
        </w:tc>
      </w:tr>
      <w:tr w:rsidR="00FD7A93" w:rsidTr="00AD14E5">
        <w:trPr>
          <w:trHeight w:hRule="exact" w:val="2191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FD7A93"/>
        </w:tc>
        <w:tc>
          <w:tcPr>
            <w:tcW w:w="4395" w:type="dxa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14E5" w:rsidRDefault="00AD14E5" w:rsidP="00AD14E5">
            <w:pPr>
              <w:spacing w:line="400" w:lineRule="exact"/>
              <w:ind w:left="102"/>
              <w:rPr>
                <w:color w:val="000000"/>
                <w:sz w:val="36"/>
                <w:szCs w:val="36"/>
              </w:rPr>
            </w:pPr>
            <w:r>
              <w:rPr>
                <w:color w:val="FF0000"/>
                <w:sz w:val="36"/>
                <w:szCs w:val="36"/>
              </w:rPr>
              <w:t>Che</w:t>
            </w:r>
            <w:r>
              <w:rPr>
                <w:color w:val="FF0000"/>
                <w:spacing w:val="1"/>
                <w:sz w:val="36"/>
                <w:szCs w:val="36"/>
              </w:rPr>
              <w:t>c</w:t>
            </w:r>
            <w:r>
              <w:rPr>
                <w:color w:val="FF0000"/>
                <w:sz w:val="36"/>
                <w:szCs w:val="36"/>
              </w:rPr>
              <w:t>k</w:t>
            </w:r>
            <w:r>
              <w:rPr>
                <w:color w:val="FF0000"/>
                <w:spacing w:val="-1"/>
                <w:sz w:val="36"/>
                <w:szCs w:val="36"/>
              </w:rPr>
              <w:t xml:space="preserve"> </w:t>
            </w:r>
            <w:r>
              <w:rPr>
                <w:color w:val="FF0000"/>
                <w:sz w:val="36"/>
                <w:szCs w:val="36"/>
              </w:rPr>
              <w:t>logs</w:t>
            </w:r>
            <w:r>
              <w:rPr>
                <w:color w:val="FF0000"/>
                <w:spacing w:val="1"/>
                <w:sz w:val="36"/>
                <w:szCs w:val="36"/>
              </w:rPr>
              <w:t xml:space="preserve"> </w:t>
            </w:r>
            <w:r>
              <w:rPr>
                <w:color w:val="000000"/>
                <w:sz w:val="36"/>
                <w:szCs w:val="36"/>
              </w:rPr>
              <w:t>TX</w:t>
            </w:r>
            <w:r>
              <w:rPr>
                <w:color w:val="000000"/>
                <w:spacing w:val="-1"/>
                <w:sz w:val="36"/>
                <w:szCs w:val="36"/>
              </w:rPr>
              <w:t>i</w:t>
            </w:r>
            <w:r>
              <w:rPr>
                <w:color w:val="000000"/>
                <w:sz w:val="36"/>
                <w:szCs w:val="36"/>
              </w:rPr>
              <w:t>d</w:t>
            </w:r>
            <w:r>
              <w:rPr>
                <w:color w:val="000000"/>
                <w:spacing w:val="2"/>
                <w:sz w:val="36"/>
                <w:szCs w:val="36"/>
              </w:rPr>
              <w:t xml:space="preserve"> </w:t>
            </w:r>
            <w:r>
              <w:rPr>
                <w:color w:val="000000"/>
                <w:spacing w:val="1"/>
                <w:sz w:val="36"/>
                <w:szCs w:val="36"/>
              </w:rPr>
              <w:t xml:space="preserve">, 1 </w:t>
            </w:r>
            <w:r>
              <w:rPr>
                <w:color w:val="000000"/>
                <w:sz w:val="36"/>
                <w:szCs w:val="36"/>
              </w:rPr>
              <w:t>Undo</w:t>
            </w:r>
            <w:r>
              <w:rPr>
                <w:color w:val="000000"/>
                <w:spacing w:val="-2"/>
                <w:sz w:val="36"/>
                <w:szCs w:val="36"/>
              </w:rPr>
              <w:t xml:space="preserve"> </w:t>
            </w:r>
            <w:r>
              <w:rPr>
                <w:color w:val="000000"/>
                <w:sz w:val="36"/>
                <w:szCs w:val="36"/>
              </w:rPr>
              <w:t>En</w:t>
            </w:r>
            <w:r>
              <w:rPr>
                <w:color w:val="000000"/>
                <w:spacing w:val="1"/>
                <w:sz w:val="36"/>
                <w:szCs w:val="36"/>
              </w:rPr>
              <w:t>t</w:t>
            </w:r>
            <w:r>
              <w:rPr>
                <w:color w:val="000000"/>
                <w:spacing w:val="-2"/>
                <w:sz w:val="36"/>
                <w:szCs w:val="36"/>
              </w:rPr>
              <w:t>r</w:t>
            </w:r>
            <w:r>
              <w:rPr>
                <w:color w:val="000000"/>
                <w:sz w:val="36"/>
                <w:szCs w:val="36"/>
              </w:rPr>
              <w:t>y</w:t>
            </w:r>
          </w:p>
          <w:p w:rsidR="00AD14E5" w:rsidRDefault="000362DF" w:rsidP="00AD14E5">
            <w:pPr>
              <w:spacing w:line="400" w:lineRule="exact"/>
              <w:ind w:left="102"/>
              <w:rPr>
                <w:color w:val="000000"/>
                <w:sz w:val="36"/>
                <w:szCs w:val="36"/>
              </w:rPr>
            </w:pPr>
            <w:r>
              <w:rPr>
                <w:color w:val="FF0000"/>
                <w:sz w:val="36"/>
                <w:szCs w:val="36"/>
              </w:rPr>
              <w:t>2</w:t>
            </w:r>
            <w:r w:rsidR="00AD14E5">
              <w:rPr>
                <w:color w:val="FF0000"/>
                <w:sz w:val="36"/>
                <w:szCs w:val="36"/>
              </w:rPr>
              <w:t xml:space="preserve"> Lock Struct, </w:t>
            </w:r>
            <w:r>
              <w:rPr>
                <w:color w:val="FF0000"/>
                <w:sz w:val="36"/>
                <w:szCs w:val="36"/>
              </w:rPr>
              <w:t>1</w:t>
            </w:r>
            <w:r w:rsidR="00AD14E5">
              <w:rPr>
                <w:color w:val="FF0000"/>
                <w:sz w:val="36"/>
                <w:szCs w:val="36"/>
              </w:rPr>
              <w:t xml:space="preserve"> row lock(s)</w:t>
            </w:r>
          </w:p>
          <w:p w:rsidR="00FD7A93" w:rsidRDefault="00AD14E5" w:rsidP="00AD14E5">
            <w:pPr>
              <w:spacing w:before="1"/>
              <w:ind w:left="102"/>
              <w:rPr>
                <w:sz w:val="36"/>
                <w:szCs w:val="36"/>
              </w:rPr>
            </w:pPr>
            <w:r>
              <w:rPr>
                <w:color w:val="FF0000"/>
                <w:sz w:val="36"/>
                <w:szCs w:val="36"/>
              </w:rPr>
              <w:t>TABLE LOCK lock mode IX</w:t>
            </w:r>
          </w:p>
        </w:tc>
        <w:tc>
          <w:tcPr>
            <w:tcW w:w="4393" w:type="dxa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FD7A93"/>
        </w:tc>
      </w:tr>
      <w:tr w:rsidR="00FD7A93">
        <w:trPr>
          <w:trHeight w:hRule="exact" w:val="838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417A10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4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FD7A93"/>
        </w:tc>
        <w:tc>
          <w:tcPr>
            <w:tcW w:w="43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417A10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upda</w:t>
            </w:r>
            <w:r>
              <w:rPr>
                <w:spacing w:val="1"/>
                <w:sz w:val="36"/>
                <w:szCs w:val="36"/>
              </w:rPr>
              <w:t>t</w:t>
            </w:r>
            <w:r>
              <w:rPr>
                <w:sz w:val="36"/>
                <w:szCs w:val="36"/>
              </w:rPr>
              <w:t>e t</w:t>
            </w:r>
            <w:r>
              <w:rPr>
                <w:spacing w:val="1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s</w:t>
            </w:r>
            <w:r>
              <w:rPr>
                <w:spacing w:val="-2"/>
                <w:sz w:val="36"/>
                <w:szCs w:val="36"/>
              </w:rPr>
              <w:t>e</w:t>
            </w:r>
            <w:r>
              <w:rPr>
                <w:sz w:val="36"/>
                <w:szCs w:val="36"/>
              </w:rPr>
              <w:t>t</w:t>
            </w:r>
            <w:r>
              <w:rPr>
                <w:spacing w:val="1"/>
                <w:sz w:val="36"/>
                <w:szCs w:val="36"/>
              </w:rPr>
              <w:t xml:space="preserve"> </w:t>
            </w:r>
            <w:r>
              <w:rPr>
                <w:spacing w:val="-2"/>
                <w:sz w:val="36"/>
                <w:szCs w:val="36"/>
              </w:rPr>
              <w:t>f</w:t>
            </w:r>
            <w:r>
              <w:rPr>
                <w:sz w:val="36"/>
                <w:szCs w:val="36"/>
              </w:rPr>
              <w:t>i</w:t>
            </w:r>
            <w:r>
              <w:rPr>
                <w:spacing w:val="1"/>
                <w:sz w:val="36"/>
                <w:szCs w:val="36"/>
              </w:rPr>
              <w:t>e</w:t>
            </w:r>
            <w:r>
              <w:rPr>
                <w:sz w:val="36"/>
                <w:szCs w:val="36"/>
              </w:rPr>
              <w:t>l</w:t>
            </w:r>
            <w:r>
              <w:rPr>
                <w:spacing w:val="1"/>
                <w:sz w:val="36"/>
                <w:szCs w:val="36"/>
              </w:rPr>
              <w:t>d</w:t>
            </w:r>
            <w:r>
              <w:rPr>
                <w:sz w:val="36"/>
                <w:szCs w:val="36"/>
              </w:rPr>
              <w:t>2</w:t>
            </w:r>
            <w:r>
              <w:rPr>
                <w:spacing w:val="1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=</w:t>
            </w:r>
            <w:r>
              <w:rPr>
                <w:spacing w:val="2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4</w:t>
            </w:r>
          </w:p>
          <w:p w:rsidR="00FD7A93" w:rsidRDefault="00417A10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where</w:t>
            </w:r>
            <w:r>
              <w:rPr>
                <w:spacing w:val="2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f</w:t>
            </w:r>
            <w:r>
              <w:rPr>
                <w:spacing w:val="-1"/>
                <w:sz w:val="36"/>
                <w:szCs w:val="36"/>
              </w:rPr>
              <w:t>i</w:t>
            </w:r>
            <w:r>
              <w:rPr>
                <w:sz w:val="36"/>
                <w:szCs w:val="36"/>
              </w:rPr>
              <w:t>e</w:t>
            </w:r>
            <w:r>
              <w:rPr>
                <w:spacing w:val="1"/>
                <w:sz w:val="36"/>
                <w:szCs w:val="36"/>
              </w:rPr>
              <w:t>ld</w:t>
            </w:r>
            <w:r>
              <w:rPr>
                <w:sz w:val="36"/>
                <w:szCs w:val="36"/>
              </w:rPr>
              <w:t>1</w:t>
            </w:r>
            <w:r>
              <w:rPr>
                <w:spacing w:val="-1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 xml:space="preserve">= </w:t>
            </w:r>
            <w:r>
              <w:rPr>
                <w:spacing w:val="-3"/>
                <w:sz w:val="36"/>
                <w:szCs w:val="36"/>
              </w:rPr>
              <w:t>2</w:t>
            </w:r>
            <w:r>
              <w:rPr>
                <w:sz w:val="36"/>
                <w:szCs w:val="36"/>
              </w:rPr>
              <w:t>;</w:t>
            </w:r>
          </w:p>
        </w:tc>
      </w:tr>
      <w:tr w:rsidR="00FD7A93">
        <w:trPr>
          <w:trHeight w:hRule="exact" w:val="1253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417A10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  <w:tc>
          <w:tcPr>
            <w:tcW w:w="4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FD7A93"/>
        </w:tc>
        <w:tc>
          <w:tcPr>
            <w:tcW w:w="43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417A10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b/>
                <w:color w:val="FF0000"/>
                <w:sz w:val="36"/>
                <w:szCs w:val="36"/>
              </w:rPr>
              <w:t>Wait</w:t>
            </w:r>
            <w:r>
              <w:rPr>
                <w:b/>
                <w:color w:val="FF0000"/>
                <w:spacing w:val="1"/>
                <w:sz w:val="36"/>
                <w:szCs w:val="36"/>
              </w:rPr>
              <w:t>i</w:t>
            </w:r>
            <w:r>
              <w:rPr>
                <w:b/>
                <w:color w:val="FF0000"/>
                <w:sz w:val="36"/>
                <w:szCs w:val="36"/>
              </w:rPr>
              <w:t>ng</w:t>
            </w:r>
            <w:r>
              <w:rPr>
                <w:color w:val="FF0000"/>
                <w:spacing w:val="1"/>
                <w:sz w:val="36"/>
                <w:szCs w:val="36"/>
              </w:rPr>
              <w:t>.</w:t>
            </w:r>
            <w:r>
              <w:rPr>
                <w:color w:val="FF0000"/>
                <w:sz w:val="36"/>
                <w:szCs w:val="36"/>
              </w:rPr>
              <w:t>. Ch</w:t>
            </w:r>
            <w:r>
              <w:rPr>
                <w:color w:val="FF0000"/>
                <w:spacing w:val="-1"/>
                <w:sz w:val="36"/>
                <w:szCs w:val="36"/>
              </w:rPr>
              <w:t>e</w:t>
            </w:r>
            <w:r>
              <w:rPr>
                <w:color w:val="FF0000"/>
                <w:sz w:val="36"/>
                <w:szCs w:val="36"/>
              </w:rPr>
              <w:t>ck</w:t>
            </w:r>
            <w:r>
              <w:rPr>
                <w:color w:val="FF0000"/>
                <w:spacing w:val="2"/>
                <w:sz w:val="36"/>
                <w:szCs w:val="36"/>
              </w:rPr>
              <w:t xml:space="preserve"> </w:t>
            </w:r>
            <w:r>
              <w:rPr>
                <w:color w:val="FF0000"/>
                <w:sz w:val="36"/>
                <w:szCs w:val="36"/>
              </w:rPr>
              <w:t>logs</w:t>
            </w:r>
            <w:r>
              <w:rPr>
                <w:color w:val="FF0000"/>
                <w:spacing w:val="2"/>
                <w:sz w:val="36"/>
                <w:szCs w:val="36"/>
              </w:rPr>
              <w:t xml:space="preserve"> </w:t>
            </w:r>
            <w:r>
              <w:rPr>
                <w:color w:val="000000"/>
                <w:sz w:val="36"/>
                <w:szCs w:val="36"/>
              </w:rPr>
              <w:t>:</w:t>
            </w:r>
          </w:p>
          <w:p w:rsidR="00FD7A93" w:rsidRDefault="00417A10">
            <w:pPr>
              <w:spacing w:before="2" w:line="400" w:lineRule="exact"/>
              <w:ind w:left="102" w:right="147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TXid, Ex lo</w:t>
            </w:r>
            <w:r>
              <w:rPr>
                <w:spacing w:val="1"/>
                <w:sz w:val="36"/>
                <w:szCs w:val="36"/>
              </w:rPr>
              <w:t>c</w:t>
            </w:r>
            <w:r>
              <w:rPr>
                <w:sz w:val="36"/>
                <w:szCs w:val="36"/>
              </w:rPr>
              <w:t xml:space="preserve">k, </w:t>
            </w:r>
            <w:r>
              <w:rPr>
                <w:spacing w:val="-2"/>
                <w:sz w:val="36"/>
                <w:szCs w:val="36"/>
              </w:rPr>
              <w:t>r</w:t>
            </w:r>
            <w:r>
              <w:rPr>
                <w:sz w:val="36"/>
                <w:szCs w:val="36"/>
              </w:rPr>
              <w:t>ows lo</w:t>
            </w:r>
            <w:r>
              <w:rPr>
                <w:spacing w:val="1"/>
                <w:sz w:val="36"/>
                <w:szCs w:val="36"/>
              </w:rPr>
              <w:t>c</w:t>
            </w:r>
            <w:r>
              <w:rPr>
                <w:sz w:val="36"/>
                <w:szCs w:val="36"/>
              </w:rPr>
              <w:t xml:space="preserve">ked, Undo </w:t>
            </w:r>
            <w:r>
              <w:rPr>
                <w:spacing w:val="1"/>
                <w:sz w:val="36"/>
                <w:szCs w:val="36"/>
              </w:rPr>
              <w:t>l</w:t>
            </w:r>
            <w:r>
              <w:rPr>
                <w:sz w:val="36"/>
                <w:szCs w:val="36"/>
              </w:rPr>
              <w:t>og,</w:t>
            </w:r>
            <w:r>
              <w:rPr>
                <w:spacing w:val="1"/>
                <w:sz w:val="36"/>
                <w:szCs w:val="36"/>
              </w:rPr>
              <w:t xml:space="preserve"> </w:t>
            </w:r>
            <w:r>
              <w:rPr>
                <w:spacing w:val="-3"/>
                <w:sz w:val="36"/>
                <w:szCs w:val="36"/>
              </w:rPr>
              <w:t>w</w:t>
            </w:r>
            <w:r>
              <w:rPr>
                <w:sz w:val="36"/>
                <w:szCs w:val="36"/>
              </w:rPr>
              <w:t>a</w:t>
            </w:r>
            <w:r>
              <w:rPr>
                <w:spacing w:val="1"/>
                <w:sz w:val="36"/>
                <w:szCs w:val="36"/>
              </w:rPr>
              <w:t>i</w:t>
            </w:r>
            <w:r>
              <w:rPr>
                <w:spacing w:val="-2"/>
                <w:sz w:val="36"/>
                <w:szCs w:val="36"/>
              </w:rPr>
              <w:t>t</w:t>
            </w:r>
            <w:r>
              <w:rPr>
                <w:sz w:val="36"/>
                <w:szCs w:val="36"/>
              </w:rPr>
              <w:t>ing</w:t>
            </w:r>
          </w:p>
        </w:tc>
      </w:tr>
    </w:tbl>
    <w:p w:rsidR="00674705" w:rsidRDefault="00674705">
      <w:pPr>
        <w:spacing w:line="380" w:lineRule="exact"/>
        <w:ind w:left="220"/>
        <w:rPr>
          <w:sz w:val="36"/>
          <w:szCs w:val="36"/>
        </w:rPr>
      </w:pPr>
    </w:p>
    <w:p w:rsidR="00FD7A93" w:rsidRDefault="00674705">
      <w:pPr>
        <w:spacing w:line="380" w:lineRule="exact"/>
        <w:ind w:left="220"/>
        <w:rPr>
          <w:sz w:val="36"/>
          <w:szCs w:val="36"/>
        </w:rPr>
      </w:pPr>
      <w:r>
        <w:rPr>
          <w:sz w:val="36"/>
          <w:szCs w:val="36"/>
        </w:rPr>
        <w:t xml:space="preserve">Possible </w:t>
      </w:r>
      <w:r w:rsidR="00417A10">
        <w:rPr>
          <w:sz w:val="36"/>
          <w:szCs w:val="36"/>
        </w:rPr>
        <w:t>Outcomes:</w:t>
      </w:r>
    </w:p>
    <w:p w:rsidR="00674705" w:rsidRDefault="00674705">
      <w:pPr>
        <w:spacing w:line="380" w:lineRule="exact"/>
        <w:ind w:left="220"/>
        <w:rPr>
          <w:sz w:val="36"/>
          <w:szCs w:val="36"/>
        </w:rPr>
      </w:pPr>
    </w:p>
    <w:p w:rsidR="00FD7A93" w:rsidRDefault="00417A10">
      <w:pPr>
        <w:spacing w:before="2"/>
        <w:ind w:left="940" w:right="966" w:hanging="360"/>
        <w:rPr>
          <w:sz w:val="36"/>
          <w:szCs w:val="36"/>
        </w:rPr>
      </w:pPr>
      <w:r>
        <w:rPr>
          <w:sz w:val="36"/>
          <w:szCs w:val="36"/>
        </w:rPr>
        <w:t xml:space="preserve">1. </w:t>
      </w:r>
      <w:r w:rsidRPr="00791879">
        <w:rPr>
          <w:b/>
          <w:sz w:val="36"/>
          <w:szCs w:val="36"/>
        </w:rPr>
        <w:t>If</w:t>
      </w:r>
      <w:r w:rsidRPr="00791879">
        <w:rPr>
          <w:b/>
          <w:spacing w:val="1"/>
          <w:sz w:val="36"/>
          <w:szCs w:val="36"/>
        </w:rPr>
        <w:t xml:space="preserve"> </w:t>
      </w:r>
      <w:r w:rsidRPr="00791879">
        <w:rPr>
          <w:b/>
          <w:sz w:val="36"/>
          <w:szCs w:val="36"/>
        </w:rPr>
        <w:t>T1 co</w:t>
      </w:r>
      <w:r w:rsidRPr="00791879">
        <w:rPr>
          <w:b/>
          <w:spacing w:val="-1"/>
          <w:sz w:val="36"/>
          <w:szCs w:val="36"/>
        </w:rPr>
        <w:t>m</w:t>
      </w:r>
      <w:r w:rsidRPr="00791879">
        <w:rPr>
          <w:b/>
          <w:spacing w:val="-2"/>
          <w:sz w:val="36"/>
          <w:szCs w:val="36"/>
        </w:rPr>
        <w:t>m</w:t>
      </w:r>
      <w:r w:rsidRPr="00791879">
        <w:rPr>
          <w:b/>
          <w:sz w:val="36"/>
          <w:szCs w:val="36"/>
        </w:rPr>
        <w:t>i</w:t>
      </w:r>
      <w:r w:rsidRPr="00791879">
        <w:rPr>
          <w:b/>
          <w:spacing w:val="1"/>
          <w:sz w:val="36"/>
          <w:szCs w:val="36"/>
        </w:rPr>
        <w:t>t</w:t>
      </w:r>
      <w:r w:rsidRPr="00791879">
        <w:rPr>
          <w:b/>
          <w:sz w:val="36"/>
          <w:szCs w:val="36"/>
        </w:rPr>
        <w:t>s</w:t>
      </w:r>
      <w:r>
        <w:rPr>
          <w:sz w:val="36"/>
          <w:szCs w:val="36"/>
        </w:rPr>
        <w:t>,</w:t>
      </w:r>
      <w:r>
        <w:rPr>
          <w:spacing w:val="3"/>
          <w:sz w:val="36"/>
          <w:szCs w:val="36"/>
        </w:rPr>
        <w:t xml:space="preserve"> </w:t>
      </w:r>
      <w:r>
        <w:rPr>
          <w:spacing w:val="1"/>
          <w:sz w:val="36"/>
          <w:szCs w:val="36"/>
        </w:rPr>
        <w:t>i</w:t>
      </w:r>
      <w:r>
        <w:rPr>
          <w:sz w:val="36"/>
          <w:szCs w:val="36"/>
        </w:rPr>
        <w:t>t writ</w:t>
      </w:r>
      <w:r>
        <w:rPr>
          <w:spacing w:val="1"/>
          <w:sz w:val="36"/>
          <w:szCs w:val="36"/>
        </w:rPr>
        <w:t>e</w:t>
      </w:r>
      <w:r>
        <w:rPr>
          <w:sz w:val="36"/>
          <w:szCs w:val="36"/>
        </w:rPr>
        <w:t>s (2</w:t>
      </w:r>
      <w:r w:rsidR="00AF0A87">
        <w:rPr>
          <w:sz w:val="36"/>
          <w:szCs w:val="36"/>
        </w:rPr>
        <w:t>,3</w:t>
      </w:r>
      <w:r>
        <w:rPr>
          <w:sz w:val="36"/>
          <w:szCs w:val="36"/>
        </w:rPr>
        <w:t xml:space="preserve">) to </w:t>
      </w:r>
      <w:r>
        <w:rPr>
          <w:spacing w:val="-1"/>
          <w:sz w:val="36"/>
          <w:szCs w:val="36"/>
        </w:rPr>
        <w:t>d</w:t>
      </w:r>
      <w:r>
        <w:rPr>
          <w:sz w:val="36"/>
          <w:szCs w:val="36"/>
        </w:rPr>
        <w:t>b and</w:t>
      </w:r>
      <w:r>
        <w:rPr>
          <w:spacing w:val="2"/>
          <w:sz w:val="36"/>
          <w:szCs w:val="36"/>
        </w:rPr>
        <w:t xml:space="preserve"> </w:t>
      </w:r>
      <w:r>
        <w:rPr>
          <w:spacing w:val="-2"/>
          <w:sz w:val="36"/>
          <w:szCs w:val="36"/>
        </w:rPr>
        <w:t>r</w:t>
      </w:r>
      <w:r>
        <w:rPr>
          <w:sz w:val="36"/>
          <w:szCs w:val="36"/>
        </w:rPr>
        <w:t>ele</w:t>
      </w:r>
      <w:r>
        <w:rPr>
          <w:spacing w:val="1"/>
          <w:sz w:val="36"/>
          <w:szCs w:val="36"/>
        </w:rPr>
        <w:t>a</w:t>
      </w:r>
      <w:r>
        <w:rPr>
          <w:sz w:val="36"/>
          <w:szCs w:val="36"/>
        </w:rPr>
        <w:t>ses</w:t>
      </w:r>
      <w:r>
        <w:rPr>
          <w:spacing w:val="-2"/>
          <w:sz w:val="36"/>
          <w:szCs w:val="36"/>
        </w:rPr>
        <w:t xml:space="preserve"> </w:t>
      </w:r>
      <w:r>
        <w:rPr>
          <w:spacing w:val="-1"/>
          <w:sz w:val="36"/>
          <w:szCs w:val="36"/>
        </w:rPr>
        <w:t>E</w:t>
      </w:r>
      <w:r>
        <w:rPr>
          <w:sz w:val="36"/>
          <w:szCs w:val="36"/>
        </w:rPr>
        <w:t>x lo</w:t>
      </w:r>
      <w:r>
        <w:rPr>
          <w:spacing w:val="1"/>
          <w:sz w:val="36"/>
          <w:szCs w:val="36"/>
        </w:rPr>
        <w:t>c</w:t>
      </w:r>
      <w:r>
        <w:rPr>
          <w:spacing w:val="-3"/>
          <w:sz w:val="36"/>
          <w:szCs w:val="36"/>
        </w:rPr>
        <w:t>k</w:t>
      </w:r>
      <w:r>
        <w:rPr>
          <w:sz w:val="36"/>
          <w:szCs w:val="36"/>
        </w:rPr>
        <w:t>, Th</w:t>
      </w:r>
      <w:r>
        <w:rPr>
          <w:spacing w:val="1"/>
          <w:sz w:val="36"/>
          <w:szCs w:val="36"/>
        </w:rPr>
        <w:t>e</w:t>
      </w:r>
      <w:r>
        <w:rPr>
          <w:sz w:val="36"/>
          <w:szCs w:val="36"/>
        </w:rPr>
        <w:t>n</w:t>
      </w:r>
      <w:r>
        <w:rPr>
          <w:spacing w:val="-1"/>
          <w:sz w:val="36"/>
          <w:szCs w:val="36"/>
        </w:rPr>
        <w:t xml:space="preserve"> </w:t>
      </w:r>
      <w:r>
        <w:rPr>
          <w:sz w:val="36"/>
          <w:szCs w:val="36"/>
        </w:rPr>
        <w:t>T2</w:t>
      </w:r>
      <w:r>
        <w:rPr>
          <w:spacing w:val="2"/>
          <w:sz w:val="36"/>
          <w:szCs w:val="36"/>
        </w:rPr>
        <w:t xml:space="preserve"> </w:t>
      </w:r>
      <w:r>
        <w:rPr>
          <w:spacing w:val="1"/>
          <w:sz w:val="36"/>
          <w:szCs w:val="36"/>
        </w:rPr>
        <w:t>(</w:t>
      </w:r>
      <w:r>
        <w:rPr>
          <w:spacing w:val="-1"/>
          <w:sz w:val="36"/>
          <w:szCs w:val="36"/>
        </w:rPr>
        <w:t>W</w:t>
      </w:r>
      <w:r>
        <w:rPr>
          <w:sz w:val="36"/>
          <w:szCs w:val="36"/>
        </w:rPr>
        <w:t>ho</w:t>
      </w:r>
      <w:r>
        <w:rPr>
          <w:spacing w:val="-1"/>
          <w:sz w:val="36"/>
          <w:szCs w:val="36"/>
        </w:rPr>
        <w:t xml:space="preserve"> </w:t>
      </w:r>
      <w:r>
        <w:rPr>
          <w:sz w:val="36"/>
          <w:szCs w:val="36"/>
        </w:rPr>
        <w:t>was wa</w:t>
      </w:r>
      <w:r>
        <w:rPr>
          <w:spacing w:val="1"/>
          <w:sz w:val="36"/>
          <w:szCs w:val="36"/>
        </w:rPr>
        <w:t>i</w:t>
      </w:r>
      <w:r>
        <w:rPr>
          <w:sz w:val="36"/>
          <w:szCs w:val="36"/>
        </w:rPr>
        <w:t>t</w:t>
      </w:r>
      <w:r>
        <w:rPr>
          <w:spacing w:val="1"/>
          <w:sz w:val="36"/>
          <w:szCs w:val="36"/>
        </w:rPr>
        <w:t>i</w:t>
      </w:r>
      <w:r>
        <w:rPr>
          <w:sz w:val="36"/>
          <w:szCs w:val="36"/>
        </w:rPr>
        <w:t>n</w:t>
      </w:r>
      <w:r>
        <w:rPr>
          <w:spacing w:val="1"/>
          <w:sz w:val="36"/>
          <w:szCs w:val="36"/>
        </w:rPr>
        <w:t>g</w:t>
      </w:r>
      <w:r>
        <w:rPr>
          <w:sz w:val="36"/>
          <w:szCs w:val="36"/>
        </w:rPr>
        <w:t>)</w:t>
      </w:r>
      <w:r>
        <w:rPr>
          <w:spacing w:val="-1"/>
          <w:sz w:val="36"/>
          <w:szCs w:val="36"/>
        </w:rPr>
        <w:t xml:space="preserve"> </w:t>
      </w:r>
      <w:r>
        <w:rPr>
          <w:sz w:val="36"/>
          <w:szCs w:val="36"/>
        </w:rPr>
        <w:t>g</w:t>
      </w:r>
      <w:r>
        <w:rPr>
          <w:spacing w:val="-1"/>
          <w:sz w:val="36"/>
          <w:szCs w:val="36"/>
        </w:rPr>
        <w:t>e</w:t>
      </w:r>
      <w:r>
        <w:rPr>
          <w:spacing w:val="-2"/>
          <w:sz w:val="36"/>
          <w:szCs w:val="36"/>
        </w:rPr>
        <w:t>t</w:t>
      </w:r>
      <w:r>
        <w:rPr>
          <w:sz w:val="36"/>
          <w:szCs w:val="36"/>
        </w:rPr>
        <w:t xml:space="preserve">s </w:t>
      </w:r>
      <w:r>
        <w:rPr>
          <w:spacing w:val="1"/>
          <w:sz w:val="36"/>
          <w:szCs w:val="36"/>
        </w:rPr>
        <w:t>E</w:t>
      </w:r>
      <w:r>
        <w:rPr>
          <w:sz w:val="36"/>
          <w:szCs w:val="36"/>
        </w:rPr>
        <w:t>x l</w:t>
      </w:r>
      <w:r>
        <w:rPr>
          <w:spacing w:val="-2"/>
          <w:sz w:val="36"/>
          <w:szCs w:val="36"/>
        </w:rPr>
        <w:t>o</w:t>
      </w:r>
      <w:r>
        <w:rPr>
          <w:sz w:val="36"/>
          <w:szCs w:val="36"/>
        </w:rPr>
        <w:t>ck and</w:t>
      </w:r>
      <w:r>
        <w:rPr>
          <w:spacing w:val="1"/>
          <w:sz w:val="36"/>
          <w:szCs w:val="36"/>
        </w:rPr>
        <w:t xml:space="preserve"> </w:t>
      </w:r>
      <w:r>
        <w:rPr>
          <w:sz w:val="36"/>
          <w:szCs w:val="36"/>
        </w:rPr>
        <w:t>w</w:t>
      </w:r>
      <w:r>
        <w:rPr>
          <w:spacing w:val="-3"/>
          <w:sz w:val="36"/>
          <w:szCs w:val="36"/>
        </w:rPr>
        <w:t>r</w:t>
      </w:r>
      <w:r>
        <w:rPr>
          <w:sz w:val="36"/>
          <w:szCs w:val="36"/>
        </w:rPr>
        <w:t>i</w:t>
      </w:r>
      <w:r>
        <w:rPr>
          <w:spacing w:val="1"/>
          <w:sz w:val="36"/>
          <w:szCs w:val="36"/>
        </w:rPr>
        <w:t>t</w:t>
      </w:r>
      <w:r>
        <w:rPr>
          <w:sz w:val="36"/>
          <w:szCs w:val="36"/>
        </w:rPr>
        <w:t>es (</w:t>
      </w:r>
      <w:r w:rsidR="00AF0A87">
        <w:rPr>
          <w:sz w:val="36"/>
          <w:szCs w:val="36"/>
        </w:rPr>
        <w:t>2,4</w:t>
      </w:r>
      <w:r>
        <w:rPr>
          <w:sz w:val="36"/>
          <w:szCs w:val="36"/>
        </w:rPr>
        <w:t>)</w:t>
      </w:r>
      <w:r>
        <w:rPr>
          <w:spacing w:val="1"/>
          <w:sz w:val="36"/>
          <w:szCs w:val="36"/>
        </w:rPr>
        <w:t xml:space="preserve"> </w:t>
      </w:r>
      <w:r>
        <w:rPr>
          <w:sz w:val="36"/>
          <w:szCs w:val="36"/>
        </w:rPr>
        <w:t>to</w:t>
      </w:r>
      <w:r>
        <w:rPr>
          <w:spacing w:val="-1"/>
          <w:sz w:val="36"/>
          <w:szCs w:val="36"/>
        </w:rPr>
        <w:t xml:space="preserve"> </w:t>
      </w:r>
      <w:r>
        <w:rPr>
          <w:sz w:val="36"/>
          <w:szCs w:val="36"/>
        </w:rPr>
        <w:t>t</w:t>
      </w:r>
      <w:r>
        <w:rPr>
          <w:spacing w:val="-2"/>
          <w:sz w:val="36"/>
          <w:szCs w:val="36"/>
        </w:rPr>
        <w:t>h</w:t>
      </w:r>
      <w:r>
        <w:rPr>
          <w:sz w:val="36"/>
          <w:szCs w:val="36"/>
        </w:rPr>
        <w:t>e</w:t>
      </w:r>
      <w:r>
        <w:rPr>
          <w:spacing w:val="2"/>
          <w:sz w:val="36"/>
          <w:szCs w:val="36"/>
        </w:rPr>
        <w:t xml:space="preserve"> </w:t>
      </w:r>
      <w:r>
        <w:rPr>
          <w:spacing w:val="-3"/>
          <w:sz w:val="36"/>
          <w:szCs w:val="36"/>
        </w:rPr>
        <w:t>d</w:t>
      </w:r>
      <w:r>
        <w:rPr>
          <w:sz w:val="36"/>
          <w:szCs w:val="36"/>
        </w:rPr>
        <w:t>a</w:t>
      </w:r>
      <w:r>
        <w:rPr>
          <w:spacing w:val="1"/>
          <w:sz w:val="36"/>
          <w:szCs w:val="36"/>
        </w:rPr>
        <w:t>t</w:t>
      </w:r>
      <w:r>
        <w:rPr>
          <w:spacing w:val="-1"/>
          <w:sz w:val="36"/>
          <w:szCs w:val="36"/>
        </w:rPr>
        <w:t>a</w:t>
      </w:r>
      <w:r>
        <w:rPr>
          <w:sz w:val="36"/>
          <w:szCs w:val="36"/>
        </w:rPr>
        <w:t>bas</w:t>
      </w:r>
      <w:r>
        <w:rPr>
          <w:spacing w:val="1"/>
          <w:sz w:val="36"/>
          <w:szCs w:val="36"/>
        </w:rPr>
        <w:t>e</w:t>
      </w:r>
      <w:r>
        <w:rPr>
          <w:sz w:val="36"/>
          <w:szCs w:val="36"/>
        </w:rPr>
        <w:t xml:space="preserve">; </w:t>
      </w:r>
      <w:r>
        <w:rPr>
          <w:spacing w:val="4"/>
          <w:sz w:val="36"/>
          <w:szCs w:val="36"/>
        </w:rPr>
        <w:t xml:space="preserve"> </w:t>
      </w:r>
      <w:r>
        <w:rPr>
          <w:sz w:val="36"/>
          <w:szCs w:val="36"/>
        </w:rPr>
        <w:t>-</w:t>
      </w:r>
      <w:r>
        <w:rPr>
          <w:spacing w:val="-1"/>
          <w:sz w:val="36"/>
          <w:szCs w:val="36"/>
        </w:rPr>
        <w:t xml:space="preserve"> </w:t>
      </w:r>
      <w:r>
        <w:rPr>
          <w:sz w:val="36"/>
          <w:szCs w:val="36"/>
        </w:rPr>
        <w:t xml:space="preserve">&gt; </w:t>
      </w:r>
      <w:r>
        <w:rPr>
          <w:color w:val="FF0000"/>
          <w:sz w:val="36"/>
          <w:szCs w:val="36"/>
        </w:rPr>
        <w:t>Lost</w:t>
      </w:r>
      <w:r>
        <w:rPr>
          <w:color w:val="FF0000"/>
          <w:spacing w:val="1"/>
          <w:sz w:val="36"/>
          <w:szCs w:val="36"/>
        </w:rPr>
        <w:t xml:space="preserve"> </w:t>
      </w:r>
      <w:r>
        <w:rPr>
          <w:color w:val="FF0000"/>
          <w:spacing w:val="-3"/>
          <w:sz w:val="36"/>
          <w:szCs w:val="36"/>
        </w:rPr>
        <w:t>u</w:t>
      </w:r>
      <w:r>
        <w:rPr>
          <w:color w:val="FF0000"/>
          <w:sz w:val="36"/>
          <w:szCs w:val="36"/>
        </w:rPr>
        <w:t>pda</w:t>
      </w:r>
      <w:r>
        <w:rPr>
          <w:color w:val="FF0000"/>
          <w:spacing w:val="1"/>
          <w:sz w:val="36"/>
          <w:szCs w:val="36"/>
        </w:rPr>
        <w:t>t</w:t>
      </w:r>
      <w:r>
        <w:rPr>
          <w:color w:val="FF0000"/>
          <w:sz w:val="36"/>
          <w:szCs w:val="36"/>
        </w:rPr>
        <w:t>e</w:t>
      </w:r>
    </w:p>
    <w:p w:rsidR="00040644" w:rsidRDefault="00417A10" w:rsidP="00040644">
      <w:pPr>
        <w:spacing w:before="2" w:line="400" w:lineRule="exact"/>
        <w:ind w:left="940" w:right="1185" w:hanging="360"/>
        <w:rPr>
          <w:sz w:val="36"/>
          <w:szCs w:val="36"/>
        </w:rPr>
      </w:pPr>
      <w:r>
        <w:rPr>
          <w:sz w:val="36"/>
          <w:szCs w:val="36"/>
        </w:rPr>
        <w:t xml:space="preserve">2. </w:t>
      </w:r>
      <w:r w:rsidRPr="00791879">
        <w:rPr>
          <w:b/>
          <w:sz w:val="36"/>
          <w:szCs w:val="36"/>
        </w:rPr>
        <w:t>If</w:t>
      </w:r>
      <w:r w:rsidRPr="00791879">
        <w:rPr>
          <w:b/>
          <w:spacing w:val="1"/>
          <w:sz w:val="36"/>
          <w:szCs w:val="36"/>
        </w:rPr>
        <w:t xml:space="preserve"> </w:t>
      </w:r>
      <w:r w:rsidRPr="00791879">
        <w:rPr>
          <w:b/>
          <w:sz w:val="36"/>
          <w:szCs w:val="36"/>
        </w:rPr>
        <w:t>T1</w:t>
      </w:r>
      <w:r w:rsidRPr="00791879">
        <w:rPr>
          <w:b/>
          <w:spacing w:val="2"/>
          <w:sz w:val="36"/>
          <w:szCs w:val="36"/>
        </w:rPr>
        <w:t xml:space="preserve"> </w:t>
      </w:r>
      <w:r w:rsidRPr="00791879">
        <w:rPr>
          <w:b/>
          <w:sz w:val="36"/>
          <w:szCs w:val="36"/>
        </w:rPr>
        <w:t>r</w:t>
      </w:r>
      <w:r w:rsidRPr="00791879">
        <w:rPr>
          <w:b/>
          <w:spacing w:val="-2"/>
          <w:sz w:val="36"/>
          <w:szCs w:val="36"/>
        </w:rPr>
        <w:t>o</w:t>
      </w:r>
      <w:r w:rsidRPr="00791879">
        <w:rPr>
          <w:b/>
          <w:sz w:val="36"/>
          <w:szCs w:val="36"/>
        </w:rPr>
        <w:t>l</w:t>
      </w:r>
      <w:r w:rsidRPr="00791879">
        <w:rPr>
          <w:b/>
          <w:spacing w:val="1"/>
          <w:sz w:val="36"/>
          <w:szCs w:val="36"/>
        </w:rPr>
        <w:t>l</w:t>
      </w:r>
      <w:r w:rsidRPr="00791879">
        <w:rPr>
          <w:b/>
          <w:spacing w:val="-3"/>
          <w:sz w:val="36"/>
          <w:szCs w:val="36"/>
        </w:rPr>
        <w:t>b</w:t>
      </w:r>
      <w:r w:rsidRPr="00791879">
        <w:rPr>
          <w:b/>
          <w:sz w:val="36"/>
          <w:szCs w:val="36"/>
        </w:rPr>
        <w:t>a</w:t>
      </w:r>
      <w:r w:rsidRPr="00791879">
        <w:rPr>
          <w:b/>
          <w:spacing w:val="1"/>
          <w:sz w:val="36"/>
          <w:szCs w:val="36"/>
        </w:rPr>
        <w:t>c</w:t>
      </w:r>
      <w:r w:rsidRPr="00791879">
        <w:rPr>
          <w:b/>
          <w:sz w:val="36"/>
          <w:szCs w:val="36"/>
        </w:rPr>
        <w:t>ks</w:t>
      </w:r>
      <w:r>
        <w:rPr>
          <w:sz w:val="36"/>
          <w:szCs w:val="36"/>
        </w:rPr>
        <w:t>,</w:t>
      </w:r>
      <w:r>
        <w:rPr>
          <w:spacing w:val="1"/>
          <w:sz w:val="36"/>
          <w:szCs w:val="36"/>
        </w:rPr>
        <w:t xml:space="preserve"> </w:t>
      </w:r>
      <w:r>
        <w:rPr>
          <w:spacing w:val="-2"/>
          <w:sz w:val="36"/>
          <w:szCs w:val="36"/>
        </w:rPr>
        <w:t>i</w:t>
      </w:r>
      <w:r>
        <w:rPr>
          <w:sz w:val="36"/>
          <w:szCs w:val="36"/>
        </w:rPr>
        <w:t>t</w:t>
      </w:r>
      <w:r>
        <w:rPr>
          <w:spacing w:val="2"/>
          <w:sz w:val="36"/>
          <w:szCs w:val="36"/>
        </w:rPr>
        <w:t xml:space="preserve"> </w:t>
      </w:r>
      <w:r>
        <w:rPr>
          <w:sz w:val="36"/>
          <w:szCs w:val="36"/>
        </w:rPr>
        <w:t>r</w:t>
      </w:r>
      <w:r>
        <w:rPr>
          <w:spacing w:val="-1"/>
          <w:sz w:val="36"/>
          <w:szCs w:val="36"/>
        </w:rPr>
        <w:t>e</w:t>
      </w:r>
      <w:r>
        <w:rPr>
          <w:sz w:val="36"/>
          <w:szCs w:val="36"/>
        </w:rPr>
        <w:t>l</w:t>
      </w:r>
      <w:r>
        <w:rPr>
          <w:spacing w:val="1"/>
          <w:sz w:val="36"/>
          <w:szCs w:val="36"/>
        </w:rPr>
        <w:t>e</w:t>
      </w:r>
      <w:r>
        <w:rPr>
          <w:sz w:val="36"/>
          <w:szCs w:val="36"/>
        </w:rPr>
        <w:t>as</w:t>
      </w:r>
      <w:r>
        <w:rPr>
          <w:spacing w:val="1"/>
          <w:sz w:val="36"/>
          <w:szCs w:val="36"/>
        </w:rPr>
        <w:t>e</w:t>
      </w:r>
      <w:r>
        <w:rPr>
          <w:sz w:val="36"/>
          <w:szCs w:val="36"/>
        </w:rPr>
        <w:t>s</w:t>
      </w:r>
      <w:r>
        <w:rPr>
          <w:spacing w:val="-3"/>
          <w:sz w:val="36"/>
          <w:szCs w:val="36"/>
        </w:rPr>
        <w:t xml:space="preserve"> </w:t>
      </w:r>
      <w:r>
        <w:rPr>
          <w:sz w:val="36"/>
          <w:szCs w:val="36"/>
        </w:rPr>
        <w:t>Ex lo</w:t>
      </w:r>
      <w:r>
        <w:rPr>
          <w:spacing w:val="-1"/>
          <w:sz w:val="36"/>
          <w:szCs w:val="36"/>
        </w:rPr>
        <w:t>c</w:t>
      </w:r>
      <w:r>
        <w:rPr>
          <w:sz w:val="36"/>
          <w:szCs w:val="36"/>
        </w:rPr>
        <w:t>k,</w:t>
      </w:r>
      <w:r>
        <w:rPr>
          <w:spacing w:val="1"/>
          <w:sz w:val="36"/>
          <w:szCs w:val="36"/>
        </w:rPr>
        <w:t xml:space="preserve"> </w:t>
      </w:r>
      <w:r>
        <w:rPr>
          <w:sz w:val="36"/>
          <w:szCs w:val="36"/>
        </w:rPr>
        <w:t>T</w:t>
      </w:r>
      <w:r>
        <w:rPr>
          <w:spacing w:val="-1"/>
          <w:sz w:val="36"/>
          <w:szCs w:val="36"/>
        </w:rPr>
        <w:t>h</w:t>
      </w:r>
      <w:r>
        <w:rPr>
          <w:sz w:val="36"/>
          <w:szCs w:val="36"/>
        </w:rPr>
        <w:t>en T2</w:t>
      </w:r>
      <w:r>
        <w:rPr>
          <w:spacing w:val="1"/>
          <w:sz w:val="36"/>
          <w:szCs w:val="36"/>
        </w:rPr>
        <w:t xml:space="preserve"> </w:t>
      </w:r>
      <w:r>
        <w:rPr>
          <w:spacing w:val="3"/>
          <w:sz w:val="36"/>
          <w:szCs w:val="36"/>
        </w:rPr>
        <w:t>(</w:t>
      </w:r>
      <w:r>
        <w:rPr>
          <w:spacing w:val="-1"/>
          <w:sz w:val="36"/>
          <w:szCs w:val="36"/>
        </w:rPr>
        <w:t>W</w:t>
      </w:r>
      <w:r>
        <w:rPr>
          <w:spacing w:val="-3"/>
          <w:sz w:val="36"/>
          <w:szCs w:val="36"/>
        </w:rPr>
        <w:t>h</w:t>
      </w:r>
      <w:r>
        <w:rPr>
          <w:sz w:val="36"/>
          <w:szCs w:val="36"/>
        </w:rPr>
        <w:t>o was wai</w:t>
      </w:r>
      <w:r>
        <w:rPr>
          <w:spacing w:val="1"/>
          <w:sz w:val="36"/>
          <w:szCs w:val="36"/>
        </w:rPr>
        <w:t>t</w:t>
      </w:r>
      <w:r>
        <w:rPr>
          <w:sz w:val="36"/>
          <w:szCs w:val="36"/>
        </w:rPr>
        <w:t>in</w:t>
      </w:r>
      <w:r>
        <w:rPr>
          <w:spacing w:val="1"/>
          <w:sz w:val="36"/>
          <w:szCs w:val="36"/>
        </w:rPr>
        <w:t>g</w:t>
      </w:r>
      <w:r>
        <w:rPr>
          <w:sz w:val="36"/>
          <w:szCs w:val="36"/>
        </w:rPr>
        <w:t>)</w:t>
      </w:r>
      <w:r>
        <w:rPr>
          <w:spacing w:val="-1"/>
          <w:sz w:val="36"/>
          <w:szCs w:val="36"/>
        </w:rPr>
        <w:t xml:space="preserve"> </w:t>
      </w:r>
      <w:r>
        <w:rPr>
          <w:sz w:val="36"/>
          <w:szCs w:val="36"/>
        </w:rPr>
        <w:t>ge</w:t>
      </w:r>
      <w:r>
        <w:rPr>
          <w:spacing w:val="1"/>
          <w:sz w:val="36"/>
          <w:szCs w:val="36"/>
        </w:rPr>
        <w:t>t</w:t>
      </w:r>
      <w:r>
        <w:rPr>
          <w:sz w:val="36"/>
          <w:szCs w:val="36"/>
        </w:rPr>
        <w:t>s</w:t>
      </w:r>
      <w:r>
        <w:rPr>
          <w:spacing w:val="-2"/>
          <w:sz w:val="36"/>
          <w:szCs w:val="36"/>
        </w:rPr>
        <w:t xml:space="preserve"> </w:t>
      </w:r>
      <w:r>
        <w:rPr>
          <w:sz w:val="36"/>
          <w:szCs w:val="36"/>
        </w:rPr>
        <w:t>Ex lo</w:t>
      </w:r>
      <w:r>
        <w:rPr>
          <w:spacing w:val="3"/>
          <w:sz w:val="36"/>
          <w:szCs w:val="36"/>
        </w:rPr>
        <w:t>c</w:t>
      </w:r>
      <w:r>
        <w:rPr>
          <w:sz w:val="36"/>
          <w:szCs w:val="36"/>
        </w:rPr>
        <w:t>k</w:t>
      </w:r>
      <w:r>
        <w:rPr>
          <w:spacing w:val="-1"/>
          <w:sz w:val="36"/>
          <w:szCs w:val="36"/>
        </w:rPr>
        <w:t xml:space="preserve"> </w:t>
      </w:r>
      <w:r>
        <w:rPr>
          <w:sz w:val="36"/>
          <w:szCs w:val="36"/>
        </w:rPr>
        <w:t>and</w:t>
      </w:r>
      <w:r>
        <w:rPr>
          <w:spacing w:val="2"/>
          <w:sz w:val="36"/>
          <w:szCs w:val="36"/>
        </w:rPr>
        <w:t xml:space="preserve"> </w:t>
      </w:r>
      <w:r>
        <w:rPr>
          <w:sz w:val="36"/>
          <w:szCs w:val="36"/>
        </w:rPr>
        <w:t>wri</w:t>
      </w:r>
      <w:r>
        <w:rPr>
          <w:spacing w:val="-1"/>
          <w:sz w:val="36"/>
          <w:szCs w:val="36"/>
        </w:rPr>
        <w:t>t</w:t>
      </w:r>
      <w:r>
        <w:rPr>
          <w:sz w:val="36"/>
          <w:szCs w:val="36"/>
        </w:rPr>
        <w:t>es</w:t>
      </w:r>
      <w:r>
        <w:rPr>
          <w:spacing w:val="1"/>
          <w:sz w:val="36"/>
          <w:szCs w:val="36"/>
        </w:rPr>
        <w:t xml:space="preserve"> </w:t>
      </w:r>
      <w:r>
        <w:rPr>
          <w:spacing w:val="-2"/>
          <w:sz w:val="36"/>
          <w:szCs w:val="36"/>
        </w:rPr>
        <w:t>(</w:t>
      </w:r>
      <w:r w:rsidR="00AF0A87">
        <w:rPr>
          <w:sz w:val="36"/>
          <w:szCs w:val="36"/>
        </w:rPr>
        <w:t>2,4</w:t>
      </w:r>
      <w:r>
        <w:rPr>
          <w:sz w:val="36"/>
          <w:szCs w:val="36"/>
        </w:rPr>
        <w:t>)</w:t>
      </w:r>
      <w:r>
        <w:rPr>
          <w:spacing w:val="1"/>
          <w:sz w:val="36"/>
          <w:szCs w:val="36"/>
        </w:rPr>
        <w:t xml:space="preserve"> </w:t>
      </w:r>
      <w:r>
        <w:rPr>
          <w:sz w:val="36"/>
          <w:szCs w:val="36"/>
        </w:rPr>
        <w:t>to</w:t>
      </w:r>
      <w:r>
        <w:rPr>
          <w:spacing w:val="-1"/>
          <w:sz w:val="36"/>
          <w:szCs w:val="36"/>
        </w:rPr>
        <w:t xml:space="preserve"> </w:t>
      </w:r>
      <w:r>
        <w:rPr>
          <w:sz w:val="36"/>
          <w:szCs w:val="36"/>
        </w:rPr>
        <w:t>t</w:t>
      </w:r>
      <w:r>
        <w:rPr>
          <w:spacing w:val="-2"/>
          <w:sz w:val="36"/>
          <w:szCs w:val="36"/>
        </w:rPr>
        <w:t>h</w:t>
      </w:r>
      <w:r>
        <w:rPr>
          <w:sz w:val="36"/>
          <w:szCs w:val="36"/>
        </w:rPr>
        <w:t>e</w:t>
      </w:r>
      <w:r>
        <w:rPr>
          <w:spacing w:val="2"/>
          <w:sz w:val="36"/>
          <w:szCs w:val="36"/>
        </w:rPr>
        <w:t xml:space="preserve"> </w:t>
      </w:r>
      <w:r>
        <w:rPr>
          <w:sz w:val="36"/>
          <w:szCs w:val="36"/>
        </w:rPr>
        <w:t>d</w:t>
      </w:r>
      <w:r>
        <w:rPr>
          <w:spacing w:val="-1"/>
          <w:sz w:val="36"/>
          <w:szCs w:val="36"/>
        </w:rPr>
        <w:t>a</w:t>
      </w:r>
      <w:r>
        <w:rPr>
          <w:sz w:val="36"/>
          <w:szCs w:val="36"/>
        </w:rPr>
        <w:t>t</w:t>
      </w:r>
      <w:r>
        <w:rPr>
          <w:spacing w:val="1"/>
          <w:sz w:val="36"/>
          <w:szCs w:val="36"/>
        </w:rPr>
        <w:t>a</w:t>
      </w:r>
      <w:r>
        <w:rPr>
          <w:spacing w:val="-3"/>
          <w:sz w:val="36"/>
          <w:szCs w:val="36"/>
        </w:rPr>
        <w:t>b</w:t>
      </w:r>
      <w:r>
        <w:rPr>
          <w:sz w:val="36"/>
          <w:szCs w:val="36"/>
        </w:rPr>
        <w:t>as</w:t>
      </w:r>
      <w:r>
        <w:rPr>
          <w:spacing w:val="1"/>
          <w:sz w:val="36"/>
          <w:szCs w:val="36"/>
        </w:rPr>
        <w:t>e</w:t>
      </w:r>
      <w:r>
        <w:rPr>
          <w:sz w:val="36"/>
          <w:szCs w:val="36"/>
        </w:rPr>
        <w:t>;</w:t>
      </w:r>
    </w:p>
    <w:p w:rsidR="001B6073" w:rsidRPr="00610787" w:rsidRDefault="001B6073" w:rsidP="001B6073">
      <w:pPr>
        <w:ind w:left="160" w:right="132"/>
        <w:rPr>
          <w:sz w:val="36"/>
          <w:szCs w:val="36"/>
        </w:rPr>
      </w:pPr>
      <w:r w:rsidRPr="00610787">
        <w:rPr>
          <w:sz w:val="36"/>
          <w:szCs w:val="36"/>
        </w:rPr>
        <w:lastRenderedPageBreak/>
        <w:t>Drop table t; Create Table t ( Field1 integer, Field2 integer, Primary key(field1) ) Engine=InnoDB;</w:t>
      </w:r>
    </w:p>
    <w:p w:rsidR="001B6073" w:rsidRPr="00610787" w:rsidRDefault="001B6073" w:rsidP="001B6073">
      <w:pPr>
        <w:ind w:left="160" w:right="132"/>
        <w:rPr>
          <w:sz w:val="36"/>
          <w:szCs w:val="36"/>
        </w:rPr>
      </w:pPr>
      <w:r w:rsidRPr="00610787">
        <w:rPr>
          <w:sz w:val="36"/>
          <w:szCs w:val="36"/>
        </w:rPr>
        <w:t>Set session transaction isolation level Repeatable Read;</w:t>
      </w:r>
    </w:p>
    <w:p w:rsidR="001B6073" w:rsidRDefault="001B6073" w:rsidP="001B6073">
      <w:pPr>
        <w:ind w:left="160" w:right="132"/>
        <w:rPr>
          <w:sz w:val="36"/>
          <w:szCs w:val="36"/>
        </w:rPr>
      </w:pPr>
      <w:r w:rsidRPr="00610787">
        <w:rPr>
          <w:sz w:val="36"/>
          <w:szCs w:val="36"/>
        </w:rPr>
        <w:t>Show session variables like ‘%tx%’;</w:t>
      </w:r>
    </w:p>
    <w:p w:rsidR="001B6073" w:rsidRPr="00610787" w:rsidRDefault="001B6073" w:rsidP="001B6073">
      <w:pPr>
        <w:ind w:left="160" w:right="132"/>
        <w:rPr>
          <w:sz w:val="36"/>
          <w:szCs w:val="36"/>
        </w:rPr>
      </w:pPr>
    </w:p>
    <w:p w:rsidR="001B6073" w:rsidRDefault="001B6073" w:rsidP="001B6073">
      <w:pPr>
        <w:spacing w:before="6" w:line="220" w:lineRule="exact"/>
        <w:rPr>
          <w:sz w:val="22"/>
          <w:szCs w:val="22"/>
        </w:rPr>
      </w:pPr>
    </w:p>
    <w:tbl>
      <w:tblPr>
        <w:tblW w:w="9890" w:type="dxa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2"/>
        <w:gridCol w:w="4043"/>
        <w:gridCol w:w="4745"/>
      </w:tblGrid>
      <w:tr w:rsidR="001B6073" w:rsidTr="00B23A0B">
        <w:trPr>
          <w:trHeight w:hRule="exact" w:val="425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B6073" w:rsidRDefault="001B6073" w:rsidP="00B23A0B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</w:t>
            </w:r>
            <w:r>
              <w:rPr>
                <w:spacing w:val="1"/>
                <w:sz w:val="36"/>
                <w:szCs w:val="36"/>
              </w:rPr>
              <w:t>i</w:t>
            </w:r>
            <w:r>
              <w:rPr>
                <w:spacing w:val="-2"/>
                <w:sz w:val="36"/>
                <w:szCs w:val="36"/>
              </w:rPr>
              <w:t>m</w:t>
            </w:r>
            <w:r>
              <w:rPr>
                <w:sz w:val="36"/>
                <w:szCs w:val="36"/>
              </w:rPr>
              <w:t>e</w:t>
            </w:r>
          </w:p>
        </w:tc>
        <w:tc>
          <w:tcPr>
            <w:tcW w:w="40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B6073" w:rsidRDefault="00791879" w:rsidP="00791879">
            <w:pPr>
              <w:spacing w:line="400" w:lineRule="exact"/>
              <w:ind w:right="1944"/>
              <w:jc w:val="center"/>
              <w:rPr>
                <w:sz w:val="36"/>
                <w:szCs w:val="36"/>
              </w:rPr>
            </w:pPr>
            <w:r>
              <w:rPr>
                <w:spacing w:val="1"/>
                <w:sz w:val="36"/>
                <w:szCs w:val="36"/>
              </w:rPr>
              <w:t xml:space="preserve">                  T</w:t>
            </w:r>
            <w:r w:rsidR="001B6073">
              <w:rPr>
                <w:spacing w:val="1"/>
                <w:sz w:val="36"/>
                <w:szCs w:val="36"/>
              </w:rPr>
              <w:t>1</w:t>
            </w:r>
          </w:p>
        </w:tc>
        <w:tc>
          <w:tcPr>
            <w:tcW w:w="47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B6073" w:rsidRDefault="001B6073" w:rsidP="00B23A0B">
            <w:pPr>
              <w:spacing w:line="400" w:lineRule="exact"/>
              <w:ind w:left="1944" w:right="1941"/>
              <w:jc w:val="center"/>
              <w:rPr>
                <w:sz w:val="36"/>
                <w:szCs w:val="36"/>
              </w:rPr>
            </w:pPr>
            <w:r>
              <w:rPr>
                <w:spacing w:val="1"/>
                <w:sz w:val="36"/>
                <w:szCs w:val="36"/>
              </w:rPr>
              <w:t>T2</w:t>
            </w:r>
          </w:p>
        </w:tc>
      </w:tr>
      <w:tr w:rsidR="001B6073" w:rsidTr="00B23A0B">
        <w:trPr>
          <w:trHeight w:hRule="exact" w:val="422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B6073" w:rsidRDefault="001B6073" w:rsidP="00B23A0B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4043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:rsidR="001B6073" w:rsidRDefault="001B6073" w:rsidP="00B23A0B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Start</w:t>
            </w:r>
            <w:r>
              <w:rPr>
                <w:b/>
                <w:spacing w:val="1"/>
                <w:sz w:val="36"/>
                <w:szCs w:val="36"/>
              </w:rPr>
              <w:t xml:space="preserve"> </w:t>
            </w:r>
            <w:r>
              <w:rPr>
                <w:b/>
                <w:sz w:val="36"/>
                <w:szCs w:val="36"/>
              </w:rPr>
              <w:t>Tx;</w:t>
            </w:r>
          </w:p>
        </w:tc>
        <w:tc>
          <w:tcPr>
            <w:tcW w:w="4745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:rsidR="001B6073" w:rsidRDefault="001B6073" w:rsidP="00B23A0B"/>
        </w:tc>
      </w:tr>
      <w:tr w:rsidR="001B6073" w:rsidTr="00B23A0B">
        <w:trPr>
          <w:trHeight w:hRule="exact" w:val="425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</w:tcPr>
          <w:p w:rsidR="001B6073" w:rsidRDefault="001B6073" w:rsidP="00B23A0B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4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399"/>
          </w:tcPr>
          <w:p w:rsidR="001B6073" w:rsidRDefault="001B6073" w:rsidP="00B23A0B">
            <w:pPr>
              <w:spacing w:line="400" w:lineRule="exact"/>
              <w:ind w:left="1409" w:right="85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Snapshot</w:t>
            </w:r>
          </w:p>
        </w:tc>
        <w:tc>
          <w:tcPr>
            <w:tcW w:w="4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073" w:rsidRDefault="001B6073" w:rsidP="00B23A0B">
            <w:pPr>
              <w:spacing w:line="400" w:lineRule="exact"/>
              <w:ind w:left="56"/>
              <w:rPr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Start</w:t>
            </w:r>
            <w:r>
              <w:rPr>
                <w:b/>
                <w:spacing w:val="1"/>
                <w:sz w:val="36"/>
                <w:szCs w:val="36"/>
              </w:rPr>
              <w:t xml:space="preserve"> </w:t>
            </w:r>
            <w:r>
              <w:rPr>
                <w:b/>
                <w:sz w:val="36"/>
                <w:szCs w:val="36"/>
              </w:rPr>
              <w:t>Tx;</w:t>
            </w:r>
          </w:p>
        </w:tc>
      </w:tr>
      <w:tr w:rsidR="001B6073" w:rsidTr="00B23A0B">
        <w:trPr>
          <w:trHeight w:hRule="exact" w:val="947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</w:tcPr>
          <w:p w:rsidR="001B6073" w:rsidRDefault="001B6073" w:rsidP="00B23A0B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4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073" w:rsidRDefault="001B6073" w:rsidP="00B23A0B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Insert</w:t>
            </w:r>
            <w:r>
              <w:rPr>
                <w:spacing w:val="1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i</w:t>
            </w:r>
            <w:r>
              <w:rPr>
                <w:spacing w:val="-2"/>
                <w:sz w:val="36"/>
                <w:szCs w:val="36"/>
              </w:rPr>
              <w:t>n</w:t>
            </w:r>
            <w:r>
              <w:rPr>
                <w:sz w:val="36"/>
                <w:szCs w:val="36"/>
              </w:rPr>
              <w:t>to</w:t>
            </w:r>
            <w:r>
              <w:rPr>
                <w:spacing w:val="1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t</w:t>
            </w:r>
            <w:r>
              <w:rPr>
                <w:spacing w:val="-1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v</w:t>
            </w:r>
            <w:r>
              <w:rPr>
                <w:spacing w:val="-1"/>
                <w:sz w:val="36"/>
                <w:szCs w:val="36"/>
              </w:rPr>
              <w:t>a</w:t>
            </w:r>
            <w:r>
              <w:rPr>
                <w:sz w:val="36"/>
                <w:szCs w:val="36"/>
              </w:rPr>
              <w:t>l</w:t>
            </w:r>
            <w:r>
              <w:rPr>
                <w:spacing w:val="-2"/>
                <w:sz w:val="36"/>
                <w:szCs w:val="36"/>
              </w:rPr>
              <w:t>u</w:t>
            </w:r>
            <w:r>
              <w:rPr>
                <w:sz w:val="36"/>
                <w:szCs w:val="36"/>
              </w:rPr>
              <w:t>es</w:t>
            </w:r>
            <w:r>
              <w:rPr>
                <w:spacing w:val="1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(2</w:t>
            </w:r>
            <w:r>
              <w:rPr>
                <w:spacing w:val="1"/>
                <w:sz w:val="36"/>
                <w:szCs w:val="36"/>
              </w:rPr>
              <w:t>,</w:t>
            </w:r>
            <w:r>
              <w:rPr>
                <w:sz w:val="36"/>
                <w:szCs w:val="36"/>
              </w:rPr>
              <w:t>2),(3,3),(4,4),(5,5);</w:t>
            </w:r>
          </w:p>
        </w:tc>
        <w:tc>
          <w:tcPr>
            <w:tcW w:w="4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399"/>
          </w:tcPr>
          <w:p w:rsidR="001B6073" w:rsidRDefault="001B6073" w:rsidP="00B23A0B">
            <w:pPr>
              <w:spacing w:line="400" w:lineRule="exact"/>
              <w:ind w:left="1437" w:right="1438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Snapshot</w:t>
            </w:r>
          </w:p>
        </w:tc>
      </w:tr>
      <w:tr w:rsidR="001B6073" w:rsidTr="0066212F">
        <w:trPr>
          <w:trHeight w:hRule="exact" w:val="799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</w:tcPr>
          <w:p w:rsidR="001B6073" w:rsidRDefault="001B6073" w:rsidP="00B23A0B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4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073" w:rsidRDefault="001B6073" w:rsidP="00B23A0B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Sel</w:t>
            </w:r>
            <w:r>
              <w:rPr>
                <w:spacing w:val="1"/>
                <w:sz w:val="36"/>
                <w:szCs w:val="36"/>
              </w:rPr>
              <w:t>e</w:t>
            </w:r>
            <w:r>
              <w:rPr>
                <w:sz w:val="36"/>
                <w:szCs w:val="36"/>
              </w:rPr>
              <w:t>ct * from</w:t>
            </w:r>
            <w:r>
              <w:rPr>
                <w:spacing w:val="-1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T;</w:t>
            </w:r>
            <w:r w:rsidR="0066212F">
              <w:rPr>
                <w:sz w:val="36"/>
                <w:szCs w:val="36"/>
              </w:rPr>
              <w:t xml:space="preserve"> {2</w:t>
            </w:r>
            <w:r w:rsidR="0066212F">
              <w:rPr>
                <w:spacing w:val="1"/>
                <w:sz w:val="36"/>
                <w:szCs w:val="36"/>
              </w:rPr>
              <w:t>,</w:t>
            </w:r>
            <w:r w:rsidR="0066212F">
              <w:rPr>
                <w:sz w:val="36"/>
                <w:szCs w:val="36"/>
              </w:rPr>
              <w:t>2}{3,3}{4,4}{5,5}</w:t>
            </w:r>
          </w:p>
        </w:tc>
        <w:tc>
          <w:tcPr>
            <w:tcW w:w="4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073" w:rsidRDefault="001B6073" w:rsidP="00B23A0B"/>
        </w:tc>
      </w:tr>
      <w:tr w:rsidR="001B6073" w:rsidTr="0066212F">
        <w:trPr>
          <w:trHeight w:hRule="exact" w:val="867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B6073" w:rsidRDefault="0066212F" w:rsidP="00B23A0B">
            <w:r>
              <w:rPr>
                <w:sz w:val="36"/>
                <w:szCs w:val="36"/>
              </w:rPr>
              <w:t xml:space="preserve"> 5</w:t>
            </w:r>
          </w:p>
        </w:tc>
        <w:tc>
          <w:tcPr>
            <w:tcW w:w="4043" w:type="dxa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B6073" w:rsidRDefault="001B6073" w:rsidP="00B23A0B"/>
        </w:tc>
        <w:tc>
          <w:tcPr>
            <w:tcW w:w="4745" w:type="dxa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6212F" w:rsidRDefault="001B6073" w:rsidP="00B23A0B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</w:t>
            </w:r>
            <w:r>
              <w:rPr>
                <w:spacing w:val="1"/>
                <w:sz w:val="36"/>
                <w:szCs w:val="36"/>
              </w:rPr>
              <w:t>l</w:t>
            </w:r>
            <w:r>
              <w:rPr>
                <w:sz w:val="36"/>
                <w:szCs w:val="36"/>
              </w:rPr>
              <w:t>e</w:t>
            </w:r>
            <w:r>
              <w:rPr>
                <w:spacing w:val="1"/>
                <w:sz w:val="36"/>
                <w:szCs w:val="36"/>
              </w:rPr>
              <w:t>c</w:t>
            </w:r>
            <w:r>
              <w:rPr>
                <w:sz w:val="36"/>
                <w:szCs w:val="36"/>
              </w:rPr>
              <w:t>t</w:t>
            </w:r>
            <w:r>
              <w:rPr>
                <w:spacing w:val="-1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*</w:t>
            </w:r>
            <w:r>
              <w:rPr>
                <w:spacing w:val="-1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from T;</w:t>
            </w:r>
            <w:r w:rsidR="0066212F">
              <w:rPr>
                <w:sz w:val="36"/>
                <w:szCs w:val="36"/>
              </w:rPr>
              <w:t xml:space="preserve"> </w:t>
            </w:r>
          </w:p>
          <w:p w:rsidR="001B6073" w:rsidRDefault="0066212F" w:rsidP="00B23A0B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Empty set</w:t>
            </w:r>
          </w:p>
        </w:tc>
      </w:tr>
      <w:tr w:rsidR="001B6073" w:rsidTr="00B23A0B">
        <w:trPr>
          <w:trHeight w:hRule="exact" w:val="952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B6073" w:rsidRDefault="001B6073" w:rsidP="00B23A0B"/>
        </w:tc>
        <w:tc>
          <w:tcPr>
            <w:tcW w:w="40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B6073" w:rsidRDefault="001B6073" w:rsidP="00B23A0B">
            <w:pPr>
              <w:spacing w:line="400" w:lineRule="exact"/>
              <w:ind w:left="102"/>
              <w:rPr>
                <w:color w:val="000000"/>
                <w:sz w:val="36"/>
                <w:szCs w:val="36"/>
              </w:rPr>
            </w:pPr>
            <w:r>
              <w:rPr>
                <w:color w:val="FF0000"/>
                <w:sz w:val="36"/>
                <w:szCs w:val="36"/>
              </w:rPr>
              <w:t>Che</w:t>
            </w:r>
            <w:r>
              <w:rPr>
                <w:color w:val="FF0000"/>
                <w:spacing w:val="1"/>
                <w:sz w:val="36"/>
                <w:szCs w:val="36"/>
              </w:rPr>
              <w:t>c</w:t>
            </w:r>
            <w:r>
              <w:rPr>
                <w:color w:val="FF0000"/>
                <w:sz w:val="36"/>
                <w:szCs w:val="36"/>
              </w:rPr>
              <w:t>k</w:t>
            </w:r>
            <w:r>
              <w:rPr>
                <w:color w:val="FF0000"/>
                <w:spacing w:val="-1"/>
                <w:sz w:val="36"/>
                <w:szCs w:val="36"/>
              </w:rPr>
              <w:t xml:space="preserve"> </w:t>
            </w:r>
            <w:r>
              <w:rPr>
                <w:color w:val="FF0000"/>
                <w:sz w:val="36"/>
                <w:szCs w:val="36"/>
              </w:rPr>
              <w:t>logs</w:t>
            </w:r>
            <w:r>
              <w:rPr>
                <w:color w:val="FF0000"/>
                <w:spacing w:val="2"/>
                <w:sz w:val="36"/>
                <w:szCs w:val="36"/>
              </w:rPr>
              <w:t xml:space="preserve"> </w:t>
            </w:r>
            <w:r>
              <w:rPr>
                <w:color w:val="000000"/>
                <w:sz w:val="36"/>
                <w:szCs w:val="36"/>
              </w:rPr>
              <w:t>:</w:t>
            </w:r>
            <w:r>
              <w:rPr>
                <w:color w:val="000000"/>
                <w:spacing w:val="-1"/>
                <w:sz w:val="36"/>
                <w:szCs w:val="36"/>
              </w:rPr>
              <w:t xml:space="preserve"> </w:t>
            </w:r>
            <w:r>
              <w:rPr>
                <w:color w:val="000000"/>
                <w:sz w:val="36"/>
                <w:szCs w:val="36"/>
              </w:rPr>
              <w:t>T</w:t>
            </w:r>
            <w:r>
              <w:rPr>
                <w:color w:val="000000"/>
                <w:spacing w:val="-2"/>
                <w:sz w:val="36"/>
                <w:szCs w:val="36"/>
              </w:rPr>
              <w:t>X</w:t>
            </w:r>
            <w:r>
              <w:rPr>
                <w:color w:val="000000"/>
                <w:sz w:val="36"/>
                <w:szCs w:val="36"/>
              </w:rPr>
              <w:t>id</w:t>
            </w:r>
          </w:p>
          <w:p w:rsidR="001B6073" w:rsidRPr="00674705" w:rsidRDefault="001B6073" w:rsidP="00B23A0B">
            <w:pPr>
              <w:spacing w:line="400" w:lineRule="exact"/>
              <w:ind w:left="102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>Undo</w:t>
            </w:r>
            <w:r>
              <w:rPr>
                <w:color w:val="000000"/>
                <w:spacing w:val="-2"/>
                <w:sz w:val="36"/>
                <w:szCs w:val="36"/>
              </w:rPr>
              <w:t xml:space="preserve"> </w:t>
            </w:r>
            <w:r>
              <w:rPr>
                <w:color w:val="000000"/>
                <w:sz w:val="36"/>
                <w:szCs w:val="36"/>
              </w:rPr>
              <w:t>En</w:t>
            </w:r>
            <w:r>
              <w:rPr>
                <w:color w:val="000000"/>
                <w:spacing w:val="1"/>
                <w:sz w:val="36"/>
                <w:szCs w:val="36"/>
              </w:rPr>
              <w:t>t</w:t>
            </w:r>
            <w:r>
              <w:rPr>
                <w:color w:val="000000"/>
                <w:spacing w:val="-2"/>
                <w:sz w:val="36"/>
                <w:szCs w:val="36"/>
              </w:rPr>
              <w:t>r</w:t>
            </w:r>
            <w:r>
              <w:rPr>
                <w:color w:val="000000"/>
                <w:sz w:val="36"/>
                <w:szCs w:val="36"/>
              </w:rPr>
              <w:t>y</w:t>
            </w:r>
          </w:p>
        </w:tc>
        <w:tc>
          <w:tcPr>
            <w:tcW w:w="47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B68FC" w:rsidRDefault="001B6073" w:rsidP="00B23A0B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color w:val="FF0000"/>
                <w:sz w:val="36"/>
                <w:szCs w:val="36"/>
              </w:rPr>
              <w:t>Che</w:t>
            </w:r>
            <w:r>
              <w:rPr>
                <w:color w:val="FF0000"/>
                <w:spacing w:val="1"/>
                <w:sz w:val="36"/>
                <w:szCs w:val="36"/>
              </w:rPr>
              <w:t>c</w:t>
            </w:r>
            <w:r>
              <w:rPr>
                <w:color w:val="FF0000"/>
                <w:sz w:val="36"/>
                <w:szCs w:val="36"/>
              </w:rPr>
              <w:t>k</w:t>
            </w:r>
            <w:r>
              <w:rPr>
                <w:color w:val="FF0000"/>
                <w:spacing w:val="-1"/>
                <w:sz w:val="36"/>
                <w:szCs w:val="36"/>
              </w:rPr>
              <w:t xml:space="preserve"> </w:t>
            </w:r>
            <w:r>
              <w:rPr>
                <w:color w:val="FF0000"/>
                <w:sz w:val="36"/>
                <w:szCs w:val="36"/>
              </w:rPr>
              <w:t>logs</w:t>
            </w:r>
            <w:r>
              <w:rPr>
                <w:color w:val="000000"/>
                <w:sz w:val="36"/>
                <w:szCs w:val="36"/>
              </w:rPr>
              <w:t>:</w:t>
            </w:r>
            <w:r>
              <w:rPr>
                <w:color w:val="000000"/>
                <w:spacing w:val="-1"/>
                <w:sz w:val="36"/>
                <w:szCs w:val="36"/>
              </w:rPr>
              <w:t xml:space="preserve"> </w:t>
            </w:r>
            <w:r>
              <w:rPr>
                <w:color w:val="000000"/>
                <w:sz w:val="36"/>
                <w:szCs w:val="36"/>
              </w:rPr>
              <w:t>T</w:t>
            </w:r>
            <w:r>
              <w:rPr>
                <w:color w:val="000000"/>
                <w:spacing w:val="-2"/>
                <w:sz w:val="36"/>
                <w:szCs w:val="36"/>
              </w:rPr>
              <w:t>X</w:t>
            </w:r>
            <w:r>
              <w:rPr>
                <w:color w:val="000000"/>
                <w:sz w:val="36"/>
                <w:szCs w:val="36"/>
              </w:rPr>
              <w:t>id</w:t>
            </w:r>
          </w:p>
          <w:p w:rsidR="001B6073" w:rsidRPr="00EB68FC" w:rsidRDefault="001B6073" w:rsidP="00EB68FC">
            <w:pPr>
              <w:jc w:val="center"/>
              <w:rPr>
                <w:sz w:val="36"/>
                <w:szCs w:val="36"/>
              </w:rPr>
            </w:pPr>
          </w:p>
        </w:tc>
      </w:tr>
      <w:tr w:rsidR="001B6073" w:rsidTr="00B23A0B">
        <w:trPr>
          <w:trHeight w:hRule="exact" w:val="548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B6073" w:rsidRDefault="0066212F" w:rsidP="00B23A0B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40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B6073" w:rsidRDefault="001B6073" w:rsidP="00B23A0B">
            <w:r>
              <w:rPr>
                <w:b/>
                <w:sz w:val="36"/>
                <w:szCs w:val="36"/>
              </w:rPr>
              <w:t xml:space="preserve"> Commi</w:t>
            </w:r>
            <w:r>
              <w:rPr>
                <w:b/>
                <w:spacing w:val="1"/>
                <w:sz w:val="36"/>
                <w:szCs w:val="36"/>
              </w:rPr>
              <w:t>t</w:t>
            </w:r>
            <w:r>
              <w:rPr>
                <w:sz w:val="36"/>
                <w:szCs w:val="36"/>
              </w:rPr>
              <w:t>;</w:t>
            </w:r>
            <w:r w:rsidR="00AD14E5">
              <w:rPr>
                <w:sz w:val="36"/>
                <w:szCs w:val="36"/>
              </w:rPr>
              <w:t xml:space="preserve"> </w:t>
            </w:r>
            <w:r w:rsidR="00AD14E5" w:rsidRPr="00AD14E5">
              <w:rPr>
                <w:i/>
                <w:sz w:val="36"/>
                <w:szCs w:val="36"/>
              </w:rPr>
              <w:t>Release Locks</w:t>
            </w:r>
          </w:p>
        </w:tc>
        <w:tc>
          <w:tcPr>
            <w:tcW w:w="47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B6073" w:rsidRDefault="001B6073" w:rsidP="00B23A0B">
            <w:pPr>
              <w:spacing w:line="400" w:lineRule="exact"/>
              <w:ind w:left="102"/>
              <w:rPr>
                <w:sz w:val="36"/>
                <w:szCs w:val="36"/>
              </w:rPr>
            </w:pPr>
          </w:p>
        </w:tc>
      </w:tr>
      <w:tr w:rsidR="001B6073" w:rsidTr="00B23A0B">
        <w:trPr>
          <w:trHeight w:hRule="exact" w:val="841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B6073" w:rsidRDefault="001B6073" w:rsidP="00B23A0B">
            <w:pPr>
              <w:spacing w:line="400" w:lineRule="exact"/>
              <w:ind w:left="102"/>
              <w:rPr>
                <w:sz w:val="36"/>
                <w:szCs w:val="36"/>
              </w:rPr>
            </w:pPr>
          </w:p>
        </w:tc>
        <w:tc>
          <w:tcPr>
            <w:tcW w:w="40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B6073" w:rsidRDefault="001B6073" w:rsidP="00B23A0B"/>
        </w:tc>
        <w:tc>
          <w:tcPr>
            <w:tcW w:w="47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B6073" w:rsidRDefault="001B6073" w:rsidP="00B23A0B">
            <w:pPr>
              <w:spacing w:before="1"/>
              <w:ind w:left="102"/>
              <w:rPr>
                <w:sz w:val="36"/>
                <w:szCs w:val="36"/>
              </w:rPr>
            </w:pPr>
            <w:r w:rsidRPr="00EB68FC">
              <w:rPr>
                <w:b/>
                <w:sz w:val="36"/>
                <w:szCs w:val="36"/>
              </w:rPr>
              <w:t>Delete</w:t>
            </w:r>
            <w:r w:rsidRPr="00FF653B">
              <w:rPr>
                <w:sz w:val="36"/>
                <w:szCs w:val="36"/>
              </w:rPr>
              <w:t xml:space="preserve"> from T where field</w:t>
            </w:r>
            <w:r>
              <w:rPr>
                <w:sz w:val="36"/>
                <w:szCs w:val="36"/>
              </w:rPr>
              <w:t>1=2</w:t>
            </w:r>
            <w:r w:rsidRPr="00FF653B">
              <w:rPr>
                <w:sz w:val="36"/>
                <w:szCs w:val="36"/>
              </w:rPr>
              <w:t>;</w:t>
            </w:r>
          </w:p>
          <w:p w:rsidR="00AD14E5" w:rsidRDefault="00AD14E5" w:rsidP="00B23A0B">
            <w:pPr>
              <w:spacing w:before="1"/>
              <w:ind w:left="102"/>
              <w:rPr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{1 Row Affected}</w:t>
            </w:r>
          </w:p>
        </w:tc>
      </w:tr>
      <w:tr w:rsidR="001B6073" w:rsidTr="0066212F">
        <w:trPr>
          <w:trHeight w:hRule="exact" w:val="1466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B6073" w:rsidRDefault="001B6073" w:rsidP="00B23A0B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  <w:tc>
          <w:tcPr>
            <w:tcW w:w="40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B6073" w:rsidRDefault="001B6073" w:rsidP="00B23A0B"/>
        </w:tc>
        <w:tc>
          <w:tcPr>
            <w:tcW w:w="47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B6073" w:rsidRDefault="001B6073" w:rsidP="00B23A0B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</w:t>
            </w:r>
            <w:r>
              <w:rPr>
                <w:spacing w:val="1"/>
                <w:sz w:val="36"/>
                <w:szCs w:val="36"/>
              </w:rPr>
              <w:t>l</w:t>
            </w:r>
            <w:r>
              <w:rPr>
                <w:sz w:val="36"/>
                <w:szCs w:val="36"/>
              </w:rPr>
              <w:t>e</w:t>
            </w:r>
            <w:r>
              <w:rPr>
                <w:spacing w:val="1"/>
                <w:sz w:val="36"/>
                <w:szCs w:val="36"/>
              </w:rPr>
              <w:t>c</w:t>
            </w:r>
            <w:r>
              <w:rPr>
                <w:sz w:val="36"/>
                <w:szCs w:val="36"/>
              </w:rPr>
              <w:t>t</w:t>
            </w:r>
            <w:r>
              <w:rPr>
                <w:spacing w:val="-1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*</w:t>
            </w:r>
            <w:r>
              <w:rPr>
                <w:spacing w:val="-1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 xml:space="preserve">from T; </w:t>
            </w:r>
          </w:p>
          <w:p w:rsidR="001B6073" w:rsidRPr="0066212F" w:rsidRDefault="001B6073" w:rsidP="00B23A0B">
            <w:pPr>
              <w:spacing w:line="400" w:lineRule="exact"/>
              <w:ind w:left="102"/>
              <w:rPr>
                <w:b/>
                <w:sz w:val="36"/>
                <w:szCs w:val="36"/>
              </w:rPr>
            </w:pPr>
            <w:r w:rsidRPr="00EB68FC">
              <w:rPr>
                <w:sz w:val="36"/>
                <w:szCs w:val="36"/>
              </w:rPr>
              <w:t>{Empty set}</w:t>
            </w:r>
            <w:r w:rsidR="0066212F">
              <w:rPr>
                <w:b/>
                <w:sz w:val="36"/>
                <w:szCs w:val="36"/>
              </w:rPr>
              <w:t xml:space="preserve"> </w:t>
            </w:r>
            <w:r w:rsidR="0066212F" w:rsidRPr="0066212F">
              <w:rPr>
                <w:sz w:val="36"/>
                <w:szCs w:val="36"/>
              </w:rPr>
              <w:t>– No Phantom Read for Deletes</w:t>
            </w:r>
          </w:p>
        </w:tc>
      </w:tr>
      <w:tr w:rsidR="001B6073" w:rsidTr="00B23A0B">
        <w:trPr>
          <w:trHeight w:hRule="exact" w:val="577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B6073" w:rsidRDefault="001B6073" w:rsidP="00B23A0B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</w:tc>
        <w:tc>
          <w:tcPr>
            <w:tcW w:w="40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B6073" w:rsidRDefault="001B6073" w:rsidP="00B23A0B"/>
        </w:tc>
        <w:tc>
          <w:tcPr>
            <w:tcW w:w="47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B6073" w:rsidRDefault="001B6073" w:rsidP="00B23A0B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Commi</w:t>
            </w:r>
            <w:r>
              <w:rPr>
                <w:b/>
                <w:spacing w:val="1"/>
                <w:sz w:val="36"/>
                <w:szCs w:val="36"/>
              </w:rPr>
              <w:t>t</w:t>
            </w:r>
            <w:r>
              <w:rPr>
                <w:sz w:val="36"/>
                <w:szCs w:val="36"/>
              </w:rPr>
              <w:t>;</w:t>
            </w:r>
          </w:p>
        </w:tc>
      </w:tr>
      <w:tr w:rsidR="001B6073" w:rsidTr="001B6073">
        <w:trPr>
          <w:trHeight w:hRule="exact" w:val="985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B6073" w:rsidRDefault="001B6073" w:rsidP="00B23A0B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</w:tc>
        <w:tc>
          <w:tcPr>
            <w:tcW w:w="40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B6073" w:rsidRDefault="001B6073" w:rsidP="00B23A0B"/>
        </w:tc>
        <w:tc>
          <w:tcPr>
            <w:tcW w:w="47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B6073" w:rsidRDefault="001B6073" w:rsidP="00B23A0B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</w:t>
            </w:r>
            <w:r>
              <w:rPr>
                <w:spacing w:val="1"/>
                <w:sz w:val="36"/>
                <w:szCs w:val="36"/>
              </w:rPr>
              <w:t>l</w:t>
            </w:r>
            <w:r>
              <w:rPr>
                <w:sz w:val="36"/>
                <w:szCs w:val="36"/>
              </w:rPr>
              <w:t>e</w:t>
            </w:r>
            <w:r>
              <w:rPr>
                <w:spacing w:val="1"/>
                <w:sz w:val="36"/>
                <w:szCs w:val="36"/>
              </w:rPr>
              <w:t>c</w:t>
            </w:r>
            <w:r>
              <w:rPr>
                <w:sz w:val="36"/>
                <w:szCs w:val="36"/>
              </w:rPr>
              <w:t>t</w:t>
            </w:r>
            <w:r>
              <w:rPr>
                <w:spacing w:val="-1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*</w:t>
            </w:r>
            <w:r>
              <w:rPr>
                <w:spacing w:val="-1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from T; {3,3}{4,4}{5,5}</w:t>
            </w:r>
          </w:p>
        </w:tc>
      </w:tr>
    </w:tbl>
    <w:p w:rsidR="001B6073" w:rsidRDefault="001B6073" w:rsidP="001B6073">
      <w:pPr>
        <w:spacing w:before="13"/>
        <w:ind w:left="220"/>
        <w:rPr>
          <w:b/>
          <w:color w:val="FF0000"/>
          <w:sz w:val="36"/>
          <w:szCs w:val="36"/>
        </w:rPr>
      </w:pPr>
    </w:p>
    <w:p w:rsidR="001B6073" w:rsidRDefault="001B6073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1B6073" w:rsidRPr="00610787" w:rsidRDefault="001B6073" w:rsidP="001B6073">
      <w:pPr>
        <w:ind w:left="160" w:right="132"/>
        <w:rPr>
          <w:sz w:val="36"/>
          <w:szCs w:val="36"/>
        </w:rPr>
      </w:pPr>
      <w:r w:rsidRPr="00610787">
        <w:rPr>
          <w:sz w:val="36"/>
          <w:szCs w:val="36"/>
        </w:rPr>
        <w:lastRenderedPageBreak/>
        <w:t>Drop table t; Create Table t ( Field1 integer, Field2 integer, Primary key(field1) ) Engine=InnoDB;</w:t>
      </w:r>
    </w:p>
    <w:p w:rsidR="001B6073" w:rsidRPr="00610787" w:rsidRDefault="001B6073" w:rsidP="001B6073">
      <w:pPr>
        <w:ind w:left="160" w:right="132"/>
        <w:rPr>
          <w:sz w:val="36"/>
          <w:szCs w:val="36"/>
        </w:rPr>
      </w:pPr>
      <w:r w:rsidRPr="00610787">
        <w:rPr>
          <w:sz w:val="36"/>
          <w:szCs w:val="36"/>
        </w:rPr>
        <w:t>Set session transaction isolation level Repeatable Read;</w:t>
      </w:r>
    </w:p>
    <w:p w:rsidR="001B6073" w:rsidRDefault="001B6073" w:rsidP="001B6073">
      <w:pPr>
        <w:ind w:left="160" w:right="132"/>
        <w:rPr>
          <w:sz w:val="36"/>
          <w:szCs w:val="36"/>
        </w:rPr>
      </w:pPr>
      <w:r w:rsidRPr="00610787">
        <w:rPr>
          <w:sz w:val="36"/>
          <w:szCs w:val="36"/>
        </w:rPr>
        <w:t>Show session variables like ‘%tx%’;</w:t>
      </w:r>
    </w:p>
    <w:p w:rsidR="001B6073" w:rsidRDefault="001B6073" w:rsidP="001B6073">
      <w:pPr>
        <w:ind w:left="160" w:right="132"/>
        <w:rPr>
          <w:sz w:val="36"/>
          <w:szCs w:val="36"/>
        </w:rPr>
      </w:pPr>
    </w:p>
    <w:p w:rsidR="000F2C2F" w:rsidRDefault="000F2C2F" w:rsidP="001B6073">
      <w:pPr>
        <w:ind w:left="160" w:right="132"/>
        <w:rPr>
          <w:sz w:val="36"/>
          <w:szCs w:val="36"/>
        </w:rPr>
      </w:pPr>
    </w:p>
    <w:p w:rsidR="000F2C2F" w:rsidRPr="000F2C2F" w:rsidRDefault="000F2C2F" w:rsidP="001B6073">
      <w:pPr>
        <w:ind w:left="160" w:right="132"/>
        <w:rPr>
          <w:b/>
          <w:sz w:val="36"/>
          <w:szCs w:val="36"/>
        </w:rPr>
      </w:pPr>
      <w:r w:rsidRPr="000F2C2F">
        <w:rPr>
          <w:b/>
          <w:sz w:val="36"/>
          <w:szCs w:val="36"/>
        </w:rPr>
        <w:t>Phantom Read on Update</w:t>
      </w:r>
      <w:r>
        <w:rPr>
          <w:b/>
          <w:sz w:val="36"/>
          <w:szCs w:val="36"/>
        </w:rPr>
        <w:t xml:space="preserve"> of one row</w:t>
      </w:r>
    </w:p>
    <w:p w:rsidR="001B6073" w:rsidRDefault="001B6073" w:rsidP="001B6073">
      <w:pPr>
        <w:spacing w:before="6" w:line="220" w:lineRule="exact"/>
        <w:rPr>
          <w:sz w:val="22"/>
          <w:szCs w:val="22"/>
        </w:rPr>
      </w:pPr>
    </w:p>
    <w:tbl>
      <w:tblPr>
        <w:tblW w:w="9890" w:type="dxa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2"/>
        <w:gridCol w:w="4043"/>
        <w:gridCol w:w="4745"/>
      </w:tblGrid>
      <w:tr w:rsidR="001B6073" w:rsidTr="00B23A0B">
        <w:trPr>
          <w:trHeight w:hRule="exact" w:val="425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B6073" w:rsidRDefault="001B6073" w:rsidP="00B23A0B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</w:t>
            </w:r>
            <w:r>
              <w:rPr>
                <w:spacing w:val="1"/>
                <w:sz w:val="36"/>
                <w:szCs w:val="36"/>
              </w:rPr>
              <w:t>i</w:t>
            </w:r>
            <w:r>
              <w:rPr>
                <w:spacing w:val="-2"/>
                <w:sz w:val="36"/>
                <w:szCs w:val="36"/>
              </w:rPr>
              <w:t>m</w:t>
            </w:r>
            <w:r>
              <w:rPr>
                <w:sz w:val="36"/>
                <w:szCs w:val="36"/>
              </w:rPr>
              <w:t>e</w:t>
            </w:r>
          </w:p>
        </w:tc>
        <w:tc>
          <w:tcPr>
            <w:tcW w:w="40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B6073" w:rsidRDefault="00791879" w:rsidP="00791879">
            <w:pPr>
              <w:spacing w:line="400" w:lineRule="exact"/>
              <w:ind w:right="1944"/>
              <w:jc w:val="center"/>
              <w:rPr>
                <w:sz w:val="36"/>
                <w:szCs w:val="36"/>
              </w:rPr>
            </w:pPr>
            <w:r>
              <w:rPr>
                <w:spacing w:val="1"/>
                <w:sz w:val="36"/>
                <w:szCs w:val="36"/>
              </w:rPr>
              <w:t xml:space="preserve">                </w:t>
            </w:r>
            <w:r w:rsidR="001B6073">
              <w:rPr>
                <w:spacing w:val="1"/>
                <w:sz w:val="36"/>
                <w:szCs w:val="36"/>
              </w:rPr>
              <w:t>T1</w:t>
            </w:r>
          </w:p>
        </w:tc>
        <w:tc>
          <w:tcPr>
            <w:tcW w:w="47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B6073" w:rsidRDefault="001B6073" w:rsidP="00B23A0B">
            <w:pPr>
              <w:spacing w:line="400" w:lineRule="exact"/>
              <w:ind w:left="1944" w:right="1941"/>
              <w:jc w:val="center"/>
              <w:rPr>
                <w:sz w:val="36"/>
                <w:szCs w:val="36"/>
              </w:rPr>
            </w:pPr>
            <w:r>
              <w:rPr>
                <w:spacing w:val="1"/>
                <w:sz w:val="36"/>
                <w:szCs w:val="36"/>
              </w:rPr>
              <w:t>T2</w:t>
            </w:r>
          </w:p>
        </w:tc>
      </w:tr>
      <w:tr w:rsidR="001B6073" w:rsidTr="00B23A0B">
        <w:trPr>
          <w:trHeight w:hRule="exact" w:val="422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B6073" w:rsidRDefault="001B6073" w:rsidP="00B23A0B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4043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:rsidR="001B6073" w:rsidRDefault="001B6073" w:rsidP="00B23A0B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Start</w:t>
            </w:r>
            <w:r>
              <w:rPr>
                <w:b/>
                <w:spacing w:val="1"/>
                <w:sz w:val="36"/>
                <w:szCs w:val="36"/>
              </w:rPr>
              <w:t xml:space="preserve"> </w:t>
            </w:r>
            <w:r>
              <w:rPr>
                <w:b/>
                <w:sz w:val="36"/>
                <w:szCs w:val="36"/>
              </w:rPr>
              <w:t>Tx;</w:t>
            </w:r>
          </w:p>
        </w:tc>
        <w:tc>
          <w:tcPr>
            <w:tcW w:w="4745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:rsidR="001B6073" w:rsidRDefault="001B6073" w:rsidP="00B23A0B"/>
        </w:tc>
      </w:tr>
      <w:tr w:rsidR="001B6073" w:rsidTr="00B23A0B">
        <w:trPr>
          <w:trHeight w:hRule="exact" w:val="425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</w:tcPr>
          <w:p w:rsidR="001B6073" w:rsidRDefault="001B6073" w:rsidP="00B23A0B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4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399"/>
          </w:tcPr>
          <w:p w:rsidR="001B6073" w:rsidRDefault="001B6073" w:rsidP="00B23A0B">
            <w:pPr>
              <w:spacing w:line="400" w:lineRule="exact"/>
              <w:ind w:left="1409" w:right="85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Snapshot</w:t>
            </w:r>
          </w:p>
        </w:tc>
        <w:tc>
          <w:tcPr>
            <w:tcW w:w="4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073" w:rsidRDefault="001B6073" w:rsidP="00B23A0B">
            <w:pPr>
              <w:spacing w:line="400" w:lineRule="exact"/>
              <w:ind w:left="56"/>
              <w:rPr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Start</w:t>
            </w:r>
            <w:r>
              <w:rPr>
                <w:b/>
                <w:spacing w:val="1"/>
                <w:sz w:val="36"/>
                <w:szCs w:val="36"/>
              </w:rPr>
              <w:t xml:space="preserve"> </w:t>
            </w:r>
            <w:r>
              <w:rPr>
                <w:b/>
                <w:sz w:val="36"/>
                <w:szCs w:val="36"/>
              </w:rPr>
              <w:t>Tx;</w:t>
            </w:r>
          </w:p>
        </w:tc>
      </w:tr>
      <w:tr w:rsidR="001B6073" w:rsidTr="00B23A0B">
        <w:trPr>
          <w:trHeight w:hRule="exact" w:val="947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</w:tcPr>
          <w:p w:rsidR="001B6073" w:rsidRDefault="001B6073" w:rsidP="00B23A0B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4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073" w:rsidRDefault="001B6073" w:rsidP="00B23A0B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Insert</w:t>
            </w:r>
            <w:r>
              <w:rPr>
                <w:spacing w:val="1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i</w:t>
            </w:r>
            <w:r>
              <w:rPr>
                <w:spacing w:val="-2"/>
                <w:sz w:val="36"/>
                <w:szCs w:val="36"/>
              </w:rPr>
              <w:t>n</w:t>
            </w:r>
            <w:r>
              <w:rPr>
                <w:sz w:val="36"/>
                <w:szCs w:val="36"/>
              </w:rPr>
              <w:t>to</w:t>
            </w:r>
            <w:r>
              <w:rPr>
                <w:spacing w:val="1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t</w:t>
            </w:r>
            <w:r>
              <w:rPr>
                <w:spacing w:val="-1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v</w:t>
            </w:r>
            <w:r>
              <w:rPr>
                <w:spacing w:val="-1"/>
                <w:sz w:val="36"/>
                <w:szCs w:val="36"/>
              </w:rPr>
              <w:t>a</w:t>
            </w:r>
            <w:r>
              <w:rPr>
                <w:sz w:val="36"/>
                <w:szCs w:val="36"/>
              </w:rPr>
              <w:t>l</w:t>
            </w:r>
            <w:r>
              <w:rPr>
                <w:spacing w:val="-2"/>
                <w:sz w:val="36"/>
                <w:szCs w:val="36"/>
              </w:rPr>
              <w:t>u</w:t>
            </w:r>
            <w:r>
              <w:rPr>
                <w:sz w:val="36"/>
                <w:szCs w:val="36"/>
              </w:rPr>
              <w:t>es</w:t>
            </w:r>
            <w:r>
              <w:rPr>
                <w:spacing w:val="1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(2</w:t>
            </w:r>
            <w:r>
              <w:rPr>
                <w:spacing w:val="1"/>
                <w:sz w:val="36"/>
                <w:szCs w:val="36"/>
              </w:rPr>
              <w:t>,</w:t>
            </w:r>
            <w:r>
              <w:rPr>
                <w:sz w:val="36"/>
                <w:szCs w:val="36"/>
              </w:rPr>
              <w:t>2),(3,3),(4,4),(5,5);</w:t>
            </w:r>
          </w:p>
        </w:tc>
        <w:tc>
          <w:tcPr>
            <w:tcW w:w="4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399"/>
          </w:tcPr>
          <w:p w:rsidR="001B6073" w:rsidRDefault="001B6073" w:rsidP="00B23A0B">
            <w:pPr>
              <w:spacing w:line="400" w:lineRule="exact"/>
              <w:ind w:left="1437" w:right="1438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Snapshot</w:t>
            </w:r>
          </w:p>
        </w:tc>
      </w:tr>
      <w:tr w:rsidR="001B6073" w:rsidTr="001B6073">
        <w:trPr>
          <w:trHeight w:hRule="exact" w:val="1031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</w:tcPr>
          <w:p w:rsidR="001B6073" w:rsidRDefault="001B6073" w:rsidP="00B23A0B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4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073" w:rsidRDefault="001B6073" w:rsidP="00B23A0B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Sel</w:t>
            </w:r>
            <w:r>
              <w:rPr>
                <w:spacing w:val="1"/>
                <w:sz w:val="36"/>
                <w:szCs w:val="36"/>
              </w:rPr>
              <w:t>e</w:t>
            </w:r>
            <w:r>
              <w:rPr>
                <w:sz w:val="36"/>
                <w:szCs w:val="36"/>
              </w:rPr>
              <w:t>ct * from</w:t>
            </w:r>
            <w:r>
              <w:rPr>
                <w:spacing w:val="-1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T; {2</w:t>
            </w:r>
            <w:r>
              <w:rPr>
                <w:spacing w:val="1"/>
                <w:sz w:val="36"/>
                <w:szCs w:val="36"/>
              </w:rPr>
              <w:t>,</w:t>
            </w:r>
            <w:r>
              <w:rPr>
                <w:sz w:val="36"/>
                <w:szCs w:val="36"/>
              </w:rPr>
              <w:t>2}{3,3}{4,4}{5,5}</w:t>
            </w:r>
          </w:p>
        </w:tc>
        <w:tc>
          <w:tcPr>
            <w:tcW w:w="4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073" w:rsidRDefault="001B6073" w:rsidP="00B23A0B"/>
        </w:tc>
      </w:tr>
      <w:tr w:rsidR="001B6073" w:rsidTr="001B6073">
        <w:trPr>
          <w:trHeight w:hRule="exact" w:val="895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B6073" w:rsidRDefault="001B6073" w:rsidP="00B23A0B">
            <w:r>
              <w:rPr>
                <w:sz w:val="36"/>
                <w:szCs w:val="36"/>
              </w:rPr>
              <w:t xml:space="preserve"> 5</w:t>
            </w:r>
          </w:p>
        </w:tc>
        <w:tc>
          <w:tcPr>
            <w:tcW w:w="4043" w:type="dxa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B6073" w:rsidRDefault="001B6073" w:rsidP="00B23A0B"/>
        </w:tc>
        <w:tc>
          <w:tcPr>
            <w:tcW w:w="4745" w:type="dxa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B6073" w:rsidRDefault="001B6073" w:rsidP="00B23A0B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</w:t>
            </w:r>
            <w:r>
              <w:rPr>
                <w:spacing w:val="1"/>
                <w:sz w:val="36"/>
                <w:szCs w:val="36"/>
              </w:rPr>
              <w:t>l</w:t>
            </w:r>
            <w:r>
              <w:rPr>
                <w:sz w:val="36"/>
                <w:szCs w:val="36"/>
              </w:rPr>
              <w:t>e</w:t>
            </w:r>
            <w:r>
              <w:rPr>
                <w:spacing w:val="1"/>
                <w:sz w:val="36"/>
                <w:szCs w:val="36"/>
              </w:rPr>
              <w:t>c</w:t>
            </w:r>
            <w:r>
              <w:rPr>
                <w:sz w:val="36"/>
                <w:szCs w:val="36"/>
              </w:rPr>
              <w:t>t</w:t>
            </w:r>
            <w:r>
              <w:rPr>
                <w:spacing w:val="-1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*</w:t>
            </w:r>
            <w:r>
              <w:rPr>
                <w:spacing w:val="-1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 xml:space="preserve">from T; </w:t>
            </w:r>
          </w:p>
          <w:p w:rsidR="001B6073" w:rsidRDefault="00EB68FC" w:rsidP="00B23A0B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{</w:t>
            </w:r>
            <w:r w:rsidR="001B6073">
              <w:rPr>
                <w:sz w:val="36"/>
                <w:szCs w:val="36"/>
              </w:rPr>
              <w:t>Empty set</w:t>
            </w:r>
            <w:r>
              <w:rPr>
                <w:sz w:val="36"/>
                <w:szCs w:val="36"/>
              </w:rPr>
              <w:t>}</w:t>
            </w:r>
          </w:p>
        </w:tc>
      </w:tr>
      <w:tr w:rsidR="001B6073" w:rsidTr="002303CF">
        <w:trPr>
          <w:trHeight w:hRule="exact" w:val="2206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B6073" w:rsidRDefault="001B6073" w:rsidP="00B23A0B"/>
        </w:tc>
        <w:tc>
          <w:tcPr>
            <w:tcW w:w="40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B6073" w:rsidRDefault="001B6073" w:rsidP="00B23A0B">
            <w:pPr>
              <w:spacing w:line="400" w:lineRule="exact"/>
              <w:ind w:left="102"/>
              <w:rPr>
                <w:color w:val="000000"/>
                <w:sz w:val="36"/>
                <w:szCs w:val="36"/>
              </w:rPr>
            </w:pPr>
            <w:r>
              <w:rPr>
                <w:color w:val="FF0000"/>
                <w:sz w:val="36"/>
                <w:szCs w:val="36"/>
              </w:rPr>
              <w:t>Che</w:t>
            </w:r>
            <w:r>
              <w:rPr>
                <w:color w:val="FF0000"/>
                <w:spacing w:val="1"/>
                <w:sz w:val="36"/>
                <w:szCs w:val="36"/>
              </w:rPr>
              <w:t>c</w:t>
            </w:r>
            <w:r>
              <w:rPr>
                <w:color w:val="FF0000"/>
                <w:sz w:val="36"/>
                <w:szCs w:val="36"/>
              </w:rPr>
              <w:t>k</w:t>
            </w:r>
            <w:r>
              <w:rPr>
                <w:color w:val="FF0000"/>
                <w:spacing w:val="-1"/>
                <w:sz w:val="36"/>
                <w:szCs w:val="36"/>
              </w:rPr>
              <w:t xml:space="preserve"> </w:t>
            </w:r>
            <w:r>
              <w:rPr>
                <w:color w:val="FF0000"/>
                <w:sz w:val="36"/>
                <w:szCs w:val="36"/>
              </w:rPr>
              <w:t>logs</w:t>
            </w:r>
            <w:r>
              <w:rPr>
                <w:color w:val="FF0000"/>
                <w:spacing w:val="2"/>
                <w:sz w:val="36"/>
                <w:szCs w:val="36"/>
              </w:rPr>
              <w:t xml:space="preserve"> </w:t>
            </w:r>
            <w:r>
              <w:rPr>
                <w:color w:val="000000"/>
                <w:sz w:val="36"/>
                <w:szCs w:val="36"/>
              </w:rPr>
              <w:t>:</w:t>
            </w:r>
            <w:r>
              <w:rPr>
                <w:color w:val="000000"/>
                <w:spacing w:val="-1"/>
                <w:sz w:val="36"/>
                <w:szCs w:val="36"/>
              </w:rPr>
              <w:t xml:space="preserve"> </w:t>
            </w:r>
            <w:r>
              <w:rPr>
                <w:color w:val="000000"/>
                <w:sz w:val="36"/>
                <w:szCs w:val="36"/>
              </w:rPr>
              <w:t>T</w:t>
            </w:r>
            <w:r>
              <w:rPr>
                <w:color w:val="000000"/>
                <w:spacing w:val="-2"/>
                <w:sz w:val="36"/>
                <w:szCs w:val="36"/>
              </w:rPr>
              <w:t>X</w:t>
            </w:r>
            <w:r>
              <w:rPr>
                <w:color w:val="000000"/>
                <w:sz w:val="36"/>
                <w:szCs w:val="36"/>
              </w:rPr>
              <w:t>id</w:t>
            </w:r>
          </w:p>
          <w:p w:rsidR="0059550E" w:rsidRDefault="0059550E" w:rsidP="0066212F">
            <w:pPr>
              <w:spacing w:line="400" w:lineRule="exact"/>
              <w:ind w:left="102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 xml:space="preserve">4 </w:t>
            </w:r>
            <w:r w:rsidR="001B6073">
              <w:rPr>
                <w:color w:val="000000"/>
                <w:sz w:val="36"/>
                <w:szCs w:val="36"/>
              </w:rPr>
              <w:t>Undo</w:t>
            </w:r>
            <w:r w:rsidR="001B6073">
              <w:rPr>
                <w:color w:val="000000"/>
                <w:spacing w:val="-2"/>
                <w:sz w:val="36"/>
                <w:szCs w:val="36"/>
              </w:rPr>
              <w:t xml:space="preserve"> </w:t>
            </w:r>
            <w:r>
              <w:rPr>
                <w:color w:val="000000"/>
                <w:spacing w:val="-2"/>
                <w:sz w:val="36"/>
                <w:szCs w:val="36"/>
              </w:rPr>
              <w:t xml:space="preserve">Log </w:t>
            </w:r>
            <w:r w:rsidR="001B6073">
              <w:rPr>
                <w:color w:val="000000"/>
                <w:sz w:val="36"/>
                <w:szCs w:val="36"/>
              </w:rPr>
              <w:t>En</w:t>
            </w:r>
            <w:r w:rsidR="001B6073">
              <w:rPr>
                <w:color w:val="000000"/>
                <w:spacing w:val="1"/>
                <w:sz w:val="36"/>
                <w:szCs w:val="36"/>
              </w:rPr>
              <w:t>t</w:t>
            </w:r>
            <w:r w:rsidR="001B6073">
              <w:rPr>
                <w:color w:val="000000"/>
                <w:spacing w:val="-2"/>
                <w:sz w:val="36"/>
                <w:szCs w:val="36"/>
              </w:rPr>
              <w:t>r</w:t>
            </w:r>
            <w:r>
              <w:rPr>
                <w:color w:val="000000"/>
                <w:spacing w:val="-2"/>
                <w:sz w:val="36"/>
                <w:szCs w:val="36"/>
              </w:rPr>
              <w:t>ies</w:t>
            </w:r>
            <w:r w:rsidR="001B6073">
              <w:rPr>
                <w:color w:val="000000"/>
                <w:sz w:val="36"/>
                <w:szCs w:val="36"/>
              </w:rPr>
              <w:t xml:space="preserve">, </w:t>
            </w:r>
          </w:p>
          <w:p w:rsidR="001B6073" w:rsidRDefault="0059550E" w:rsidP="0066212F">
            <w:pPr>
              <w:spacing w:line="400" w:lineRule="exact"/>
              <w:ind w:left="102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>0 Row Locks</w:t>
            </w:r>
          </w:p>
          <w:p w:rsidR="0059550E" w:rsidRDefault="0059550E" w:rsidP="0066212F">
            <w:pPr>
              <w:spacing w:line="400" w:lineRule="exact"/>
              <w:ind w:left="102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>1 Lock Struct</w:t>
            </w:r>
            <w:r w:rsidR="002303CF">
              <w:rPr>
                <w:color w:val="000000"/>
                <w:sz w:val="36"/>
                <w:szCs w:val="36"/>
              </w:rPr>
              <w:t xml:space="preserve"> – IX</w:t>
            </w:r>
          </w:p>
          <w:p w:rsidR="002303CF" w:rsidRPr="00674705" w:rsidRDefault="002303CF" w:rsidP="0066212F">
            <w:pPr>
              <w:spacing w:line="400" w:lineRule="exact"/>
              <w:ind w:left="102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>Intention Lock</w:t>
            </w:r>
          </w:p>
        </w:tc>
        <w:tc>
          <w:tcPr>
            <w:tcW w:w="47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B6073" w:rsidRDefault="001B6073" w:rsidP="00B23A0B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color w:val="FF0000"/>
                <w:sz w:val="36"/>
                <w:szCs w:val="36"/>
              </w:rPr>
              <w:t>Che</w:t>
            </w:r>
            <w:r>
              <w:rPr>
                <w:color w:val="FF0000"/>
                <w:spacing w:val="1"/>
                <w:sz w:val="36"/>
                <w:szCs w:val="36"/>
              </w:rPr>
              <w:t>c</w:t>
            </w:r>
            <w:r>
              <w:rPr>
                <w:color w:val="FF0000"/>
                <w:sz w:val="36"/>
                <w:szCs w:val="36"/>
              </w:rPr>
              <w:t>k</w:t>
            </w:r>
            <w:r>
              <w:rPr>
                <w:color w:val="FF0000"/>
                <w:spacing w:val="-1"/>
                <w:sz w:val="36"/>
                <w:szCs w:val="36"/>
              </w:rPr>
              <w:t xml:space="preserve"> </w:t>
            </w:r>
            <w:r>
              <w:rPr>
                <w:color w:val="FF0000"/>
                <w:sz w:val="36"/>
                <w:szCs w:val="36"/>
              </w:rPr>
              <w:t>logs</w:t>
            </w:r>
            <w:r>
              <w:rPr>
                <w:color w:val="000000"/>
                <w:sz w:val="36"/>
                <w:szCs w:val="36"/>
              </w:rPr>
              <w:t>:</w:t>
            </w:r>
            <w:r>
              <w:rPr>
                <w:color w:val="000000"/>
                <w:spacing w:val="-1"/>
                <w:sz w:val="36"/>
                <w:szCs w:val="36"/>
              </w:rPr>
              <w:t xml:space="preserve"> </w:t>
            </w:r>
            <w:r>
              <w:rPr>
                <w:color w:val="000000"/>
                <w:sz w:val="36"/>
                <w:szCs w:val="36"/>
              </w:rPr>
              <w:t>T</w:t>
            </w:r>
            <w:r>
              <w:rPr>
                <w:color w:val="000000"/>
                <w:spacing w:val="-2"/>
                <w:sz w:val="36"/>
                <w:szCs w:val="36"/>
              </w:rPr>
              <w:t>X</w:t>
            </w:r>
            <w:r>
              <w:rPr>
                <w:color w:val="000000"/>
                <w:sz w:val="36"/>
                <w:szCs w:val="36"/>
              </w:rPr>
              <w:t>id</w:t>
            </w:r>
          </w:p>
        </w:tc>
      </w:tr>
      <w:tr w:rsidR="001B6073" w:rsidTr="00B23A0B">
        <w:trPr>
          <w:trHeight w:hRule="exact" w:val="548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B6073" w:rsidRDefault="001B6073" w:rsidP="00B23A0B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40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B6073" w:rsidRDefault="001B6073" w:rsidP="00B23A0B">
            <w:r>
              <w:rPr>
                <w:b/>
                <w:sz w:val="36"/>
                <w:szCs w:val="36"/>
              </w:rPr>
              <w:t xml:space="preserve"> Commi</w:t>
            </w:r>
            <w:r>
              <w:rPr>
                <w:b/>
                <w:spacing w:val="1"/>
                <w:sz w:val="36"/>
                <w:szCs w:val="36"/>
              </w:rPr>
              <w:t>t</w:t>
            </w:r>
            <w:r>
              <w:rPr>
                <w:sz w:val="36"/>
                <w:szCs w:val="36"/>
              </w:rPr>
              <w:t>;</w:t>
            </w:r>
          </w:p>
        </w:tc>
        <w:tc>
          <w:tcPr>
            <w:tcW w:w="47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B6073" w:rsidRDefault="001B6073" w:rsidP="00B23A0B">
            <w:pPr>
              <w:spacing w:line="400" w:lineRule="exact"/>
              <w:ind w:left="102"/>
              <w:rPr>
                <w:sz w:val="36"/>
                <w:szCs w:val="36"/>
              </w:rPr>
            </w:pPr>
          </w:p>
        </w:tc>
      </w:tr>
      <w:tr w:rsidR="001B6073" w:rsidTr="00EB68FC">
        <w:trPr>
          <w:trHeight w:hRule="exact" w:val="839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B6073" w:rsidRDefault="001B6073" w:rsidP="00B23A0B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  <w:tc>
          <w:tcPr>
            <w:tcW w:w="40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B6073" w:rsidRDefault="001B6073" w:rsidP="00B23A0B"/>
        </w:tc>
        <w:tc>
          <w:tcPr>
            <w:tcW w:w="47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B6073" w:rsidRDefault="001B6073" w:rsidP="00B23A0B">
            <w:pPr>
              <w:spacing w:before="1"/>
              <w:ind w:left="102"/>
              <w:rPr>
                <w:sz w:val="36"/>
                <w:szCs w:val="36"/>
              </w:rPr>
            </w:pPr>
            <w:r w:rsidRPr="00EB68FC">
              <w:rPr>
                <w:b/>
                <w:sz w:val="36"/>
                <w:szCs w:val="36"/>
              </w:rPr>
              <w:t>Update</w:t>
            </w:r>
            <w:r>
              <w:rPr>
                <w:sz w:val="36"/>
                <w:szCs w:val="36"/>
              </w:rPr>
              <w:t xml:space="preserve"> t set field2=10 where field1=2;</w:t>
            </w:r>
          </w:p>
          <w:p w:rsidR="00EB68FC" w:rsidRDefault="00EB68FC" w:rsidP="00B23A0B">
            <w:pPr>
              <w:spacing w:before="1"/>
              <w:ind w:left="102"/>
              <w:rPr>
                <w:sz w:val="36"/>
                <w:szCs w:val="36"/>
              </w:rPr>
            </w:pPr>
          </w:p>
        </w:tc>
      </w:tr>
      <w:tr w:rsidR="001B6073" w:rsidTr="00EB68FC">
        <w:trPr>
          <w:trHeight w:hRule="exact" w:val="1417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B6073" w:rsidRDefault="001B6073" w:rsidP="00B23A0B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</w:tc>
        <w:tc>
          <w:tcPr>
            <w:tcW w:w="40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B6073" w:rsidRDefault="001B6073" w:rsidP="00B23A0B"/>
        </w:tc>
        <w:tc>
          <w:tcPr>
            <w:tcW w:w="47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B6073" w:rsidRDefault="001B6073" w:rsidP="00B23A0B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</w:t>
            </w:r>
            <w:r>
              <w:rPr>
                <w:spacing w:val="1"/>
                <w:sz w:val="36"/>
                <w:szCs w:val="36"/>
              </w:rPr>
              <w:t>l</w:t>
            </w:r>
            <w:r>
              <w:rPr>
                <w:sz w:val="36"/>
                <w:szCs w:val="36"/>
              </w:rPr>
              <w:t>e</w:t>
            </w:r>
            <w:r>
              <w:rPr>
                <w:spacing w:val="1"/>
                <w:sz w:val="36"/>
                <w:szCs w:val="36"/>
              </w:rPr>
              <w:t>c</w:t>
            </w:r>
            <w:r>
              <w:rPr>
                <w:sz w:val="36"/>
                <w:szCs w:val="36"/>
              </w:rPr>
              <w:t>t</w:t>
            </w:r>
            <w:r>
              <w:rPr>
                <w:spacing w:val="-1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*</w:t>
            </w:r>
            <w:r>
              <w:rPr>
                <w:spacing w:val="-1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 xml:space="preserve">from T; </w:t>
            </w:r>
          </w:p>
          <w:p w:rsidR="00EB68FC" w:rsidRPr="0059550E" w:rsidRDefault="00EB68FC" w:rsidP="00EB68FC">
            <w:pPr>
              <w:rPr>
                <w:b/>
                <w:bCs/>
                <w:sz w:val="36"/>
              </w:rPr>
            </w:pPr>
            <w:r>
              <w:rPr>
                <w:sz w:val="36"/>
                <w:szCs w:val="36"/>
              </w:rPr>
              <w:t xml:space="preserve">{2,10} - </w:t>
            </w:r>
            <w:r>
              <w:rPr>
                <w:bCs/>
                <w:sz w:val="36"/>
              </w:rPr>
              <w:t xml:space="preserve">Phantom Read </w:t>
            </w:r>
            <w:r w:rsidR="00907B68">
              <w:rPr>
                <w:b/>
                <w:bCs/>
                <w:sz w:val="36"/>
              </w:rPr>
              <w:t xml:space="preserve">JUST </w:t>
            </w:r>
            <w:r w:rsidR="007C5AC8" w:rsidRPr="0059550E">
              <w:rPr>
                <w:b/>
                <w:bCs/>
                <w:sz w:val="36"/>
              </w:rPr>
              <w:t xml:space="preserve">for </w:t>
            </w:r>
            <w:r w:rsidRPr="0059550E">
              <w:rPr>
                <w:b/>
                <w:bCs/>
                <w:sz w:val="36"/>
              </w:rPr>
              <w:t>update</w:t>
            </w:r>
            <w:r w:rsidR="002303CF">
              <w:rPr>
                <w:b/>
                <w:bCs/>
                <w:sz w:val="36"/>
              </w:rPr>
              <w:t xml:space="preserve">d </w:t>
            </w:r>
            <w:r w:rsidRPr="0059550E">
              <w:rPr>
                <w:b/>
                <w:bCs/>
                <w:sz w:val="36"/>
              </w:rPr>
              <w:t>rows</w:t>
            </w:r>
          </w:p>
          <w:p w:rsidR="001B6073" w:rsidRDefault="001B6073" w:rsidP="00B23A0B">
            <w:pPr>
              <w:spacing w:line="400" w:lineRule="exact"/>
              <w:ind w:left="102"/>
              <w:rPr>
                <w:sz w:val="36"/>
                <w:szCs w:val="36"/>
              </w:rPr>
            </w:pPr>
          </w:p>
        </w:tc>
      </w:tr>
      <w:tr w:rsidR="001B6073" w:rsidTr="00B23A0B">
        <w:trPr>
          <w:trHeight w:hRule="exact" w:val="577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B6073" w:rsidRDefault="001B6073" w:rsidP="00B23A0B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</w:tc>
        <w:tc>
          <w:tcPr>
            <w:tcW w:w="40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B6073" w:rsidRDefault="001B6073" w:rsidP="00B23A0B"/>
        </w:tc>
        <w:tc>
          <w:tcPr>
            <w:tcW w:w="47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B6073" w:rsidRDefault="001B6073" w:rsidP="00B23A0B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Commi</w:t>
            </w:r>
            <w:r>
              <w:rPr>
                <w:b/>
                <w:spacing w:val="1"/>
                <w:sz w:val="36"/>
                <w:szCs w:val="36"/>
              </w:rPr>
              <w:t>t</w:t>
            </w:r>
            <w:r>
              <w:rPr>
                <w:sz w:val="36"/>
                <w:szCs w:val="36"/>
              </w:rPr>
              <w:t>;</w:t>
            </w:r>
          </w:p>
        </w:tc>
      </w:tr>
      <w:tr w:rsidR="001B6073" w:rsidTr="001B6073">
        <w:trPr>
          <w:trHeight w:hRule="exact" w:val="929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B6073" w:rsidRDefault="001B6073" w:rsidP="00B23A0B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</w:t>
            </w:r>
          </w:p>
        </w:tc>
        <w:tc>
          <w:tcPr>
            <w:tcW w:w="40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B6073" w:rsidRDefault="001B6073" w:rsidP="00B23A0B"/>
        </w:tc>
        <w:tc>
          <w:tcPr>
            <w:tcW w:w="47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B6073" w:rsidRDefault="001B6073" w:rsidP="00B23A0B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</w:t>
            </w:r>
            <w:r>
              <w:rPr>
                <w:spacing w:val="1"/>
                <w:sz w:val="36"/>
                <w:szCs w:val="36"/>
              </w:rPr>
              <w:t>l</w:t>
            </w:r>
            <w:r>
              <w:rPr>
                <w:sz w:val="36"/>
                <w:szCs w:val="36"/>
              </w:rPr>
              <w:t>e</w:t>
            </w:r>
            <w:r>
              <w:rPr>
                <w:spacing w:val="1"/>
                <w:sz w:val="36"/>
                <w:szCs w:val="36"/>
              </w:rPr>
              <w:t>c</w:t>
            </w:r>
            <w:r>
              <w:rPr>
                <w:sz w:val="36"/>
                <w:szCs w:val="36"/>
              </w:rPr>
              <w:t>t</w:t>
            </w:r>
            <w:r>
              <w:rPr>
                <w:spacing w:val="-1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*</w:t>
            </w:r>
            <w:r>
              <w:rPr>
                <w:spacing w:val="-1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 xml:space="preserve">from T; </w:t>
            </w:r>
            <w:r w:rsidR="000F2C2F">
              <w:rPr>
                <w:sz w:val="36"/>
                <w:szCs w:val="36"/>
              </w:rPr>
              <w:t>{2,10}</w:t>
            </w:r>
            <w:r>
              <w:rPr>
                <w:sz w:val="36"/>
                <w:szCs w:val="36"/>
              </w:rPr>
              <w:t>{3,3}{4,4}{5,5}</w:t>
            </w:r>
          </w:p>
        </w:tc>
      </w:tr>
    </w:tbl>
    <w:p w:rsidR="001B6073" w:rsidRDefault="001B6073" w:rsidP="001B6073">
      <w:pPr>
        <w:spacing w:before="13"/>
        <w:ind w:left="220"/>
        <w:rPr>
          <w:b/>
          <w:color w:val="FF0000"/>
          <w:sz w:val="36"/>
          <w:szCs w:val="36"/>
        </w:rPr>
      </w:pPr>
    </w:p>
    <w:p w:rsidR="00907B68" w:rsidRDefault="0059090C" w:rsidP="0059090C">
      <w:pPr>
        <w:jc w:val="center"/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br w:type="page"/>
      </w:r>
    </w:p>
    <w:p w:rsidR="00907B68" w:rsidRPr="00610787" w:rsidRDefault="00907B68" w:rsidP="00907B68">
      <w:pPr>
        <w:ind w:left="160" w:right="132"/>
        <w:rPr>
          <w:sz w:val="36"/>
          <w:szCs w:val="36"/>
        </w:rPr>
      </w:pPr>
      <w:r w:rsidRPr="00610787">
        <w:rPr>
          <w:sz w:val="36"/>
          <w:szCs w:val="36"/>
        </w:rPr>
        <w:lastRenderedPageBreak/>
        <w:t>Drop table t; Create Table t ( Field1 integer, Field2 integer, Primary key(field1) ) Engine=InnoDB;</w:t>
      </w:r>
    </w:p>
    <w:p w:rsidR="00907B68" w:rsidRPr="00610787" w:rsidRDefault="00907B68" w:rsidP="00907B68">
      <w:pPr>
        <w:ind w:left="160" w:right="132"/>
        <w:rPr>
          <w:sz w:val="36"/>
          <w:szCs w:val="36"/>
        </w:rPr>
      </w:pPr>
      <w:r w:rsidRPr="00610787">
        <w:rPr>
          <w:sz w:val="36"/>
          <w:szCs w:val="36"/>
        </w:rPr>
        <w:t>Set session transaction isolation level Repeatable Read;</w:t>
      </w:r>
    </w:p>
    <w:p w:rsidR="00907B68" w:rsidRDefault="00907B68" w:rsidP="00907B68">
      <w:pPr>
        <w:ind w:left="160" w:right="132"/>
        <w:rPr>
          <w:sz w:val="36"/>
          <w:szCs w:val="36"/>
        </w:rPr>
      </w:pPr>
      <w:r w:rsidRPr="00610787">
        <w:rPr>
          <w:sz w:val="36"/>
          <w:szCs w:val="36"/>
        </w:rPr>
        <w:t>Show session variables like ‘%tx%’;</w:t>
      </w:r>
    </w:p>
    <w:p w:rsidR="00907B68" w:rsidRDefault="00907B68" w:rsidP="00907B68">
      <w:pPr>
        <w:ind w:left="160" w:right="132"/>
        <w:rPr>
          <w:sz w:val="36"/>
          <w:szCs w:val="36"/>
        </w:rPr>
      </w:pPr>
    </w:p>
    <w:p w:rsidR="000F2C2F" w:rsidRDefault="000F2C2F" w:rsidP="00907B68">
      <w:pPr>
        <w:ind w:left="160" w:right="132"/>
        <w:rPr>
          <w:sz w:val="36"/>
          <w:szCs w:val="36"/>
        </w:rPr>
      </w:pPr>
    </w:p>
    <w:p w:rsidR="000F2C2F" w:rsidRPr="000F2C2F" w:rsidRDefault="000F2C2F" w:rsidP="000F2C2F">
      <w:pPr>
        <w:ind w:left="160" w:right="132"/>
        <w:rPr>
          <w:b/>
          <w:sz w:val="36"/>
          <w:szCs w:val="36"/>
        </w:rPr>
      </w:pPr>
      <w:r w:rsidRPr="000F2C2F">
        <w:rPr>
          <w:b/>
          <w:sz w:val="36"/>
          <w:szCs w:val="36"/>
        </w:rPr>
        <w:t>Phantom Read on Update</w:t>
      </w:r>
      <w:r>
        <w:rPr>
          <w:b/>
          <w:sz w:val="36"/>
          <w:szCs w:val="36"/>
        </w:rPr>
        <w:t xml:space="preserve"> of all affected rows</w:t>
      </w:r>
    </w:p>
    <w:p w:rsidR="000F2C2F" w:rsidRPr="00610787" w:rsidRDefault="000F2C2F" w:rsidP="00907B68">
      <w:pPr>
        <w:ind w:left="160" w:right="132"/>
        <w:rPr>
          <w:sz w:val="36"/>
          <w:szCs w:val="36"/>
        </w:rPr>
      </w:pPr>
    </w:p>
    <w:p w:rsidR="00907B68" w:rsidRDefault="00907B68" w:rsidP="00907B68">
      <w:pPr>
        <w:spacing w:before="6" w:line="220" w:lineRule="exact"/>
        <w:rPr>
          <w:sz w:val="22"/>
          <w:szCs w:val="22"/>
        </w:rPr>
      </w:pPr>
    </w:p>
    <w:tbl>
      <w:tblPr>
        <w:tblW w:w="9890" w:type="dxa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2"/>
        <w:gridCol w:w="4043"/>
        <w:gridCol w:w="4745"/>
      </w:tblGrid>
      <w:tr w:rsidR="00907B68" w:rsidTr="00907B68">
        <w:trPr>
          <w:trHeight w:hRule="exact" w:val="425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7B68" w:rsidRDefault="00907B68" w:rsidP="00907B68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</w:t>
            </w:r>
            <w:r>
              <w:rPr>
                <w:spacing w:val="1"/>
                <w:sz w:val="36"/>
                <w:szCs w:val="36"/>
              </w:rPr>
              <w:t>i</w:t>
            </w:r>
            <w:r>
              <w:rPr>
                <w:spacing w:val="-2"/>
                <w:sz w:val="36"/>
                <w:szCs w:val="36"/>
              </w:rPr>
              <w:t>m</w:t>
            </w:r>
            <w:r>
              <w:rPr>
                <w:sz w:val="36"/>
                <w:szCs w:val="36"/>
              </w:rPr>
              <w:t>e</w:t>
            </w:r>
          </w:p>
        </w:tc>
        <w:tc>
          <w:tcPr>
            <w:tcW w:w="40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7B68" w:rsidRDefault="00907B68" w:rsidP="00907B68">
            <w:pPr>
              <w:spacing w:line="400" w:lineRule="exact"/>
              <w:ind w:left="1945" w:right="1944"/>
              <w:jc w:val="center"/>
              <w:rPr>
                <w:sz w:val="36"/>
                <w:szCs w:val="36"/>
              </w:rPr>
            </w:pPr>
            <w:r>
              <w:rPr>
                <w:spacing w:val="1"/>
                <w:sz w:val="36"/>
                <w:szCs w:val="36"/>
              </w:rPr>
              <w:t>T1</w:t>
            </w:r>
          </w:p>
        </w:tc>
        <w:tc>
          <w:tcPr>
            <w:tcW w:w="47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7B68" w:rsidRDefault="00907B68" w:rsidP="00907B68">
            <w:pPr>
              <w:spacing w:line="400" w:lineRule="exact"/>
              <w:ind w:left="1944" w:right="1941"/>
              <w:jc w:val="center"/>
              <w:rPr>
                <w:sz w:val="36"/>
                <w:szCs w:val="36"/>
              </w:rPr>
            </w:pPr>
            <w:r>
              <w:rPr>
                <w:spacing w:val="1"/>
                <w:sz w:val="36"/>
                <w:szCs w:val="36"/>
              </w:rPr>
              <w:t>T2</w:t>
            </w:r>
          </w:p>
        </w:tc>
      </w:tr>
      <w:tr w:rsidR="00907B68" w:rsidTr="00907B68">
        <w:trPr>
          <w:trHeight w:hRule="exact" w:val="422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7B68" w:rsidRDefault="00907B68" w:rsidP="00907B68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4043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:rsidR="00907B68" w:rsidRDefault="00907B68" w:rsidP="00907B68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Start</w:t>
            </w:r>
            <w:r>
              <w:rPr>
                <w:b/>
                <w:spacing w:val="1"/>
                <w:sz w:val="36"/>
                <w:szCs w:val="36"/>
              </w:rPr>
              <w:t xml:space="preserve"> </w:t>
            </w:r>
            <w:r>
              <w:rPr>
                <w:b/>
                <w:sz w:val="36"/>
                <w:szCs w:val="36"/>
              </w:rPr>
              <w:t>Tx;</w:t>
            </w:r>
          </w:p>
        </w:tc>
        <w:tc>
          <w:tcPr>
            <w:tcW w:w="4745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:rsidR="00907B68" w:rsidRDefault="00907B68" w:rsidP="00907B68"/>
        </w:tc>
      </w:tr>
      <w:tr w:rsidR="00907B68" w:rsidTr="00907B68">
        <w:trPr>
          <w:trHeight w:hRule="exact" w:val="425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</w:tcPr>
          <w:p w:rsidR="00907B68" w:rsidRDefault="00907B68" w:rsidP="00907B68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4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399"/>
          </w:tcPr>
          <w:p w:rsidR="00907B68" w:rsidRDefault="00907B68" w:rsidP="00907B68">
            <w:pPr>
              <w:spacing w:line="400" w:lineRule="exact"/>
              <w:ind w:left="1409" w:right="85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Snapshot</w:t>
            </w:r>
          </w:p>
        </w:tc>
        <w:tc>
          <w:tcPr>
            <w:tcW w:w="4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B68" w:rsidRDefault="00907B68" w:rsidP="00907B68">
            <w:pPr>
              <w:spacing w:line="400" w:lineRule="exact"/>
              <w:ind w:left="56"/>
              <w:rPr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Start</w:t>
            </w:r>
            <w:r>
              <w:rPr>
                <w:b/>
                <w:spacing w:val="1"/>
                <w:sz w:val="36"/>
                <w:szCs w:val="36"/>
              </w:rPr>
              <w:t xml:space="preserve"> </w:t>
            </w:r>
            <w:r>
              <w:rPr>
                <w:b/>
                <w:sz w:val="36"/>
                <w:szCs w:val="36"/>
              </w:rPr>
              <w:t>Tx;</w:t>
            </w:r>
          </w:p>
        </w:tc>
      </w:tr>
      <w:tr w:rsidR="00907B68" w:rsidTr="00907B68">
        <w:trPr>
          <w:trHeight w:hRule="exact" w:val="947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</w:tcPr>
          <w:p w:rsidR="00907B68" w:rsidRDefault="00907B68" w:rsidP="00907B68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4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B68" w:rsidRDefault="00907B68" w:rsidP="00907B68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Insert</w:t>
            </w:r>
            <w:r>
              <w:rPr>
                <w:spacing w:val="1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i</w:t>
            </w:r>
            <w:r>
              <w:rPr>
                <w:spacing w:val="-2"/>
                <w:sz w:val="36"/>
                <w:szCs w:val="36"/>
              </w:rPr>
              <w:t>n</w:t>
            </w:r>
            <w:r>
              <w:rPr>
                <w:sz w:val="36"/>
                <w:szCs w:val="36"/>
              </w:rPr>
              <w:t>to</w:t>
            </w:r>
            <w:r>
              <w:rPr>
                <w:spacing w:val="1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t</w:t>
            </w:r>
            <w:r>
              <w:rPr>
                <w:spacing w:val="-1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v</w:t>
            </w:r>
            <w:r>
              <w:rPr>
                <w:spacing w:val="-1"/>
                <w:sz w:val="36"/>
                <w:szCs w:val="36"/>
              </w:rPr>
              <w:t>a</w:t>
            </w:r>
            <w:r>
              <w:rPr>
                <w:sz w:val="36"/>
                <w:szCs w:val="36"/>
              </w:rPr>
              <w:t>l</w:t>
            </w:r>
            <w:r>
              <w:rPr>
                <w:spacing w:val="-2"/>
                <w:sz w:val="36"/>
                <w:szCs w:val="36"/>
              </w:rPr>
              <w:t>u</w:t>
            </w:r>
            <w:r>
              <w:rPr>
                <w:sz w:val="36"/>
                <w:szCs w:val="36"/>
              </w:rPr>
              <w:t>es</w:t>
            </w:r>
            <w:r>
              <w:rPr>
                <w:spacing w:val="1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(2</w:t>
            </w:r>
            <w:r>
              <w:rPr>
                <w:spacing w:val="1"/>
                <w:sz w:val="36"/>
                <w:szCs w:val="36"/>
              </w:rPr>
              <w:t>,</w:t>
            </w:r>
            <w:r>
              <w:rPr>
                <w:sz w:val="36"/>
                <w:szCs w:val="36"/>
              </w:rPr>
              <w:t>2),(3,3),(4,4),(5,5);</w:t>
            </w:r>
          </w:p>
        </w:tc>
        <w:tc>
          <w:tcPr>
            <w:tcW w:w="4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399"/>
          </w:tcPr>
          <w:p w:rsidR="00907B68" w:rsidRDefault="00907B68" w:rsidP="00907B68">
            <w:pPr>
              <w:spacing w:line="400" w:lineRule="exact"/>
              <w:ind w:left="1437" w:right="1438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Snapshot</w:t>
            </w:r>
          </w:p>
        </w:tc>
      </w:tr>
      <w:tr w:rsidR="00907B68" w:rsidTr="00907B68">
        <w:trPr>
          <w:trHeight w:hRule="exact" w:val="1031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</w:tcPr>
          <w:p w:rsidR="00907B68" w:rsidRDefault="00907B68" w:rsidP="00907B68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4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B68" w:rsidRDefault="00907B68" w:rsidP="00907B68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Sel</w:t>
            </w:r>
            <w:r>
              <w:rPr>
                <w:spacing w:val="1"/>
                <w:sz w:val="36"/>
                <w:szCs w:val="36"/>
              </w:rPr>
              <w:t>e</w:t>
            </w:r>
            <w:r>
              <w:rPr>
                <w:sz w:val="36"/>
                <w:szCs w:val="36"/>
              </w:rPr>
              <w:t>ct * from</w:t>
            </w:r>
            <w:r>
              <w:rPr>
                <w:spacing w:val="-1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T; {2</w:t>
            </w:r>
            <w:r>
              <w:rPr>
                <w:spacing w:val="1"/>
                <w:sz w:val="36"/>
                <w:szCs w:val="36"/>
              </w:rPr>
              <w:t>,</w:t>
            </w:r>
            <w:r>
              <w:rPr>
                <w:sz w:val="36"/>
                <w:szCs w:val="36"/>
              </w:rPr>
              <w:t>2}{3,3}{4,4}{5,5}</w:t>
            </w:r>
          </w:p>
        </w:tc>
        <w:tc>
          <w:tcPr>
            <w:tcW w:w="4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B68" w:rsidRDefault="00907B68" w:rsidP="00907B68"/>
        </w:tc>
      </w:tr>
      <w:tr w:rsidR="00907B68" w:rsidTr="00907B68">
        <w:trPr>
          <w:trHeight w:hRule="exact" w:val="895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7B68" w:rsidRDefault="00907B68" w:rsidP="00907B68">
            <w:r>
              <w:rPr>
                <w:sz w:val="36"/>
                <w:szCs w:val="36"/>
              </w:rPr>
              <w:t xml:space="preserve"> 5</w:t>
            </w:r>
          </w:p>
        </w:tc>
        <w:tc>
          <w:tcPr>
            <w:tcW w:w="4043" w:type="dxa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7B68" w:rsidRDefault="00907B68" w:rsidP="00907B68"/>
        </w:tc>
        <w:tc>
          <w:tcPr>
            <w:tcW w:w="4745" w:type="dxa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7B68" w:rsidRDefault="00907B68" w:rsidP="00907B68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</w:t>
            </w:r>
            <w:r>
              <w:rPr>
                <w:spacing w:val="1"/>
                <w:sz w:val="36"/>
                <w:szCs w:val="36"/>
              </w:rPr>
              <w:t>l</w:t>
            </w:r>
            <w:r>
              <w:rPr>
                <w:sz w:val="36"/>
                <w:szCs w:val="36"/>
              </w:rPr>
              <w:t>e</w:t>
            </w:r>
            <w:r>
              <w:rPr>
                <w:spacing w:val="1"/>
                <w:sz w:val="36"/>
                <w:szCs w:val="36"/>
              </w:rPr>
              <w:t>c</w:t>
            </w:r>
            <w:r>
              <w:rPr>
                <w:sz w:val="36"/>
                <w:szCs w:val="36"/>
              </w:rPr>
              <w:t>t</w:t>
            </w:r>
            <w:r>
              <w:rPr>
                <w:spacing w:val="-1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*</w:t>
            </w:r>
            <w:r>
              <w:rPr>
                <w:spacing w:val="-1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 xml:space="preserve">from T; </w:t>
            </w:r>
          </w:p>
          <w:p w:rsidR="00907B68" w:rsidRDefault="00907B68" w:rsidP="00907B68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{Empty set}</w:t>
            </w:r>
          </w:p>
        </w:tc>
      </w:tr>
      <w:tr w:rsidR="00907B68" w:rsidTr="00907B68">
        <w:trPr>
          <w:trHeight w:hRule="exact" w:val="2206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7B68" w:rsidRDefault="00907B68" w:rsidP="00907B68"/>
        </w:tc>
        <w:tc>
          <w:tcPr>
            <w:tcW w:w="40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7B68" w:rsidRDefault="00907B68" w:rsidP="00907B68">
            <w:pPr>
              <w:spacing w:line="400" w:lineRule="exact"/>
              <w:ind w:left="102"/>
              <w:rPr>
                <w:color w:val="000000"/>
                <w:sz w:val="36"/>
                <w:szCs w:val="36"/>
              </w:rPr>
            </w:pPr>
            <w:r>
              <w:rPr>
                <w:color w:val="FF0000"/>
                <w:sz w:val="36"/>
                <w:szCs w:val="36"/>
              </w:rPr>
              <w:t>Che</w:t>
            </w:r>
            <w:r>
              <w:rPr>
                <w:color w:val="FF0000"/>
                <w:spacing w:val="1"/>
                <w:sz w:val="36"/>
                <w:szCs w:val="36"/>
              </w:rPr>
              <w:t>c</w:t>
            </w:r>
            <w:r>
              <w:rPr>
                <w:color w:val="FF0000"/>
                <w:sz w:val="36"/>
                <w:szCs w:val="36"/>
              </w:rPr>
              <w:t>k</w:t>
            </w:r>
            <w:r>
              <w:rPr>
                <w:color w:val="FF0000"/>
                <w:spacing w:val="-1"/>
                <w:sz w:val="36"/>
                <w:szCs w:val="36"/>
              </w:rPr>
              <w:t xml:space="preserve"> </w:t>
            </w:r>
            <w:r>
              <w:rPr>
                <w:color w:val="FF0000"/>
                <w:sz w:val="36"/>
                <w:szCs w:val="36"/>
              </w:rPr>
              <w:t>logs</w:t>
            </w:r>
            <w:r>
              <w:rPr>
                <w:color w:val="FF0000"/>
                <w:spacing w:val="2"/>
                <w:sz w:val="36"/>
                <w:szCs w:val="36"/>
              </w:rPr>
              <w:t xml:space="preserve"> </w:t>
            </w:r>
            <w:r>
              <w:rPr>
                <w:color w:val="000000"/>
                <w:sz w:val="36"/>
                <w:szCs w:val="36"/>
              </w:rPr>
              <w:t>:</w:t>
            </w:r>
            <w:r>
              <w:rPr>
                <w:color w:val="000000"/>
                <w:spacing w:val="-1"/>
                <w:sz w:val="36"/>
                <w:szCs w:val="36"/>
              </w:rPr>
              <w:t xml:space="preserve"> </w:t>
            </w:r>
            <w:r>
              <w:rPr>
                <w:color w:val="000000"/>
                <w:sz w:val="36"/>
                <w:szCs w:val="36"/>
              </w:rPr>
              <w:t>T</w:t>
            </w:r>
            <w:r>
              <w:rPr>
                <w:color w:val="000000"/>
                <w:spacing w:val="-2"/>
                <w:sz w:val="36"/>
                <w:szCs w:val="36"/>
              </w:rPr>
              <w:t>X</w:t>
            </w:r>
            <w:r>
              <w:rPr>
                <w:color w:val="000000"/>
                <w:sz w:val="36"/>
                <w:szCs w:val="36"/>
              </w:rPr>
              <w:t>id</w:t>
            </w:r>
          </w:p>
          <w:p w:rsidR="00907B68" w:rsidRDefault="00907B68" w:rsidP="00907B68">
            <w:pPr>
              <w:spacing w:line="400" w:lineRule="exact"/>
              <w:ind w:left="102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>4 Undo</w:t>
            </w:r>
            <w:r>
              <w:rPr>
                <w:color w:val="000000"/>
                <w:spacing w:val="-2"/>
                <w:sz w:val="36"/>
                <w:szCs w:val="36"/>
              </w:rPr>
              <w:t xml:space="preserve"> Log </w:t>
            </w:r>
            <w:r>
              <w:rPr>
                <w:color w:val="000000"/>
                <w:sz w:val="36"/>
                <w:szCs w:val="36"/>
              </w:rPr>
              <w:t>En</w:t>
            </w:r>
            <w:r>
              <w:rPr>
                <w:color w:val="000000"/>
                <w:spacing w:val="1"/>
                <w:sz w:val="36"/>
                <w:szCs w:val="36"/>
              </w:rPr>
              <w:t>t</w:t>
            </w:r>
            <w:r>
              <w:rPr>
                <w:color w:val="000000"/>
                <w:spacing w:val="-2"/>
                <w:sz w:val="36"/>
                <w:szCs w:val="36"/>
              </w:rPr>
              <w:t>ries</w:t>
            </w:r>
            <w:r>
              <w:rPr>
                <w:color w:val="000000"/>
                <w:sz w:val="36"/>
                <w:szCs w:val="36"/>
              </w:rPr>
              <w:t xml:space="preserve">, </w:t>
            </w:r>
          </w:p>
          <w:p w:rsidR="00907B68" w:rsidRDefault="00907B68" w:rsidP="00907B68">
            <w:pPr>
              <w:spacing w:line="400" w:lineRule="exact"/>
              <w:ind w:left="102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>0 Row Locks</w:t>
            </w:r>
          </w:p>
          <w:p w:rsidR="00907B68" w:rsidRDefault="00907B68" w:rsidP="00907B68">
            <w:pPr>
              <w:spacing w:line="400" w:lineRule="exact"/>
              <w:ind w:left="102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>1 Lock Struct – IX</w:t>
            </w:r>
          </w:p>
          <w:p w:rsidR="00907B68" w:rsidRPr="00674705" w:rsidRDefault="00907B68" w:rsidP="00907B68">
            <w:pPr>
              <w:spacing w:line="400" w:lineRule="exact"/>
              <w:ind w:left="102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>Intention Lock</w:t>
            </w:r>
          </w:p>
        </w:tc>
        <w:tc>
          <w:tcPr>
            <w:tcW w:w="47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7B68" w:rsidRDefault="00907B68" w:rsidP="00907B68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color w:val="FF0000"/>
                <w:sz w:val="36"/>
                <w:szCs w:val="36"/>
              </w:rPr>
              <w:t>Che</w:t>
            </w:r>
            <w:r>
              <w:rPr>
                <w:color w:val="FF0000"/>
                <w:spacing w:val="1"/>
                <w:sz w:val="36"/>
                <w:szCs w:val="36"/>
              </w:rPr>
              <w:t>c</w:t>
            </w:r>
            <w:r>
              <w:rPr>
                <w:color w:val="FF0000"/>
                <w:sz w:val="36"/>
                <w:szCs w:val="36"/>
              </w:rPr>
              <w:t>k</w:t>
            </w:r>
            <w:r>
              <w:rPr>
                <w:color w:val="FF0000"/>
                <w:spacing w:val="-1"/>
                <w:sz w:val="36"/>
                <w:szCs w:val="36"/>
              </w:rPr>
              <w:t xml:space="preserve"> </w:t>
            </w:r>
            <w:r>
              <w:rPr>
                <w:color w:val="FF0000"/>
                <w:sz w:val="36"/>
                <w:szCs w:val="36"/>
              </w:rPr>
              <w:t>logs</w:t>
            </w:r>
            <w:r>
              <w:rPr>
                <w:color w:val="000000"/>
                <w:sz w:val="36"/>
                <w:szCs w:val="36"/>
              </w:rPr>
              <w:t>:</w:t>
            </w:r>
            <w:r>
              <w:rPr>
                <w:color w:val="000000"/>
                <w:spacing w:val="-1"/>
                <w:sz w:val="36"/>
                <w:szCs w:val="36"/>
              </w:rPr>
              <w:t xml:space="preserve"> </w:t>
            </w:r>
            <w:r>
              <w:rPr>
                <w:color w:val="000000"/>
                <w:sz w:val="36"/>
                <w:szCs w:val="36"/>
              </w:rPr>
              <w:t>T</w:t>
            </w:r>
            <w:r>
              <w:rPr>
                <w:color w:val="000000"/>
                <w:spacing w:val="-2"/>
                <w:sz w:val="36"/>
                <w:szCs w:val="36"/>
              </w:rPr>
              <w:t>X</w:t>
            </w:r>
            <w:r>
              <w:rPr>
                <w:color w:val="000000"/>
                <w:sz w:val="36"/>
                <w:szCs w:val="36"/>
              </w:rPr>
              <w:t>id</w:t>
            </w:r>
          </w:p>
        </w:tc>
      </w:tr>
      <w:tr w:rsidR="00907B68" w:rsidTr="00907B68">
        <w:trPr>
          <w:trHeight w:hRule="exact" w:val="548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7B68" w:rsidRDefault="00907B68" w:rsidP="00907B68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40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7B68" w:rsidRDefault="00907B68" w:rsidP="00907B68">
            <w:r>
              <w:rPr>
                <w:b/>
                <w:sz w:val="36"/>
                <w:szCs w:val="36"/>
              </w:rPr>
              <w:t xml:space="preserve"> Commi</w:t>
            </w:r>
            <w:r>
              <w:rPr>
                <w:b/>
                <w:spacing w:val="1"/>
                <w:sz w:val="36"/>
                <w:szCs w:val="36"/>
              </w:rPr>
              <w:t>t</w:t>
            </w:r>
            <w:r>
              <w:rPr>
                <w:sz w:val="36"/>
                <w:szCs w:val="36"/>
              </w:rPr>
              <w:t>;</w:t>
            </w:r>
          </w:p>
        </w:tc>
        <w:tc>
          <w:tcPr>
            <w:tcW w:w="47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7B68" w:rsidRDefault="00907B68" w:rsidP="00907B68">
            <w:pPr>
              <w:spacing w:line="400" w:lineRule="exact"/>
              <w:ind w:left="102"/>
              <w:rPr>
                <w:sz w:val="36"/>
                <w:szCs w:val="36"/>
              </w:rPr>
            </w:pPr>
          </w:p>
        </w:tc>
      </w:tr>
      <w:tr w:rsidR="00907B68" w:rsidTr="00516841">
        <w:trPr>
          <w:trHeight w:hRule="exact" w:val="701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7B68" w:rsidRDefault="00907B68" w:rsidP="00907B68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  <w:tc>
          <w:tcPr>
            <w:tcW w:w="40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7B68" w:rsidRDefault="00907B68" w:rsidP="00907B68"/>
        </w:tc>
        <w:tc>
          <w:tcPr>
            <w:tcW w:w="47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7B68" w:rsidRDefault="00907B68" w:rsidP="00907B68">
            <w:pPr>
              <w:spacing w:before="1"/>
              <w:ind w:left="102"/>
              <w:rPr>
                <w:sz w:val="36"/>
                <w:szCs w:val="36"/>
              </w:rPr>
            </w:pPr>
            <w:r w:rsidRPr="00EB68FC">
              <w:rPr>
                <w:b/>
                <w:sz w:val="36"/>
                <w:szCs w:val="36"/>
              </w:rPr>
              <w:t>Update</w:t>
            </w:r>
            <w:r>
              <w:rPr>
                <w:sz w:val="36"/>
                <w:szCs w:val="36"/>
              </w:rPr>
              <w:t xml:space="preserve"> t set field2=10;</w:t>
            </w:r>
          </w:p>
          <w:p w:rsidR="00907B68" w:rsidRDefault="00907B68" w:rsidP="00907B68">
            <w:pPr>
              <w:spacing w:before="1"/>
              <w:ind w:left="102"/>
              <w:rPr>
                <w:sz w:val="36"/>
                <w:szCs w:val="36"/>
              </w:rPr>
            </w:pPr>
          </w:p>
        </w:tc>
      </w:tr>
      <w:tr w:rsidR="00907B68" w:rsidTr="00516841">
        <w:trPr>
          <w:trHeight w:hRule="exact" w:val="1675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7B68" w:rsidRDefault="00907B68" w:rsidP="00907B68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</w:tc>
        <w:tc>
          <w:tcPr>
            <w:tcW w:w="40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7B68" w:rsidRDefault="00907B68" w:rsidP="00907B68"/>
        </w:tc>
        <w:tc>
          <w:tcPr>
            <w:tcW w:w="47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7B68" w:rsidRDefault="00907B68" w:rsidP="00907B68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</w:t>
            </w:r>
            <w:r>
              <w:rPr>
                <w:spacing w:val="1"/>
                <w:sz w:val="36"/>
                <w:szCs w:val="36"/>
              </w:rPr>
              <w:t>l</w:t>
            </w:r>
            <w:r>
              <w:rPr>
                <w:sz w:val="36"/>
                <w:szCs w:val="36"/>
              </w:rPr>
              <w:t>e</w:t>
            </w:r>
            <w:r>
              <w:rPr>
                <w:spacing w:val="1"/>
                <w:sz w:val="36"/>
                <w:szCs w:val="36"/>
              </w:rPr>
              <w:t>c</w:t>
            </w:r>
            <w:r>
              <w:rPr>
                <w:sz w:val="36"/>
                <w:szCs w:val="36"/>
              </w:rPr>
              <w:t>t</w:t>
            </w:r>
            <w:r>
              <w:rPr>
                <w:spacing w:val="-1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*</w:t>
            </w:r>
            <w:r>
              <w:rPr>
                <w:spacing w:val="-1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 xml:space="preserve">from T; </w:t>
            </w:r>
          </w:p>
          <w:p w:rsidR="00907B68" w:rsidRPr="0059550E" w:rsidRDefault="00907B68" w:rsidP="00907B68">
            <w:pPr>
              <w:rPr>
                <w:b/>
                <w:bCs/>
                <w:sz w:val="36"/>
              </w:rPr>
            </w:pPr>
            <w:r>
              <w:rPr>
                <w:sz w:val="36"/>
                <w:szCs w:val="36"/>
              </w:rPr>
              <w:t>{</w:t>
            </w:r>
            <w:r w:rsidR="00516841">
              <w:rPr>
                <w:sz w:val="36"/>
                <w:szCs w:val="36"/>
              </w:rPr>
              <w:t>(</w:t>
            </w:r>
            <w:r>
              <w:rPr>
                <w:sz w:val="36"/>
                <w:szCs w:val="36"/>
              </w:rPr>
              <w:t>2,10</w:t>
            </w:r>
            <w:r w:rsidR="00516841">
              <w:rPr>
                <w:sz w:val="36"/>
                <w:szCs w:val="36"/>
              </w:rPr>
              <w:t>),(3,10),(4,10),(5,10</w:t>
            </w:r>
            <w:r>
              <w:rPr>
                <w:sz w:val="36"/>
                <w:szCs w:val="36"/>
              </w:rPr>
              <w:t xml:space="preserve">} - </w:t>
            </w:r>
            <w:r>
              <w:rPr>
                <w:bCs/>
                <w:sz w:val="36"/>
              </w:rPr>
              <w:t xml:space="preserve">Phantom Read </w:t>
            </w:r>
            <w:r w:rsidRPr="0059550E">
              <w:rPr>
                <w:b/>
                <w:bCs/>
                <w:sz w:val="36"/>
              </w:rPr>
              <w:t xml:space="preserve">for </w:t>
            </w:r>
            <w:r>
              <w:rPr>
                <w:b/>
                <w:bCs/>
                <w:sz w:val="36"/>
              </w:rPr>
              <w:t xml:space="preserve">ALL </w:t>
            </w:r>
            <w:r w:rsidRPr="0059550E">
              <w:rPr>
                <w:b/>
                <w:bCs/>
                <w:sz w:val="36"/>
              </w:rPr>
              <w:t>update</w:t>
            </w:r>
            <w:r>
              <w:rPr>
                <w:b/>
                <w:bCs/>
                <w:sz w:val="36"/>
              </w:rPr>
              <w:t xml:space="preserve">d </w:t>
            </w:r>
            <w:r w:rsidRPr="0059550E">
              <w:rPr>
                <w:b/>
                <w:bCs/>
                <w:sz w:val="36"/>
              </w:rPr>
              <w:t>rows</w:t>
            </w:r>
          </w:p>
          <w:p w:rsidR="00907B68" w:rsidRDefault="00907B68" w:rsidP="00907B68">
            <w:pPr>
              <w:spacing w:line="400" w:lineRule="exact"/>
              <w:ind w:left="102"/>
              <w:rPr>
                <w:sz w:val="36"/>
                <w:szCs w:val="36"/>
              </w:rPr>
            </w:pPr>
          </w:p>
        </w:tc>
      </w:tr>
      <w:tr w:rsidR="00907B68" w:rsidTr="00907B68">
        <w:trPr>
          <w:trHeight w:hRule="exact" w:val="577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7B68" w:rsidRDefault="00907B68" w:rsidP="00907B68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</w:tc>
        <w:tc>
          <w:tcPr>
            <w:tcW w:w="40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7B68" w:rsidRDefault="00907B68" w:rsidP="00907B68"/>
        </w:tc>
        <w:tc>
          <w:tcPr>
            <w:tcW w:w="47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7B68" w:rsidRDefault="00907B68" w:rsidP="00907B68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Commi</w:t>
            </w:r>
            <w:r>
              <w:rPr>
                <w:b/>
                <w:spacing w:val="1"/>
                <w:sz w:val="36"/>
                <w:szCs w:val="36"/>
              </w:rPr>
              <w:t>t</w:t>
            </w:r>
            <w:r>
              <w:rPr>
                <w:sz w:val="36"/>
                <w:szCs w:val="36"/>
              </w:rPr>
              <w:t>;</w:t>
            </w:r>
          </w:p>
        </w:tc>
      </w:tr>
    </w:tbl>
    <w:p w:rsidR="00907B68" w:rsidRDefault="00907B68" w:rsidP="00907B68">
      <w:pPr>
        <w:spacing w:before="13"/>
        <w:ind w:left="220"/>
        <w:rPr>
          <w:b/>
          <w:color w:val="FF0000"/>
          <w:sz w:val="36"/>
          <w:szCs w:val="36"/>
        </w:rPr>
      </w:pPr>
    </w:p>
    <w:p w:rsidR="0059090C" w:rsidRDefault="00907B68" w:rsidP="00907B68">
      <w:pPr>
        <w:jc w:val="center"/>
        <w:rPr>
          <w:bCs/>
          <w:sz w:val="36"/>
        </w:rPr>
      </w:pPr>
      <w:r>
        <w:rPr>
          <w:b/>
          <w:color w:val="FF0000"/>
          <w:sz w:val="36"/>
          <w:szCs w:val="36"/>
        </w:rPr>
        <w:br w:type="page"/>
      </w:r>
      <w:r w:rsidR="0059090C" w:rsidRPr="008D5662">
        <w:rPr>
          <w:color w:val="000000" w:themeColor="text1"/>
          <w:sz w:val="36"/>
          <w:szCs w:val="36"/>
        </w:rPr>
        <w:lastRenderedPageBreak/>
        <w:t>R</w:t>
      </w:r>
      <w:r w:rsidR="0059090C" w:rsidRPr="0059090C">
        <w:rPr>
          <w:bCs/>
          <w:color w:val="000000" w:themeColor="text1"/>
          <w:sz w:val="36"/>
        </w:rPr>
        <w:t>ep</w:t>
      </w:r>
      <w:r w:rsidR="0059090C">
        <w:rPr>
          <w:bCs/>
          <w:sz w:val="36"/>
        </w:rPr>
        <w:t>eatable Read</w:t>
      </w:r>
    </w:p>
    <w:p w:rsidR="0059090C" w:rsidRDefault="0059090C" w:rsidP="0059090C">
      <w:pPr>
        <w:jc w:val="center"/>
        <w:rPr>
          <w:bCs/>
          <w:sz w:val="36"/>
        </w:rPr>
      </w:pPr>
      <w:r>
        <w:rPr>
          <w:bCs/>
          <w:sz w:val="36"/>
        </w:rPr>
        <w:t xml:space="preserve">Phantom Read </w:t>
      </w:r>
    </w:p>
    <w:p w:rsidR="0059090C" w:rsidRDefault="0059090C" w:rsidP="0059090C">
      <w:pPr>
        <w:rPr>
          <w:bCs/>
          <w:sz w:val="36"/>
        </w:rPr>
      </w:pPr>
    </w:p>
    <w:p w:rsidR="00610787" w:rsidRPr="00610787" w:rsidRDefault="00610787" w:rsidP="00610787">
      <w:pPr>
        <w:rPr>
          <w:bCs/>
          <w:sz w:val="36"/>
        </w:rPr>
      </w:pPr>
      <w:r w:rsidRPr="00610787">
        <w:rPr>
          <w:bCs/>
          <w:sz w:val="36"/>
        </w:rPr>
        <w:t>Drop table t; Create Table t ( Field1 integer, Field2 integer, Primary key(field1) ) Engine=InnoDB;</w:t>
      </w:r>
    </w:p>
    <w:p w:rsidR="00610787" w:rsidRPr="00610787" w:rsidRDefault="00610787" w:rsidP="00610787">
      <w:pPr>
        <w:rPr>
          <w:bCs/>
          <w:sz w:val="36"/>
        </w:rPr>
      </w:pPr>
      <w:r w:rsidRPr="00610787">
        <w:rPr>
          <w:bCs/>
          <w:sz w:val="36"/>
        </w:rPr>
        <w:t>Insert into t values (1,1)</w:t>
      </w:r>
      <w:r w:rsidR="008D5662">
        <w:rPr>
          <w:bCs/>
          <w:sz w:val="36"/>
        </w:rPr>
        <w:t>,</w:t>
      </w:r>
      <w:r w:rsidRPr="00610787">
        <w:rPr>
          <w:bCs/>
          <w:sz w:val="36"/>
        </w:rPr>
        <w:t>(2,2),(3,3);</w:t>
      </w:r>
    </w:p>
    <w:p w:rsidR="00610787" w:rsidRPr="00610787" w:rsidRDefault="00610787" w:rsidP="00610787">
      <w:pPr>
        <w:rPr>
          <w:bCs/>
          <w:sz w:val="36"/>
        </w:rPr>
      </w:pPr>
      <w:r w:rsidRPr="00610787">
        <w:rPr>
          <w:bCs/>
          <w:sz w:val="36"/>
        </w:rPr>
        <w:t>Set session transaction isolation level Repeatable Read;</w:t>
      </w:r>
    </w:p>
    <w:p w:rsidR="00610787" w:rsidRPr="00610787" w:rsidRDefault="00610787" w:rsidP="00610787">
      <w:pPr>
        <w:rPr>
          <w:bCs/>
          <w:sz w:val="36"/>
        </w:rPr>
      </w:pPr>
      <w:r w:rsidRPr="00610787">
        <w:rPr>
          <w:bCs/>
          <w:sz w:val="36"/>
        </w:rPr>
        <w:t>Show session variables like ‘%tx%’;</w:t>
      </w:r>
    </w:p>
    <w:p w:rsidR="00610787" w:rsidRPr="00610787" w:rsidRDefault="00610787" w:rsidP="00610787">
      <w:pPr>
        <w:rPr>
          <w:bCs/>
          <w:sz w:val="36"/>
        </w:rPr>
      </w:pPr>
    </w:p>
    <w:p w:rsidR="00610787" w:rsidRDefault="00610787" w:rsidP="0059090C">
      <w:pPr>
        <w:rPr>
          <w:bCs/>
          <w:sz w:val="36"/>
        </w:rPr>
      </w:pPr>
    </w:p>
    <w:p w:rsidR="0059090C" w:rsidRDefault="0059090C" w:rsidP="0059090C">
      <w:pPr>
        <w:rPr>
          <w:sz w:val="36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"/>
        <w:gridCol w:w="4661"/>
        <w:gridCol w:w="4252"/>
      </w:tblGrid>
      <w:tr w:rsidR="0059090C" w:rsidTr="00B04DBA">
        <w:tc>
          <w:tcPr>
            <w:tcW w:w="976" w:type="dxa"/>
          </w:tcPr>
          <w:p w:rsidR="0059090C" w:rsidRDefault="0059090C" w:rsidP="00B04DBA">
            <w:pPr>
              <w:jc w:val="center"/>
              <w:rPr>
                <w:sz w:val="36"/>
              </w:rPr>
            </w:pPr>
            <w:r>
              <w:rPr>
                <w:sz w:val="36"/>
              </w:rPr>
              <w:t>Time</w:t>
            </w:r>
          </w:p>
        </w:tc>
        <w:tc>
          <w:tcPr>
            <w:tcW w:w="4661" w:type="dxa"/>
          </w:tcPr>
          <w:p w:rsidR="0059090C" w:rsidRDefault="0059090C" w:rsidP="00B04DBA">
            <w:pPr>
              <w:jc w:val="center"/>
              <w:rPr>
                <w:sz w:val="36"/>
              </w:rPr>
            </w:pPr>
            <w:r>
              <w:rPr>
                <w:sz w:val="36"/>
              </w:rPr>
              <w:t>Tx A</w:t>
            </w:r>
          </w:p>
        </w:tc>
        <w:tc>
          <w:tcPr>
            <w:tcW w:w="4252" w:type="dxa"/>
          </w:tcPr>
          <w:p w:rsidR="0059090C" w:rsidRDefault="0059090C" w:rsidP="00B04DBA">
            <w:pPr>
              <w:jc w:val="center"/>
              <w:rPr>
                <w:sz w:val="36"/>
              </w:rPr>
            </w:pPr>
            <w:r>
              <w:rPr>
                <w:sz w:val="36"/>
              </w:rPr>
              <w:t>Tx B</w:t>
            </w:r>
          </w:p>
        </w:tc>
      </w:tr>
      <w:tr w:rsidR="0059090C" w:rsidTr="00B04DBA">
        <w:tc>
          <w:tcPr>
            <w:tcW w:w="976" w:type="dxa"/>
          </w:tcPr>
          <w:p w:rsidR="0059090C" w:rsidRDefault="0059090C" w:rsidP="00B04DBA">
            <w:pPr>
              <w:jc w:val="center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4661" w:type="dxa"/>
            <w:tcBorders>
              <w:bottom w:val="single" w:sz="4" w:space="0" w:color="auto"/>
            </w:tcBorders>
          </w:tcPr>
          <w:p w:rsidR="0059090C" w:rsidRDefault="0059090C" w:rsidP="00B04DBA">
            <w:pPr>
              <w:rPr>
                <w:sz w:val="36"/>
              </w:rPr>
            </w:pPr>
            <w:r>
              <w:rPr>
                <w:sz w:val="36"/>
              </w:rPr>
              <w:t>Start Tx;</w:t>
            </w:r>
          </w:p>
        </w:tc>
        <w:tc>
          <w:tcPr>
            <w:tcW w:w="4252" w:type="dxa"/>
          </w:tcPr>
          <w:p w:rsidR="0059090C" w:rsidRDefault="0059090C" w:rsidP="00B04DBA">
            <w:pPr>
              <w:rPr>
                <w:sz w:val="36"/>
              </w:rPr>
            </w:pPr>
          </w:p>
        </w:tc>
      </w:tr>
      <w:tr w:rsidR="0059090C" w:rsidTr="00B04DBA">
        <w:trPr>
          <w:trHeight w:val="570"/>
        </w:trPr>
        <w:tc>
          <w:tcPr>
            <w:tcW w:w="976" w:type="dxa"/>
          </w:tcPr>
          <w:p w:rsidR="0059090C" w:rsidRDefault="0059090C" w:rsidP="00B04DBA">
            <w:pPr>
              <w:jc w:val="center"/>
              <w:rPr>
                <w:sz w:val="36"/>
              </w:rPr>
            </w:pPr>
            <w:r>
              <w:rPr>
                <w:sz w:val="36"/>
              </w:rPr>
              <w:t>2</w:t>
            </w:r>
          </w:p>
        </w:tc>
        <w:tc>
          <w:tcPr>
            <w:tcW w:w="4661" w:type="dxa"/>
            <w:shd w:val="clear" w:color="auto" w:fill="FF00FF"/>
          </w:tcPr>
          <w:p w:rsidR="0059090C" w:rsidRDefault="0059090C" w:rsidP="00B04DBA">
            <w:pPr>
              <w:jc w:val="center"/>
              <w:rPr>
                <w:sz w:val="36"/>
                <w:highlight w:val="magenta"/>
              </w:rPr>
            </w:pPr>
            <w:r>
              <w:rPr>
                <w:sz w:val="36"/>
                <w:highlight w:val="magenta"/>
              </w:rPr>
              <w:t>SnapShot</w:t>
            </w: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:rsidR="0059090C" w:rsidRDefault="0059090C" w:rsidP="00B04DBA">
            <w:pPr>
              <w:rPr>
                <w:sz w:val="36"/>
              </w:rPr>
            </w:pPr>
            <w:r>
              <w:rPr>
                <w:sz w:val="36"/>
              </w:rPr>
              <w:t>Start Tx;</w:t>
            </w:r>
          </w:p>
        </w:tc>
      </w:tr>
      <w:tr w:rsidR="0059090C" w:rsidTr="00B04DBA">
        <w:trPr>
          <w:trHeight w:val="704"/>
        </w:trPr>
        <w:tc>
          <w:tcPr>
            <w:tcW w:w="976" w:type="dxa"/>
          </w:tcPr>
          <w:p w:rsidR="0059090C" w:rsidRDefault="0059090C" w:rsidP="00B04DBA">
            <w:pPr>
              <w:jc w:val="center"/>
              <w:rPr>
                <w:sz w:val="36"/>
              </w:rPr>
            </w:pPr>
            <w:r>
              <w:rPr>
                <w:sz w:val="36"/>
              </w:rPr>
              <w:t>3</w:t>
            </w:r>
          </w:p>
        </w:tc>
        <w:tc>
          <w:tcPr>
            <w:tcW w:w="4661" w:type="dxa"/>
          </w:tcPr>
          <w:p w:rsidR="0059090C" w:rsidRDefault="006D7096" w:rsidP="00B04DBA">
            <w:pPr>
              <w:rPr>
                <w:sz w:val="36"/>
              </w:rPr>
            </w:pPr>
            <w:r>
              <w:rPr>
                <w:sz w:val="36"/>
              </w:rPr>
              <w:t>Select *</w:t>
            </w:r>
            <w:r w:rsidR="0059090C">
              <w:rPr>
                <w:sz w:val="36"/>
              </w:rPr>
              <w:t xml:space="preserve"> from table;     </w:t>
            </w:r>
          </w:p>
          <w:p w:rsidR="0059090C" w:rsidRDefault="0059090C" w:rsidP="00B04DBA">
            <w:pPr>
              <w:rPr>
                <w:sz w:val="36"/>
              </w:rPr>
            </w:pPr>
            <w:r>
              <w:rPr>
                <w:sz w:val="36"/>
              </w:rPr>
              <w:t>(1,1),(2,2),(3,3)</w:t>
            </w:r>
          </w:p>
        </w:tc>
        <w:tc>
          <w:tcPr>
            <w:tcW w:w="4252" w:type="dxa"/>
            <w:shd w:val="clear" w:color="auto" w:fill="FF00FF"/>
          </w:tcPr>
          <w:p w:rsidR="0059090C" w:rsidRDefault="0059090C" w:rsidP="00B04DBA">
            <w:pPr>
              <w:jc w:val="center"/>
              <w:rPr>
                <w:sz w:val="36"/>
              </w:rPr>
            </w:pPr>
            <w:r>
              <w:rPr>
                <w:sz w:val="36"/>
              </w:rPr>
              <w:t>SnapShot</w:t>
            </w:r>
          </w:p>
        </w:tc>
      </w:tr>
      <w:tr w:rsidR="0059090C" w:rsidTr="00B04DBA">
        <w:tc>
          <w:tcPr>
            <w:tcW w:w="976" w:type="dxa"/>
          </w:tcPr>
          <w:p w:rsidR="0059090C" w:rsidRDefault="0059090C" w:rsidP="00B04DBA">
            <w:pPr>
              <w:jc w:val="center"/>
              <w:rPr>
                <w:sz w:val="36"/>
              </w:rPr>
            </w:pPr>
            <w:r>
              <w:rPr>
                <w:sz w:val="36"/>
              </w:rPr>
              <w:t>4</w:t>
            </w:r>
          </w:p>
        </w:tc>
        <w:tc>
          <w:tcPr>
            <w:tcW w:w="4661" w:type="dxa"/>
          </w:tcPr>
          <w:p w:rsidR="0059090C" w:rsidRDefault="0059090C" w:rsidP="00B04DBA">
            <w:pPr>
              <w:rPr>
                <w:sz w:val="36"/>
              </w:rPr>
            </w:pPr>
          </w:p>
          <w:p w:rsidR="0059090C" w:rsidRDefault="0059090C" w:rsidP="00B04DBA">
            <w:pPr>
              <w:rPr>
                <w:sz w:val="36"/>
              </w:rPr>
            </w:pPr>
          </w:p>
        </w:tc>
        <w:tc>
          <w:tcPr>
            <w:tcW w:w="4252" w:type="dxa"/>
          </w:tcPr>
          <w:p w:rsidR="0059090C" w:rsidRDefault="006D7096" w:rsidP="00B04DBA">
            <w:pPr>
              <w:rPr>
                <w:sz w:val="36"/>
              </w:rPr>
            </w:pPr>
            <w:r>
              <w:rPr>
                <w:sz w:val="36"/>
              </w:rPr>
              <w:t>select *</w:t>
            </w:r>
            <w:r w:rsidR="0059090C">
              <w:rPr>
                <w:sz w:val="36"/>
              </w:rPr>
              <w:t xml:space="preserve"> from Table;          </w:t>
            </w:r>
          </w:p>
          <w:p w:rsidR="0059090C" w:rsidRDefault="0059090C" w:rsidP="00B04DBA">
            <w:pPr>
              <w:rPr>
                <w:color w:val="002060"/>
                <w:sz w:val="36"/>
              </w:rPr>
            </w:pPr>
            <w:r>
              <w:rPr>
                <w:sz w:val="36"/>
              </w:rPr>
              <w:t>(1,1),(2,2),(3,3)</w:t>
            </w:r>
          </w:p>
        </w:tc>
      </w:tr>
      <w:tr w:rsidR="0059090C" w:rsidTr="00B04DBA">
        <w:tc>
          <w:tcPr>
            <w:tcW w:w="976" w:type="dxa"/>
          </w:tcPr>
          <w:p w:rsidR="0059090C" w:rsidRDefault="0059090C" w:rsidP="00B04DBA">
            <w:pPr>
              <w:jc w:val="center"/>
              <w:rPr>
                <w:sz w:val="36"/>
              </w:rPr>
            </w:pPr>
            <w:r>
              <w:rPr>
                <w:sz w:val="36"/>
              </w:rPr>
              <w:t>5</w:t>
            </w:r>
          </w:p>
        </w:tc>
        <w:tc>
          <w:tcPr>
            <w:tcW w:w="4661" w:type="dxa"/>
          </w:tcPr>
          <w:p w:rsidR="0059090C" w:rsidRDefault="0059090C" w:rsidP="00B04DBA">
            <w:pPr>
              <w:rPr>
                <w:sz w:val="36"/>
              </w:rPr>
            </w:pPr>
          </w:p>
        </w:tc>
        <w:tc>
          <w:tcPr>
            <w:tcW w:w="4252" w:type="dxa"/>
          </w:tcPr>
          <w:p w:rsidR="0059090C" w:rsidRDefault="0059090C" w:rsidP="002303CF">
            <w:pPr>
              <w:rPr>
                <w:sz w:val="36"/>
              </w:rPr>
            </w:pPr>
            <w:r>
              <w:rPr>
                <w:sz w:val="36"/>
              </w:rPr>
              <w:t>Insert into table values (4,4);</w:t>
            </w:r>
          </w:p>
        </w:tc>
      </w:tr>
      <w:tr w:rsidR="0059090C" w:rsidTr="00B04DBA">
        <w:tc>
          <w:tcPr>
            <w:tcW w:w="976" w:type="dxa"/>
          </w:tcPr>
          <w:p w:rsidR="0059090C" w:rsidRDefault="0059090C" w:rsidP="00B04DBA">
            <w:pPr>
              <w:jc w:val="center"/>
              <w:rPr>
                <w:sz w:val="36"/>
              </w:rPr>
            </w:pPr>
            <w:r>
              <w:rPr>
                <w:sz w:val="36"/>
              </w:rPr>
              <w:t>6</w:t>
            </w:r>
          </w:p>
        </w:tc>
        <w:tc>
          <w:tcPr>
            <w:tcW w:w="4661" w:type="dxa"/>
          </w:tcPr>
          <w:p w:rsidR="0059090C" w:rsidRDefault="006D7096" w:rsidP="00B04DBA">
            <w:pPr>
              <w:rPr>
                <w:sz w:val="36"/>
              </w:rPr>
            </w:pPr>
            <w:r>
              <w:rPr>
                <w:sz w:val="36"/>
              </w:rPr>
              <w:t>Select *</w:t>
            </w:r>
            <w:r w:rsidR="0059090C">
              <w:rPr>
                <w:sz w:val="36"/>
              </w:rPr>
              <w:t xml:space="preserve"> from table;     </w:t>
            </w:r>
          </w:p>
          <w:p w:rsidR="0059090C" w:rsidRDefault="0059090C" w:rsidP="00B04DBA">
            <w:pPr>
              <w:rPr>
                <w:sz w:val="36"/>
              </w:rPr>
            </w:pPr>
            <w:r>
              <w:rPr>
                <w:sz w:val="36"/>
              </w:rPr>
              <w:t>(1,1),(2,2),(3,3)</w:t>
            </w:r>
          </w:p>
        </w:tc>
        <w:tc>
          <w:tcPr>
            <w:tcW w:w="4252" w:type="dxa"/>
          </w:tcPr>
          <w:p w:rsidR="0059090C" w:rsidRDefault="0059090C" w:rsidP="00B04DBA">
            <w:pPr>
              <w:rPr>
                <w:sz w:val="36"/>
              </w:rPr>
            </w:pPr>
          </w:p>
        </w:tc>
      </w:tr>
      <w:tr w:rsidR="0059090C" w:rsidTr="00B04DBA">
        <w:tc>
          <w:tcPr>
            <w:tcW w:w="976" w:type="dxa"/>
          </w:tcPr>
          <w:p w:rsidR="0059090C" w:rsidRDefault="0059090C" w:rsidP="00B04DBA">
            <w:pPr>
              <w:jc w:val="center"/>
              <w:rPr>
                <w:sz w:val="36"/>
              </w:rPr>
            </w:pPr>
            <w:r>
              <w:rPr>
                <w:sz w:val="36"/>
              </w:rPr>
              <w:t>7</w:t>
            </w:r>
          </w:p>
        </w:tc>
        <w:tc>
          <w:tcPr>
            <w:tcW w:w="4661" w:type="dxa"/>
          </w:tcPr>
          <w:p w:rsidR="0059090C" w:rsidRDefault="0059090C" w:rsidP="00B04DBA">
            <w:pPr>
              <w:rPr>
                <w:sz w:val="36"/>
              </w:rPr>
            </w:pPr>
          </w:p>
        </w:tc>
        <w:tc>
          <w:tcPr>
            <w:tcW w:w="4252" w:type="dxa"/>
          </w:tcPr>
          <w:p w:rsidR="0059090C" w:rsidRDefault="0059090C" w:rsidP="002303CF">
            <w:pPr>
              <w:rPr>
                <w:sz w:val="36"/>
              </w:rPr>
            </w:pPr>
            <w:r>
              <w:rPr>
                <w:sz w:val="36"/>
              </w:rPr>
              <w:t>Commit;</w:t>
            </w:r>
          </w:p>
        </w:tc>
      </w:tr>
      <w:tr w:rsidR="0059090C" w:rsidTr="00B04DBA">
        <w:tc>
          <w:tcPr>
            <w:tcW w:w="976" w:type="dxa"/>
          </w:tcPr>
          <w:p w:rsidR="0059090C" w:rsidRDefault="0059090C" w:rsidP="00B04DBA">
            <w:pPr>
              <w:jc w:val="center"/>
              <w:rPr>
                <w:sz w:val="36"/>
              </w:rPr>
            </w:pPr>
            <w:r>
              <w:rPr>
                <w:sz w:val="36"/>
              </w:rPr>
              <w:t>8</w:t>
            </w:r>
          </w:p>
        </w:tc>
        <w:tc>
          <w:tcPr>
            <w:tcW w:w="4661" w:type="dxa"/>
          </w:tcPr>
          <w:p w:rsidR="0059090C" w:rsidRDefault="006D7096" w:rsidP="00B04DBA">
            <w:pPr>
              <w:rPr>
                <w:sz w:val="36"/>
              </w:rPr>
            </w:pPr>
            <w:r>
              <w:rPr>
                <w:sz w:val="36"/>
              </w:rPr>
              <w:t>Select *</w:t>
            </w:r>
            <w:r w:rsidR="0059090C">
              <w:rPr>
                <w:sz w:val="36"/>
              </w:rPr>
              <w:t xml:space="preserve"> from table;     </w:t>
            </w:r>
          </w:p>
          <w:p w:rsidR="0059090C" w:rsidRDefault="0059090C" w:rsidP="00B04DBA">
            <w:pPr>
              <w:rPr>
                <w:sz w:val="36"/>
              </w:rPr>
            </w:pPr>
            <w:r>
              <w:rPr>
                <w:sz w:val="36"/>
              </w:rPr>
              <w:t>(1,1),(2,2),(3,3)</w:t>
            </w:r>
          </w:p>
        </w:tc>
        <w:tc>
          <w:tcPr>
            <w:tcW w:w="4252" w:type="dxa"/>
          </w:tcPr>
          <w:p w:rsidR="0059090C" w:rsidRDefault="0059090C" w:rsidP="00B04DBA">
            <w:pPr>
              <w:rPr>
                <w:sz w:val="36"/>
              </w:rPr>
            </w:pPr>
          </w:p>
        </w:tc>
      </w:tr>
      <w:tr w:rsidR="0059090C" w:rsidTr="00B04DBA">
        <w:tc>
          <w:tcPr>
            <w:tcW w:w="976" w:type="dxa"/>
          </w:tcPr>
          <w:p w:rsidR="0059090C" w:rsidRDefault="0059090C" w:rsidP="00B04DBA">
            <w:pPr>
              <w:jc w:val="center"/>
              <w:rPr>
                <w:sz w:val="36"/>
              </w:rPr>
            </w:pPr>
            <w:r>
              <w:rPr>
                <w:sz w:val="36"/>
              </w:rPr>
              <w:t>9</w:t>
            </w:r>
          </w:p>
        </w:tc>
        <w:tc>
          <w:tcPr>
            <w:tcW w:w="4661" w:type="dxa"/>
          </w:tcPr>
          <w:p w:rsidR="0059090C" w:rsidRDefault="0059090C" w:rsidP="00B04DBA">
            <w:pPr>
              <w:rPr>
                <w:sz w:val="36"/>
              </w:rPr>
            </w:pPr>
            <w:r w:rsidRPr="00AD2BF1">
              <w:rPr>
                <w:b/>
                <w:sz w:val="36"/>
                <w:u w:val="single"/>
              </w:rPr>
              <w:t>Update</w:t>
            </w:r>
            <w:r>
              <w:rPr>
                <w:sz w:val="36"/>
              </w:rPr>
              <w:t xml:space="preserve"> t Set field2=5;</w:t>
            </w:r>
          </w:p>
          <w:p w:rsidR="0059090C" w:rsidRDefault="0059090C" w:rsidP="002303CF">
            <w:pPr>
              <w:rPr>
                <w:sz w:val="36"/>
              </w:rPr>
            </w:pPr>
            <w:r>
              <w:rPr>
                <w:b/>
                <w:color w:val="FF0000"/>
                <w:sz w:val="36"/>
              </w:rPr>
              <w:t>Four</w:t>
            </w:r>
            <w:r w:rsidRPr="006D201F">
              <w:rPr>
                <w:b/>
                <w:color w:val="FF0000"/>
                <w:sz w:val="36"/>
              </w:rPr>
              <w:t xml:space="preserve"> row</w:t>
            </w:r>
            <w:r>
              <w:rPr>
                <w:b/>
                <w:color w:val="FF0000"/>
                <w:sz w:val="36"/>
              </w:rPr>
              <w:t>s</w:t>
            </w:r>
            <w:r w:rsidRPr="006D201F">
              <w:rPr>
                <w:b/>
                <w:color w:val="FF0000"/>
                <w:sz w:val="36"/>
              </w:rPr>
              <w:t xml:space="preserve"> changed;</w:t>
            </w:r>
          </w:p>
        </w:tc>
        <w:tc>
          <w:tcPr>
            <w:tcW w:w="4252" w:type="dxa"/>
          </w:tcPr>
          <w:p w:rsidR="0059090C" w:rsidRDefault="0059090C" w:rsidP="00B04DBA">
            <w:pPr>
              <w:rPr>
                <w:sz w:val="36"/>
              </w:rPr>
            </w:pPr>
          </w:p>
        </w:tc>
      </w:tr>
      <w:tr w:rsidR="0059090C" w:rsidTr="00B04DBA">
        <w:tc>
          <w:tcPr>
            <w:tcW w:w="976" w:type="dxa"/>
          </w:tcPr>
          <w:p w:rsidR="0059090C" w:rsidRDefault="0059090C" w:rsidP="00B04DBA">
            <w:pPr>
              <w:jc w:val="center"/>
              <w:rPr>
                <w:sz w:val="36"/>
              </w:rPr>
            </w:pPr>
            <w:r>
              <w:rPr>
                <w:sz w:val="36"/>
              </w:rPr>
              <w:t>10</w:t>
            </w:r>
          </w:p>
        </w:tc>
        <w:tc>
          <w:tcPr>
            <w:tcW w:w="4661" w:type="dxa"/>
          </w:tcPr>
          <w:p w:rsidR="0059090C" w:rsidRDefault="0059090C" w:rsidP="00B04DBA">
            <w:pPr>
              <w:rPr>
                <w:sz w:val="36"/>
              </w:rPr>
            </w:pPr>
            <w:r>
              <w:rPr>
                <w:sz w:val="36"/>
              </w:rPr>
              <w:t>Select * from table;</w:t>
            </w:r>
          </w:p>
          <w:p w:rsidR="0059090C" w:rsidRDefault="0059090C" w:rsidP="00B04DBA">
            <w:pPr>
              <w:rPr>
                <w:b/>
                <w:sz w:val="36"/>
              </w:rPr>
            </w:pPr>
            <w:r>
              <w:rPr>
                <w:sz w:val="36"/>
              </w:rPr>
              <w:t>(1,</w:t>
            </w:r>
            <w:r w:rsidRPr="00F56B14">
              <w:rPr>
                <w:b/>
                <w:sz w:val="36"/>
              </w:rPr>
              <w:t>5</w:t>
            </w:r>
            <w:r>
              <w:rPr>
                <w:sz w:val="36"/>
              </w:rPr>
              <w:t>),(2,</w:t>
            </w:r>
            <w:r w:rsidRPr="00F56B14">
              <w:rPr>
                <w:b/>
                <w:sz w:val="36"/>
              </w:rPr>
              <w:t>5</w:t>
            </w:r>
            <w:r>
              <w:rPr>
                <w:sz w:val="36"/>
              </w:rPr>
              <w:t>),(3,</w:t>
            </w:r>
            <w:r w:rsidRPr="00F56B14">
              <w:rPr>
                <w:b/>
                <w:sz w:val="36"/>
              </w:rPr>
              <w:t>5</w:t>
            </w:r>
            <w:r w:rsidRPr="006D201F">
              <w:rPr>
                <w:sz w:val="36"/>
              </w:rPr>
              <w:t>),</w:t>
            </w:r>
            <w:r>
              <w:rPr>
                <w:b/>
                <w:sz w:val="36"/>
              </w:rPr>
              <w:t xml:space="preserve"> </w:t>
            </w:r>
            <w:r w:rsidRPr="006D201F">
              <w:rPr>
                <w:b/>
                <w:sz w:val="36"/>
              </w:rPr>
              <w:t>(</w:t>
            </w:r>
            <w:r w:rsidRPr="00F56B14">
              <w:rPr>
                <w:sz w:val="36"/>
              </w:rPr>
              <w:t>4</w:t>
            </w:r>
            <w:r w:rsidRPr="006D201F">
              <w:rPr>
                <w:b/>
                <w:sz w:val="36"/>
              </w:rPr>
              <w:t>,</w:t>
            </w:r>
            <w:r>
              <w:rPr>
                <w:b/>
                <w:sz w:val="36"/>
              </w:rPr>
              <w:t>5</w:t>
            </w:r>
            <w:r w:rsidRPr="006D201F">
              <w:rPr>
                <w:b/>
                <w:sz w:val="36"/>
              </w:rPr>
              <w:t>)</w:t>
            </w:r>
          </w:p>
          <w:p w:rsidR="0059090C" w:rsidRPr="00196A2F" w:rsidRDefault="0059090C" w:rsidP="00B04DBA">
            <w:pPr>
              <w:rPr>
                <w:color w:val="FF0000"/>
                <w:sz w:val="36"/>
              </w:rPr>
            </w:pPr>
            <w:r w:rsidRPr="00196A2F">
              <w:rPr>
                <w:b/>
                <w:color w:val="FF0000"/>
                <w:sz w:val="36"/>
              </w:rPr>
              <w:t>Phantom Read</w:t>
            </w:r>
            <w:r w:rsidR="002303CF">
              <w:rPr>
                <w:b/>
                <w:color w:val="FF0000"/>
                <w:sz w:val="36"/>
              </w:rPr>
              <w:t xml:space="preserve"> for updated rows</w:t>
            </w:r>
          </w:p>
        </w:tc>
        <w:tc>
          <w:tcPr>
            <w:tcW w:w="4252" w:type="dxa"/>
          </w:tcPr>
          <w:p w:rsidR="0059090C" w:rsidRDefault="0059090C" w:rsidP="00B04DBA">
            <w:pPr>
              <w:rPr>
                <w:sz w:val="36"/>
              </w:rPr>
            </w:pPr>
          </w:p>
        </w:tc>
      </w:tr>
      <w:tr w:rsidR="002303CF" w:rsidTr="00B04DBA">
        <w:tc>
          <w:tcPr>
            <w:tcW w:w="976" w:type="dxa"/>
          </w:tcPr>
          <w:p w:rsidR="002303CF" w:rsidRDefault="002303CF" w:rsidP="00B04DBA">
            <w:pPr>
              <w:jc w:val="center"/>
              <w:rPr>
                <w:sz w:val="36"/>
              </w:rPr>
            </w:pPr>
            <w:r>
              <w:rPr>
                <w:sz w:val="36"/>
              </w:rPr>
              <w:t>11</w:t>
            </w:r>
          </w:p>
        </w:tc>
        <w:tc>
          <w:tcPr>
            <w:tcW w:w="4661" w:type="dxa"/>
          </w:tcPr>
          <w:p w:rsidR="002303CF" w:rsidRDefault="002303CF" w:rsidP="00B04DBA">
            <w:pPr>
              <w:rPr>
                <w:sz w:val="36"/>
              </w:rPr>
            </w:pPr>
            <w:r>
              <w:rPr>
                <w:sz w:val="36"/>
              </w:rPr>
              <w:t>Commit;</w:t>
            </w:r>
          </w:p>
        </w:tc>
        <w:tc>
          <w:tcPr>
            <w:tcW w:w="4252" w:type="dxa"/>
          </w:tcPr>
          <w:p w:rsidR="002303CF" w:rsidRDefault="002303CF" w:rsidP="00B04DBA">
            <w:pPr>
              <w:rPr>
                <w:sz w:val="36"/>
              </w:rPr>
            </w:pPr>
          </w:p>
        </w:tc>
      </w:tr>
    </w:tbl>
    <w:p w:rsidR="0059090C" w:rsidRDefault="0059090C" w:rsidP="0059090C">
      <w:pPr>
        <w:rPr>
          <w:sz w:val="36"/>
        </w:rPr>
      </w:pPr>
    </w:p>
    <w:p w:rsidR="00041555" w:rsidRDefault="00041555" w:rsidP="004D128D"/>
    <w:p w:rsidR="00041555" w:rsidRDefault="00041555" w:rsidP="004D128D"/>
    <w:p w:rsidR="008D5662" w:rsidRDefault="00610787" w:rsidP="004D128D">
      <w:r w:rsidRPr="00610787">
        <w:t xml:space="preserve"> </w:t>
      </w:r>
    </w:p>
    <w:p w:rsidR="00FD7A93" w:rsidRPr="004D128D" w:rsidRDefault="00610787" w:rsidP="004D128D">
      <w:pPr>
        <w:jc w:val="center"/>
        <w:rPr>
          <w:sz w:val="36"/>
          <w:szCs w:val="36"/>
        </w:rPr>
      </w:pPr>
      <w:r w:rsidRPr="00410930">
        <w:rPr>
          <w:b/>
          <w:color w:val="FF0000"/>
          <w:sz w:val="36"/>
          <w:szCs w:val="36"/>
        </w:rPr>
        <w:lastRenderedPageBreak/>
        <w:t>Committ</w:t>
      </w:r>
      <w:r w:rsidRPr="00410930">
        <w:rPr>
          <w:b/>
          <w:color w:val="FF0000"/>
          <w:spacing w:val="1"/>
          <w:sz w:val="36"/>
          <w:szCs w:val="36"/>
        </w:rPr>
        <w:t>e</w:t>
      </w:r>
      <w:r w:rsidRPr="00410930">
        <w:rPr>
          <w:b/>
          <w:color w:val="FF0000"/>
          <w:sz w:val="36"/>
          <w:szCs w:val="36"/>
        </w:rPr>
        <w:t>d R</w:t>
      </w:r>
      <w:r w:rsidRPr="00410930">
        <w:rPr>
          <w:b/>
          <w:color w:val="FF0000"/>
          <w:spacing w:val="-2"/>
          <w:sz w:val="36"/>
          <w:szCs w:val="36"/>
        </w:rPr>
        <w:t>e</w:t>
      </w:r>
      <w:r w:rsidRPr="00410930">
        <w:rPr>
          <w:b/>
          <w:color w:val="FF0000"/>
          <w:sz w:val="36"/>
          <w:szCs w:val="36"/>
        </w:rPr>
        <w:t>ad</w:t>
      </w:r>
      <w:r w:rsidRPr="004D128D">
        <w:rPr>
          <w:sz w:val="36"/>
          <w:szCs w:val="36"/>
        </w:rPr>
        <w:t xml:space="preserve"> </w:t>
      </w:r>
      <w:r w:rsidRPr="004D128D">
        <w:rPr>
          <w:color w:val="000000"/>
          <w:sz w:val="36"/>
          <w:szCs w:val="36"/>
        </w:rPr>
        <w:t>isol</w:t>
      </w:r>
      <w:r w:rsidRPr="004D128D">
        <w:rPr>
          <w:color w:val="000000"/>
          <w:spacing w:val="1"/>
          <w:sz w:val="36"/>
          <w:szCs w:val="36"/>
        </w:rPr>
        <w:t>a</w:t>
      </w:r>
      <w:r w:rsidRPr="004D128D">
        <w:rPr>
          <w:color w:val="000000"/>
          <w:sz w:val="36"/>
          <w:szCs w:val="36"/>
        </w:rPr>
        <w:t>t</w:t>
      </w:r>
      <w:r w:rsidRPr="004D128D">
        <w:rPr>
          <w:color w:val="000000"/>
          <w:spacing w:val="1"/>
          <w:sz w:val="36"/>
          <w:szCs w:val="36"/>
        </w:rPr>
        <w:t>i</w:t>
      </w:r>
      <w:r w:rsidRPr="004D128D">
        <w:rPr>
          <w:color w:val="000000"/>
          <w:sz w:val="36"/>
          <w:szCs w:val="36"/>
        </w:rPr>
        <w:t>on</w:t>
      </w:r>
      <w:r w:rsidRPr="004D128D">
        <w:rPr>
          <w:color w:val="000000"/>
          <w:spacing w:val="-2"/>
          <w:sz w:val="36"/>
          <w:szCs w:val="36"/>
        </w:rPr>
        <w:t xml:space="preserve"> l</w:t>
      </w:r>
      <w:r w:rsidRPr="004D128D">
        <w:rPr>
          <w:color w:val="000000"/>
          <w:sz w:val="36"/>
          <w:szCs w:val="36"/>
        </w:rPr>
        <w:t>evel:</w:t>
      </w:r>
    </w:p>
    <w:p w:rsidR="00FD7A93" w:rsidRPr="004D128D" w:rsidRDefault="00FD7A93" w:rsidP="004D128D">
      <w:pPr>
        <w:rPr>
          <w:sz w:val="36"/>
          <w:szCs w:val="36"/>
        </w:rPr>
      </w:pPr>
    </w:p>
    <w:p w:rsidR="00FD7A93" w:rsidRPr="004D128D" w:rsidRDefault="00417A10" w:rsidP="004D128D">
      <w:pPr>
        <w:rPr>
          <w:sz w:val="36"/>
          <w:szCs w:val="36"/>
        </w:rPr>
      </w:pPr>
      <w:r w:rsidRPr="004D128D">
        <w:rPr>
          <w:sz w:val="36"/>
          <w:szCs w:val="36"/>
        </w:rPr>
        <w:t xml:space="preserve">Drop </w:t>
      </w:r>
      <w:r w:rsidRPr="004D128D">
        <w:rPr>
          <w:spacing w:val="1"/>
          <w:sz w:val="36"/>
          <w:szCs w:val="36"/>
        </w:rPr>
        <w:t>t</w:t>
      </w:r>
      <w:r w:rsidRPr="004D128D">
        <w:rPr>
          <w:sz w:val="36"/>
          <w:szCs w:val="36"/>
        </w:rPr>
        <w:t>able</w:t>
      </w:r>
      <w:r w:rsidRPr="004D128D">
        <w:rPr>
          <w:spacing w:val="1"/>
          <w:sz w:val="36"/>
          <w:szCs w:val="36"/>
        </w:rPr>
        <w:t xml:space="preserve"> </w:t>
      </w:r>
      <w:r w:rsidRPr="004D128D">
        <w:rPr>
          <w:spacing w:val="-2"/>
          <w:sz w:val="36"/>
          <w:szCs w:val="36"/>
        </w:rPr>
        <w:t>t</w:t>
      </w:r>
      <w:r w:rsidR="0089473B" w:rsidRPr="004D128D">
        <w:rPr>
          <w:sz w:val="36"/>
          <w:szCs w:val="36"/>
        </w:rPr>
        <w:t>; Cre</w:t>
      </w:r>
      <w:r w:rsidR="0089473B" w:rsidRPr="004D128D">
        <w:rPr>
          <w:spacing w:val="1"/>
          <w:sz w:val="36"/>
          <w:szCs w:val="36"/>
        </w:rPr>
        <w:t>a</w:t>
      </w:r>
      <w:r w:rsidR="0089473B" w:rsidRPr="004D128D">
        <w:rPr>
          <w:spacing w:val="-2"/>
          <w:sz w:val="36"/>
          <w:szCs w:val="36"/>
        </w:rPr>
        <w:t>t</w:t>
      </w:r>
      <w:r w:rsidR="0089473B" w:rsidRPr="004D128D">
        <w:rPr>
          <w:sz w:val="36"/>
          <w:szCs w:val="36"/>
        </w:rPr>
        <w:t>e</w:t>
      </w:r>
      <w:r w:rsidR="0089473B" w:rsidRPr="004D128D">
        <w:rPr>
          <w:spacing w:val="2"/>
          <w:sz w:val="36"/>
          <w:szCs w:val="36"/>
        </w:rPr>
        <w:t xml:space="preserve"> </w:t>
      </w:r>
      <w:r w:rsidRPr="004D128D">
        <w:rPr>
          <w:spacing w:val="-1"/>
          <w:sz w:val="36"/>
          <w:szCs w:val="36"/>
        </w:rPr>
        <w:t>T</w:t>
      </w:r>
      <w:r w:rsidRPr="004D128D">
        <w:rPr>
          <w:sz w:val="36"/>
          <w:szCs w:val="36"/>
        </w:rPr>
        <w:t>able</w:t>
      </w:r>
      <w:r w:rsidRPr="004D128D">
        <w:rPr>
          <w:spacing w:val="2"/>
          <w:sz w:val="36"/>
          <w:szCs w:val="36"/>
        </w:rPr>
        <w:t xml:space="preserve"> </w:t>
      </w:r>
      <w:r w:rsidRPr="004D128D">
        <w:rPr>
          <w:sz w:val="36"/>
          <w:szCs w:val="36"/>
        </w:rPr>
        <w:t>t ( Fie</w:t>
      </w:r>
      <w:r w:rsidRPr="004D128D">
        <w:rPr>
          <w:spacing w:val="1"/>
          <w:sz w:val="36"/>
          <w:szCs w:val="36"/>
        </w:rPr>
        <w:t>l</w:t>
      </w:r>
      <w:r w:rsidRPr="004D128D">
        <w:rPr>
          <w:sz w:val="36"/>
          <w:szCs w:val="36"/>
        </w:rPr>
        <w:t>d1</w:t>
      </w:r>
      <w:r w:rsidRPr="004D128D">
        <w:rPr>
          <w:spacing w:val="-2"/>
          <w:sz w:val="36"/>
          <w:szCs w:val="36"/>
        </w:rPr>
        <w:t xml:space="preserve"> </w:t>
      </w:r>
      <w:r w:rsidRPr="004D128D">
        <w:rPr>
          <w:sz w:val="36"/>
          <w:szCs w:val="36"/>
        </w:rPr>
        <w:t>intege</w:t>
      </w:r>
      <w:r w:rsidRPr="004D128D">
        <w:rPr>
          <w:spacing w:val="-1"/>
          <w:sz w:val="36"/>
          <w:szCs w:val="36"/>
        </w:rPr>
        <w:t>r</w:t>
      </w:r>
      <w:r w:rsidRPr="004D128D">
        <w:rPr>
          <w:sz w:val="36"/>
          <w:szCs w:val="36"/>
        </w:rPr>
        <w:t>,</w:t>
      </w:r>
      <w:r w:rsidR="0089473B" w:rsidRPr="004D128D">
        <w:rPr>
          <w:sz w:val="36"/>
          <w:szCs w:val="36"/>
        </w:rPr>
        <w:t xml:space="preserve"> </w:t>
      </w:r>
      <w:r w:rsidRPr="004D128D">
        <w:rPr>
          <w:sz w:val="36"/>
          <w:szCs w:val="36"/>
        </w:rPr>
        <w:t>Fie</w:t>
      </w:r>
      <w:r w:rsidRPr="004D128D">
        <w:rPr>
          <w:spacing w:val="1"/>
          <w:sz w:val="36"/>
          <w:szCs w:val="36"/>
        </w:rPr>
        <w:t>l</w:t>
      </w:r>
      <w:r w:rsidRPr="004D128D">
        <w:rPr>
          <w:sz w:val="36"/>
          <w:szCs w:val="36"/>
        </w:rPr>
        <w:t>d2</w:t>
      </w:r>
      <w:r w:rsidRPr="004D128D">
        <w:rPr>
          <w:spacing w:val="-2"/>
          <w:sz w:val="36"/>
          <w:szCs w:val="36"/>
        </w:rPr>
        <w:t xml:space="preserve"> </w:t>
      </w:r>
      <w:r w:rsidRPr="004D128D">
        <w:rPr>
          <w:sz w:val="36"/>
          <w:szCs w:val="36"/>
        </w:rPr>
        <w:t>integer, Pri</w:t>
      </w:r>
      <w:r w:rsidRPr="004D128D">
        <w:rPr>
          <w:spacing w:val="-2"/>
          <w:sz w:val="36"/>
          <w:szCs w:val="36"/>
        </w:rPr>
        <w:t>m</w:t>
      </w:r>
      <w:r w:rsidRPr="004D128D">
        <w:rPr>
          <w:sz w:val="36"/>
          <w:szCs w:val="36"/>
        </w:rPr>
        <w:t>a</w:t>
      </w:r>
      <w:r w:rsidRPr="004D128D">
        <w:rPr>
          <w:spacing w:val="-1"/>
          <w:sz w:val="36"/>
          <w:szCs w:val="36"/>
        </w:rPr>
        <w:t>r</w:t>
      </w:r>
      <w:r w:rsidRPr="004D128D">
        <w:rPr>
          <w:sz w:val="36"/>
          <w:szCs w:val="36"/>
        </w:rPr>
        <w:t>y</w:t>
      </w:r>
      <w:r w:rsidRPr="004D128D">
        <w:rPr>
          <w:spacing w:val="7"/>
          <w:sz w:val="36"/>
          <w:szCs w:val="36"/>
        </w:rPr>
        <w:t xml:space="preserve"> </w:t>
      </w:r>
      <w:r w:rsidRPr="004D128D">
        <w:rPr>
          <w:spacing w:val="-3"/>
          <w:sz w:val="36"/>
          <w:szCs w:val="36"/>
        </w:rPr>
        <w:t>k</w:t>
      </w:r>
      <w:r w:rsidRPr="004D128D">
        <w:rPr>
          <w:spacing w:val="-1"/>
          <w:sz w:val="36"/>
          <w:szCs w:val="36"/>
        </w:rPr>
        <w:t>e</w:t>
      </w:r>
      <w:r w:rsidRPr="004D128D">
        <w:rPr>
          <w:sz w:val="36"/>
          <w:szCs w:val="36"/>
        </w:rPr>
        <w:t>y</w:t>
      </w:r>
      <w:r w:rsidRPr="004D128D">
        <w:rPr>
          <w:spacing w:val="3"/>
          <w:sz w:val="36"/>
          <w:szCs w:val="36"/>
        </w:rPr>
        <w:t xml:space="preserve"> </w:t>
      </w:r>
      <w:r w:rsidRPr="004D128D">
        <w:rPr>
          <w:spacing w:val="1"/>
          <w:sz w:val="36"/>
          <w:szCs w:val="36"/>
        </w:rPr>
        <w:t>(</w:t>
      </w:r>
      <w:r w:rsidRPr="004D128D">
        <w:rPr>
          <w:spacing w:val="-2"/>
          <w:sz w:val="36"/>
          <w:szCs w:val="36"/>
        </w:rPr>
        <w:t>f</w:t>
      </w:r>
      <w:r w:rsidRPr="004D128D">
        <w:rPr>
          <w:sz w:val="36"/>
          <w:szCs w:val="36"/>
        </w:rPr>
        <w:t>ield1)</w:t>
      </w:r>
      <w:r w:rsidR="00892917" w:rsidRPr="004D128D">
        <w:rPr>
          <w:sz w:val="36"/>
          <w:szCs w:val="36"/>
        </w:rPr>
        <w:t xml:space="preserve"> </w:t>
      </w:r>
      <w:r w:rsidRPr="004D128D">
        <w:rPr>
          <w:sz w:val="36"/>
          <w:szCs w:val="36"/>
        </w:rPr>
        <w:t>)</w:t>
      </w:r>
      <w:r w:rsidRPr="004D128D">
        <w:rPr>
          <w:spacing w:val="1"/>
          <w:sz w:val="36"/>
          <w:szCs w:val="36"/>
        </w:rPr>
        <w:t xml:space="preserve"> </w:t>
      </w:r>
      <w:r w:rsidRPr="004D128D">
        <w:rPr>
          <w:sz w:val="36"/>
          <w:szCs w:val="36"/>
        </w:rPr>
        <w:t>Eng</w:t>
      </w:r>
      <w:r w:rsidRPr="004D128D">
        <w:rPr>
          <w:spacing w:val="1"/>
          <w:sz w:val="36"/>
          <w:szCs w:val="36"/>
        </w:rPr>
        <w:t>i</w:t>
      </w:r>
      <w:r w:rsidRPr="004D128D">
        <w:rPr>
          <w:spacing w:val="-3"/>
          <w:sz w:val="36"/>
          <w:szCs w:val="36"/>
        </w:rPr>
        <w:t>n</w:t>
      </w:r>
      <w:r w:rsidRPr="004D128D">
        <w:rPr>
          <w:spacing w:val="1"/>
          <w:sz w:val="36"/>
          <w:szCs w:val="36"/>
        </w:rPr>
        <w:t>e</w:t>
      </w:r>
      <w:r w:rsidRPr="004D128D">
        <w:rPr>
          <w:sz w:val="36"/>
          <w:szCs w:val="36"/>
        </w:rPr>
        <w:t>=Inn</w:t>
      </w:r>
      <w:r w:rsidRPr="004D128D">
        <w:rPr>
          <w:spacing w:val="1"/>
          <w:sz w:val="36"/>
          <w:szCs w:val="36"/>
        </w:rPr>
        <w:t>o</w:t>
      </w:r>
      <w:r w:rsidRPr="004D128D">
        <w:rPr>
          <w:spacing w:val="-3"/>
          <w:sz w:val="36"/>
          <w:szCs w:val="36"/>
        </w:rPr>
        <w:t>D</w:t>
      </w:r>
      <w:r w:rsidRPr="004D128D">
        <w:rPr>
          <w:sz w:val="36"/>
          <w:szCs w:val="36"/>
        </w:rPr>
        <w:t>B;</w:t>
      </w:r>
    </w:p>
    <w:p w:rsidR="002A6497" w:rsidRDefault="00417A10" w:rsidP="004D128D">
      <w:pPr>
        <w:rPr>
          <w:sz w:val="36"/>
          <w:szCs w:val="36"/>
        </w:rPr>
      </w:pPr>
      <w:r w:rsidRPr="004D128D">
        <w:rPr>
          <w:sz w:val="36"/>
          <w:szCs w:val="36"/>
        </w:rPr>
        <w:t>Set</w:t>
      </w:r>
      <w:r w:rsidRPr="004D128D">
        <w:rPr>
          <w:spacing w:val="2"/>
          <w:sz w:val="36"/>
          <w:szCs w:val="36"/>
        </w:rPr>
        <w:t xml:space="preserve"> </w:t>
      </w:r>
      <w:r w:rsidRPr="004D128D">
        <w:rPr>
          <w:sz w:val="36"/>
          <w:szCs w:val="36"/>
        </w:rPr>
        <w:t>ses</w:t>
      </w:r>
      <w:r w:rsidRPr="004D128D">
        <w:rPr>
          <w:spacing w:val="-1"/>
          <w:sz w:val="36"/>
          <w:szCs w:val="36"/>
        </w:rPr>
        <w:t>s</w:t>
      </w:r>
      <w:r w:rsidRPr="004D128D">
        <w:rPr>
          <w:sz w:val="36"/>
          <w:szCs w:val="36"/>
        </w:rPr>
        <w:t>ion</w:t>
      </w:r>
      <w:r w:rsidRPr="004D128D">
        <w:rPr>
          <w:spacing w:val="2"/>
          <w:sz w:val="36"/>
          <w:szCs w:val="36"/>
        </w:rPr>
        <w:t xml:space="preserve"> </w:t>
      </w:r>
      <w:r w:rsidRPr="004D128D">
        <w:rPr>
          <w:sz w:val="36"/>
          <w:szCs w:val="36"/>
        </w:rPr>
        <w:t>t</w:t>
      </w:r>
      <w:r w:rsidRPr="004D128D">
        <w:rPr>
          <w:spacing w:val="-1"/>
          <w:sz w:val="36"/>
          <w:szCs w:val="36"/>
        </w:rPr>
        <w:t>r</w:t>
      </w:r>
      <w:r w:rsidRPr="004D128D">
        <w:rPr>
          <w:sz w:val="36"/>
          <w:szCs w:val="36"/>
        </w:rPr>
        <w:t>ans</w:t>
      </w:r>
      <w:r w:rsidRPr="004D128D">
        <w:rPr>
          <w:spacing w:val="1"/>
          <w:sz w:val="36"/>
          <w:szCs w:val="36"/>
        </w:rPr>
        <w:t>a</w:t>
      </w:r>
      <w:r w:rsidRPr="004D128D">
        <w:rPr>
          <w:sz w:val="36"/>
          <w:szCs w:val="36"/>
        </w:rPr>
        <w:t>c</w:t>
      </w:r>
      <w:r w:rsidRPr="004D128D">
        <w:rPr>
          <w:spacing w:val="1"/>
          <w:sz w:val="36"/>
          <w:szCs w:val="36"/>
        </w:rPr>
        <w:t>t</w:t>
      </w:r>
      <w:r w:rsidRPr="004D128D">
        <w:rPr>
          <w:sz w:val="36"/>
          <w:szCs w:val="36"/>
        </w:rPr>
        <w:t>ion</w:t>
      </w:r>
      <w:r w:rsidRPr="004D128D">
        <w:rPr>
          <w:spacing w:val="-1"/>
          <w:sz w:val="36"/>
          <w:szCs w:val="36"/>
        </w:rPr>
        <w:t xml:space="preserve"> </w:t>
      </w:r>
      <w:r w:rsidRPr="004D128D">
        <w:rPr>
          <w:sz w:val="36"/>
          <w:szCs w:val="36"/>
        </w:rPr>
        <w:t>iso</w:t>
      </w:r>
      <w:r w:rsidRPr="004D128D">
        <w:rPr>
          <w:spacing w:val="-2"/>
          <w:sz w:val="36"/>
          <w:szCs w:val="36"/>
        </w:rPr>
        <w:t>l</w:t>
      </w:r>
      <w:r w:rsidRPr="004D128D">
        <w:rPr>
          <w:sz w:val="36"/>
          <w:szCs w:val="36"/>
        </w:rPr>
        <w:t>a</w:t>
      </w:r>
      <w:r w:rsidRPr="004D128D">
        <w:rPr>
          <w:spacing w:val="1"/>
          <w:sz w:val="36"/>
          <w:szCs w:val="36"/>
        </w:rPr>
        <w:t>t</w:t>
      </w:r>
      <w:r w:rsidRPr="004D128D">
        <w:rPr>
          <w:sz w:val="36"/>
          <w:szCs w:val="36"/>
        </w:rPr>
        <w:t>ion</w:t>
      </w:r>
      <w:r w:rsidRPr="004D128D">
        <w:rPr>
          <w:spacing w:val="-1"/>
          <w:sz w:val="36"/>
          <w:szCs w:val="36"/>
        </w:rPr>
        <w:t xml:space="preserve"> </w:t>
      </w:r>
      <w:r w:rsidRPr="004D128D">
        <w:rPr>
          <w:spacing w:val="-2"/>
          <w:sz w:val="36"/>
          <w:szCs w:val="36"/>
        </w:rPr>
        <w:t>l</w:t>
      </w:r>
      <w:r w:rsidRPr="004D128D">
        <w:rPr>
          <w:sz w:val="36"/>
          <w:szCs w:val="36"/>
        </w:rPr>
        <w:t>ev</w:t>
      </w:r>
      <w:r w:rsidRPr="004D128D">
        <w:rPr>
          <w:spacing w:val="1"/>
          <w:sz w:val="36"/>
          <w:szCs w:val="36"/>
        </w:rPr>
        <w:t>e</w:t>
      </w:r>
      <w:r w:rsidRPr="004D128D">
        <w:rPr>
          <w:sz w:val="36"/>
          <w:szCs w:val="36"/>
        </w:rPr>
        <w:t>l</w:t>
      </w:r>
      <w:r w:rsidRPr="004D128D">
        <w:rPr>
          <w:spacing w:val="-1"/>
          <w:sz w:val="36"/>
          <w:szCs w:val="36"/>
        </w:rPr>
        <w:t xml:space="preserve"> </w:t>
      </w:r>
      <w:r w:rsidRPr="004D128D">
        <w:rPr>
          <w:sz w:val="36"/>
          <w:szCs w:val="36"/>
        </w:rPr>
        <w:t>Re</w:t>
      </w:r>
      <w:r w:rsidRPr="004D128D">
        <w:rPr>
          <w:spacing w:val="1"/>
          <w:sz w:val="36"/>
          <w:szCs w:val="36"/>
        </w:rPr>
        <w:t>a</w:t>
      </w:r>
      <w:r w:rsidRPr="004D128D">
        <w:rPr>
          <w:sz w:val="36"/>
          <w:szCs w:val="36"/>
        </w:rPr>
        <w:t>d</w:t>
      </w:r>
      <w:r w:rsidRPr="004D128D">
        <w:rPr>
          <w:spacing w:val="3"/>
          <w:sz w:val="36"/>
          <w:szCs w:val="36"/>
        </w:rPr>
        <w:t xml:space="preserve"> </w:t>
      </w:r>
      <w:r w:rsidRPr="004D128D">
        <w:rPr>
          <w:sz w:val="36"/>
          <w:szCs w:val="36"/>
        </w:rPr>
        <w:t>Co</w:t>
      </w:r>
      <w:r w:rsidRPr="004D128D">
        <w:rPr>
          <w:spacing w:val="-2"/>
          <w:sz w:val="36"/>
          <w:szCs w:val="36"/>
        </w:rPr>
        <w:t>mm</w:t>
      </w:r>
      <w:r w:rsidRPr="004D128D">
        <w:rPr>
          <w:sz w:val="36"/>
          <w:szCs w:val="36"/>
        </w:rPr>
        <w:t>i</w:t>
      </w:r>
      <w:r w:rsidRPr="004D128D">
        <w:rPr>
          <w:spacing w:val="1"/>
          <w:sz w:val="36"/>
          <w:szCs w:val="36"/>
        </w:rPr>
        <w:t>t</w:t>
      </w:r>
      <w:r w:rsidRPr="004D128D">
        <w:rPr>
          <w:sz w:val="36"/>
          <w:szCs w:val="36"/>
        </w:rPr>
        <w:t>t</w:t>
      </w:r>
      <w:r w:rsidRPr="004D128D">
        <w:rPr>
          <w:spacing w:val="1"/>
          <w:sz w:val="36"/>
          <w:szCs w:val="36"/>
        </w:rPr>
        <w:t>ed</w:t>
      </w:r>
      <w:r w:rsidRPr="004D128D">
        <w:rPr>
          <w:sz w:val="36"/>
          <w:szCs w:val="36"/>
        </w:rPr>
        <w:t xml:space="preserve">; </w:t>
      </w:r>
    </w:p>
    <w:p w:rsidR="00FD7A93" w:rsidRPr="004D128D" w:rsidRDefault="00417A10" w:rsidP="004D128D">
      <w:pPr>
        <w:rPr>
          <w:sz w:val="36"/>
          <w:szCs w:val="36"/>
        </w:rPr>
      </w:pPr>
      <w:r w:rsidRPr="004D128D">
        <w:rPr>
          <w:sz w:val="36"/>
          <w:szCs w:val="36"/>
        </w:rPr>
        <w:t>Show</w:t>
      </w:r>
      <w:r w:rsidRPr="004D128D">
        <w:rPr>
          <w:spacing w:val="-1"/>
          <w:sz w:val="36"/>
          <w:szCs w:val="36"/>
        </w:rPr>
        <w:t xml:space="preserve"> </w:t>
      </w:r>
      <w:r w:rsidRPr="004D128D">
        <w:rPr>
          <w:sz w:val="36"/>
          <w:szCs w:val="36"/>
        </w:rPr>
        <w:t>ses</w:t>
      </w:r>
      <w:r w:rsidRPr="004D128D">
        <w:rPr>
          <w:spacing w:val="-1"/>
          <w:sz w:val="36"/>
          <w:szCs w:val="36"/>
        </w:rPr>
        <w:t>s</w:t>
      </w:r>
      <w:r w:rsidRPr="004D128D">
        <w:rPr>
          <w:sz w:val="36"/>
          <w:szCs w:val="36"/>
        </w:rPr>
        <w:t>ion</w:t>
      </w:r>
      <w:r w:rsidRPr="004D128D">
        <w:rPr>
          <w:spacing w:val="1"/>
          <w:sz w:val="36"/>
          <w:szCs w:val="36"/>
        </w:rPr>
        <w:t xml:space="preserve"> </w:t>
      </w:r>
      <w:r w:rsidRPr="004D128D">
        <w:rPr>
          <w:sz w:val="36"/>
          <w:szCs w:val="36"/>
        </w:rPr>
        <w:t>va</w:t>
      </w:r>
      <w:r w:rsidRPr="004D128D">
        <w:rPr>
          <w:spacing w:val="1"/>
          <w:sz w:val="36"/>
          <w:szCs w:val="36"/>
        </w:rPr>
        <w:t>r</w:t>
      </w:r>
      <w:r w:rsidRPr="004D128D">
        <w:rPr>
          <w:sz w:val="36"/>
          <w:szCs w:val="36"/>
        </w:rPr>
        <w:t>i</w:t>
      </w:r>
      <w:r w:rsidRPr="004D128D">
        <w:rPr>
          <w:spacing w:val="1"/>
          <w:sz w:val="36"/>
          <w:szCs w:val="36"/>
        </w:rPr>
        <w:t>a</w:t>
      </w:r>
      <w:r w:rsidRPr="004D128D">
        <w:rPr>
          <w:sz w:val="36"/>
          <w:szCs w:val="36"/>
        </w:rPr>
        <w:t>b</w:t>
      </w:r>
      <w:r w:rsidRPr="004D128D">
        <w:rPr>
          <w:spacing w:val="-2"/>
          <w:sz w:val="36"/>
          <w:szCs w:val="36"/>
        </w:rPr>
        <w:t>l</w:t>
      </w:r>
      <w:r w:rsidRPr="004D128D">
        <w:rPr>
          <w:sz w:val="36"/>
          <w:szCs w:val="36"/>
        </w:rPr>
        <w:t>es</w:t>
      </w:r>
      <w:r w:rsidRPr="004D128D">
        <w:rPr>
          <w:spacing w:val="4"/>
          <w:sz w:val="36"/>
          <w:szCs w:val="36"/>
        </w:rPr>
        <w:t xml:space="preserve"> </w:t>
      </w:r>
      <w:r w:rsidRPr="004D128D">
        <w:rPr>
          <w:sz w:val="36"/>
          <w:szCs w:val="36"/>
        </w:rPr>
        <w:t>l</w:t>
      </w:r>
      <w:r w:rsidRPr="004D128D">
        <w:rPr>
          <w:spacing w:val="1"/>
          <w:sz w:val="36"/>
          <w:szCs w:val="36"/>
        </w:rPr>
        <w:t>i</w:t>
      </w:r>
      <w:r w:rsidRPr="004D128D">
        <w:rPr>
          <w:spacing w:val="-3"/>
          <w:sz w:val="36"/>
          <w:szCs w:val="36"/>
        </w:rPr>
        <w:t>k</w:t>
      </w:r>
      <w:r w:rsidRPr="004D128D">
        <w:rPr>
          <w:sz w:val="36"/>
          <w:szCs w:val="36"/>
        </w:rPr>
        <w:t>e</w:t>
      </w:r>
      <w:r w:rsidRPr="004D128D">
        <w:rPr>
          <w:spacing w:val="2"/>
          <w:sz w:val="36"/>
          <w:szCs w:val="36"/>
        </w:rPr>
        <w:t xml:space="preserve"> </w:t>
      </w:r>
      <w:r w:rsidRPr="004D128D">
        <w:rPr>
          <w:sz w:val="36"/>
          <w:szCs w:val="36"/>
        </w:rPr>
        <w:t>‘</w:t>
      </w:r>
      <w:r w:rsidRPr="004D128D">
        <w:rPr>
          <w:spacing w:val="-2"/>
          <w:sz w:val="36"/>
          <w:szCs w:val="36"/>
        </w:rPr>
        <w:t>%</w:t>
      </w:r>
      <w:r w:rsidRPr="004D128D">
        <w:rPr>
          <w:sz w:val="36"/>
          <w:szCs w:val="36"/>
        </w:rPr>
        <w:t>t</w:t>
      </w:r>
      <w:r w:rsidRPr="004D128D">
        <w:rPr>
          <w:spacing w:val="-2"/>
          <w:sz w:val="36"/>
          <w:szCs w:val="36"/>
        </w:rPr>
        <w:t>x</w:t>
      </w:r>
      <w:r w:rsidRPr="004D128D">
        <w:rPr>
          <w:sz w:val="36"/>
          <w:szCs w:val="36"/>
        </w:rPr>
        <w:t>%’;</w:t>
      </w:r>
    </w:p>
    <w:p w:rsidR="00892917" w:rsidRPr="004D128D" w:rsidRDefault="00892917" w:rsidP="004D128D">
      <w:pPr>
        <w:rPr>
          <w:sz w:val="36"/>
          <w:szCs w:val="36"/>
        </w:rPr>
      </w:pPr>
    </w:p>
    <w:p w:rsidR="00F4103C" w:rsidRPr="004D128D" w:rsidRDefault="00F4103C" w:rsidP="004D128D">
      <w:pPr>
        <w:rPr>
          <w:sz w:val="36"/>
          <w:szCs w:val="36"/>
        </w:rPr>
      </w:pPr>
    </w:p>
    <w:tbl>
      <w:tblPr>
        <w:tblStyle w:val="TableGrid"/>
        <w:tblW w:w="0" w:type="auto"/>
        <w:tblInd w:w="220" w:type="dxa"/>
        <w:tblLook w:val="04A0" w:firstRow="1" w:lastRow="0" w:firstColumn="1" w:lastColumn="0" w:noHBand="0" w:noVBand="1"/>
      </w:tblPr>
      <w:tblGrid>
        <w:gridCol w:w="975"/>
        <w:gridCol w:w="3689"/>
        <w:gridCol w:w="4405"/>
      </w:tblGrid>
      <w:tr w:rsidR="00F4103C" w:rsidRPr="004D128D" w:rsidTr="004D128D">
        <w:tc>
          <w:tcPr>
            <w:tcW w:w="0" w:type="auto"/>
          </w:tcPr>
          <w:p w:rsidR="00F4103C" w:rsidRPr="004D128D" w:rsidRDefault="00F4103C" w:rsidP="004D128D">
            <w:pPr>
              <w:jc w:val="center"/>
              <w:rPr>
                <w:sz w:val="36"/>
                <w:szCs w:val="36"/>
              </w:rPr>
            </w:pPr>
            <w:r w:rsidRPr="004D128D">
              <w:rPr>
                <w:sz w:val="36"/>
                <w:szCs w:val="36"/>
              </w:rPr>
              <w:t>T</w:t>
            </w:r>
            <w:r w:rsidRPr="004D128D">
              <w:rPr>
                <w:spacing w:val="1"/>
                <w:sz w:val="36"/>
                <w:szCs w:val="36"/>
              </w:rPr>
              <w:t>i</w:t>
            </w:r>
            <w:r w:rsidRPr="004D128D">
              <w:rPr>
                <w:spacing w:val="-2"/>
                <w:sz w:val="36"/>
                <w:szCs w:val="36"/>
              </w:rPr>
              <w:t>m</w:t>
            </w:r>
            <w:r w:rsidRPr="004D128D">
              <w:rPr>
                <w:sz w:val="36"/>
                <w:szCs w:val="36"/>
              </w:rPr>
              <w:t>e</w:t>
            </w:r>
          </w:p>
        </w:tc>
        <w:tc>
          <w:tcPr>
            <w:tcW w:w="0" w:type="auto"/>
          </w:tcPr>
          <w:p w:rsidR="00F4103C" w:rsidRPr="004D128D" w:rsidRDefault="00F4103C" w:rsidP="004D128D">
            <w:pPr>
              <w:jc w:val="center"/>
              <w:rPr>
                <w:sz w:val="36"/>
                <w:szCs w:val="36"/>
              </w:rPr>
            </w:pPr>
            <w:r w:rsidRPr="004D128D">
              <w:rPr>
                <w:spacing w:val="1"/>
                <w:sz w:val="36"/>
                <w:szCs w:val="36"/>
              </w:rPr>
              <w:t>T1</w:t>
            </w:r>
          </w:p>
        </w:tc>
        <w:tc>
          <w:tcPr>
            <w:tcW w:w="0" w:type="auto"/>
          </w:tcPr>
          <w:p w:rsidR="00F4103C" w:rsidRPr="004D128D" w:rsidRDefault="00F4103C" w:rsidP="004D128D">
            <w:pPr>
              <w:jc w:val="center"/>
              <w:rPr>
                <w:sz w:val="36"/>
                <w:szCs w:val="36"/>
              </w:rPr>
            </w:pPr>
            <w:r w:rsidRPr="004D128D">
              <w:rPr>
                <w:spacing w:val="1"/>
                <w:sz w:val="36"/>
                <w:szCs w:val="36"/>
              </w:rPr>
              <w:t>T2</w:t>
            </w:r>
          </w:p>
        </w:tc>
      </w:tr>
      <w:tr w:rsidR="00F4103C" w:rsidRPr="004D128D" w:rsidTr="004D128D">
        <w:tc>
          <w:tcPr>
            <w:tcW w:w="0" w:type="auto"/>
          </w:tcPr>
          <w:p w:rsidR="00F4103C" w:rsidRPr="004D128D" w:rsidRDefault="00F4103C" w:rsidP="004D128D">
            <w:pPr>
              <w:rPr>
                <w:sz w:val="36"/>
                <w:szCs w:val="36"/>
              </w:rPr>
            </w:pPr>
            <w:r w:rsidRPr="004D128D">
              <w:rPr>
                <w:sz w:val="36"/>
                <w:szCs w:val="36"/>
              </w:rPr>
              <w:t>1</w:t>
            </w:r>
          </w:p>
        </w:tc>
        <w:tc>
          <w:tcPr>
            <w:tcW w:w="0" w:type="auto"/>
          </w:tcPr>
          <w:p w:rsidR="00F4103C" w:rsidRPr="004D128D" w:rsidRDefault="00F4103C" w:rsidP="004D128D">
            <w:pPr>
              <w:rPr>
                <w:sz w:val="36"/>
                <w:szCs w:val="36"/>
              </w:rPr>
            </w:pPr>
            <w:r w:rsidRPr="004D128D">
              <w:rPr>
                <w:sz w:val="36"/>
                <w:szCs w:val="36"/>
              </w:rPr>
              <w:t>Start</w:t>
            </w:r>
            <w:r w:rsidRPr="004D128D">
              <w:rPr>
                <w:spacing w:val="1"/>
                <w:sz w:val="36"/>
                <w:szCs w:val="36"/>
              </w:rPr>
              <w:t xml:space="preserve"> </w:t>
            </w:r>
            <w:r w:rsidRPr="004D128D">
              <w:rPr>
                <w:sz w:val="36"/>
                <w:szCs w:val="36"/>
              </w:rPr>
              <w:t>Tx;</w:t>
            </w:r>
          </w:p>
        </w:tc>
        <w:tc>
          <w:tcPr>
            <w:tcW w:w="0" w:type="auto"/>
          </w:tcPr>
          <w:p w:rsidR="00F4103C" w:rsidRPr="004D128D" w:rsidRDefault="00F4103C" w:rsidP="004D128D">
            <w:pPr>
              <w:rPr>
                <w:sz w:val="36"/>
                <w:szCs w:val="36"/>
              </w:rPr>
            </w:pPr>
          </w:p>
        </w:tc>
      </w:tr>
      <w:tr w:rsidR="00F4103C" w:rsidRPr="004D128D" w:rsidTr="004D128D">
        <w:tc>
          <w:tcPr>
            <w:tcW w:w="0" w:type="auto"/>
          </w:tcPr>
          <w:p w:rsidR="00F4103C" w:rsidRPr="004D128D" w:rsidRDefault="00F4103C" w:rsidP="004D128D">
            <w:pPr>
              <w:rPr>
                <w:sz w:val="36"/>
                <w:szCs w:val="36"/>
              </w:rPr>
            </w:pPr>
            <w:r w:rsidRPr="004D128D">
              <w:rPr>
                <w:sz w:val="36"/>
                <w:szCs w:val="36"/>
              </w:rPr>
              <w:t>2</w:t>
            </w:r>
          </w:p>
        </w:tc>
        <w:tc>
          <w:tcPr>
            <w:tcW w:w="0" w:type="auto"/>
          </w:tcPr>
          <w:p w:rsidR="00F4103C" w:rsidRPr="004D128D" w:rsidRDefault="00F4103C" w:rsidP="004D128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:rsidR="00F4103C" w:rsidRPr="004D128D" w:rsidRDefault="00F4103C" w:rsidP="004D128D">
            <w:pPr>
              <w:rPr>
                <w:sz w:val="36"/>
                <w:szCs w:val="36"/>
              </w:rPr>
            </w:pPr>
            <w:r w:rsidRPr="004D128D">
              <w:rPr>
                <w:sz w:val="36"/>
                <w:szCs w:val="36"/>
              </w:rPr>
              <w:t>Start</w:t>
            </w:r>
            <w:r w:rsidRPr="004D128D">
              <w:rPr>
                <w:spacing w:val="1"/>
                <w:sz w:val="36"/>
                <w:szCs w:val="36"/>
              </w:rPr>
              <w:t xml:space="preserve"> </w:t>
            </w:r>
            <w:r w:rsidRPr="004D128D">
              <w:rPr>
                <w:sz w:val="36"/>
                <w:szCs w:val="36"/>
              </w:rPr>
              <w:t>Tx;</w:t>
            </w:r>
          </w:p>
        </w:tc>
      </w:tr>
      <w:tr w:rsidR="00F4103C" w:rsidRPr="004D128D" w:rsidTr="004D128D">
        <w:tc>
          <w:tcPr>
            <w:tcW w:w="0" w:type="auto"/>
          </w:tcPr>
          <w:p w:rsidR="00F4103C" w:rsidRPr="004D128D" w:rsidRDefault="00F4103C" w:rsidP="004D128D">
            <w:pPr>
              <w:rPr>
                <w:sz w:val="36"/>
                <w:szCs w:val="36"/>
              </w:rPr>
            </w:pPr>
            <w:r w:rsidRPr="004D128D">
              <w:rPr>
                <w:sz w:val="36"/>
                <w:szCs w:val="36"/>
              </w:rPr>
              <w:t>3</w:t>
            </w:r>
          </w:p>
        </w:tc>
        <w:tc>
          <w:tcPr>
            <w:tcW w:w="0" w:type="auto"/>
          </w:tcPr>
          <w:p w:rsidR="00F4103C" w:rsidRPr="004D128D" w:rsidRDefault="00F4103C" w:rsidP="004D128D">
            <w:pPr>
              <w:rPr>
                <w:sz w:val="36"/>
                <w:szCs w:val="36"/>
              </w:rPr>
            </w:pPr>
            <w:r w:rsidRPr="004D128D">
              <w:rPr>
                <w:sz w:val="36"/>
                <w:szCs w:val="36"/>
              </w:rPr>
              <w:t>Sel</w:t>
            </w:r>
            <w:r w:rsidRPr="004D128D">
              <w:rPr>
                <w:spacing w:val="1"/>
                <w:sz w:val="36"/>
                <w:szCs w:val="36"/>
              </w:rPr>
              <w:t>e</w:t>
            </w:r>
            <w:r w:rsidRPr="004D128D">
              <w:rPr>
                <w:sz w:val="36"/>
                <w:szCs w:val="36"/>
              </w:rPr>
              <w:t>ct * from</w:t>
            </w:r>
            <w:r w:rsidRPr="004D128D">
              <w:rPr>
                <w:spacing w:val="-1"/>
                <w:sz w:val="36"/>
                <w:szCs w:val="36"/>
              </w:rPr>
              <w:t xml:space="preserve"> </w:t>
            </w:r>
            <w:r w:rsidRPr="004D128D">
              <w:rPr>
                <w:sz w:val="36"/>
                <w:szCs w:val="36"/>
              </w:rPr>
              <w:t>T;</w:t>
            </w:r>
          </w:p>
        </w:tc>
        <w:tc>
          <w:tcPr>
            <w:tcW w:w="0" w:type="auto"/>
          </w:tcPr>
          <w:p w:rsidR="00F4103C" w:rsidRPr="004D128D" w:rsidRDefault="00F4103C" w:rsidP="004D128D">
            <w:pPr>
              <w:rPr>
                <w:sz w:val="36"/>
                <w:szCs w:val="36"/>
              </w:rPr>
            </w:pPr>
          </w:p>
        </w:tc>
      </w:tr>
      <w:tr w:rsidR="00F4103C" w:rsidRPr="004D128D" w:rsidTr="004D128D">
        <w:tc>
          <w:tcPr>
            <w:tcW w:w="0" w:type="auto"/>
          </w:tcPr>
          <w:p w:rsidR="00F4103C" w:rsidRPr="004D128D" w:rsidRDefault="00F4103C" w:rsidP="004D128D">
            <w:pPr>
              <w:rPr>
                <w:sz w:val="36"/>
                <w:szCs w:val="36"/>
              </w:rPr>
            </w:pPr>
            <w:r w:rsidRPr="004D128D">
              <w:rPr>
                <w:sz w:val="36"/>
                <w:szCs w:val="36"/>
              </w:rPr>
              <w:t>4</w:t>
            </w:r>
          </w:p>
        </w:tc>
        <w:tc>
          <w:tcPr>
            <w:tcW w:w="0" w:type="auto"/>
          </w:tcPr>
          <w:p w:rsidR="00F4103C" w:rsidRPr="004D128D" w:rsidRDefault="00F4103C" w:rsidP="004D128D">
            <w:pPr>
              <w:rPr>
                <w:sz w:val="36"/>
                <w:szCs w:val="36"/>
              </w:rPr>
            </w:pPr>
            <w:r w:rsidRPr="004D128D">
              <w:rPr>
                <w:sz w:val="36"/>
                <w:szCs w:val="36"/>
              </w:rPr>
              <w:t>{emp</w:t>
            </w:r>
            <w:r w:rsidRPr="004D128D">
              <w:rPr>
                <w:spacing w:val="-3"/>
                <w:sz w:val="36"/>
                <w:szCs w:val="36"/>
              </w:rPr>
              <w:t>t</w:t>
            </w:r>
            <w:r w:rsidRPr="004D128D">
              <w:rPr>
                <w:sz w:val="36"/>
                <w:szCs w:val="36"/>
              </w:rPr>
              <w:t>y</w:t>
            </w:r>
            <w:r w:rsidRPr="004D128D">
              <w:rPr>
                <w:spacing w:val="3"/>
                <w:sz w:val="36"/>
                <w:szCs w:val="36"/>
              </w:rPr>
              <w:t xml:space="preserve"> </w:t>
            </w:r>
            <w:r w:rsidRPr="004D128D">
              <w:rPr>
                <w:sz w:val="36"/>
                <w:szCs w:val="36"/>
              </w:rPr>
              <w:t>set}</w:t>
            </w:r>
          </w:p>
        </w:tc>
        <w:tc>
          <w:tcPr>
            <w:tcW w:w="0" w:type="auto"/>
          </w:tcPr>
          <w:p w:rsidR="00F4103C" w:rsidRPr="004D128D" w:rsidRDefault="00F4103C" w:rsidP="004D128D">
            <w:pPr>
              <w:rPr>
                <w:sz w:val="36"/>
                <w:szCs w:val="36"/>
              </w:rPr>
            </w:pPr>
          </w:p>
        </w:tc>
      </w:tr>
      <w:tr w:rsidR="00F4103C" w:rsidRPr="004D128D" w:rsidTr="004D128D">
        <w:tc>
          <w:tcPr>
            <w:tcW w:w="0" w:type="auto"/>
          </w:tcPr>
          <w:p w:rsidR="00F4103C" w:rsidRPr="004D128D" w:rsidRDefault="00F4103C" w:rsidP="004D128D">
            <w:pPr>
              <w:rPr>
                <w:sz w:val="36"/>
                <w:szCs w:val="36"/>
              </w:rPr>
            </w:pPr>
            <w:r w:rsidRPr="004D128D">
              <w:rPr>
                <w:sz w:val="36"/>
                <w:szCs w:val="36"/>
              </w:rPr>
              <w:t>5</w:t>
            </w:r>
          </w:p>
        </w:tc>
        <w:tc>
          <w:tcPr>
            <w:tcW w:w="0" w:type="auto"/>
          </w:tcPr>
          <w:p w:rsidR="00F4103C" w:rsidRPr="004D128D" w:rsidRDefault="00F4103C" w:rsidP="004D128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:rsidR="00F4103C" w:rsidRPr="004D128D" w:rsidRDefault="00F4103C" w:rsidP="004D128D">
            <w:pPr>
              <w:rPr>
                <w:sz w:val="36"/>
                <w:szCs w:val="36"/>
              </w:rPr>
            </w:pPr>
            <w:r w:rsidRPr="004D128D">
              <w:rPr>
                <w:sz w:val="36"/>
                <w:szCs w:val="36"/>
              </w:rPr>
              <w:t>Sel</w:t>
            </w:r>
            <w:r w:rsidRPr="004D128D">
              <w:rPr>
                <w:spacing w:val="1"/>
                <w:sz w:val="36"/>
                <w:szCs w:val="36"/>
              </w:rPr>
              <w:t>e</w:t>
            </w:r>
            <w:r w:rsidRPr="004D128D">
              <w:rPr>
                <w:sz w:val="36"/>
                <w:szCs w:val="36"/>
              </w:rPr>
              <w:t>ct * from</w:t>
            </w:r>
            <w:r w:rsidRPr="004D128D">
              <w:rPr>
                <w:spacing w:val="-1"/>
                <w:sz w:val="36"/>
                <w:szCs w:val="36"/>
              </w:rPr>
              <w:t xml:space="preserve"> </w:t>
            </w:r>
            <w:r w:rsidRPr="004D128D">
              <w:rPr>
                <w:sz w:val="36"/>
                <w:szCs w:val="36"/>
              </w:rPr>
              <w:t>T;</w:t>
            </w:r>
          </w:p>
        </w:tc>
      </w:tr>
      <w:tr w:rsidR="00F4103C" w:rsidRPr="004D128D" w:rsidTr="004D128D">
        <w:tc>
          <w:tcPr>
            <w:tcW w:w="0" w:type="auto"/>
          </w:tcPr>
          <w:p w:rsidR="00F4103C" w:rsidRPr="004D128D" w:rsidRDefault="00F4103C" w:rsidP="004D128D">
            <w:pPr>
              <w:rPr>
                <w:sz w:val="36"/>
                <w:szCs w:val="36"/>
              </w:rPr>
            </w:pPr>
            <w:r w:rsidRPr="004D128D">
              <w:rPr>
                <w:sz w:val="36"/>
                <w:szCs w:val="36"/>
              </w:rPr>
              <w:t>6</w:t>
            </w:r>
          </w:p>
        </w:tc>
        <w:tc>
          <w:tcPr>
            <w:tcW w:w="0" w:type="auto"/>
          </w:tcPr>
          <w:p w:rsidR="00F4103C" w:rsidRPr="004D128D" w:rsidRDefault="00F4103C" w:rsidP="004D128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:rsidR="00F4103C" w:rsidRPr="004D128D" w:rsidRDefault="00F4103C" w:rsidP="004D128D">
            <w:pPr>
              <w:rPr>
                <w:sz w:val="36"/>
                <w:szCs w:val="36"/>
              </w:rPr>
            </w:pPr>
            <w:r w:rsidRPr="004D128D">
              <w:rPr>
                <w:sz w:val="36"/>
                <w:szCs w:val="36"/>
              </w:rPr>
              <w:t>{emp</w:t>
            </w:r>
            <w:r w:rsidRPr="004D128D">
              <w:rPr>
                <w:spacing w:val="-3"/>
                <w:sz w:val="36"/>
                <w:szCs w:val="36"/>
              </w:rPr>
              <w:t>t</w:t>
            </w:r>
            <w:r w:rsidRPr="004D128D">
              <w:rPr>
                <w:sz w:val="36"/>
                <w:szCs w:val="36"/>
              </w:rPr>
              <w:t>y</w:t>
            </w:r>
            <w:r w:rsidRPr="004D128D">
              <w:rPr>
                <w:spacing w:val="3"/>
                <w:sz w:val="36"/>
                <w:szCs w:val="36"/>
              </w:rPr>
              <w:t xml:space="preserve"> </w:t>
            </w:r>
            <w:r w:rsidRPr="004D128D">
              <w:rPr>
                <w:sz w:val="36"/>
                <w:szCs w:val="36"/>
              </w:rPr>
              <w:t>set}</w:t>
            </w:r>
          </w:p>
        </w:tc>
      </w:tr>
      <w:tr w:rsidR="00F4103C" w:rsidRPr="004D128D" w:rsidTr="004D128D">
        <w:tc>
          <w:tcPr>
            <w:tcW w:w="0" w:type="auto"/>
          </w:tcPr>
          <w:p w:rsidR="00F4103C" w:rsidRPr="004D128D" w:rsidRDefault="00F4103C" w:rsidP="004D128D">
            <w:pPr>
              <w:rPr>
                <w:sz w:val="36"/>
                <w:szCs w:val="36"/>
              </w:rPr>
            </w:pPr>
            <w:r w:rsidRPr="004D128D">
              <w:rPr>
                <w:sz w:val="36"/>
                <w:szCs w:val="36"/>
              </w:rPr>
              <w:t>7</w:t>
            </w:r>
          </w:p>
        </w:tc>
        <w:tc>
          <w:tcPr>
            <w:tcW w:w="0" w:type="auto"/>
          </w:tcPr>
          <w:p w:rsidR="00F4103C" w:rsidRPr="004D128D" w:rsidRDefault="00F4103C" w:rsidP="004D128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:rsidR="00F4103C" w:rsidRPr="004D128D" w:rsidRDefault="00F4103C" w:rsidP="004D128D">
            <w:pPr>
              <w:rPr>
                <w:sz w:val="36"/>
                <w:szCs w:val="36"/>
              </w:rPr>
            </w:pPr>
          </w:p>
        </w:tc>
      </w:tr>
      <w:tr w:rsidR="00F4103C" w:rsidRPr="004D128D" w:rsidTr="004D128D">
        <w:tc>
          <w:tcPr>
            <w:tcW w:w="0" w:type="auto"/>
          </w:tcPr>
          <w:p w:rsidR="00F4103C" w:rsidRPr="004D128D" w:rsidRDefault="00F4103C" w:rsidP="004D128D">
            <w:pPr>
              <w:rPr>
                <w:sz w:val="36"/>
                <w:szCs w:val="36"/>
              </w:rPr>
            </w:pPr>
            <w:r w:rsidRPr="004D128D">
              <w:rPr>
                <w:sz w:val="36"/>
                <w:szCs w:val="36"/>
              </w:rPr>
              <w:t>8</w:t>
            </w:r>
          </w:p>
        </w:tc>
        <w:tc>
          <w:tcPr>
            <w:tcW w:w="0" w:type="auto"/>
          </w:tcPr>
          <w:p w:rsidR="00F4103C" w:rsidRPr="004D128D" w:rsidRDefault="00F4103C" w:rsidP="004D128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:rsidR="00F4103C" w:rsidRPr="004D128D" w:rsidRDefault="00F4103C" w:rsidP="004D128D">
            <w:pPr>
              <w:rPr>
                <w:sz w:val="36"/>
                <w:szCs w:val="36"/>
              </w:rPr>
            </w:pPr>
            <w:r w:rsidRPr="004D128D">
              <w:rPr>
                <w:sz w:val="36"/>
                <w:szCs w:val="36"/>
              </w:rPr>
              <w:t>Insert</w:t>
            </w:r>
            <w:r w:rsidRPr="004D128D">
              <w:rPr>
                <w:spacing w:val="1"/>
                <w:sz w:val="36"/>
                <w:szCs w:val="36"/>
              </w:rPr>
              <w:t xml:space="preserve"> </w:t>
            </w:r>
            <w:r w:rsidRPr="004D128D">
              <w:rPr>
                <w:sz w:val="36"/>
                <w:szCs w:val="36"/>
              </w:rPr>
              <w:t>i</w:t>
            </w:r>
            <w:r w:rsidRPr="004D128D">
              <w:rPr>
                <w:spacing w:val="-2"/>
                <w:sz w:val="36"/>
                <w:szCs w:val="36"/>
              </w:rPr>
              <w:t>n</w:t>
            </w:r>
            <w:r w:rsidRPr="004D128D">
              <w:rPr>
                <w:sz w:val="36"/>
                <w:szCs w:val="36"/>
              </w:rPr>
              <w:t>to</w:t>
            </w:r>
            <w:r w:rsidRPr="004D128D">
              <w:rPr>
                <w:spacing w:val="1"/>
                <w:sz w:val="36"/>
                <w:szCs w:val="36"/>
              </w:rPr>
              <w:t xml:space="preserve"> </w:t>
            </w:r>
            <w:r w:rsidRPr="004D128D">
              <w:rPr>
                <w:sz w:val="36"/>
                <w:szCs w:val="36"/>
              </w:rPr>
              <w:t>T v</w:t>
            </w:r>
            <w:r w:rsidRPr="004D128D">
              <w:rPr>
                <w:spacing w:val="-1"/>
                <w:sz w:val="36"/>
                <w:szCs w:val="36"/>
              </w:rPr>
              <w:t>a</w:t>
            </w:r>
            <w:r w:rsidRPr="004D128D">
              <w:rPr>
                <w:spacing w:val="-2"/>
                <w:sz w:val="36"/>
                <w:szCs w:val="36"/>
              </w:rPr>
              <w:t>l</w:t>
            </w:r>
            <w:r w:rsidRPr="004D128D">
              <w:rPr>
                <w:sz w:val="36"/>
                <w:szCs w:val="36"/>
              </w:rPr>
              <w:t>ues</w:t>
            </w:r>
            <w:r w:rsidRPr="004D128D">
              <w:rPr>
                <w:spacing w:val="1"/>
                <w:sz w:val="36"/>
                <w:szCs w:val="36"/>
              </w:rPr>
              <w:t xml:space="preserve"> </w:t>
            </w:r>
            <w:r w:rsidRPr="004D128D">
              <w:rPr>
                <w:sz w:val="36"/>
                <w:szCs w:val="36"/>
              </w:rPr>
              <w:t>(1, 2);</w:t>
            </w:r>
          </w:p>
        </w:tc>
      </w:tr>
      <w:tr w:rsidR="00F4103C" w:rsidRPr="004D128D" w:rsidTr="004D128D">
        <w:tc>
          <w:tcPr>
            <w:tcW w:w="0" w:type="auto"/>
          </w:tcPr>
          <w:p w:rsidR="00F4103C" w:rsidRPr="004D128D" w:rsidRDefault="00F4103C" w:rsidP="004D128D">
            <w:pPr>
              <w:rPr>
                <w:sz w:val="36"/>
                <w:szCs w:val="36"/>
              </w:rPr>
            </w:pPr>
            <w:r w:rsidRPr="004D128D">
              <w:rPr>
                <w:sz w:val="36"/>
                <w:szCs w:val="36"/>
              </w:rPr>
              <w:t>9</w:t>
            </w:r>
          </w:p>
        </w:tc>
        <w:tc>
          <w:tcPr>
            <w:tcW w:w="0" w:type="auto"/>
          </w:tcPr>
          <w:p w:rsidR="00F4103C" w:rsidRPr="004D128D" w:rsidRDefault="00F4103C" w:rsidP="004D128D">
            <w:pPr>
              <w:rPr>
                <w:sz w:val="36"/>
                <w:szCs w:val="36"/>
              </w:rPr>
            </w:pPr>
            <w:r w:rsidRPr="004D128D">
              <w:rPr>
                <w:sz w:val="36"/>
                <w:szCs w:val="36"/>
              </w:rPr>
              <w:t>Sel</w:t>
            </w:r>
            <w:r w:rsidRPr="004D128D">
              <w:rPr>
                <w:spacing w:val="1"/>
                <w:sz w:val="36"/>
                <w:szCs w:val="36"/>
              </w:rPr>
              <w:t>e</w:t>
            </w:r>
            <w:r w:rsidRPr="004D128D">
              <w:rPr>
                <w:sz w:val="36"/>
                <w:szCs w:val="36"/>
              </w:rPr>
              <w:t>ct * from</w:t>
            </w:r>
            <w:r w:rsidRPr="004D128D">
              <w:rPr>
                <w:spacing w:val="-1"/>
                <w:sz w:val="36"/>
                <w:szCs w:val="36"/>
              </w:rPr>
              <w:t xml:space="preserve"> </w:t>
            </w:r>
            <w:r w:rsidRPr="004D128D">
              <w:rPr>
                <w:sz w:val="36"/>
                <w:szCs w:val="36"/>
              </w:rPr>
              <w:t>T;</w:t>
            </w:r>
          </w:p>
        </w:tc>
        <w:tc>
          <w:tcPr>
            <w:tcW w:w="0" w:type="auto"/>
          </w:tcPr>
          <w:p w:rsidR="00F4103C" w:rsidRPr="004D128D" w:rsidRDefault="00F4103C" w:rsidP="004D128D">
            <w:pPr>
              <w:rPr>
                <w:sz w:val="36"/>
                <w:szCs w:val="36"/>
              </w:rPr>
            </w:pPr>
          </w:p>
        </w:tc>
      </w:tr>
      <w:tr w:rsidR="00F4103C" w:rsidRPr="004D128D" w:rsidTr="004D128D">
        <w:tc>
          <w:tcPr>
            <w:tcW w:w="0" w:type="auto"/>
          </w:tcPr>
          <w:p w:rsidR="00F4103C" w:rsidRPr="004D128D" w:rsidRDefault="00F4103C" w:rsidP="004D128D">
            <w:pPr>
              <w:rPr>
                <w:sz w:val="36"/>
                <w:szCs w:val="36"/>
              </w:rPr>
            </w:pPr>
            <w:r w:rsidRPr="004D128D">
              <w:rPr>
                <w:sz w:val="36"/>
                <w:szCs w:val="36"/>
              </w:rPr>
              <w:t>10</w:t>
            </w:r>
          </w:p>
        </w:tc>
        <w:tc>
          <w:tcPr>
            <w:tcW w:w="0" w:type="auto"/>
          </w:tcPr>
          <w:p w:rsidR="00F4103C" w:rsidRPr="004D128D" w:rsidRDefault="00F4103C" w:rsidP="004D128D">
            <w:pPr>
              <w:rPr>
                <w:sz w:val="36"/>
                <w:szCs w:val="36"/>
              </w:rPr>
            </w:pPr>
            <w:r w:rsidRPr="004D128D">
              <w:rPr>
                <w:sz w:val="36"/>
                <w:szCs w:val="36"/>
              </w:rPr>
              <w:t>{emp</w:t>
            </w:r>
            <w:r w:rsidRPr="004D128D">
              <w:rPr>
                <w:spacing w:val="-3"/>
                <w:sz w:val="36"/>
                <w:szCs w:val="36"/>
              </w:rPr>
              <w:t>t</w:t>
            </w:r>
            <w:r w:rsidRPr="004D128D">
              <w:rPr>
                <w:sz w:val="36"/>
                <w:szCs w:val="36"/>
              </w:rPr>
              <w:t>y</w:t>
            </w:r>
            <w:r w:rsidRPr="004D128D">
              <w:rPr>
                <w:spacing w:val="3"/>
                <w:sz w:val="36"/>
                <w:szCs w:val="36"/>
              </w:rPr>
              <w:t xml:space="preserve"> </w:t>
            </w:r>
            <w:r w:rsidRPr="004D128D">
              <w:rPr>
                <w:sz w:val="36"/>
                <w:szCs w:val="36"/>
              </w:rPr>
              <w:t>set}</w:t>
            </w:r>
          </w:p>
        </w:tc>
        <w:tc>
          <w:tcPr>
            <w:tcW w:w="0" w:type="auto"/>
          </w:tcPr>
          <w:p w:rsidR="00F4103C" w:rsidRPr="004D128D" w:rsidRDefault="00F4103C" w:rsidP="004D128D">
            <w:pPr>
              <w:rPr>
                <w:sz w:val="36"/>
                <w:szCs w:val="36"/>
              </w:rPr>
            </w:pPr>
          </w:p>
        </w:tc>
      </w:tr>
      <w:tr w:rsidR="00F4103C" w:rsidRPr="004D128D" w:rsidTr="004D128D">
        <w:tc>
          <w:tcPr>
            <w:tcW w:w="0" w:type="auto"/>
          </w:tcPr>
          <w:p w:rsidR="00F4103C" w:rsidRPr="004D128D" w:rsidRDefault="00F4103C" w:rsidP="004D128D">
            <w:pPr>
              <w:rPr>
                <w:sz w:val="36"/>
                <w:szCs w:val="36"/>
              </w:rPr>
            </w:pPr>
            <w:r w:rsidRPr="004D128D">
              <w:rPr>
                <w:sz w:val="36"/>
                <w:szCs w:val="36"/>
              </w:rPr>
              <w:t>11</w:t>
            </w:r>
          </w:p>
        </w:tc>
        <w:tc>
          <w:tcPr>
            <w:tcW w:w="0" w:type="auto"/>
          </w:tcPr>
          <w:p w:rsidR="00F4103C" w:rsidRPr="004D128D" w:rsidRDefault="00F4103C" w:rsidP="004D128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:rsidR="00F4103C" w:rsidRPr="004D128D" w:rsidRDefault="00F4103C" w:rsidP="004D128D">
            <w:pPr>
              <w:rPr>
                <w:sz w:val="36"/>
                <w:szCs w:val="36"/>
              </w:rPr>
            </w:pPr>
            <w:r w:rsidRPr="004D128D">
              <w:rPr>
                <w:sz w:val="36"/>
                <w:szCs w:val="36"/>
              </w:rPr>
              <w:t>Sel</w:t>
            </w:r>
            <w:r w:rsidRPr="004D128D">
              <w:rPr>
                <w:spacing w:val="1"/>
                <w:sz w:val="36"/>
                <w:szCs w:val="36"/>
              </w:rPr>
              <w:t>e</w:t>
            </w:r>
            <w:r w:rsidRPr="004D128D">
              <w:rPr>
                <w:sz w:val="36"/>
                <w:szCs w:val="36"/>
              </w:rPr>
              <w:t>ct * from</w:t>
            </w:r>
            <w:r w:rsidRPr="004D128D">
              <w:rPr>
                <w:spacing w:val="-1"/>
                <w:sz w:val="36"/>
                <w:szCs w:val="36"/>
              </w:rPr>
              <w:t xml:space="preserve"> </w:t>
            </w:r>
            <w:r w:rsidRPr="004D128D">
              <w:rPr>
                <w:sz w:val="36"/>
                <w:szCs w:val="36"/>
              </w:rPr>
              <w:t>T;</w:t>
            </w:r>
          </w:p>
        </w:tc>
      </w:tr>
      <w:tr w:rsidR="00F4103C" w:rsidRPr="004D128D" w:rsidTr="004D128D">
        <w:trPr>
          <w:trHeight w:val="540"/>
        </w:trPr>
        <w:tc>
          <w:tcPr>
            <w:tcW w:w="0" w:type="auto"/>
          </w:tcPr>
          <w:p w:rsidR="00F4103C" w:rsidRPr="004D128D" w:rsidRDefault="00F4103C" w:rsidP="004D128D">
            <w:pPr>
              <w:rPr>
                <w:sz w:val="36"/>
                <w:szCs w:val="36"/>
              </w:rPr>
            </w:pPr>
            <w:r w:rsidRPr="004D128D">
              <w:rPr>
                <w:sz w:val="36"/>
                <w:szCs w:val="36"/>
              </w:rPr>
              <w:t>12</w:t>
            </w:r>
          </w:p>
        </w:tc>
        <w:tc>
          <w:tcPr>
            <w:tcW w:w="0" w:type="auto"/>
          </w:tcPr>
          <w:p w:rsidR="00F4103C" w:rsidRPr="004D128D" w:rsidRDefault="00F4103C" w:rsidP="004D128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:rsidR="00F4103C" w:rsidRPr="004D128D" w:rsidRDefault="00F4103C" w:rsidP="004D128D">
            <w:pPr>
              <w:rPr>
                <w:sz w:val="36"/>
                <w:szCs w:val="36"/>
              </w:rPr>
            </w:pPr>
            <w:r w:rsidRPr="004D128D">
              <w:rPr>
                <w:sz w:val="36"/>
                <w:szCs w:val="36"/>
              </w:rPr>
              <w:t>{1</w:t>
            </w:r>
            <w:r w:rsidRPr="004D128D">
              <w:rPr>
                <w:spacing w:val="1"/>
                <w:sz w:val="36"/>
                <w:szCs w:val="36"/>
              </w:rPr>
              <w:t>,</w:t>
            </w:r>
            <w:r w:rsidRPr="004D128D">
              <w:rPr>
                <w:sz w:val="36"/>
                <w:szCs w:val="36"/>
              </w:rPr>
              <w:t>2}</w:t>
            </w:r>
          </w:p>
        </w:tc>
      </w:tr>
      <w:tr w:rsidR="00F4103C" w:rsidRPr="004D128D" w:rsidTr="004D128D">
        <w:tc>
          <w:tcPr>
            <w:tcW w:w="0" w:type="auto"/>
          </w:tcPr>
          <w:p w:rsidR="00F4103C" w:rsidRPr="004D128D" w:rsidRDefault="00F4103C" w:rsidP="004D128D">
            <w:pPr>
              <w:rPr>
                <w:sz w:val="36"/>
                <w:szCs w:val="36"/>
              </w:rPr>
            </w:pPr>
            <w:r w:rsidRPr="004D128D">
              <w:rPr>
                <w:sz w:val="36"/>
                <w:szCs w:val="36"/>
              </w:rPr>
              <w:t>1</w:t>
            </w:r>
            <w:r w:rsidR="004D128D">
              <w:rPr>
                <w:sz w:val="36"/>
                <w:szCs w:val="36"/>
              </w:rPr>
              <w:t>3</w:t>
            </w:r>
          </w:p>
        </w:tc>
        <w:tc>
          <w:tcPr>
            <w:tcW w:w="0" w:type="auto"/>
          </w:tcPr>
          <w:p w:rsidR="00F4103C" w:rsidRPr="004D128D" w:rsidRDefault="00F4103C" w:rsidP="004D128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:rsidR="00F4103C" w:rsidRPr="004D128D" w:rsidRDefault="00F4103C" w:rsidP="004D128D">
            <w:pPr>
              <w:rPr>
                <w:sz w:val="36"/>
                <w:szCs w:val="36"/>
              </w:rPr>
            </w:pPr>
            <w:r w:rsidRPr="004D128D">
              <w:rPr>
                <w:sz w:val="36"/>
                <w:szCs w:val="36"/>
              </w:rPr>
              <w:t>Commit;</w:t>
            </w:r>
          </w:p>
        </w:tc>
      </w:tr>
      <w:tr w:rsidR="00F4103C" w:rsidRPr="004D128D" w:rsidTr="004D128D">
        <w:tc>
          <w:tcPr>
            <w:tcW w:w="0" w:type="auto"/>
          </w:tcPr>
          <w:p w:rsidR="00F4103C" w:rsidRPr="004D128D" w:rsidRDefault="00F4103C" w:rsidP="004D128D">
            <w:pPr>
              <w:rPr>
                <w:sz w:val="36"/>
                <w:szCs w:val="36"/>
              </w:rPr>
            </w:pPr>
            <w:r w:rsidRPr="004D128D">
              <w:rPr>
                <w:sz w:val="36"/>
                <w:szCs w:val="36"/>
              </w:rPr>
              <w:t>14</w:t>
            </w:r>
          </w:p>
        </w:tc>
        <w:tc>
          <w:tcPr>
            <w:tcW w:w="0" w:type="auto"/>
          </w:tcPr>
          <w:p w:rsidR="00F4103C" w:rsidRPr="004D128D" w:rsidRDefault="00F4103C" w:rsidP="004D128D">
            <w:pPr>
              <w:rPr>
                <w:sz w:val="36"/>
                <w:szCs w:val="36"/>
              </w:rPr>
            </w:pPr>
            <w:r w:rsidRPr="004D128D">
              <w:rPr>
                <w:sz w:val="36"/>
                <w:szCs w:val="36"/>
              </w:rPr>
              <w:t>Sel</w:t>
            </w:r>
            <w:r w:rsidRPr="004D128D">
              <w:rPr>
                <w:spacing w:val="2"/>
                <w:sz w:val="36"/>
                <w:szCs w:val="36"/>
              </w:rPr>
              <w:t>e</w:t>
            </w:r>
            <w:r w:rsidRPr="004D128D">
              <w:rPr>
                <w:sz w:val="36"/>
                <w:szCs w:val="36"/>
              </w:rPr>
              <w:t xml:space="preserve">ct * </w:t>
            </w:r>
            <w:r w:rsidRPr="004D128D">
              <w:rPr>
                <w:spacing w:val="-2"/>
                <w:sz w:val="36"/>
                <w:szCs w:val="36"/>
              </w:rPr>
              <w:t>f</w:t>
            </w:r>
            <w:r w:rsidRPr="004D128D">
              <w:rPr>
                <w:sz w:val="36"/>
                <w:szCs w:val="36"/>
              </w:rPr>
              <w:t>rom</w:t>
            </w:r>
            <w:r w:rsidRPr="004D128D">
              <w:rPr>
                <w:spacing w:val="1"/>
                <w:sz w:val="36"/>
                <w:szCs w:val="36"/>
              </w:rPr>
              <w:t xml:space="preserve"> </w:t>
            </w:r>
            <w:r w:rsidRPr="004D128D">
              <w:rPr>
                <w:spacing w:val="-3"/>
                <w:sz w:val="36"/>
                <w:szCs w:val="36"/>
              </w:rPr>
              <w:t>T</w:t>
            </w:r>
            <w:r w:rsidRPr="004D128D">
              <w:rPr>
                <w:sz w:val="36"/>
                <w:szCs w:val="36"/>
              </w:rPr>
              <w:t>;</w:t>
            </w:r>
          </w:p>
        </w:tc>
        <w:tc>
          <w:tcPr>
            <w:tcW w:w="0" w:type="auto"/>
          </w:tcPr>
          <w:p w:rsidR="00F4103C" w:rsidRPr="004D128D" w:rsidRDefault="00F4103C" w:rsidP="004D128D">
            <w:pPr>
              <w:rPr>
                <w:sz w:val="36"/>
                <w:szCs w:val="36"/>
              </w:rPr>
            </w:pPr>
          </w:p>
        </w:tc>
      </w:tr>
      <w:tr w:rsidR="00F4103C" w:rsidRPr="004D128D" w:rsidTr="004D128D">
        <w:tc>
          <w:tcPr>
            <w:tcW w:w="0" w:type="auto"/>
          </w:tcPr>
          <w:p w:rsidR="00F4103C" w:rsidRPr="004D128D" w:rsidRDefault="00F4103C" w:rsidP="004D128D">
            <w:pPr>
              <w:rPr>
                <w:sz w:val="36"/>
                <w:szCs w:val="36"/>
              </w:rPr>
            </w:pPr>
            <w:r w:rsidRPr="004D128D">
              <w:rPr>
                <w:sz w:val="36"/>
                <w:szCs w:val="36"/>
              </w:rPr>
              <w:t>15</w:t>
            </w:r>
          </w:p>
        </w:tc>
        <w:tc>
          <w:tcPr>
            <w:tcW w:w="0" w:type="auto"/>
          </w:tcPr>
          <w:p w:rsidR="00F4103C" w:rsidRPr="004D128D" w:rsidRDefault="00F4103C" w:rsidP="004D128D">
            <w:pPr>
              <w:rPr>
                <w:sz w:val="36"/>
                <w:szCs w:val="36"/>
              </w:rPr>
            </w:pPr>
            <w:r w:rsidRPr="004D128D">
              <w:rPr>
                <w:sz w:val="36"/>
                <w:szCs w:val="36"/>
              </w:rPr>
              <w:t>{1,2}</w:t>
            </w:r>
          </w:p>
        </w:tc>
        <w:tc>
          <w:tcPr>
            <w:tcW w:w="0" w:type="auto"/>
          </w:tcPr>
          <w:p w:rsidR="00F4103C" w:rsidRPr="004D128D" w:rsidRDefault="00F4103C" w:rsidP="004D128D">
            <w:pPr>
              <w:rPr>
                <w:sz w:val="36"/>
                <w:szCs w:val="36"/>
              </w:rPr>
            </w:pPr>
          </w:p>
        </w:tc>
      </w:tr>
      <w:tr w:rsidR="00F4103C" w:rsidRPr="004D128D" w:rsidTr="004D128D">
        <w:tc>
          <w:tcPr>
            <w:tcW w:w="0" w:type="auto"/>
          </w:tcPr>
          <w:p w:rsidR="00F4103C" w:rsidRPr="004D128D" w:rsidRDefault="00F4103C" w:rsidP="004D128D">
            <w:pPr>
              <w:rPr>
                <w:sz w:val="36"/>
                <w:szCs w:val="36"/>
              </w:rPr>
            </w:pPr>
            <w:r w:rsidRPr="004D128D">
              <w:rPr>
                <w:sz w:val="36"/>
                <w:szCs w:val="36"/>
              </w:rPr>
              <w:t>16</w:t>
            </w:r>
          </w:p>
        </w:tc>
        <w:tc>
          <w:tcPr>
            <w:tcW w:w="0" w:type="auto"/>
          </w:tcPr>
          <w:p w:rsidR="00F4103C" w:rsidRPr="004D128D" w:rsidRDefault="00F4103C" w:rsidP="004D128D">
            <w:pPr>
              <w:rPr>
                <w:sz w:val="36"/>
                <w:szCs w:val="36"/>
              </w:rPr>
            </w:pPr>
            <w:r w:rsidRPr="004D128D">
              <w:rPr>
                <w:sz w:val="36"/>
                <w:szCs w:val="36"/>
              </w:rPr>
              <w:t>Update T</w:t>
            </w:r>
            <w:r w:rsidRPr="004D128D">
              <w:rPr>
                <w:spacing w:val="2"/>
                <w:sz w:val="36"/>
                <w:szCs w:val="36"/>
              </w:rPr>
              <w:t xml:space="preserve"> </w:t>
            </w:r>
            <w:r w:rsidRPr="004D128D">
              <w:rPr>
                <w:sz w:val="36"/>
                <w:szCs w:val="36"/>
              </w:rPr>
              <w:t>Set</w:t>
            </w:r>
            <w:r w:rsidRPr="004D128D">
              <w:rPr>
                <w:spacing w:val="-1"/>
                <w:sz w:val="36"/>
                <w:szCs w:val="36"/>
              </w:rPr>
              <w:t xml:space="preserve"> </w:t>
            </w:r>
            <w:r w:rsidRPr="004D128D">
              <w:rPr>
                <w:sz w:val="36"/>
                <w:szCs w:val="36"/>
              </w:rPr>
              <w:t>Fi</w:t>
            </w:r>
            <w:r w:rsidRPr="004D128D">
              <w:rPr>
                <w:spacing w:val="-2"/>
                <w:sz w:val="36"/>
                <w:szCs w:val="36"/>
              </w:rPr>
              <w:t>e</w:t>
            </w:r>
            <w:r w:rsidRPr="004D128D">
              <w:rPr>
                <w:sz w:val="36"/>
                <w:szCs w:val="36"/>
              </w:rPr>
              <w:t>ld2</w:t>
            </w:r>
            <w:r w:rsidRPr="004D128D">
              <w:rPr>
                <w:spacing w:val="1"/>
                <w:sz w:val="36"/>
                <w:szCs w:val="36"/>
              </w:rPr>
              <w:t>=</w:t>
            </w:r>
            <w:r w:rsidRPr="004D128D">
              <w:rPr>
                <w:sz w:val="36"/>
                <w:szCs w:val="36"/>
              </w:rPr>
              <w:t>10</w:t>
            </w:r>
          </w:p>
          <w:p w:rsidR="00F4103C" w:rsidRPr="004D128D" w:rsidRDefault="00F4103C" w:rsidP="004D128D">
            <w:pPr>
              <w:rPr>
                <w:sz w:val="36"/>
                <w:szCs w:val="36"/>
              </w:rPr>
            </w:pPr>
            <w:r w:rsidRPr="004D128D">
              <w:rPr>
                <w:spacing w:val="-1"/>
                <w:sz w:val="36"/>
                <w:szCs w:val="36"/>
              </w:rPr>
              <w:t>W</w:t>
            </w:r>
            <w:r w:rsidRPr="004D128D">
              <w:rPr>
                <w:sz w:val="36"/>
                <w:szCs w:val="36"/>
              </w:rPr>
              <w:t>he</w:t>
            </w:r>
            <w:r w:rsidRPr="004D128D">
              <w:rPr>
                <w:spacing w:val="1"/>
                <w:sz w:val="36"/>
                <w:szCs w:val="36"/>
              </w:rPr>
              <w:t>r</w:t>
            </w:r>
            <w:r w:rsidRPr="004D128D">
              <w:rPr>
                <w:sz w:val="36"/>
                <w:szCs w:val="36"/>
              </w:rPr>
              <w:t>e</w:t>
            </w:r>
            <w:r w:rsidRPr="004D128D">
              <w:rPr>
                <w:spacing w:val="2"/>
                <w:sz w:val="36"/>
                <w:szCs w:val="36"/>
              </w:rPr>
              <w:t xml:space="preserve"> </w:t>
            </w:r>
            <w:r w:rsidRPr="004D128D">
              <w:rPr>
                <w:sz w:val="36"/>
                <w:szCs w:val="36"/>
              </w:rPr>
              <w:t>Fie</w:t>
            </w:r>
            <w:r w:rsidRPr="004D128D">
              <w:rPr>
                <w:spacing w:val="1"/>
                <w:sz w:val="36"/>
                <w:szCs w:val="36"/>
              </w:rPr>
              <w:t>l</w:t>
            </w:r>
            <w:r w:rsidRPr="004D128D">
              <w:rPr>
                <w:sz w:val="36"/>
                <w:szCs w:val="36"/>
              </w:rPr>
              <w:t>d</w:t>
            </w:r>
            <w:r w:rsidRPr="004D128D">
              <w:rPr>
                <w:spacing w:val="-3"/>
                <w:sz w:val="36"/>
                <w:szCs w:val="36"/>
              </w:rPr>
              <w:t>1</w:t>
            </w:r>
            <w:r w:rsidRPr="004D128D">
              <w:rPr>
                <w:sz w:val="36"/>
                <w:szCs w:val="36"/>
              </w:rPr>
              <w:t>=</w:t>
            </w:r>
            <w:r w:rsidRPr="004D128D">
              <w:rPr>
                <w:spacing w:val="3"/>
                <w:sz w:val="36"/>
                <w:szCs w:val="36"/>
              </w:rPr>
              <w:t>1</w:t>
            </w:r>
            <w:r w:rsidRPr="004D128D">
              <w:rPr>
                <w:sz w:val="36"/>
                <w:szCs w:val="36"/>
              </w:rPr>
              <w:t>;</w:t>
            </w:r>
          </w:p>
        </w:tc>
        <w:tc>
          <w:tcPr>
            <w:tcW w:w="0" w:type="auto"/>
          </w:tcPr>
          <w:p w:rsidR="00F4103C" w:rsidRPr="004D128D" w:rsidRDefault="00F4103C" w:rsidP="004D128D">
            <w:pPr>
              <w:rPr>
                <w:sz w:val="36"/>
                <w:szCs w:val="36"/>
              </w:rPr>
            </w:pPr>
          </w:p>
        </w:tc>
      </w:tr>
      <w:tr w:rsidR="00F4103C" w:rsidRPr="004D128D" w:rsidTr="004D128D">
        <w:tc>
          <w:tcPr>
            <w:tcW w:w="0" w:type="auto"/>
          </w:tcPr>
          <w:p w:rsidR="00F4103C" w:rsidRPr="004D128D" w:rsidRDefault="00F4103C" w:rsidP="004D128D">
            <w:pPr>
              <w:rPr>
                <w:sz w:val="36"/>
                <w:szCs w:val="36"/>
              </w:rPr>
            </w:pPr>
            <w:r w:rsidRPr="004D128D">
              <w:rPr>
                <w:sz w:val="36"/>
                <w:szCs w:val="36"/>
              </w:rPr>
              <w:t>17</w:t>
            </w:r>
          </w:p>
        </w:tc>
        <w:tc>
          <w:tcPr>
            <w:tcW w:w="0" w:type="auto"/>
          </w:tcPr>
          <w:p w:rsidR="00F4103C" w:rsidRPr="004D128D" w:rsidRDefault="00F4103C" w:rsidP="004D128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:rsidR="00F4103C" w:rsidRPr="004D128D" w:rsidRDefault="00F4103C" w:rsidP="004D128D">
            <w:pPr>
              <w:rPr>
                <w:sz w:val="36"/>
                <w:szCs w:val="36"/>
              </w:rPr>
            </w:pPr>
            <w:r w:rsidRPr="004D128D">
              <w:rPr>
                <w:sz w:val="36"/>
                <w:szCs w:val="36"/>
              </w:rPr>
              <w:t>Sel</w:t>
            </w:r>
            <w:r w:rsidRPr="004D128D">
              <w:rPr>
                <w:spacing w:val="1"/>
                <w:sz w:val="36"/>
                <w:szCs w:val="36"/>
              </w:rPr>
              <w:t>e</w:t>
            </w:r>
            <w:r w:rsidRPr="004D128D">
              <w:rPr>
                <w:sz w:val="36"/>
                <w:szCs w:val="36"/>
              </w:rPr>
              <w:t>ct * from</w:t>
            </w:r>
            <w:r w:rsidRPr="004D128D">
              <w:rPr>
                <w:spacing w:val="-1"/>
                <w:sz w:val="36"/>
                <w:szCs w:val="36"/>
              </w:rPr>
              <w:t xml:space="preserve"> </w:t>
            </w:r>
            <w:r w:rsidRPr="004D128D">
              <w:rPr>
                <w:sz w:val="36"/>
                <w:szCs w:val="36"/>
              </w:rPr>
              <w:t>T; {1</w:t>
            </w:r>
            <w:r w:rsidRPr="004D128D">
              <w:rPr>
                <w:spacing w:val="1"/>
                <w:sz w:val="36"/>
                <w:szCs w:val="36"/>
              </w:rPr>
              <w:t>,</w:t>
            </w:r>
            <w:r w:rsidRPr="004D128D">
              <w:rPr>
                <w:sz w:val="36"/>
                <w:szCs w:val="36"/>
              </w:rPr>
              <w:t>2}</w:t>
            </w:r>
          </w:p>
          <w:p w:rsidR="00F4103C" w:rsidRPr="004D128D" w:rsidRDefault="00F4103C" w:rsidP="004D128D">
            <w:pPr>
              <w:rPr>
                <w:sz w:val="36"/>
                <w:szCs w:val="36"/>
              </w:rPr>
            </w:pPr>
            <w:r w:rsidRPr="004D128D">
              <w:rPr>
                <w:sz w:val="36"/>
                <w:szCs w:val="36"/>
              </w:rPr>
              <w:t>cannot see uncommitted data</w:t>
            </w:r>
          </w:p>
        </w:tc>
      </w:tr>
      <w:tr w:rsidR="00F4103C" w:rsidRPr="004D128D" w:rsidTr="004D128D">
        <w:tc>
          <w:tcPr>
            <w:tcW w:w="0" w:type="auto"/>
          </w:tcPr>
          <w:p w:rsidR="00F4103C" w:rsidRPr="004D128D" w:rsidRDefault="00F4103C" w:rsidP="004D128D">
            <w:pPr>
              <w:rPr>
                <w:sz w:val="36"/>
                <w:szCs w:val="36"/>
              </w:rPr>
            </w:pPr>
            <w:r w:rsidRPr="004D128D">
              <w:rPr>
                <w:sz w:val="36"/>
                <w:szCs w:val="36"/>
              </w:rPr>
              <w:t>18</w:t>
            </w:r>
          </w:p>
        </w:tc>
        <w:tc>
          <w:tcPr>
            <w:tcW w:w="0" w:type="auto"/>
          </w:tcPr>
          <w:p w:rsidR="00F4103C" w:rsidRPr="004D128D" w:rsidRDefault="00F4103C" w:rsidP="004D128D">
            <w:pPr>
              <w:rPr>
                <w:sz w:val="36"/>
                <w:szCs w:val="36"/>
              </w:rPr>
            </w:pPr>
            <w:r w:rsidRPr="004D128D">
              <w:rPr>
                <w:sz w:val="36"/>
                <w:szCs w:val="36"/>
              </w:rPr>
              <w:t>Commi</w:t>
            </w:r>
            <w:r w:rsidRPr="004D128D">
              <w:rPr>
                <w:spacing w:val="1"/>
                <w:sz w:val="36"/>
                <w:szCs w:val="36"/>
              </w:rPr>
              <w:t>t</w:t>
            </w:r>
            <w:r w:rsidRPr="004D128D">
              <w:rPr>
                <w:sz w:val="36"/>
                <w:szCs w:val="36"/>
              </w:rPr>
              <w:t>;</w:t>
            </w:r>
          </w:p>
        </w:tc>
        <w:tc>
          <w:tcPr>
            <w:tcW w:w="0" w:type="auto"/>
          </w:tcPr>
          <w:p w:rsidR="00F4103C" w:rsidRPr="004D128D" w:rsidRDefault="00F4103C" w:rsidP="004D128D">
            <w:pPr>
              <w:rPr>
                <w:sz w:val="36"/>
                <w:szCs w:val="36"/>
              </w:rPr>
            </w:pPr>
          </w:p>
        </w:tc>
      </w:tr>
      <w:tr w:rsidR="00F4103C" w:rsidRPr="004D128D" w:rsidTr="004D128D">
        <w:tc>
          <w:tcPr>
            <w:tcW w:w="0" w:type="auto"/>
          </w:tcPr>
          <w:p w:rsidR="00F4103C" w:rsidRPr="004D128D" w:rsidRDefault="00F4103C" w:rsidP="004D128D">
            <w:pPr>
              <w:rPr>
                <w:sz w:val="36"/>
                <w:szCs w:val="36"/>
              </w:rPr>
            </w:pPr>
            <w:r w:rsidRPr="004D128D">
              <w:rPr>
                <w:sz w:val="36"/>
                <w:szCs w:val="36"/>
              </w:rPr>
              <w:t>19</w:t>
            </w:r>
          </w:p>
        </w:tc>
        <w:tc>
          <w:tcPr>
            <w:tcW w:w="0" w:type="auto"/>
          </w:tcPr>
          <w:p w:rsidR="00F4103C" w:rsidRPr="004D128D" w:rsidRDefault="00F4103C" w:rsidP="004D128D">
            <w:pPr>
              <w:rPr>
                <w:sz w:val="36"/>
                <w:szCs w:val="36"/>
              </w:rPr>
            </w:pPr>
            <w:r w:rsidRPr="004D128D">
              <w:rPr>
                <w:sz w:val="36"/>
                <w:szCs w:val="36"/>
              </w:rPr>
              <w:t>Sel</w:t>
            </w:r>
            <w:r w:rsidRPr="004D128D">
              <w:rPr>
                <w:spacing w:val="1"/>
                <w:sz w:val="36"/>
                <w:szCs w:val="36"/>
              </w:rPr>
              <w:t>e</w:t>
            </w:r>
            <w:r w:rsidRPr="004D128D">
              <w:rPr>
                <w:sz w:val="36"/>
                <w:szCs w:val="36"/>
              </w:rPr>
              <w:t>ct * from</w:t>
            </w:r>
            <w:r w:rsidRPr="004D128D">
              <w:rPr>
                <w:spacing w:val="-1"/>
                <w:sz w:val="36"/>
                <w:szCs w:val="36"/>
              </w:rPr>
              <w:t xml:space="preserve"> </w:t>
            </w:r>
            <w:r w:rsidRPr="004D128D">
              <w:rPr>
                <w:sz w:val="36"/>
                <w:szCs w:val="36"/>
              </w:rPr>
              <w:t>T;</w:t>
            </w:r>
          </w:p>
        </w:tc>
        <w:tc>
          <w:tcPr>
            <w:tcW w:w="0" w:type="auto"/>
          </w:tcPr>
          <w:p w:rsidR="00F4103C" w:rsidRPr="004D128D" w:rsidRDefault="00F4103C" w:rsidP="004D128D">
            <w:pPr>
              <w:rPr>
                <w:sz w:val="36"/>
                <w:szCs w:val="36"/>
              </w:rPr>
            </w:pPr>
            <w:r w:rsidRPr="004D128D">
              <w:rPr>
                <w:sz w:val="36"/>
                <w:szCs w:val="36"/>
              </w:rPr>
              <w:t>Sel</w:t>
            </w:r>
            <w:r w:rsidRPr="004D128D">
              <w:rPr>
                <w:spacing w:val="1"/>
                <w:sz w:val="36"/>
                <w:szCs w:val="36"/>
              </w:rPr>
              <w:t>e</w:t>
            </w:r>
            <w:r w:rsidRPr="004D128D">
              <w:rPr>
                <w:sz w:val="36"/>
                <w:szCs w:val="36"/>
              </w:rPr>
              <w:t>ct * from</w:t>
            </w:r>
            <w:r w:rsidRPr="004D128D">
              <w:rPr>
                <w:spacing w:val="-1"/>
                <w:sz w:val="36"/>
                <w:szCs w:val="36"/>
              </w:rPr>
              <w:t xml:space="preserve"> </w:t>
            </w:r>
            <w:r w:rsidRPr="004D128D">
              <w:rPr>
                <w:sz w:val="36"/>
                <w:szCs w:val="36"/>
              </w:rPr>
              <w:t>T; {1</w:t>
            </w:r>
            <w:r w:rsidRPr="004D128D">
              <w:rPr>
                <w:spacing w:val="1"/>
                <w:sz w:val="36"/>
                <w:szCs w:val="36"/>
              </w:rPr>
              <w:t>,</w:t>
            </w:r>
            <w:r w:rsidRPr="004D128D">
              <w:rPr>
                <w:sz w:val="36"/>
                <w:szCs w:val="36"/>
              </w:rPr>
              <w:t>10}</w:t>
            </w:r>
          </w:p>
        </w:tc>
      </w:tr>
    </w:tbl>
    <w:p w:rsidR="00F4103C" w:rsidRPr="004D128D" w:rsidRDefault="00F4103C" w:rsidP="004D128D">
      <w:pPr>
        <w:rPr>
          <w:sz w:val="36"/>
          <w:szCs w:val="36"/>
        </w:rPr>
      </w:pPr>
    </w:p>
    <w:p w:rsidR="0089473B" w:rsidRPr="004D128D" w:rsidRDefault="0089473B" w:rsidP="004D128D">
      <w:pPr>
        <w:rPr>
          <w:sz w:val="36"/>
          <w:szCs w:val="36"/>
        </w:rPr>
      </w:pPr>
    </w:p>
    <w:p w:rsidR="0089473B" w:rsidRDefault="0089473B" w:rsidP="004D128D">
      <w:pPr>
        <w:rPr>
          <w:sz w:val="36"/>
          <w:szCs w:val="36"/>
        </w:rPr>
      </w:pPr>
    </w:p>
    <w:p w:rsidR="002303CF" w:rsidRDefault="002303CF" w:rsidP="004D128D">
      <w:pPr>
        <w:rPr>
          <w:sz w:val="36"/>
          <w:szCs w:val="36"/>
        </w:rPr>
      </w:pPr>
    </w:p>
    <w:p w:rsidR="00040644" w:rsidRDefault="00040644" w:rsidP="004D128D">
      <w:pPr>
        <w:rPr>
          <w:sz w:val="36"/>
          <w:szCs w:val="36"/>
        </w:rPr>
      </w:pPr>
    </w:p>
    <w:p w:rsidR="00FD7A93" w:rsidRPr="00040644" w:rsidRDefault="00417A10" w:rsidP="004D128D">
      <w:pPr>
        <w:jc w:val="center"/>
        <w:rPr>
          <w:color w:val="000000"/>
          <w:sz w:val="36"/>
          <w:szCs w:val="36"/>
        </w:rPr>
      </w:pPr>
      <w:r w:rsidRPr="008D5662">
        <w:rPr>
          <w:b/>
          <w:color w:val="FF0000"/>
          <w:sz w:val="36"/>
          <w:szCs w:val="36"/>
        </w:rPr>
        <w:lastRenderedPageBreak/>
        <w:t>Uncommitted Read</w:t>
      </w:r>
      <w:r w:rsidRPr="00040644">
        <w:rPr>
          <w:color w:val="000000"/>
          <w:sz w:val="36"/>
          <w:szCs w:val="36"/>
        </w:rPr>
        <w:t xml:space="preserve"> </w:t>
      </w:r>
      <w:r w:rsidRPr="004D128D">
        <w:rPr>
          <w:color w:val="000000"/>
          <w:sz w:val="36"/>
          <w:szCs w:val="36"/>
        </w:rPr>
        <w:t>isol</w:t>
      </w:r>
      <w:r w:rsidRPr="00040644">
        <w:rPr>
          <w:color w:val="000000"/>
          <w:sz w:val="36"/>
          <w:szCs w:val="36"/>
        </w:rPr>
        <w:t>a</w:t>
      </w:r>
      <w:r w:rsidRPr="004D128D">
        <w:rPr>
          <w:color w:val="000000"/>
          <w:sz w:val="36"/>
          <w:szCs w:val="36"/>
        </w:rPr>
        <w:t>t</w:t>
      </w:r>
      <w:r w:rsidRPr="00040644">
        <w:rPr>
          <w:color w:val="000000"/>
          <w:sz w:val="36"/>
          <w:szCs w:val="36"/>
        </w:rPr>
        <w:t>i</w:t>
      </w:r>
      <w:r w:rsidRPr="004D128D">
        <w:rPr>
          <w:color w:val="000000"/>
          <w:sz w:val="36"/>
          <w:szCs w:val="36"/>
        </w:rPr>
        <w:t>on</w:t>
      </w:r>
      <w:r w:rsidRPr="00040644">
        <w:rPr>
          <w:color w:val="000000"/>
          <w:sz w:val="36"/>
          <w:szCs w:val="36"/>
        </w:rPr>
        <w:t xml:space="preserve"> l</w:t>
      </w:r>
      <w:r w:rsidRPr="004D128D">
        <w:rPr>
          <w:color w:val="000000"/>
          <w:sz w:val="36"/>
          <w:szCs w:val="36"/>
        </w:rPr>
        <w:t>ev</w:t>
      </w:r>
      <w:r w:rsidRPr="00040644">
        <w:rPr>
          <w:color w:val="000000"/>
          <w:sz w:val="36"/>
          <w:szCs w:val="36"/>
        </w:rPr>
        <w:t>e</w:t>
      </w:r>
      <w:r w:rsidRPr="004D128D">
        <w:rPr>
          <w:color w:val="000000"/>
          <w:sz w:val="36"/>
          <w:szCs w:val="36"/>
        </w:rPr>
        <w:t>l:</w:t>
      </w:r>
    </w:p>
    <w:p w:rsidR="00FD7A93" w:rsidRPr="004D128D" w:rsidRDefault="00FD7A93" w:rsidP="004D128D">
      <w:pPr>
        <w:rPr>
          <w:sz w:val="36"/>
          <w:szCs w:val="36"/>
        </w:rPr>
      </w:pPr>
    </w:p>
    <w:p w:rsidR="00FD7A93" w:rsidRPr="004D128D" w:rsidRDefault="00417A10" w:rsidP="004D128D">
      <w:pPr>
        <w:rPr>
          <w:sz w:val="36"/>
          <w:szCs w:val="36"/>
        </w:rPr>
      </w:pPr>
      <w:r w:rsidRPr="004D128D">
        <w:rPr>
          <w:sz w:val="36"/>
          <w:szCs w:val="36"/>
        </w:rPr>
        <w:t xml:space="preserve">Drop </w:t>
      </w:r>
      <w:r w:rsidRPr="004D128D">
        <w:rPr>
          <w:spacing w:val="1"/>
          <w:sz w:val="36"/>
          <w:szCs w:val="36"/>
        </w:rPr>
        <w:t>t</w:t>
      </w:r>
      <w:r w:rsidRPr="004D128D">
        <w:rPr>
          <w:sz w:val="36"/>
          <w:szCs w:val="36"/>
        </w:rPr>
        <w:t>able</w:t>
      </w:r>
      <w:r w:rsidRPr="004D128D">
        <w:rPr>
          <w:spacing w:val="1"/>
          <w:sz w:val="36"/>
          <w:szCs w:val="36"/>
        </w:rPr>
        <w:t xml:space="preserve"> </w:t>
      </w:r>
      <w:r w:rsidRPr="004D128D">
        <w:rPr>
          <w:spacing w:val="-2"/>
          <w:sz w:val="36"/>
          <w:szCs w:val="36"/>
        </w:rPr>
        <w:t>t</w:t>
      </w:r>
      <w:r w:rsidRPr="004D128D">
        <w:rPr>
          <w:sz w:val="36"/>
          <w:szCs w:val="36"/>
        </w:rPr>
        <w:t>; Cre</w:t>
      </w:r>
      <w:r w:rsidRPr="004D128D">
        <w:rPr>
          <w:spacing w:val="2"/>
          <w:sz w:val="36"/>
          <w:szCs w:val="36"/>
        </w:rPr>
        <w:t>a</w:t>
      </w:r>
      <w:r w:rsidRPr="004D128D">
        <w:rPr>
          <w:spacing w:val="-2"/>
          <w:sz w:val="36"/>
          <w:szCs w:val="36"/>
        </w:rPr>
        <w:t>t</w:t>
      </w:r>
      <w:r w:rsidRPr="004D128D">
        <w:rPr>
          <w:sz w:val="36"/>
          <w:szCs w:val="36"/>
        </w:rPr>
        <w:t>e</w:t>
      </w:r>
      <w:r w:rsidRPr="004D128D">
        <w:rPr>
          <w:spacing w:val="2"/>
          <w:sz w:val="36"/>
          <w:szCs w:val="36"/>
        </w:rPr>
        <w:t xml:space="preserve"> </w:t>
      </w:r>
      <w:r w:rsidRPr="004D128D">
        <w:rPr>
          <w:spacing w:val="-2"/>
          <w:sz w:val="36"/>
          <w:szCs w:val="36"/>
        </w:rPr>
        <w:t>t</w:t>
      </w:r>
      <w:r w:rsidRPr="004D128D">
        <w:rPr>
          <w:sz w:val="36"/>
          <w:szCs w:val="36"/>
        </w:rPr>
        <w:t>able</w:t>
      </w:r>
      <w:r w:rsidRPr="004D128D">
        <w:rPr>
          <w:spacing w:val="2"/>
          <w:sz w:val="36"/>
          <w:szCs w:val="36"/>
        </w:rPr>
        <w:t xml:space="preserve"> </w:t>
      </w:r>
      <w:r w:rsidRPr="004D128D">
        <w:rPr>
          <w:sz w:val="36"/>
          <w:szCs w:val="36"/>
        </w:rPr>
        <w:t>t (Fie</w:t>
      </w:r>
      <w:r w:rsidRPr="004D128D">
        <w:rPr>
          <w:spacing w:val="1"/>
          <w:sz w:val="36"/>
          <w:szCs w:val="36"/>
        </w:rPr>
        <w:t>l</w:t>
      </w:r>
      <w:r w:rsidRPr="004D128D">
        <w:rPr>
          <w:sz w:val="36"/>
          <w:szCs w:val="36"/>
        </w:rPr>
        <w:t>d1</w:t>
      </w:r>
      <w:r w:rsidRPr="004D128D">
        <w:rPr>
          <w:spacing w:val="-2"/>
          <w:sz w:val="36"/>
          <w:szCs w:val="36"/>
        </w:rPr>
        <w:t xml:space="preserve"> </w:t>
      </w:r>
      <w:r w:rsidRPr="004D128D">
        <w:rPr>
          <w:spacing w:val="2"/>
          <w:sz w:val="36"/>
          <w:szCs w:val="36"/>
        </w:rPr>
        <w:t>i</w:t>
      </w:r>
      <w:r w:rsidRPr="004D128D">
        <w:rPr>
          <w:sz w:val="36"/>
          <w:szCs w:val="36"/>
        </w:rPr>
        <w:t>n</w:t>
      </w:r>
      <w:r w:rsidRPr="004D128D">
        <w:rPr>
          <w:spacing w:val="-2"/>
          <w:sz w:val="36"/>
          <w:szCs w:val="36"/>
        </w:rPr>
        <w:t>t</w:t>
      </w:r>
      <w:r w:rsidRPr="004D128D">
        <w:rPr>
          <w:sz w:val="36"/>
          <w:szCs w:val="36"/>
        </w:rPr>
        <w:t>eg</w:t>
      </w:r>
      <w:r w:rsidRPr="004D128D">
        <w:rPr>
          <w:spacing w:val="1"/>
          <w:sz w:val="36"/>
          <w:szCs w:val="36"/>
        </w:rPr>
        <w:t>e</w:t>
      </w:r>
      <w:r w:rsidRPr="004D128D">
        <w:rPr>
          <w:spacing w:val="-2"/>
          <w:sz w:val="36"/>
          <w:szCs w:val="36"/>
        </w:rPr>
        <w:t>r</w:t>
      </w:r>
      <w:r w:rsidRPr="004D128D">
        <w:rPr>
          <w:sz w:val="36"/>
          <w:szCs w:val="36"/>
        </w:rPr>
        <w:t>, Fie</w:t>
      </w:r>
      <w:r w:rsidRPr="004D128D">
        <w:rPr>
          <w:spacing w:val="1"/>
          <w:sz w:val="36"/>
          <w:szCs w:val="36"/>
        </w:rPr>
        <w:t>l</w:t>
      </w:r>
      <w:r w:rsidRPr="004D128D">
        <w:rPr>
          <w:sz w:val="36"/>
          <w:szCs w:val="36"/>
        </w:rPr>
        <w:t>d2 i</w:t>
      </w:r>
      <w:r w:rsidRPr="004D128D">
        <w:rPr>
          <w:spacing w:val="-2"/>
          <w:sz w:val="36"/>
          <w:szCs w:val="36"/>
        </w:rPr>
        <w:t>n</w:t>
      </w:r>
      <w:r w:rsidRPr="004D128D">
        <w:rPr>
          <w:sz w:val="36"/>
          <w:szCs w:val="36"/>
        </w:rPr>
        <w:t>t</w:t>
      </w:r>
      <w:r w:rsidRPr="004D128D">
        <w:rPr>
          <w:spacing w:val="1"/>
          <w:sz w:val="36"/>
          <w:szCs w:val="36"/>
        </w:rPr>
        <w:t>e</w:t>
      </w:r>
      <w:r w:rsidRPr="004D128D">
        <w:rPr>
          <w:spacing w:val="-3"/>
          <w:sz w:val="36"/>
          <w:szCs w:val="36"/>
        </w:rPr>
        <w:t>g</w:t>
      </w:r>
      <w:r w:rsidRPr="004D128D">
        <w:rPr>
          <w:sz w:val="36"/>
          <w:szCs w:val="36"/>
        </w:rPr>
        <w:t>e</w:t>
      </w:r>
      <w:r w:rsidRPr="004D128D">
        <w:rPr>
          <w:spacing w:val="4"/>
          <w:sz w:val="36"/>
          <w:szCs w:val="36"/>
        </w:rPr>
        <w:t>r</w:t>
      </w:r>
      <w:r w:rsidRPr="004D128D">
        <w:rPr>
          <w:sz w:val="36"/>
          <w:szCs w:val="36"/>
        </w:rPr>
        <w:t xml:space="preserve">, </w:t>
      </w:r>
      <w:r w:rsidRPr="004D128D">
        <w:rPr>
          <w:spacing w:val="-3"/>
          <w:sz w:val="36"/>
          <w:szCs w:val="36"/>
        </w:rPr>
        <w:t>p</w:t>
      </w:r>
      <w:r w:rsidRPr="004D128D">
        <w:rPr>
          <w:sz w:val="36"/>
          <w:szCs w:val="36"/>
        </w:rPr>
        <w:t>rima</w:t>
      </w:r>
      <w:r w:rsidRPr="004D128D">
        <w:rPr>
          <w:spacing w:val="-2"/>
          <w:sz w:val="36"/>
          <w:szCs w:val="36"/>
        </w:rPr>
        <w:t>r</w:t>
      </w:r>
      <w:r w:rsidRPr="004D128D">
        <w:rPr>
          <w:sz w:val="36"/>
          <w:szCs w:val="36"/>
        </w:rPr>
        <w:t>y</w:t>
      </w:r>
      <w:r w:rsidRPr="004D128D">
        <w:rPr>
          <w:spacing w:val="3"/>
          <w:sz w:val="36"/>
          <w:szCs w:val="36"/>
        </w:rPr>
        <w:t xml:space="preserve"> </w:t>
      </w:r>
      <w:r w:rsidRPr="004D128D">
        <w:rPr>
          <w:sz w:val="36"/>
          <w:szCs w:val="36"/>
        </w:rPr>
        <w:t>k</w:t>
      </w:r>
      <w:r w:rsidRPr="004D128D">
        <w:rPr>
          <w:spacing w:val="-1"/>
          <w:sz w:val="36"/>
          <w:szCs w:val="36"/>
        </w:rPr>
        <w:t>e</w:t>
      </w:r>
      <w:r w:rsidRPr="004D128D">
        <w:rPr>
          <w:sz w:val="36"/>
          <w:szCs w:val="36"/>
        </w:rPr>
        <w:t>y</w:t>
      </w:r>
      <w:r w:rsidRPr="004D128D">
        <w:rPr>
          <w:spacing w:val="1"/>
          <w:sz w:val="36"/>
          <w:szCs w:val="36"/>
        </w:rPr>
        <w:t xml:space="preserve"> (</w:t>
      </w:r>
      <w:r w:rsidRPr="004D128D">
        <w:rPr>
          <w:sz w:val="36"/>
          <w:szCs w:val="36"/>
        </w:rPr>
        <w:t>fiel</w:t>
      </w:r>
      <w:r w:rsidRPr="004D128D">
        <w:rPr>
          <w:spacing w:val="-2"/>
          <w:sz w:val="36"/>
          <w:szCs w:val="36"/>
        </w:rPr>
        <w:t>d</w:t>
      </w:r>
      <w:r w:rsidRPr="004D128D">
        <w:rPr>
          <w:sz w:val="36"/>
          <w:szCs w:val="36"/>
        </w:rPr>
        <w:t>1)</w:t>
      </w:r>
      <w:r w:rsidR="00892917" w:rsidRPr="004D128D">
        <w:rPr>
          <w:sz w:val="36"/>
          <w:szCs w:val="36"/>
        </w:rPr>
        <w:t xml:space="preserve"> </w:t>
      </w:r>
      <w:r w:rsidRPr="004D128D">
        <w:rPr>
          <w:sz w:val="36"/>
          <w:szCs w:val="36"/>
        </w:rPr>
        <w:t>)</w:t>
      </w:r>
      <w:r w:rsidRPr="004D128D">
        <w:rPr>
          <w:spacing w:val="1"/>
          <w:sz w:val="36"/>
          <w:szCs w:val="36"/>
        </w:rPr>
        <w:t xml:space="preserve"> </w:t>
      </w:r>
      <w:r w:rsidRPr="004D128D">
        <w:rPr>
          <w:sz w:val="36"/>
          <w:szCs w:val="36"/>
        </w:rPr>
        <w:t>Eng</w:t>
      </w:r>
      <w:r w:rsidRPr="004D128D">
        <w:rPr>
          <w:spacing w:val="1"/>
          <w:sz w:val="36"/>
          <w:szCs w:val="36"/>
        </w:rPr>
        <w:t>i</w:t>
      </w:r>
      <w:r w:rsidRPr="004D128D">
        <w:rPr>
          <w:spacing w:val="-3"/>
          <w:sz w:val="36"/>
          <w:szCs w:val="36"/>
        </w:rPr>
        <w:t>n</w:t>
      </w:r>
      <w:r w:rsidRPr="004D128D">
        <w:rPr>
          <w:spacing w:val="1"/>
          <w:sz w:val="36"/>
          <w:szCs w:val="36"/>
        </w:rPr>
        <w:t>e</w:t>
      </w:r>
      <w:r w:rsidRPr="004D128D">
        <w:rPr>
          <w:sz w:val="36"/>
          <w:szCs w:val="36"/>
        </w:rPr>
        <w:t>=Inn</w:t>
      </w:r>
      <w:r w:rsidRPr="004D128D">
        <w:rPr>
          <w:spacing w:val="1"/>
          <w:sz w:val="36"/>
          <w:szCs w:val="36"/>
        </w:rPr>
        <w:t>o</w:t>
      </w:r>
      <w:r w:rsidRPr="004D128D">
        <w:rPr>
          <w:spacing w:val="-3"/>
          <w:sz w:val="36"/>
          <w:szCs w:val="36"/>
        </w:rPr>
        <w:t>D</w:t>
      </w:r>
      <w:r w:rsidRPr="004D128D">
        <w:rPr>
          <w:sz w:val="36"/>
          <w:szCs w:val="36"/>
        </w:rPr>
        <w:t>B;</w:t>
      </w:r>
    </w:p>
    <w:p w:rsidR="00FD7A93" w:rsidRPr="004D128D" w:rsidRDefault="00417A10" w:rsidP="004D128D">
      <w:pPr>
        <w:rPr>
          <w:sz w:val="36"/>
          <w:szCs w:val="36"/>
        </w:rPr>
      </w:pPr>
      <w:r w:rsidRPr="004D128D">
        <w:rPr>
          <w:sz w:val="36"/>
          <w:szCs w:val="36"/>
        </w:rPr>
        <w:t>Set</w:t>
      </w:r>
      <w:r w:rsidRPr="004D128D">
        <w:rPr>
          <w:spacing w:val="2"/>
          <w:sz w:val="36"/>
          <w:szCs w:val="36"/>
        </w:rPr>
        <w:t xml:space="preserve"> </w:t>
      </w:r>
      <w:r w:rsidRPr="004D128D">
        <w:rPr>
          <w:sz w:val="36"/>
          <w:szCs w:val="36"/>
        </w:rPr>
        <w:t>ses</w:t>
      </w:r>
      <w:r w:rsidRPr="004D128D">
        <w:rPr>
          <w:spacing w:val="-1"/>
          <w:sz w:val="36"/>
          <w:szCs w:val="36"/>
        </w:rPr>
        <w:t>s</w:t>
      </w:r>
      <w:r w:rsidRPr="004D128D">
        <w:rPr>
          <w:sz w:val="36"/>
          <w:szCs w:val="36"/>
        </w:rPr>
        <w:t>ion</w:t>
      </w:r>
      <w:r w:rsidRPr="004D128D">
        <w:rPr>
          <w:spacing w:val="2"/>
          <w:sz w:val="36"/>
          <w:szCs w:val="36"/>
        </w:rPr>
        <w:t xml:space="preserve"> </w:t>
      </w:r>
      <w:r w:rsidRPr="004D128D">
        <w:rPr>
          <w:sz w:val="36"/>
          <w:szCs w:val="36"/>
        </w:rPr>
        <w:t>t</w:t>
      </w:r>
      <w:r w:rsidRPr="004D128D">
        <w:rPr>
          <w:spacing w:val="-1"/>
          <w:sz w:val="36"/>
          <w:szCs w:val="36"/>
        </w:rPr>
        <w:t>r</w:t>
      </w:r>
      <w:r w:rsidRPr="004D128D">
        <w:rPr>
          <w:sz w:val="36"/>
          <w:szCs w:val="36"/>
        </w:rPr>
        <w:t>ans</w:t>
      </w:r>
      <w:r w:rsidRPr="004D128D">
        <w:rPr>
          <w:spacing w:val="1"/>
          <w:sz w:val="36"/>
          <w:szCs w:val="36"/>
        </w:rPr>
        <w:t>a</w:t>
      </w:r>
      <w:r w:rsidRPr="004D128D">
        <w:rPr>
          <w:sz w:val="36"/>
          <w:szCs w:val="36"/>
        </w:rPr>
        <w:t>c</w:t>
      </w:r>
      <w:r w:rsidRPr="004D128D">
        <w:rPr>
          <w:spacing w:val="1"/>
          <w:sz w:val="36"/>
          <w:szCs w:val="36"/>
        </w:rPr>
        <w:t>t</w:t>
      </w:r>
      <w:r w:rsidRPr="004D128D">
        <w:rPr>
          <w:sz w:val="36"/>
          <w:szCs w:val="36"/>
        </w:rPr>
        <w:t>ion</w:t>
      </w:r>
      <w:r w:rsidRPr="004D128D">
        <w:rPr>
          <w:spacing w:val="-1"/>
          <w:sz w:val="36"/>
          <w:szCs w:val="36"/>
        </w:rPr>
        <w:t xml:space="preserve"> </w:t>
      </w:r>
      <w:r w:rsidRPr="004D128D">
        <w:rPr>
          <w:sz w:val="36"/>
          <w:szCs w:val="36"/>
        </w:rPr>
        <w:t>iso</w:t>
      </w:r>
      <w:r w:rsidRPr="004D128D">
        <w:rPr>
          <w:spacing w:val="-2"/>
          <w:sz w:val="36"/>
          <w:szCs w:val="36"/>
        </w:rPr>
        <w:t>l</w:t>
      </w:r>
      <w:r w:rsidRPr="004D128D">
        <w:rPr>
          <w:sz w:val="36"/>
          <w:szCs w:val="36"/>
        </w:rPr>
        <w:t>a</w:t>
      </w:r>
      <w:r w:rsidRPr="004D128D">
        <w:rPr>
          <w:spacing w:val="1"/>
          <w:sz w:val="36"/>
          <w:szCs w:val="36"/>
        </w:rPr>
        <w:t>t</w:t>
      </w:r>
      <w:r w:rsidRPr="004D128D">
        <w:rPr>
          <w:sz w:val="36"/>
          <w:szCs w:val="36"/>
        </w:rPr>
        <w:t>ion</w:t>
      </w:r>
      <w:r w:rsidRPr="004D128D">
        <w:rPr>
          <w:spacing w:val="-1"/>
          <w:sz w:val="36"/>
          <w:szCs w:val="36"/>
        </w:rPr>
        <w:t xml:space="preserve"> </w:t>
      </w:r>
      <w:r w:rsidRPr="004D128D">
        <w:rPr>
          <w:spacing w:val="-2"/>
          <w:sz w:val="36"/>
          <w:szCs w:val="36"/>
        </w:rPr>
        <w:t>l</w:t>
      </w:r>
      <w:r w:rsidRPr="004D128D">
        <w:rPr>
          <w:sz w:val="36"/>
          <w:szCs w:val="36"/>
        </w:rPr>
        <w:t>ev</w:t>
      </w:r>
      <w:r w:rsidRPr="004D128D">
        <w:rPr>
          <w:spacing w:val="1"/>
          <w:sz w:val="36"/>
          <w:szCs w:val="36"/>
        </w:rPr>
        <w:t>e</w:t>
      </w:r>
      <w:r w:rsidRPr="004D128D">
        <w:rPr>
          <w:sz w:val="36"/>
          <w:szCs w:val="36"/>
        </w:rPr>
        <w:t>l</w:t>
      </w:r>
      <w:r w:rsidRPr="004D128D">
        <w:rPr>
          <w:spacing w:val="-1"/>
          <w:sz w:val="36"/>
          <w:szCs w:val="36"/>
        </w:rPr>
        <w:t xml:space="preserve"> </w:t>
      </w:r>
      <w:r w:rsidRPr="004D128D">
        <w:rPr>
          <w:sz w:val="36"/>
          <w:szCs w:val="36"/>
        </w:rPr>
        <w:t>Re</w:t>
      </w:r>
      <w:r w:rsidRPr="004D128D">
        <w:rPr>
          <w:spacing w:val="1"/>
          <w:sz w:val="36"/>
          <w:szCs w:val="36"/>
        </w:rPr>
        <w:t>a</w:t>
      </w:r>
      <w:r w:rsidRPr="004D128D">
        <w:rPr>
          <w:sz w:val="36"/>
          <w:szCs w:val="36"/>
        </w:rPr>
        <w:t>d</w:t>
      </w:r>
      <w:r w:rsidRPr="004D128D">
        <w:rPr>
          <w:spacing w:val="-2"/>
          <w:sz w:val="36"/>
          <w:szCs w:val="36"/>
        </w:rPr>
        <w:t xml:space="preserve"> </w:t>
      </w:r>
      <w:r w:rsidRPr="004D128D">
        <w:rPr>
          <w:sz w:val="36"/>
          <w:szCs w:val="36"/>
        </w:rPr>
        <w:t>Unc</w:t>
      </w:r>
      <w:r w:rsidRPr="004D128D">
        <w:rPr>
          <w:spacing w:val="-2"/>
          <w:sz w:val="36"/>
          <w:szCs w:val="36"/>
        </w:rPr>
        <w:t>omm</w:t>
      </w:r>
      <w:r w:rsidRPr="004D128D">
        <w:rPr>
          <w:sz w:val="36"/>
          <w:szCs w:val="36"/>
        </w:rPr>
        <w:t>i</w:t>
      </w:r>
      <w:r w:rsidRPr="004D128D">
        <w:rPr>
          <w:spacing w:val="1"/>
          <w:sz w:val="36"/>
          <w:szCs w:val="36"/>
        </w:rPr>
        <w:t>t</w:t>
      </w:r>
      <w:r w:rsidRPr="004D128D">
        <w:rPr>
          <w:sz w:val="36"/>
          <w:szCs w:val="36"/>
        </w:rPr>
        <w:t>t</w:t>
      </w:r>
      <w:r w:rsidRPr="004D128D">
        <w:rPr>
          <w:spacing w:val="1"/>
          <w:sz w:val="36"/>
          <w:szCs w:val="36"/>
        </w:rPr>
        <w:t>e</w:t>
      </w:r>
      <w:r w:rsidRPr="004D128D">
        <w:rPr>
          <w:spacing w:val="7"/>
          <w:sz w:val="36"/>
          <w:szCs w:val="36"/>
        </w:rPr>
        <w:t>d</w:t>
      </w:r>
      <w:r w:rsidRPr="004D128D">
        <w:rPr>
          <w:sz w:val="36"/>
          <w:szCs w:val="36"/>
        </w:rPr>
        <w:t>;</w:t>
      </w:r>
    </w:p>
    <w:p w:rsidR="00FD7A93" w:rsidRPr="004D128D" w:rsidRDefault="00417A10" w:rsidP="004D128D">
      <w:pPr>
        <w:rPr>
          <w:sz w:val="36"/>
          <w:szCs w:val="36"/>
        </w:rPr>
      </w:pPr>
      <w:r w:rsidRPr="004D128D">
        <w:rPr>
          <w:sz w:val="36"/>
          <w:szCs w:val="36"/>
        </w:rPr>
        <w:t>Show</w:t>
      </w:r>
      <w:r w:rsidRPr="004D128D">
        <w:rPr>
          <w:spacing w:val="-1"/>
          <w:sz w:val="36"/>
          <w:szCs w:val="36"/>
        </w:rPr>
        <w:t xml:space="preserve"> </w:t>
      </w:r>
      <w:r w:rsidRPr="004D128D">
        <w:rPr>
          <w:sz w:val="36"/>
          <w:szCs w:val="36"/>
        </w:rPr>
        <w:t>ses</w:t>
      </w:r>
      <w:r w:rsidRPr="004D128D">
        <w:rPr>
          <w:spacing w:val="-1"/>
          <w:sz w:val="36"/>
          <w:szCs w:val="36"/>
        </w:rPr>
        <w:t>s</w:t>
      </w:r>
      <w:r w:rsidRPr="004D128D">
        <w:rPr>
          <w:sz w:val="36"/>
          <w:szCs w:val="36"/>
        </w:rPr>
        <w:t>ion</w:t>
      </w:r>
      <w:r w:rsidRPr="004D128D">
        <w:rPr>
          <w:spacing w:val="1"/>
          <w:sz w:val="36"/>
          <w:szCs w:val="36"/>
        </w:rPr>
        <w:t xml:space="preserve"> </w:t>
      </w:r>
      <w:r w:rsidRPr="004D128D">
        <w:rPr>
          <w:sz w:val="36"/>
          <w:szCs w:val="36"/>
        </w:rPr>
        <w:t>va</w:t>
      </w:r>
      <w:r w:rsidRPr="004D128D">
        <w:rPr>
          <w:spacing w:val="1"/>
          <w:sz w:val="36"/>
          <w:szCs w:val="36"/>
        </w:rPr>
        <w:t>r</w:t>
      </w:r>
      <w:r w:rsidRPr="004D128D">
        <w:rPr>
          <w:sz w:val="36"/>
          <w:szCs w:val="36"/>
        </w:rPr>
        <w:t>i</w:t>
      </w:r>
      <w:r w:rsidRPr="004D128D">
        <w:rPr>
          <w:spacing w:val="1"/>
          <w:sz w:val="36"/>
          <w:szCs w:val="36"/>
        </w:rPr>
        <w:t>a</w:t>
      </w:r>
      <w:r w:rsidRPr="004D128D">
        <w:rPr>
          <w:sz w:val="36"/>
          <w:szCs w:val="36"/>
        </w:rPr>
        <w:t>b</w:t>
      </w:r>
      <w:r w:rsidRPr="004D128D">
        <w:rPr>
          <w:spacing w:val="-2"/>
          <w:sz w:val="36"/>
          <w:szCs w:val="36"/>
        </w:rPr>
        <w:t>l</w:t>
      </w:r>
      <w:r w:rsidRPr="004D128D">
        <w:rPr>
          <w:sz w:val="36"/>
          <w:szCs w:val="36"/>
        </w:rPr>
        <w:t>es</w:t>
      </w:r>
      <w:r w:rsidRPr="004D128D">
        <w:rPr>
          <w:spacing w:val="1"/>
          <w:sz w:val="36"/>
          <w:szCs w:val="36"/>
        </w:rPr>
        <w:t xml:space="preserve"> </w:t>
      </w:r>
      <w:r w:rsidRPr="004D128D">
        <w:rPr>
          <w:sz w:val="36"/>
          <w:szCs w:val="36"/>
        </w:rPr>
        <w:t>l</w:t>
      </w:r>
      <w:r w:rsidRPr="004D128D">
        <w:rPr>
          <w:spacing w:val="1"/>
          <w:sz w:val="36"/>
          <w:szCs w:val="36"/>
        </w:rPr>
        <w:t>i</w:t>
      </w:r>
      <w:r w:rsidRPr="004D128D">
        <w:rPr>
          <w:spacing w:val="-3"/>
          <w:sz w:val="36"/>
          <w:szCs w:val="36"/>
        </w:rPr>
        <w:t>k</w:t>
      </w:r>
      <w:r w:rsidRPr="004D128D">
        <w:rPr>
          <w:sz w:val="36"/>
          <w:szCs w:val="36"/>
        </w:rPr>
        <w:t>e</w:t>
      </w:r>
      <w:r w:rsidRPr="004D128D">
        <w:rPr>
          <w:spacing w:val="2"/>
          <w:sz w:val="36"/>
          <w:szCs w:val="36"/>
        </w:rPr>
        <w:t xml:space="preserve"> </w:t>
      </w:r>
      <w:r w:rsidRPr="004D128D">
        <w:rPr>
          <w:sz w:val="36"/>
          <w:szCs w:val="36"/>
        </w:rPr>
        <w:t>‘</w:t>
      </w:r>
      <w:r w:rsidRPr="004D128D">
        <w:rPr>
          <w:spacing w:val="-2"/>
          <w:sz w:val="36"/>
          <w:szCs w:val="36"/>
        </w:rPr>
        <w:t>%</w:t>
      </w:r>
      <w:r w:rsidRPr="004D128D">
        <w:rPr>
          <w:sz w:val="36"/>
          <w:szCs w:val="36"/>
        </w:rPr>
        <w:t>t</w:t>
      </w:r>
      <w:r w:rsidRPr="004D128D">
        <w:rPr>
          <w:spacing w:val="-2"/>
          <w:sz w:val="36"/>
          <w:szCs w:val="36"/>
        </w:rPr>
        <w:t>x</w:t>
      </w:r>
      <w:r w:rsidRPr="004D128D">
        <w:rPr>
          <w:sz w:val="36"/>
          <w:szCs w:val="36"/>
        </w:rPr>
        <w:t>%’;</w:t>
      </w:r>
    </w:p>
    <w:p w:rsidR="00FD7A93" w:rsidRPr="004D128D" w:rsidRDefault="00FD7A93" w:rsidP="004D128D">
      <w:pPr>
        <w:rPr>
          <w:sz w:val="36"/>
          <w:szCs w:val="36"/>
        </w:rPr>
      </w:pPr>
    </w:p>
    <w:p w:rsidR="00FD7A93" w:rsidRPr="004D128D" w:rsidRDefault="00417A10" w:rsidP="004D128D">
      <w:pPr>
        <w:rPr>
          <w:sz w:val="36"/>
          <w:szCs w:val="36"/>
        </w:rPr>
      </w:pPr>
      <w:r w:rsidRPr="004D128D">
        <w:rPr>
          <w:sz w:val="36"/>
          <w:szCs w:val="36"/>
        </w:rPr>
        <w:t>All</w:t>
      </w:r>
      <w:r w:rsidRPr="004D128D">
        <w:rPr>
          <w:spacing w:val="-2"/>
          <w:sz w:val="36"/>
          <w:szCs w:val="36"/>
        </w:rPr>
        <w:t>o</w:t>
      </w:r>
      <w:r w:rsidRPr="004D128D">
        <w:rPr>
          <w:spacing w:val="4"/>
          <w:sz w:val="36"/>
          <w:szCs w:val="36"/>
        </w:rPr>
        <w:t>w</w:t>
      </w:r>
      <w:r w:rsidRPr="004D128D">
        <w:rPr>
          <w:sz w:val="36"/>
          <w:szCs w:val="36"/>
        </w:rPr>
        <w:t xml:space="preserve">s </w:t>
      </w:r>
      <w:r w:rsidR="00892917" w:rsidRPr="004D128D">
        <w:rPr>
          <w:sz w:val="36"/>
          <w:szCs w:val="36"/>
        </w:rPr>
        <w:t xml:space="preserve">user </w:t>
      </w:r>
      <w:r w:rsidRPr="004D128D">
        <w:rPr>
          <w:sz w:val="36"/>
          <w:szCs w:val="36"/>
        </w:rPr>
        <w:t>see u</w:t>
      </w:r>
      <w:r w:rsidRPr="004D128D">
        <w:rPr>
          <w:spacing w:val="-2"/>
          <w:sz w:val="36"/>
          <w:szCs w:val="36"/>
        </w:rPr>
        <w:t>n</w:t>
      </w:r>
      <w:r w:rsidRPr="004D128D">
        <w:rPr>
          <w:sz w:val="36"/>
          <w:szCs w:val="36"/>
        </w:rPr>
        <w:t>co</w:t>
      </w:r>
      <w:r w:rsidRPr="004D128D">
        <w:rPr>
          <w:spacing w:val="1"/>
          <w:sz w:val="36"/>
          <w:szCs w:val="36"/>
        </w:rPr>
        <w:t>m</w:t>
      </w:r>
      <w:r w:rsidRPr="004D128D">
        <w:rPr>
          <w:sz w:val="36"/>
          <w:szCs w:val="36"/>
        </w:rPr>
        <w:t>mit</w:t>
      </w:r>
      <w:r w:rsidRPr="004D128D">
        <w:rPr>
          <w:spacing w:val="1"/>
          <w:sz w:val="36"/>
          <w:szCs w:val="36"/>
        </w:rPr>
        <w:t>t</w:t>
      </w:r>
      <w:r w:rsidRPr="004D128D">
        <w:rPr>
          <w:sz w:val="36"/>
          <w:szCs w:val="36"/>
        </w:rPr>
        <w:t>ed da</w:t>
      </w:r>
      <w:r w:rsidRPr="004D128D">
        <w:rPr>
          <w:spacing w:val="-3"/>
          <w:sz w:val="36"/>
          <w:szCs w:val="36"/>
        </w:rPr>
        <w:t>t</w:t>
      </w:r>
      <w:r w:rsidRPr="004D128D">
        <w:rPr>
          <w:sz w:val="36"/>
          <w:szCs w:val="36"/>
        </w:rPr>
        <w:t>a b</w:t>
      </w:r>
      <w:r w:rsidRPr="004D128D">
        <w:rPr>
          <w:spacing w:val="-2"/>
          <w:sz w:val="36"/>
          <w:szCs w:val="36"/>
        </w:rPr>
        <w:t>u</w:t>
      </w:r>
      <w:r w:rsidRPr="004D128D">
        <w:rPr>
          <w:sz w:val="36"/>
          <w:szCs w:val="36"/>
        </w:rPr>
        <w:t>t</w:t>
      </w:r>
      <w:r w:rsidRPr="004D128D">
        <w:rPr>
          <w:spacing w:val="5"/>
          <w:sz w:val="36"/>
          <w:szCs w:val="36"/>
        </w:rPr>
        <w:t xml:space="preserve"> </w:t>
      </w:r>
      <w:r w:rsidRPr="004D128D">
        <w:rPr>
          <w:sz w:val="36"/>
          <w:szCs w:val="36"/>
          <w:u w:val="thick" w:color="FF0000"/>
        </w:rPr>
        <w:t>cannot do an</w:t>
      </w:r>
      <w:r w:rsidRPr="004D128D">
        <w:rPr>
          <w:spacing w:val="2"/>
          <w:sz w:val="36"/>
          <w:szCs w:val="36"/>
          <w:u w:val="thick" w:color="FF0000"/>
        </w:rPr>
        <w:t>y</w:t>
      </w:r>
      <w:r w:rsidRPr="004D128D">
        <w:rPr>
          <w:sz w:val="36"/>
          <w:szCs w:val="36"/>
          <w:u w:val="thick" w:color="FF0000"/>
        </w:rPr>
        <w:t>thi</w:t>
      </w:r>
      <w:r w:rsidRPr="004D128D">
        <w:rPr>
          <w:spacing w:val="-1"/>
          <w:sz w:val="36"/>
          <w:szCs w:val="36"/>
          <w:u w:val="thick" w:color="FF0000"/>
        </w:rPr>
        <w:t>n</w:t>
      </w:r>
      <w:r w:rsidRPr="004D128D">
        <w:rPr>
          <w:sz w:val="36"/>
          <w:szCs w:val="36"/>
          <w:u w:val="thick" w:color="FF0000"/>
        </w:rPr>
        <w:t>g</w:t>
      </w:r>
      <w:r w:rsidRPr="004D128D">
        <w:rPr>
          <w:sz w:val="36"/>
          <w:szCs w:val="36"/>
        </w:rPr>
        <w:t xml:space="preserve"> </w:t>
      </w:r>
      <w:r w:rsidRPr="004D128D">
        <w:rPr>
          <w:spacing w:val="1"/>
          <w:sz w:val="36"/>
          <w:szCs w:val="36"/>
          <w:u w:val="thick" w:color="FF0000"/>
        </w:rPr>
        <w:t>w</w:t>
      </w:r>
      <w:r w:rsidRPr="004D128D">
        <w:rPr>
          <w:sz w:val="36"/>
          <w:szCs w:val="36"/>
          <w:u w:val="thick" w:color="FF0000"/>
        </w:rPr>
        <w:t>ith</w:t>
      </w:r>
      <w:r w:rsidRPr="004D128D">
        <w:rPr>
          <w:spacing w:val="1"/>
          <w:sz w:val="36"/>
          <w:szCs w:val="36"/>
          <w:u w:val="thick" w:color="FF0000"/>
        </w:rPr>
        <w:t xml:space="preserve"> </w:t>
      </w:r>
      <w:r w:rsidRPr="004D128D">
        <w:rPr>
          <w:sz w:val="36"/>
          <w:szCs w:val="36"/>
          <w:u w:val="thick" w:color="FF0000"/>
        </w:rPr>
        <w:t>n</w:t>
      </w:r>
      <w:r w:rsidRPr="004D128D">
        <w:rPr>
          <w:spacing w:val="-3"/>
          <w:sz w:val="36"/>
          <w:szCs w:val="36"/>
          <w:u w:val="thick" w:color="FF0000"/>
        </w:rPr>
        <w:t>e</w:t>
      </w:r>
      <w:r w:rsidRPr="004D128D">
        <w:rPr>
          <w:sz w:val="36"/>
          <w:szCs w:val="36"/>
          <w:u w:val="thick" w:color="FF0000"/>
        </w:rPr>
        <w:t>w</w:t>
      </w:r>
      <w:r w:rsidRPr="004D128D">
        <w:rPr>
          <w:spacing w:val="2"/>
          <w:sz w:val="36"/>
          <w:szCs w:val="36"/>
          <w:u w:val="thick" w:color="FF0000"/>
        </w:rPr>
        <w:t xml:space="preserve"> </w:t>
      </w:r>
      <w:r w:rsidRPr="004D128D">
        <w:rPr>
          <w:sz w:val="36"/>
          <w:szCs w:val="36"/>
          <w:u w:val="thick" w:color="FF0000"/>
        </w:rPr>
        <w:t>v</w:t>
      </w:r>
      <w:r w:rsidRPr="004D128D">
        <w:rPr>
          <w:spacing w:val="-3"/>
          <w:sz w:val="36"/>
          <w:szCs w:val="36"/>
          <w:u w:val="thick" w:color="FF0000"/>
        </w:rPr>
        <w:t>a</w:t>
      </w:r>
      <w:r w:rsidRPr="004D128D">
        <w:rPr>
          <w:sz w:val="36"/>
          <w:szCs w:val="36"/>
          <w:u w:val="thick" w:color="FF0000"/>
        </w:rPr>
        <w:t>lues</w:t>
      </w:r>
      <w:r w:rsidRPr="004D128D">
        <w:rPr>
          <w:spacing w:val="3"/>
          <w:sz w:val="36"/>
          <w:szCs w:val="36"/>
        </w:rPr>
        <w:t xml:space="preserve"> </w:t>
      </w:r>
      <w:r w:rsidRPr="004D128D">
        <w:rPr>
          <w:sz w:val="36"/>
          <w:szCs w:val="36"/>
        </w:rPr>
        <w:t>u</w:t>
      </w:r>
      <w:r w:rsidRPr="004D128D">
        <w:rPr>
          <w:spacing w:val="-2"/>
          <w:sz w:val="36"/>
          <w:szCs w:val="36"/>
        </w:rPr>
        <w:t>n</w:t>
      </w:r>
      <w:r w:rsidRPr="004D128D">
        <w:rPr>
          <w:sz w:val="36"/>
          <w:szCs w:val="36"/>
        </w:rPr>
        <w:t>til</w:t>
      </w:r>
      <w:r w:rsidRPr="004D128D">
        <w:rPr>
          <w:spacing w:val="3"/>
          <w:sz w:val="36"/>
          <w:szCs w:val="36"/>
        </w:rPr>
        <w:t xml:space="preserve"> </w:t>
      </w:r>
      <w:r w:rsidRPr="004D128D">
        <w:rPr>
          <w:sz w:val="36"/>
          <w:szCs w:val="36"/>
        </w:rPr>
        <w:t>u</w:t>
      </w:r>
      <w:r w:rsidRPr="004D128D">
        <w:rPr>
          <w:spacing w:val="-2"/>
          <w:sz w:val="36"/>
          <w:szCs w:val="36"/>
        </w:rPr>
        <w:t>n</w:t>
      </w:r>
      <w:r w:rsidRPr="004D128D">
        <w:rPr>
          <w:sz w:val="36"/>
          <w:szCs w:val="36"/>
        </w:rPr>
        <w:t>co</w:t>
      </w:r>
      <w:r w:rsidRPr="004D128D">
        <w:rPr>
          <w:spacing w:val="1"/>
          <w:sz w:val="36"/>
          <w:szCs w:val="36"/>
        </w:rPr>
        <w:t>m</w:t>
      </w:r>
      <w:r w:rsidRPr="004D128D">
        <w:rPr>
          <w:sz w:val="36"/>
          <w:szCs w:val="36"/>
        </w:rPr>
        <w:t>m</w:t>
      </w:r>
      <w:r w:rsidRPr="004D128D">
        <w:rPr>
          <w:spacing w:val="-1"/>
          <w:sz w:val="36"/>
          <w:szCs w:val="36"/>
        </w:rPr>
        <w:t>i</w:t>
      </w:r>
      <w:r w:rsidRPr="004D128D">
        <w:rPr>
          <w:sz w:val="36"/>
          <w:szCs w:val="36"/>
        </w:rPr>
        <w:t>tt</w:t>
      </w:r>
      <w:r w:rsidRPr="004D128D">
        <w:rPr>
          <w:spacing w:val="1"/>
          <w:sz w:val="36"/>
          <w:szCs w:val="36"/>
        </w:rPr>
        <w:t>e</w:t>
      </w:r>
      <w:r w:rsidRPr="004D128D">
        <w:rPr>
          <w:sz w:val="36"/>
          <w:szCs w:val="36"/>
        </w:rPr>
        <w:t>d</w:t>
      </w:r>
      <w:r w:rsidRPr="004D128D">
        <w:rPr>
          <w:spacing w:val="1"/>
          <w:sz w:val="36"/>
          <w:szCs w:val="36"/>
        </w:rPr>
        <w:t xml:space="preserve"> </w:t>
      </w:r>
      <w:r w:rsidRPr="004D128D">
        <w:rPr>
          <w:sz w:val="36"/>
          <w:szCs w:val="36"/>
        </w:rPr>
        <w:t>tx commits</w:t>
      </w:r>
      <w:r w:rsidRPr="004D128D">
        <w:rPr>
          <w:spacing w:val="-1"/>
          <w:sz w:val="36"/>
          <w:szCs w:val="36"/>
        </w:rPr>
        <w:t xml:space="preserve"> </w:t>
      </w:r>
      <w:r w:rsidRPr="004D128D">
        <w:rPr>
          <w:sz w:val="36"/>
          <w:szCs w:val="36"/>
        </w:rPr>
        <w:t>|</w:t>
      </w:r>
      <w:r w:rsidRPr="004D128D">
        <w:rPr>
          <w:spacing w:val="-2"/>
          <w:sz w:val="36"/>
          <w:szCs w:val="36"/>
        </w:rPr>
        <w:t xml:space="preserve"> </w:t>
      </w:r>
      <w:r w:rsidRPr="004D128D">
        <w:rPr>
          <w:sz w:val="36"/>
          <w:szCs w:val="36"/>
        </w:rPr>
        <w:t>Rollbacks</w:t>
      </w:r>
    </w:p>
    <w:p w:rsidR="00892917" w:rsidRPr="004D128D" w:rsidRDefault="00892917">
      <w:pPr>
        <w:spacing w:line="400" w:lineRule="exact"/>
        <w:ind w:left="220" w:right="1465"/>
        <w:rPr>
          <w:b/>
          <w:color w:val="FF0000"/>
          <w:sz w:val="36"/>
          <w:szCs w:val="36"/>
        </w:rPr>
      </w:pPr>
    </w:p>
    <w:p w:rsidR="00892917" w:rsidRPr="004D128D" w:rsidRDefault="00892917">
      <w:pPr>
        <w:spacing w:line="400" w:lineRule="exact"/>
        <w:ind w:left="220" w:right="1465"/>
        <w:rPr>
          <w:b/>
          <w:color w:val="FF0000"/>
          <w:sz w:val="36"/>
          <w:szCs w:val="36"/>
        </w:rPr>
      </w:pPr>
    </w:p>
    <w:tbl>
      <w:tblPr>
        <w:tblStyle w:val="TableGrid"/>
        <w:tblW w:w="0" w:type="auto"/>
        <w:tblInd w:w="220" w:type="dxa"/>
        <w:tblLayout w:type="fixed"/>
        <w:tblLook w:val="04A0" w:firstRow="1" w:lastRow="0" w:firstColumn="1" w:lastColumn="0" w:noHBand="0" w:noVBand="1"/>
      </w:tblPr>
      <w:tblGrid>
        <w:gridCol w:w="1077"/>
        <w:gridCol w:w="4198"/>
        <w:gridCol w:w="4819"/>
      </w:tblGrid>
      <w:tr w:rsidR="00F4103C" w:rsidRPr="004D128D" w:rsidTr="00410930">
        <w:tc>
          <w:tcPr>
            <w:tcW w:w="1077" w:type="dxa"/>
          </w:tcPr>
          <w:p w:rsidR="00F4103C" w:rsidRPr="004D128D" w:rsidRDefault="00F4103C" w:rsidP="00B85F69">
            <w:pPr>
              <w:spacing w:line="400" w:lineRule="exact"/>
              <w:ind w:left="102"/>
              <w:rPr>
                <w:sz w:val="36"/>
                <w:szCs w:val="36"/>
              </w:rPr>
            </w:pPr>
            <w:r w:rsidRPr="004D128D">
              <w:rPr>
                <w:sz w:val="36"/>
                <w:szCs w:val="36"/>
              </w:rPr>
              <w:t>T</w:t>
            </w:r>
            <w:r w:rsidRPr="004D128D">
              <w:rPr>
                <w:spacing w:val="1"/>
                <w:sz w:val="36"/>
                <w:szCs w:val="36"/>
              </w:rPr>
              <w:t>i</w:t>
            </w:r>
            <w:r w:rsidRPr="004D128D">
              <w:rPr>
                <w:spacing w:val="-2"/>
                <w:sz w:val="36"/>
                <w:szCs w:val="36"/>
              </w:rPr>
              <w:t>m</w:t>
            </w:r>
            <w:r w:rsidRPr="004D128D">
              <w:rPr>
                <w:sz w:val="36"/>
                <w:szCs w:val="36"/>
              </w:rPr>
              <w:t>e</w:t>
            </w:r>
          </w:p>
        </w:tc>
        <w:tc>
          <w:tcPr>
            <w:tcW w:w="4198" w:type="dxa"/>
          </w:tcPr>
          <w:p w:rsidR="00F4103C" w:rsidRPr="004D128D" w:rsidRDefault="00F4103C" w:rsidP="00410930">
            <w:pPr>
              <w:jc w:val="center"/>
              <w:rPr>
                <w:sz w:val="36"/>
                <w:szCs w:val="36"/>
              </w:rPr>
            </w:pPr>
            <w:r w:rsidRPr="004D128D">
              <w:rPr>
                <w:spacing w:val="1"/>
                <w:sz w:val="36"/>
                <w:szCs w:val="36"/>
              </w:rPr>
              <w:t>T1</w:t>
            </w:r>
          </w:p>
        </w:tc>
        <w:tc>
          <w:tcPr>
            <w:tcW w:w="4819" w:type="dxa"/>
          </w:tcPr>
          <w:p w:rsidR="00F4103C" w:rsidRPr="004D128D" w:rsidRDefault="00F4103C" w:rsidP="00410930">
            <w:pPr>
              <w:jc w:val="center"/>
              <w:rPr>
                <w:sz w:val="36"/>
                <w:szCs w:val="36"/>
              </w:rPr>
            </w:pPr>
            <w:r w:rsidRPr="004D128D">
              <w:rPr>
                <w:spacing w:val="1"/>
                <w:sz w:val="36"/>
                <w:szCs w:val="36"/>
              </w:rPr>
              <w:t>T</w:t>
            </w:r>
            <w:r w:rsidR="00410930">
              <w:rPr>
                <w:spacing w:val="1"/>
                <w:sz w:val="36"/>
                <w:szCs w:val="36"/>
              </w:rPr>
              <w:t>2</w:t>
            </w:r>
          </w:p>
        </w:tc>
      </w:tr>
      <w:tr w:rsidR="00F4103C" w:rsidRPr="004D128D" w:rsidTr="00410930">
        <w:tc>
          <w:tcPr>
            <w:tcW w:w="1077" w:type="dxa"/>
          </w:tcPr>
          <w:p w:rsidR="00F4103C" w:rsidRPr="004D128D" w:rsidRDefault="00F4103C" w:rsidP="00B85F69">
            <w:pPr>
              <w:spacing w:line="400" w:lineRule="exact"/>
              <w:ind w:left="102"/>
              <w:rPr>
                <w:sz w:val="36"/>
                <w:szCs w:val="36"/>
              </w:rPr>
            </w:pPr>
            <w:r w:rsidRPr="004D128D">
              <w:rPr>
                <w:sz w:val="36"/>
                <w:szCs w:val="36"/>
              </w:rPr>
              <w:t>1</w:t>
            </w:r>
          </w:p>
        </w:tc>
        <w:tc>
          <w:tcPr>
            <w:tcW w:w="4198" w:type="dxa"/>
          </w:tcPr>
          <w:p w:rsidR="00F4103C" w:rsidRPr="004D128D" w:rsidRDefault="00F4103C" w:rsidP="00B85F69">
            <w:pPr>
              <w:spacing w:line="400" w:lineRule="exact"/>
              <w:ind w:left="102"/>
              <w:rPr>
                <w:sz w:val="36"/>
                <w:szCs w:val="36"/>
              </w:rPr>
            </w:pPr>
            <w:r w:rsidRPr="004D128D">
              <w:rPr>
                <w:b/>
                <w:sz w:val="36"/>
                <w:szCs w:val="36"/>
              </w:rPr>
              <w:t>Start</w:t>
            </w:r>
            <w:r w:rsidRPr="004D128D">
              <w:rPr>
                <w:b/>
                <w:spacing w:val="1"/>
                <w:sz w:val="36"/>
                <w:szCs w:val="36"/>
              </w:rPr>
              <w:t xml:space="preserve"> </w:t>
            </w:r>
            <w:r w:rsidRPr="004D128D">
              <w:rPr>
                <w:b/>
                <w:sz w:val="36"/>
                <w:szCs w:val="36"/>
              </w:rPr>
              <w:t>Tx;</w:t>
            </w:r>
          </w:p>
        </w:tc>
        <w:tc>
          <w:tcPr>
            <w:tcW w:w="4819" w:type="dxa"/>
          </w:tcPr>
          <w:p w:rsidR="00F4103C" w:rsidRPr="004D128D" w:rsidRDefault="00F4103C" w:rsidP="00B85F69">
            <w:pPr>
              <w:rPr>
                <w:sz w:val="36"/>
                <w:szCs w:val="36"/>
              </w:rPr>
            </w:pPr>
          </w:p>
        </w:tc>
      </w:tr>
      <w:tr w:rsidR="00F4103C" w:rsidRPr="004D128D" w:rsidTr="00410930">
        <w:tc>
          <w:tcPr>
            <w:tcW w:w="1077" w:type="dxa"/>
          </w:tcPr>
          <w:p w:rsidR="00F4103C" w:rsidRPr="004D128D" w:rsidRDefault="00F4103C" w:rsidP="00B85F69">
            <w:pPr>
              <w:spacing w:line="400" w:lineRule="exact"/>
              <w:ind w:left="102"/>
              <w:rPr>
                <w:sz w:val="36"/>
                <w:szCs w:val="36"/>
              </w:rPr>
            </w:pPr>
            <w:r w:rsidRPr="004D128D">
              <w:rPr>
                <w:sz w:val="36"/>
                <w:szCs w:val="36"/>
              </w:rPr>
              <w:t>2</w:t>
            </w:r>
          </w:p>
        </w:tc>
        <w:tc>
          <w:tcPr>
            <w:tcW w:w="4198" w:type="dxa"/>
          </w:tcPr>
          <w:p w:rsidR="00F4103C" w:rsidRPr="004D128D" w:rsidRDefault="00F4103C" w:rsidP="00B85F69">
            <w:pPr>
              <w:rPr>
                <w:sz w:val="36"/>
                <w:szCs w:val="36"/>
              </w:rPr>
            </w:pPr>
          </w:p>
        </w:tc>
        <w:tc>
          <w:tcPr>
            <w:tcW w:w="4819" w:type="dxa"/>
          </w:tcPr>
          <w:p w:rsidR="00F4103C" w:rsidRPr="004D128D" w:rsidRDefault="00F4103C" w:rsidP="00B85F69">
            <w:pPr>
              <w:spacing w:line="400" w:lineRule="exact"/>
              <w:ind w:left="102"/>
              <w:rPr>
                <w:sz w:val="36"/>
                <w:szCs w:val="36"/>
              </w:rPr>
            </w:pPr>
            <w:r w:rsidRPr="004D128D">
              <w:rPr>
                <w:b/>
                <w:sz w:val="36"/>
                <w:szCs w:val="36"/>
              </w:rPr>
              <w:t>Start</w:t>
            </w:r>
            <w:r w:rsidRPr="004D128D">
              <w:rPr>
                <w:b/>
                <w:spacing w:val="1"/>
                <w:sz w:val="36"/>
                <w:szCs w:val="36"/>
              </w:rPr>
              <w:t xml:space="preserve"> </w:t>
            </w:r>
            <w:r w:rsidRPr="004D128D">
              <w:rPr>
                <w:b/>
                <w:sz w:val="36"/>
                <w:szCs w:val="36"/>
              </w:rPr>
              <w:t>Tx;</w:t>
            </w:r>
          </w:p>
        </w:tc>
      </w:tr>
      <w:tr w:rsidR="00F4103C" w:rsidRPr="004D128D" w:rsidTr="00410930">
        <w:tc>
          <w:tcPr>
            <w:tcW w:w="1077" w:type="dxa"/>
          </w:tcPr>
          <w:p w:rsidR="00F4103C" w:rsidRPr="004D128D" w:rsidRDefault="00F4103C" w:rsidP="00B85F69">
            <w:pPr>
              <w:spacing w:line="400" w:lineRule="exact"/>
              <w:ind w:left="102"/>
              <w:rPr>
                <w:sz w:val="36"/>
                <w:szCs w:val="36"/>
              </w:rPr>
            </w:pPr>
            <w:r w:rsidRPr="004D128D">
              <w:rPr>
                <w:sz w:val="36"/>
                <w:szCs w:val="36"/>
              </w:rPr>
              <w:t>3</w:t>
            </w:r>
          </w:p>
        </w:tc>
        <w:tc>
          <w:tcPr>
            <w:tcW w:w="4198" w:type="dxa"/>
          </w:tcPr>
          <w:p w:rsidR="00F4103C" w:rsidRPr="004D128D" w:rsidRDefault="00F4103C" w:rsidP="00B85F69">
            <w:pPr>
              <w:spacing w:line="400" w:lineRule="exact"/>
              <w:ind w:left="102"/>
              <w:rPr>
                <w:sz w:val="36"/>
                <w:szCs w:val="36"/>
              </w:rPr>
            </w:pPr>
            <w:r w:rsidRPr="004D128D">
              <w:rPr>
                <w:sz w:val="36"/>
                <w:szCs w:val="36"/>
              </w:rPr>
              <w:t>Sel</w:t>
            </w:r>
            <w:r w:rsidRPr="004D128D">
              <w:rPr>
                <w:spacing w:val="1"/>
                <w:sz w:val="36"/>
                <w:szCs w:val="36"/>
              </w:rPr>
              <w:t>e</w:t>
            </w:r>
            <w:r w:rsidRPr="004D128D">
              <w:rPr>
                <w:sz w:val="36"/>
                <w:szCs w:val="36"/>
              </w:rPr>
              <w:t>ct * from</w:t>
            </w:r>
            <w:r w:rsidRPr="004D128D">
              <w:rPr>
                <w:spacing w:val="-1"/>
                <w:sz w:val="36"/>
                <w:szCs w:val="36"/>
              </w:rPr>
              <w:t xml:space="preserve"> </w:t>
            </w:r>
            <w:r w:rsidRPr="004D128D">
              <w:rPr>
                <w:sz w:val="36"/>
                <w:szCs w:val="36"/>
              </w:rPr>
              <w:t>T;</w:t>
            </w:r>
          </w:p>
        </w:tc>
        <w:tc>
          <w:tcPr>
            <w:tcW w:w="4819" w:type="dxa"/>
          </w:tcPr>
          <w:p w:rsidR="00F4103C" w:rsidRPr="004D128D" w:rsidRDefault="00F4103C" w:rsidP="00B85F69">
            <w:pPr>
              <w:rPr>
                <w:sz w:val="36"/>
                <w:szCs w:val="36"/>
              </w:rPr>
            </w:pPr>
          </w:p>
        </w:tc>
      </w:tr>
      <w:tr w:rsidR="00F4103C" w:rsidRPr="004D128D" w:rsidTr="00410930">
        <w:tc>
          <w:tcPr>
            <w:tcW w:w="1077" w:type="dxa"/>
          </w:tcPr>
          <w:p w:rsidR="00F4103C" w:rsidRPr="004D128D" w:rsidRDefault="00F4103C" w:rsidP="00B85F69">
            <w:pPr>
              <w:spacing w:line="400" w:lineRule="exact"/>
              <w:ind w:left="102"/>
              <w:rPr>
                <w:sz w:val="36"/>
                <w:szCs w:val="36"/>
              </w:rPr>
            </w:pPr>
            <w:r w:rsidRPr="004D128D">
              <w:rPr>
                <w:sz w:val="36"/>
                <w:szCs w:val="36"/>
              </w:rPr>
              <w:t>4</w:t>
            </w:r>
          </w:p>
        </w:tc>
        <w:tc>
          <w:tcPr>
            <w:tcW w:w="4198" w:type="dxa"/>
          </w:tcPr>
          <w:p w:rsidR="00F4103C" w:rsidRPr="004D128D" w:rsidRDefault="00F4103C" w:rsidP="00B85F69">
            <w:pPr>
              <w:spacing w:line="400" w:lineRule="exact"/>
              <w:ind w:left="102"/>
              <w:rPr>
                <w:sz w:val="36"/>
                <w:szCs w:val="36"/>
              </w:rPr>
            </w:pPr>
            <w:r w:rsidRPr="004D128D">
              <w:rPr>
                <w:sz w:val="36"/>
                <w:szCs w:val="36"/>
              </w:rPr>
              <w:t>{emp</w:t>
            </w:r>
            <w:r w:rsidRPr="004D128D">
              <w:rPr>
                <w:spacing w:val="-3"/>
                <w:sz w:val="36"/>
                <w:szCs w:val="36"/>
              </w:rPr>
              <w:t>t</w:t>
            </w:r>
            <w:r w:rsidRPr="004D128D">
              <w:rPr>
                <w:sz w:val="36"/>
                <w:szCs w:val="36"/>
              </w:rPr>
              <w:t>y</w:t>
            </w:r>
            <w:r w:rsidRPr="004D128D">
              <w:rPr>
                <w:spacing w:val="3"/>
                <w:sz w:val="36"/>
                <w:szCs w:val="36"/>
              </w:rPr>
              <w:t xml:space="preserve"> </w:t>
            </w:r>
            <w:r w:rsidRPr="004D128D">
              <w:rPr>
                <w:sz w:val="36"/>
                <w:szCs w:val="36"/>
              </w:rPr>
              <w:t>set}</w:t>
            </w:r>
          </w:p>
        </w:tc>
        <w:tc>
          <w:tcPr>
            <w:tcW w:w="4819" w:type="dxa"/>
          </w:tcPr>
          <w:p w:rsidR="00F4103C" w:rsidRPr="004D128D" w:rsidRDefault="00F4103C" w:rsidP="00B85F69">
            <w:pPr>
              <w:rPr>
                <w:sz w:val="36"/>
                <w:szCs w:val="36"/>
              </w:rPr>
            </w:pPr>
          </w:p>
        </w:tc>
      </w:tr>
      <w:tr w:rsidR="00F4103C" w:rsidRPr="004D128D" w:rsidTr="00410930">
        <w:tc>
          <w:tcPr>
            <w:tcW w:w="1077" w:type="dxa"/>
          </w:tcPr>
          <w:p w:rsidR="00F4103C" w:rsidRPr="004D128D" w:rsidRDefault="00F4103C" w:rsidP="00B85F69">
            <w:pPr>
              <w:spacing w:line="400" w:lineRule="exact"/>
              <w:ind w:left="102"/>
              <w:rPr>
                <w:sz w:val="36"/>
                <w:szCs w:val="36"/>
              </w:rPr>
            </w:pPr>
            <w:r w:rsidRPr="004D128D">
              <w:rPr>
                <w:sz w:val="36"/>
                <w:szCs w:val="36"/>
              </w:rPr>
              <w:t>5</w:t>
            </w:r>
          </w:p>
        </w:tc>
        <w:tc>
          <w:tcPr>
            <w:tcW w:w="4198" w:type="dxa"/>
          </w:tcPr>
          <w:p w:rsidR="00F4103C" w:rsidRPr="004D128D" w:rsidRDefault="00F4103C" w:rsidP="00B85F69">
            <w:pPr>
              <w:rPr>
                <w:sz w:val="36"/>
                <w:szCs w:val="36"/>
              </w:rPr>
            </w:pPr>
          </w:p>
        </w:tc>
        <w:tc>
          <w:tcPr>
            <w:tcW w:w="4819" w:type="dxa"/>
          </w:tcPr>
          <w:p w:rsidR="00F4103C" w:rsidRPr="004D128D" w:rsidRDefault="00F4103C" w:rsidP="00B85F69">
            <w:pPr>
              <w:spacing w:line="400" w:lineRule="exact"/>
              <w:ind w:left="102"/>
              <w:rPr>
                <w:sz w:val="36"/>
                <w:szCs w:val="36"/>
              </w:rPr>
            </w:pPr>
            <w:r w:rsidRPr="004D128D">
              <w:rPr>
                <w:sz w:val="36"/>
                <w:szCs w:val="36"/>
              </w:rPr>
              <w:t>Sel</w:t>
            </w:r>
            <w:r w:rsidRPr="004D128D">
              <w:rPr>
                <w:spacing w:val="1"/>
                <w:sz w:val="36"/>
                <w:szCs w:val="36"/>
              </w:rPr>
              <w:t>e</w:t>
            </w:r>
            <w:r w:rsidRPr="004D128D">
              <w:rPr>
                <w:sz w:val="36"/>
                <w:szCs w:val="36"/>
              </w:rPr>
              <w:t>ct * from</w:t>
            </w:r>
            <w:r w:rsidRPr="004D128D">
              <w:rPr>
                <w:spacing w:val="-1"/>
                <w:sz w:val="36"/>
                <w:szCs w:val="36"/>
              </w:rPr>
              <w:t xml:space="preserve"> </w:t>
            </w:r>
            <w:r w:rsidRPr="004D128D">
              <w:rPr>
                <w:sz w:val="36"/>
                <w:szCs w:val="36"/>
              </w:rPr>
              <w:t>T;</w:t>
            </w:r>
          </w:p>
        </w:tc>
      </w:tr>
      <w:tr w:rsidR="00F4103C" w:rsidRPr="004D128D" w:rsidTr="00410930">
        <w:tc>
          <w:tcPr>
            <w:tcW w:w="1077" w:type="dxa"/>
          </w:tcPr>
          <w:p w:rsidR="00F4103C" w:rsidRPr="004D128D" w:rsidRDefault="00F4103C" w:rsidP="00B85F69">
            <w:pPr>
              <w:spacing w:line="400" w:lineRule="exact"/>
              <w:ind w:left="102"/>
              <w:rPr>
                <w:sz w:val="36"/>
                <w:szCs w:val="36"/>
              </w:rPr>
            </w:pPr>
            <w:r w:rsidRPr="004D128D">
              <w:rPr>
                <w:sz w:val="36"/>
                <w:szCs w:val="36"/>
              </w:rPr>
              <w:t>6</w:t>
            </w:r>
          </w:p>
        </w:tc>
        <w:tc>
          <w:tcPr>
            <w:tcW w:w="4198" w:type="dxa"/>
          </w:tcPr>
          <w:p w:rsidR="00F4103C" w:rsidRPr="004D128D" w:rsidRDefault="00F4103C" w:rsidP="00B85F69">
            <w:pPr>
              <w:rPr>
                <w:sz w:val="36"/>
                <w:szCs w:val="36"/>
              </w:rPr>
            </w:pPr>
          </w:p>
        </w:tc>
        <w:tc>
          <w:tcPr>
            <w:tcW w:w="4819" w:type="dxa"/>
          </w:tcPr>
          <w:p w:rsidR="00F4103C" w:rsidRPr="004D128D" w:rsidRDefault="00F4103C" w:rsidP="00B85F69">
            <w:pPr>
              <w:spacing w:line="400" w:lineRule="exact"/>
              <w:ind w:left="102"/>
              <w:rPr>
                <w:sz w:val="36"/>
                <w:szCs w:val="36"/>
              </w:rPr>
            </w:pPr>
            <w:r w:rsidRPr="004D128D">
              <w:rPr>
                <w:sz w:val="36"/>
                <w:szCs w:val="36"/>
              </w:rPr>
              <w:t>{emp</w:t>
            </w:r>
            <w:r w:rsidRPr="004D128D">
              <w:rPr>
                <w:spacing w:val="-3"/>
                <w:sz w:val="36"/>
                <w:szCs w:val="36"/>
              </w:rPr>
              <w:t>t</w:t>
            </w:r>
            <w:r w:rsidRPr="004D128D">
              <w:rPr>
                <w:sz w:val="36"/>
                <w:szCs w:val="36"/>
              </w:rPr>
              <w:t>y</w:t>
            </w:r>
            <w:r w:rsidRPr="004D128D">
              <w:rPr>
                <w:spacing w:val="3"/>
                <w:sz w:val="36"/>
                <w:szCs w:val="36"/>
              </w:rPr>
              <w:t xml:space="preserve"> </w:t>
            </w:r>
            <w:r w:rsidRPr="004D128D">
              <w:rPr>
                <w:sz w:val="36"/>
                <w:szCs w:val="36"/>
              </w:rPr>
              <w:t>set}</w:t>
            </w:r>
          </w:p>
        </w:tc>
      </w:tr>
      <w:tr w:rsidR="00F4103C" w:rsidRPr="004D128D" w:rsidTr="00410930">
        <w:tc>
          <w:tcPr>
            <w:tcW w:w="1077" w:type="dxa"/>
          </w:tcPr>
          <w:p w:rsidR="00F4103C" w:rsidRPr="004D128D" w:rsidRDefault="00F4103C" w:rsidP="00B85F69">
            <w:pPr>
              <w:spacing w:line="400" w:lineRule="exact"/>
              <w:ind w:left="102"/>
              <w:rPr>
                <w:sz w:val="36"/>
                <w:szCs w:val="36"/>
              </w:rPr>
            </w:pPr>
            <w:r w:rsidRPr="004D128D">
              <w:rPr>
                <w:sz w:val="36"/>
                <w:szCs w:val="36"/>
              </w:rPr>
              <w:t>7</w:t>
            </w:r>
          </w:p>
        </w:tc>
        <w:tc>
          <w:tcPr>
            <w:tcW w:w="4198" w:type="dxa"/>
          </w:tcPr>
          <w:p w:rsidR="00F4103C" w:rsidRPr="004D128D" w:rsidRDefault="00F4103C" w:rsidP="00B85F69">
            <w:pPr>
              <w:rPr>
                <w:sz w:val="36"/>
                <w:szCs w:val="36"/>
              </w:rPr>
            </w:pPr>
          </w:p>
        </w:tc>
        <w:tc>
          <w:tcPr>
            <w:tcW w:w="4819" w:type="dxa"/>
          </w:tcPr>
          <w:p w:rsidR="00F4103C" w:rsidRPr="004D128D" w:rsidRDefault="00F4103C" w:rsidP="00B85F69">
            <w:pPr>
              <w:rPr>
                <w:sz w:val="36"/>
                <w:szCs w:val="36"/>
              </w:rPr>
            </w:pPr>
          </w:p>
        </w:tc>
      </w:tr>
      <w:tr w:rsidR="00F4103C" w:rsidRPr="004D128D" w:rsidTr="00410930">
        <w:tc>
          <w:tcPr>
            <w:tcW w:w="1077" w:type="dxa"/>
          </w:tcPr>
          <w:p w:rsidR="00F4103C" w:rsidRPr="004D128D" w:rsidRDefault="00F4103C" w:rsidP="00B85F69">
            <w:pPr>
              <w:spacing w:line="400" w:lineRule="exact"/>
              <w:ind w:left="102"/>
              <w:rPr>
                <w:sz w:val="36"/>
                <w:szCs w:val="36"/>
              </w:rPr>
            </w:pPr>
            <w:r w:rsidRPr="004D128D">
              <w:rPr>
                <w:sz w:val="36"/>
                <w:szCs w:val="36"/>
              </w:rPr>
              <w:t>8</w:t>
            </w:r>
          </w:p>
        </w:tc>
        <w:tc>
          <w:tcPr>
            <w:tcW w:w="4198" w:type="dxa"/>
          </w:tcPr>
          <w:p w:rsidR="00F4103C" w:rsidRPr="004D128D" w:rsidRDefault="00F4103C" w:rsidP="00B85F69">
            <w:pPr>
              <w:rPr>
                <w:sz w:val="36"/>
                <w:szCs w:val="36"/>
              </w:rPr>
            </w:pPr>
          </w:p>
        </w:tc>
        <w:tc>
          <w:tcPr>
            <w:tcW w:w="4819" w:type="dxa"/>
          </w:tcPr>
          <w:p w:rsidR="00F4103C" w:rsidRPr="004D128D" w:rsidRDefault="00F4103C" w:rsidP="00B85F69">
            <w:pPr>
              <w:spacing w:line="400" w:lineRule="exact"/>
              <w:ind w:left="102"/>
              <w:rPr>
                <w:sz w:val="36"/>
                <w:szCs w:val="36"/>
              </w:rPr>
            </w:pPr>
            <w:r w:rsidRPr="004D128D">
              <w:rPr>
                <w:sz w:val="36"/>
                <w:szCs w:val="36"/>
              </w:rPr>
              <w:t>Insert</w:t>
            </w:r>
            <w:r w:rsidRPr="004D128D">
              <w:rPr>
                <w:spacing w:val="1"/>
                <w:sz w:val="36"/>
                <w:szCs w:val="36"/>
              </w:rPr>
              <w:t xml:space="preserve"> </w:t>
            </w:r>
            <w:r w:rsidRPr="004D128D">
              <w:rPr>
                <w:sz w:val="36"/>
                <w:szCs w:val="36"/>
              </w:rPr>
              <w:t>i</w:t>
            </w:r>
            <w:r w:rsidRPr="004D128D">
              <w:rPr>
                <w:spacing w:val="-2"/>
                <w:sz w:val="36"/>
                <w:szCs w:val="36"/>
              </w:rPr>
              <w:t>n</w:t>
            </w:r>
            <w:r w:rsidRPr="004D128D">
              <w:rPr>
                <w:sz w:val="36"/>
                <w:szCs w:val="36"/>
              </w:rPr>
              <w:t>to</w:t>
            </w:r>
            <w:r w:rsidRPr="004D128D">
              <w:rPr>
                <w:spacing w:val="1"/>
                <w:sz w:val="36"/>
                <w:szCs w:val="36"/>
              </w:rPr>
              <w:t xml:space="preserve"> </w:t>
            </w:r>
            <w:r w:rsidRPr="004D128D">
              <w:rPr>
                <w:sz w:val="36"/>
                <w:szCs w:val="36"/>
              </w:rPr>
              <w:t>T v</w:t>
            </w:r>
            <w:r w:rsidRPr="004D128D">
              <w:rPr>
                <w:spacing w:val="-1"/>
                <w:sz w:val="36"/>
                <w:szCs w:val="36"/>
              </w:rPr>
              <w:t>a</w:t>
            </w:r>
            <w:r w:rsidRPr="004D128D">
              <w:rPr>
                <w:spacing w:val="-2"/>
                <w:sz w:val="36"/>
                <w:szCs w:val="36"/>
              </w:rPr>
              <w:t>l</w:t>
            </w:r>
            <w:r w:rsidRPr="004D128D">
              <w:rPr>
                <w:sz w:val="36"/>
                <w:szCs w:val="36"/>
              </w:rPr>
              <w:t>ues</w:t>
            </w:r>
            <w:r w:rsidRPr="004D128D">
              <w:rPr>
                <w:spacing w:val="1"/>
                <w:sz w:val="36"/>
                <w:szCs w:val="36"/>
              </w:rPr>
              <w:t xml:space="preserve"> </w:t>
            </w:r>
            <w:r w:rsidRPr="004D128D">
              <w:rPr>
                <w:sz w:val="36"/>
                <w:szCs w:val="36"/>
              </w:rPr>
              <w:t>(1, 2);</w:t>
            </w:r>
          </w:p>
        </w:tc>
      </w:tr>
      <w:tr w:rsidR="00F4103C" w:rsidRPr="004D128D" w:rsidTr="00410930">
        <w:tc>
          <w:tcPr>
            <w:tcW w:w="1077" w:type="dxa"/>
          </w:tcPr>
          <w:p w:rsidR="00F4103C" w:rsidRPr="004D128D" w:rsidRDefault="00F4103C" w:rsidP="00B85F69">
            <w:pPr>
              <w:spacing w:line="400" w:lineRule="exact"/>
              <w:ind w:left="102"/>
              <w:rPr>
                <w:sz w:val="36"/>
                <w:szCs w:val="36"/>
              </w:rPr>
            </w:pPr>
            <w:r w:rsidRPr="004D128D">
              <w:rPr>
                <w:sz w:val="36"/>
                <w:szCs w:val="36"/>
              </w:rPr>
              <w:t>9</w:t>
            </w:r>
          </w:p>
        </w:tc>
        <w:tc>
          <w:tcPr>
            <w:tcW w:w="4198" w:type="dxa"/>
          </w:tcPr>
          <w:p w:rsidR="00F4103C" w:rsidRPr="004D128D" w:rsidRDefault="00F4103C" w:rsidP="00B85F69">
            <w:pPr>
              <w:rPr>
                <w:sz w:val="36"/>
                <w:szCs w:val="36"/>
              </w:rPr>
            </w:pPr>
          </w:p>
        </w:tc>
        <w:tc>
          <w:tcPr>
            <w:tcW w:w="4819" w:type="dxa"/>
          </w:tcPr>
          <w:p w:rsidR="00F4103C" w:rsidRPr="004D128D" w:rsidRDefault="00F4103C" w:rsidP="00B85F69">
            <w:pPr>
              <w:rPr>
                <w:sz w:val="36"/>
                <w:szCs w:val="36"/>
              </w:rPr>
            </w:pPr>
          </w:p>
        </w:tc>
      </w:tr>
      <w:tr w:rsidR="00F4103C" w:rsidRPr="004D128D" w:rsidTr="00410930">
        <w:tc>
          <w:tcPr>
            <w:tcW w:w="1077" w:type="dxa"/>
          </w:tcPr>
          <w:p w:rsidR="00F4103C" w:rsidRPr="004D128D" w:rsidRDefault="00F4103C" w:rsidP="00B85F69">
            <w:pPr>
              <w:spacing w:line="400" w:lineRule="exact"/>
              <w:ind w:left="102"/>
              <w:rPr>
                <w:sz w:val="36"/>
                <w:szCs w:val="36"/>
              </w:rPr>
            </w:pPr>
            <w:r w:rsidRPr="004D128D">
              <w:rPr>
                <w:color w:val="0D0D0D"/>
                <w:sz w:val="36"/>
                <w:szCs w:val="36"/>
              </w:rPr>
              <w:t>10</w:t>
            </w:r>
          </w:p>
        </w:tc>
        <w:tc>
          <w:tcPr>
            <w:tcW w:w="4198" w:type="dxa"/>
          </w:tcPr>
          <w:p w:rsidR="00F4103C" w:rsidRPr="004D128D" w:rsidRDefault="00F4103C" w:rsidP="00B85F69">
            <w:pPr>
              <w:spacing w:line="400" w:lineRule="exact"/>
              <w:ind w:left="102"/>
              <w:rPr>
                <w:sz w:val="36"/>
                <w:szCs w:val="36"/>
              </w:rPr>
            </w:pPr>
            <w:r w:rsidRPr="004D128D">
              <w:rPr>
                <w:b/>
                <w:color w:val="FF0000"/>
                <w:sz w:val="36"/>
                <w:szCs w:val="36"/>
              </w:rPr>
              <w:t>Sel</w:t>
            </w:r>
            <w:r w:rsidRPr="004D128D">
              <w:rPr>
                <w:b/>
                <w:color w:val="FF0000"/>
                <w:spacing w:val="1"/>
                <w:sz w:val="36"/>
                <w:szCs w:val="36"/>
              </w:rPr>
              <w:t>e</w:t>
            </w:r>
            <w:r w:rsidRPr="004D128D">
              <w:rPr>
                <w:b/>
                <w:color w:val="FF0000"/>
                <w:sz w:val="36"/>
                <w:szCs w:val="36"/>
              </w:rPr>
              <w:t xml:space="preserve">ct * </w:t>
            </w:r>
            <w:r w:rsidRPr="004D128D">
              <w:rPr>
                <w:b/>
                <w:color w:val="FF0000"/>
                <w:spacing w:val="-2"/>
                <w:sz w:val="36"/>
                <w:szCs w:val="36"/>
              </w:rPr>
              <w:t>f</w:t>
            </w:r>
            <w:r w:rsidRPr="004D128D">
              <w:rPr>
                <w:b/>
                <w:color w:val="FF0000"/>
                <w:sz w:val="36"/>
                <w:szCs w:val="36"/>
              </w:rPr>
              <w:t>rom</w:t>
            </w:r>
            <w:r w:rsidRPr="004D128D">
              <w:rPr>
                <w:b/>
                <w:color w:val="FF0000"/>
                <w:spacing w:val="1"/>
                <w:sz w:val="36"/>
                <w:szCs w:val="36"/>
              </w:rPr>
              <w:t xml:space="preserve"> </w:t>
            </w:r>
            <w:r w:rsidRPr="004D128D">
              <w:rPr>
                <w:b/>
                <w:color w:val="FF0000"/>
                <w:spacing w:val="-3"/>
                <w:sz w:val="36"/>
                <w:szCs w:val="36"/>
              </w:rPr>
              <w:t>T</w:t>
            </w:r>
            <w:r w:rsidRPr="004D128D">
              <w:rPr>
                <w:b/>
                <w:color w:val="FF0000"/>
                <w:sz w:val="36"/>
                <w:szCs w:val="36"/>
              </w:rPr>
              <w:t>;</w:t>
            </w:r>
          </w:p>
        </w:tc>
        <w:tc>
          <w:tcPr>
            <w:tcW w:w="4819" w:type="dxa"/>
          </w:tcPr>
          <w:p w:rsidR="00F4103C" w:rsidRPr="004D128D" w:rsidRDefault="00F4103C" w:rsidP="00B85F69">
            <w:pPr>
              <w:rPr>
                <w:sz w:val="36"/>
                <w:szCs w:val="36"/>
              </w:rPr>
            </w:pPr>
          </w:p>
        </w:tc>
      </w:tr>
      <w:tr w:rsidR="00F4103C" w:rsidRPr="004D128D" w:rsidTr="00410930">
        <w:tc>
          <w:tcPr>
            <w:tcW w:w="1077" w:type="dxa"/>
          </w:tcPr>
          <w:p w:rsidR="00F4103C" w:rsidRPr="004D128D" w:rsidRDefault="00F4103C" w:rsidP="00B85F69">
            <w:pPr>
              <w:spacing w:line="400" w:lineRule="exact"/>
              <w:ind w:left="102"/>
              <w:rPr>
                <w:sz w:val="36"/>
                <w:szCs w:val="36"/>
              </w:rPr>
            </w:pPr>
            <w:r w:rsidRPr="004D128D">
              <w:rPr>
                <w:color w:val="0D0D0D"/>
                <w:sz w:val="36"/>
                <w:szCs w:val="36"/>
              </w:rPr>
              <w:t>11</w:t>
            </w:r>
          </w:p>
        </w:tc>
        <w:tc>
          <w:tcPr>
            <w:tcW w:w="4198" w:type="dxa"/>
          </w:tcPr>
          <w:p w:rsidR="00F4103C" w:rsidRPr="004D128D" w:rsidRDefault="00F4103C" w:rsidP="00B85F69">
            <w:pPr>
              <w:spacing w:line="400" w:lineRule="exact"/>
              <w:ind w:left="102"/>
              <w:rPr>
                <w:sz w:val="36"/>
                <w:szCs w:val="36"/>
              </w:rPr>
            </w:pPr>
            <w:r w:rsidRPr="004D128D">
              <w:rPr>
                <w:b/>
                <w:color w:val="FF0000"/>
                <w:sz w:val="36"/>
                <w:szCs w:val="36"/>
              </w:rPr>
              <w:t>{1</w:t>
            </w:r>
            <w:r w:rsidRPr="004D128D">
              <w:rPr>
                <w:b/>
                <w:color w:val="FF0000"/>
                <w:spacing w:val="1"/>
                <w:sz w:val="36"/>
                <w:szCs w:val="36"/>
              </w:rPr>
              <w:t>,</w:t>
            </w:r>
            <w:r w:rsidRPr="004D128D">
              <w:rPr>
                <w:b/>
                <w:color w:val="FF0000"/>
                <w:sz w:val="36"/>
                <w:szCs w:val="36"/>
              </w:rPr>
              <w:t>2}</w:t>
            </w:r>
          </w:p>
        </w:tc>
        <w:tc>
          <w:tcPr>
            <w:tcW w:w="4819" w:type="dxa"/>
          </w:tcPr>
          <w:p w:rsidR="00F4103C" w:rsidRPr="004D128D" w:rsidRDefault="00F4103C" w:rsidP="00B85F69">
            <w:pPr>
              <w:rPr>
                <w:sz w:val="36"/>
                <w:szCs w:val="36"/>
              </w:rPr>
            </w:pPr>
          </w:p>
        </w:tc>
      </w:tr>
      <w:tr w:rsidR="00F4103C" w:rsidRPr="004D128D" w:rsidTr="00410930">
        <w:tc>
          <w:tcPr>
            <w:tcW w:w="1077" w:type="dxa"/>
          </w:tcPr>
          <w:p w:rsidR="00F4103C" w:rsidRPr="004D128D" w:rsidRDefault="00F4103C" w:rsidP="00B85F69">
            <w:pPr>
              <w:spacing w:line="400" w:lineRule="exact"/>
              <w:ind w:left="102"/>
              <w:rPr>
                <w:sz w:val="36"/>
                <w:szCs w:val="36"/>
              </w:rPr>
            </w:pPr>
            <w:r w:rsidRPr="004D128D">
              <w:rPr>
                <w:sz w:val="36"/>
                <w:szCs w:val="36"/>
              </w:rPr>
              <w:t>12</w:t>
            </w:r>
          </w:p>
        </w:tc>
        <w:tc>
          <w:tcPr>
            <w:tcW w:w="4198" w:type="dxa"/>
          </w:tcPr>
          <w:p w:rsidR="00F4103C" w:rsidRPr="004D128D" w:rsidRDefault="00F4103C" w:rsidP="00B85F69">
            <w:pPr>
              <w:spacing w:line="400" w:lineRule="exact"/>
              <w:ind w:left="102"/>
              <w:rPr>
                <w:sz w:val="36"/>
                <w:szCs w:val="36"/>
              </w:rPr>
            </w:pPr>
            <w:r w:rsidRPr="004D128D">
              <w:rPr>
                <w:sz w:val="36"/>
                <w:szCs w:val="36"/>
              </w:rPr>
              <w:t>Update T</w:t>
            </w:r>
            <w:r w:rsidRPr="004D128D">
              <w:rPr>
                <w:spacing w:val="2"/>
                <w:sz w:val="36"/>
                <w:szCs w:val="36"/>
              </w:rPr>
              <w:t xml:space="preserve"> </w:t>
            </w:r>
            <w:r w:rsidRPr="004D128D">
              <w:rPr>
                <w:sz w:val="36"/>
                <w:szCs w:val="36"/>
              </w:rPr>
              <w:t>Set</w:t>
            </w:r>
            <w:r w:rsidRPr="004D128D">
              <w:rPr>
                <w:spacing w:val="-1"/>
                <w:sz w:val="36"/>
                <w:szCs w:val="36"/>
              </w:rPr>
              <w:t xml:space="preserve"> </w:t>
            </w:r>
            <w:r w:rsidRPr="004D128D">
              <w:rPr>
                <w:sz w:val="36"/>
                <w:szCs w:val="36"/>
              </w:rPr>
              <w:t>Fi</w:t>
            </w:r>
            <w:r w:rsidRPr="004D128D">
              <w:rPr>
                <w:spacing w:val="-2"/>
                <w:sz w:val="36"/>
                <w:szCs w:val="36"/>
              </w:rPr>
              <w:t>e</w:t>
            </w:r>
            <w:r w:rsidRPr="004D128D">
              <w:rPr>
                <w:sz w:val="36"/>
                <w:szCs w:val="36"/>
              </w:rPr>
              <w:t>ld2</w:t>
            </w:r>
            <w:r w:rsidRPr="004D128D">
              <w:rPr>
                <w:spacing w:val="1"/>
                <w:sz w:val="36"/>
                <w:szCs w:val="36"/>
              </w:rPr>
              <w:t>=</w:t>
            </w:r>
            <w:r w:rsidRPr="004D128D">
              <w:rPr>
                <w:sz w:val="36"/>
                <w:szCs w:val="36"/>
              </w:rPr>
              <w:t>10</w:t>
            </w:r>
          </w:p>
          <w:p w:rsidR="00F4103C" w:rsidRPr="004D128D" w:rsidRDefault="00F4103C" w:rsidP="00B85F69">
            <w:pPr>
              <w:spacing w:line="400" w:lineRule="exact"/>
              <w:ind w:left="102"/>
              <w:rPr>
                <w:sz w:val="36"/>
                <w:szCs w:val="36"/>
              </w:rPr>
            </w:pPr>
            <w:r w:rsidRPr="004D128D">
              <w:rPr>
                <w:spacing w:val="-1"/>
                <w:sz w:val="36"/>
                <w:szCs w:val="36"/>
              </w:rPr>
              <w:t>W</w:t>
            </w:r>
            <w:r w:rsidRPr="004D128D">
              <w:rPr>
                <w:sz w:val="36"/>
                <w:szCs w:val="36"/>
              </w:rPr>
              <w:t>he</w:t>
            </w:r>
            <w:r w:rsidRPr="004D128D">
              <w:rPr>
                <w:spacing w:val="1"/>
                <w:sz w:val="36"/>
                <w:szCs w:val="36"/>
              </w:rPr>
              <w:t>r</w:t>
            </w:r>
            <w:r w:rsidRPr="004D128D">
              <w:rPr>
                <w:sz w:val="36"/>
                <w:szCs w:val="36"/>
              </w:rPr>
              <w:t>e</w:t>
            </w:r>
            <w:r w:rsidRPr="004D128D">
              <w:rPr>
                <w:spacing w:val="2"/>
                <w:sz w:val="36"/>
                <w:szCs w:val="36"/>
              </w:rPr>
              <w:t xml:space="preserve"> </w:t>
            </w:r>
            <w:r w:rsidRPr="004D128D">
              <w:rPr>
                <w:sz w:val="36"/>
                <w:szCs w:val="36"/>
              </w:rPr>
              <w:t>Fie</w:t>
            </w:r>
            <w:r w:rsidRPr="004D128D">
              <w:rPr>
                <w:spacing w:val="1"/>
                <w:sz w:val="36"/>
                <w:szCs w:val="36"/>
              </w:rPr>
              <w:t>l</w:t>
            </w:r>
            <w:r w:rsidRPr="004D128D">
              <w:rPr>
                <w:sz w:val="36"/>
                <w:szCs w:val="36"/>
              </w:rPr>
              <w:t>d</w:t>
            </w:r>
            <w:r w:rsidRPr="004D128D">
              <w:rPr>
                <w:spacing w:val="-3"/>
                <w:sz w:val="36"/>
                <w:szCs w:val="36"/>
              </w:rPr>
              <w:t>1</w:t>
            </w:r>
            <w:r w:rsidRPr="004D128D">
              <w:rPr>
                <w:sz w:val="36"/>
                <w:szCs w:val="36"/>
              </w:rPr>
              <w:t>=</w:t>
            </w:r>
            <w:r w:rsidRPr="004D128D">
              <w:rPr>
                <w:spacing w:val="3"/>
                <w:sz w:val="36"/>
                <w:szCs w:val="36"/>
              </w:rPr>
              <w:t>1</w:t>
            </w:r>
            <w:r w:rsidRPr="004D128D">
              <w:rPr>
                <w:sz w:val="36"/>
                <w:szCs w:val="36"/>
              </w:rPr>
              <w:t>;</w:t>
            </w:r>
          </w:p>
          <w:p w:rsidR="00F4103C" w:rsidRPr="004D128D" w:rsidRDefault="00F4103C" w:rsidP="00B85F69">
            <w:pPr>
              <w:spacing w:before="2" w:line="400" w:lineRule="exact"/>
              <w:ind w:left="102" w:right="80"/>
              <w:rPr>
                <w:sz w:val="36"/>
                <w:szCs w:val="36"/>
              </w:rPr>
            </w:pPr>
            <w:r w:rsidRPr="004D128D">
              <w:rPr>
                <w:color w:val="FF0000"/>
                <w:spacing w:val="-1"/>
                <w:sz w:val="36"/>
                <w:szCs w:val="36"/>
              </w:rPr>
              <w:t>W</w:t>
            </w:r>
            <w:r w:rsidRPr="004D128D">
              <w:rPr>
                <w:color w:val="FF0000"/>
                <w:sz w:val="36"/>
                <w:szCs w:val="36"/>
              </w:rPr>
              <w:t>a</w:t>
            </w:r>
            <w:r w:rsidRPr="004D128D">
              <w:rPr>
                <w:color w:val="FF0000"/>
                <w:spacing w:val="1"/>
                <w:sz w:val="36"/>
                <w:szCs w:val="36"/>
              </w:rPr>
              <w:t>i</w:t>
            </w:r>
            <w:r w:rsidRPr="004D128D">
              <w:rPr>
                <w:color w:val="FF0000"/>
                <w:sz w:val="36"/>
                <w:szCs w:val="36"/>
              </w:rPr>
              <w:t>t</w:t>
            </w:r>
            <w:r w:rsidRPr="004D128D">
              <w:rPr>
                <w:color w:val="FF0000"/>
                <w:spacing w:val="1"/>
                <w:sz w:val="36"/>
                <w:szCs w:val="36"/>
              </w:rPr>
              <w:t>i</w:t>
            </w:r>
            <w:r w:rsidRPr="004D128D">
              <w:rPr>
                <w:color w:val="FF0000"/>
                <w:sz w:val="36"/>
                <w:szCs w:val="36"/>
              </w:rPr>
              <w:t>ng</w:t>
            </w:r>
            <w:r w:rsidRPr="004D128D">
              <w:rPr>
                <w:color w:val="FF0000"/>
                <w:spacing w:val="-1"/>
                <w:sz w:val="36"/>
                <w:szCs w:val="36"/>
              </w:rPr>
              <w:t xml:space="preserve"> </w:t>
            </w:r>
            <w:r w:rsidRPr="004D128D">
              <w:rPr>
                <w:color w:val="FF0000"/>
                <w:sz w:val="36"/>
                <w:szCs w:val="36"/>
              </w:rPr>
              <w:t>to</w:t>
            </w:r>
            <w:r w:rsidRPr="004D128D">
              <w:rPr>
                <w:color w:val="FF0000"/>
                <w:spacing w:val="3"/>
                <w:sz w:val="36"/>
                <w:szCs w:val="36"/>
              </w:rPr>
              <w:t xml:space="preserve"> </w:t>
            </w:r>
            <w:r w:rsidRPr="004D128D">
              <w:rPr>
                <w:color w:val="FF0000"/>
                <w:sz w:val="36"/>
                <w:szCs w:val="36"/>
              </w:rPr>
              <w:t>s</w:t>
            </w:r>
            <w:r w:rsidRPr="004D128D">
              <w:rPr>
                <w:color w:val="FF0000"/>
                <w:spacing w:val="-2"/>
                <w:sz w:val="36"/>
                <w:szCs w:val="36"/>
              </w:rPr>
              <w:t>e</w:t>
            </w:r>
            <w:r w:rsidRPr="004D128D">
              <w:rPr>
                <w:color w:val="FF0000"/>
                <w:sz w:val="36"/>
                <w:szCs w:val="36"/>
              </w:rPr>
              <w:t>e</w:t>
            </w:r>
            <w:r w:rsidRPr="004D128D">
              <w:rPr>
                <w:color w:val="FF0000"/>
                <w:spacing w:val="2"/>
                <w:sz w:val="36"/>
                <w:szCs w:val="36"/>
              </w:rPr>
              <w:t xml:space="preserve"> </w:t>
            </w:r>
            <w:r w:rsidRPr="004D128D">
              <w:rPr>
                <w:color w:val="FF0000"/>
                <w:spacing w:val="-3"/>
                <w:sz w:val="36"/>
                <w:szCs w:val="36"/>
              </w:rPr>
              <w:t>w</w:t>
            </w:r>
            <w:r w:rsidRPr="004D128D">
              <w:rPr>
                <w:color w:val="FF0000"/>
                <w:sz w:val="36"/>
                <w:szCs w:val="36"/>
              </w:rPr>
              <w:t>hat</w:t>
            </w:r>
            <w:r w:rsidRPr="004D128D">
              <w:rPr>
                <w:color w:val="FF0000"/>
                <w:spacing w:val="2"/>
                <w:sz w:val="36"/>
                <w:szCs w:val="36"/>
              </w:rPr>
              <w:t xml:space="preserve"> </w:t>
            </w:r>
            <w:r w:rsidRPr="004D128D">
              <w:rPr>
                <w:color w:val="FF0000"/>
                <w:spacing w:val="-3"/>
                <w:sz w:val="36"/>
                <w:szCs w:val="36"/>
              </w:rPr>
              <w:t>h</w:t>
            </w:r>
            <w:r w:rsidRPr="004D128D">
              <w:rPr>
                <w:color w:val="FF0000"/>
                <w:sz w:val="36"/>
                <w:szCs w:val="36"/>
              </w:rPr>
              <w:t>app</w:t>
            </w:r>
            <w:r w:rsidRPr="004D128D">
              <w:rPr>
                <w:color w:val="FF0000"/>
                <w:spacing w:val="1"/>
                <w:sz w:val="36"/>
                <w:szCs w:val="36"/>
              </w:rPr>
              <w:t>e</w:t>
            </w:r>
            <w:r w:rsidRPr="004D128D">
              <w:rPr>
                <w:color w:val="FF0000"/>
                <w:sz w:val="36"/>
                <w:szCs w:val="36"/>
              </w:rPr>
              <w:t>ns to</w:t>
            </w:r>
            <w:r w:rsidRPr="004D128D">
              <w:rPr>
                <w:color w:val="FF0000"/>
                <w:spacing w:val="1"/>
                <w:sz w:val="36"/>
                <w:szCs w:val="36"/>
              </w:rPr>
              <w:t xml:space="preserve"> </w:t>
            </w:r>
            <w:r w:rsidRPr="004D128D">
              <w:rPr>
                <w:color w:val="FF0000"/>
                <w:sz w:val="36"/>
                <w:szCs w:val="36"/>
              </w:rPr>
              <w:t>T2</w:t>
            </w:r>
          </w:p>
        </w:tc>
        <w:tc>
          <w:tcPr>
            <w:tcW w:w="4819" w:type="dxa"/>
          </w:tcPr>
          <w:p w:rsidR="00F4103C" w:rsidRPr="004D128D" w:rsidRDefault="00F4103C" w:rsidP="00B85F69">
            <w:pPr>
              <w:spacing w:line="400" w:lineRule="exact"/>
              <w:ind w:left="102"/>
              <w:rPr>
                <w:sz w:val="36"/>
                <w:szCs w:val="36"/>
              </w:rPr>
            </w:pPr>
            <w:r w:rsidRPr="004D128D">
              <w:rPr>
                <w:sz w:val="36"/>
                <w:szCs w:val="36"/>
              </w:rPr>
              <w:t>Sel</w:t>
            </w:r>
            <w:r w:rsidRPr="004D128D">
              <w:rPr>
                <w:spacing w:val="1"/>
                <w:sz w:val="36"/>
                <w:szCs w:val="36"/>
              </w:rPr>
              <w:t>e</w:t>
            </w:r>
            <w:r w:rsidRPr="004D128D">
              <w:rPr>
                <w:sz w:val="36"/>
                <w:szCs w:val="36"/>
              </w:rPr>
              <w:t>ct * from</w:t>
            </w:r>
            <w:r w:rsidRPr="004D128D">
              <w:rPr>
                <w:spacing w:val="-1"/>
                <w:sz w:val="36"/>
                <w:szCs w:val="36"/>
              </w:rPr>
              <w:t xml:space="preserve"> </w:t>
            </w:r>
            <w:r w:rsidRPr="004D128D">
              <w:rPr>
                <w:sz w:val="36"/>
                <w:szCs w:val="36"/>
              </w:rPr>
              <w:t>T;</w:t>
            </w:r>
          </w:p>
          <w:p w:rsidR="00F4103C" w:rsidRPr="004D128D" w:rsidRDefault="00F4103C" w:rsidP="00B85F69">
            <w:pPr>
              <w:spacing w:line="400" w:lineRule="exact"/>
              <w:ind w:left="102"/>
              <w:rPr>
                <w:sz w:val="36"/>
                <w:szCs w:val="36"/>
              </w:rPr>
            </w:pPr>
            <w:r w:rsidRPr="004D128D">
              <w:rPr>
                <w:sz w:val="36"/>
                <w:szCs w:val="36"/>
              </w:rPr>
              <w:t>{1</w:t>
            </w:r>
            <w:r w:rsidRPr="004D128D">
              <w:rPr>
                <w:spacing w:val="1"/>
                <w:sz w:val="36"/>
                <w:szCs w:val="36"/>
              </w:rPr>
              <w:t>,</w:t>
            </w:r>
            <w:r w:rsidRPr="004D128D">
              <w:rPr>
                <w:sz w:val="36"/>
                <w:szCs w:val="36"/>
              </w:rPr>
              <w:t>2}</w:t>
            </w:r>
          </w:p>
        </w:tc>
      </w:tr>
      <w:tr w:rsidR="00F4103C" w:rsidRPr="004D128D" w:rsidTr="00410930">
        <w:tc>
          <w:tcPr>
            <w:tcW w:w="1077" w:type="dxa"/>
          </w:tcPr>
          <w:p w:rsidR="00F4103C" w:rsidRPr="004D128D" w:rsidRDefault="00F4103C" w:rsidP="00B85F69">
            <w:pPr>
              <w:spacing w:line="400" w:lineRule="exact"/>
              <w:ind w:left="102"/>
              <w:rPr>
                <w:sz w:val="36"/>
                <w:szCs w:val="36"/>
              </w:rPr>
            </w:pPr>
            <w:r w:rsidRPr="004D128D">
              <w:rPr>
                <w:sz w:val="36"/>
                <w:szCs w:val="36"/>
              </w:rPr>
              <w:t>13</w:t>
            </w:r>
          </w:p>
        </w:tc>
        <w:tc>
          <w:tcPr>
            <w:tcW w:w="4198" w:type="dxa"/>
          </w:tcPr>
          <w:p w:rsidR="00F4103C" w:rsidRPr="004D128D" w:rsidRDefault="00F4103C" w:rsidP="00B85F69">
            <w:pPr>
              <w:rPr>
                <w:sz w:val="36"/>
                <w:szCs w:val="36"/>
              </w:rPr>
            </w:pPr>
          </w:p>
        </w:tc>
        <w:tc>
          <w:tcPr>
            <w:tcW w:w="4819" w:type="dxa"/>
          </w:tcPr>
          <w:p w:rsidR="00F4103C" w:rsidRPr="004D128D" w:rsidRDefault="00F4103C" w:rsidP="00B85F69">
            <w:pPr>
              <w:spacing w:line="400" w:lineRule="exact"/>
              <w:ind w:left="102"/>
              <w:rPr>
                <w:sz w:val="36"/>
                <w:szCs w:val="36"/>
              </w:rPr>
            </w:pPr>
            <w:r w:rsidRPr="004D128D">
              <w:rPr>
                <w:b/>
                <w:sz w:val="36"/>
                <w:szCs w:val="36"/>
              </w:rPr>
              <w:t>Commit</w:t>
            </w:r>
            <w:r w:rsidRPr="004D128D">
              <w:rPr>
                <w:sz w:val="36"/>
                <w:szCs w:val="36"/>
              </w:rPr>
              <w:t>;</w:t>
            </w:r>
            <w:r w:rsidRPr="004D128D">
              <w:rPr>
                <w:spacing w:val="2"/>
                <w:sz w:val="36"/>
                <w:szCs w:val="36"/>
              </w:rPr>
              <w:t xml:space="preserve"> </w:t>
            </w:r>
            <w:r w:rsidRPr="004D128D">
              <w:rPr>
                <w:sz w:val="36"/>
                <w:szCs w:val="36"/>
              </w:rPr>
              <w:t>or</w:t>
            </w:r>
            <w:r w:rsidRPr="004D128D">
              <w:rPr>
                <w:spacing w:val="1"/>
                <w:sz w:val="36"/>
                <w:szCs w:val="36"/>
              </w:rPr>
              <w:t xml:space="preserve"> </w:t>
            </w:r>
            <w:r w:rsidRPr="004D128D">
              <w:rPr>
                <w:b/>
                <w:sz w:val="36"/>
                <w:szCs w:val="36"/>
              </w:rPr>
              <w:t>Ro</w:t>
            </w:r>
            <w:r w:rsidRPr="004D128D">
              <w:rPr>
                <w:b/>
                <w:spacing w:val="-3"/>
                <w:sz w:val="36"/>
                <w:szCs w:val="36"/>
              </w:rPr>
              <w:t>l</w:t>
            </w:r>
            <w:r w:rsidRPr="004D128D">
              <w:rPr>
                <w:b/>
                <w:sz w:val="36"/>
                <w:szCs w:val="36"/>
              </w:rPr>
              <w:t>lback</w:t>
            </w:r>
          </w:p>
        </w:tc>
      </w:tr>
      <w:tr w:rsidR="00F4103C" w:rsidRPr="004D128D" w:rsidTr="00410930">
        <w:tc>
          <w:tcPr>
            <w:tcW w:w="1077" w:type="dxa"/>
          </w:tcPr>
          <w:p w:rsidR="00F4103C" w:rsidRPr="004D128D" w:rsidRDefault="00F4103C" w:rsidP="00B85F69">
            <w:pPr>
              <w:spacing w:line="400" w:lineRule="exact"/>
              <w:ind w:left="102"/>
              <w:rPr>
                <w:sz w:val="36"/>
                <w:szCs w:val="36"/>
              </w:rPr>
            </w:pPr>
            <w:r w:rsidRPr="004D128D">
              <w:rPr>
                <w:sz w:val="36"/>
                <w:szCs w:val="36"/>
              </w:rPr>
              <w:t>14</w:t>
            </w:r>
          </w:p>
        </w:tc>
        <w:tc>
          <w:tcPr>
            <w:tcW w:w="4198" w:type="dxa"/>
          </w:tcPr>
          <w:p w:rsidR="00F4103C" w:rsidRPr="004D128D" w:rsidRDefault="00F4103C" w:rsidP="00B85F69">
            <w:pPr>
              <w:rPr>
                <w:sz w:val="36"/>
                <w:szCs w:val="36"/>
              </w:rPr>
            </w:pPr>
          </w:p>
        </w:tc>
        <w:tc>
          <w:tcPr>
            <w:tcW w:w="4819" w:type="dxa"/>
          </w:tcPr>
          <w:p w:rsidR="00F4103C" w:rsidRPr="004D128D" w:rsidRDefault="00F4103C" w:rsidP="00B85F69">
            <w:pPr>
              <w:rPr>
                <w:sz w:val="36"/>
                <w:szCs w:val="36"/>
              </w:rPr>
            </w:pPr>
          </w:p>
        </w:tc>
      </w:tr>
      <w:tr w:rsidR="00F4103C" w:rsidRPr="004D128D" w:rsidTr="00410930">
        <w:tc>
          <w:tcPr>
            <w:tcW w:w="1077" w:type="dxa"/>
          </w:tcPr>
          <w:p w:rsidR="00F4103C" w:rsidRPr="004D128D" w:rsidRDefault="00F4103C" w:rsidP="00B85F69">
            <w:pPr>
              <w:spacing w:line="400" w:lineRule="exact"/>
              <w:ind w:left="102"/>
              <w:rPr>
                <w:sz w:val="36"/>
                <w:szCs w:val="36"/>
              </w:rPr>
            </w:pPr>
            <w:r w:rsidRPr="004D128D">
              <w:rPr>
                <w:sz w:val="36"/>
                <w:szCs w:val="36"/>
              </w:rPr>
              <w:t>15</w:t>
            </w:r>
          </w:p>
        </w:tc>
        <w:tc>
          <w:tcPr>
            <w:tcW w:w="4198" w:type="dxa"/>
          </w:tcPr>
          <w:p w:rsidR="00F4103C" w:rsidRPr="004D128D" w:rsidRDefault="00F4103C" w:rsidP="00B85F69">
            <w:pPr>
              <w:spacing w:line="400" w:lineRule="exact"/>
              <w:ind w:left="102"/>
              <w:rPr>
                <w:sz w:val="36"/>
                <w:szCs w:val="36"/>
              </w:rPr>
            </w:pPr>
            <w:r w:rsidRPr="004D128D">
              <w:rPr>
                <w:sz w:val="36"/>
                <w:szCs w:val="36"/>
              </w:rPr>
              <w:t>Sel</w:t>
            </w:r>
            <w:r w:rsidRPr="004D128D">
              <w:rPr>
                <w:spacing w:val="1"/>
                <w:sz w:val="36"/>
                <w:szCs w:val="36"/>
              </w:rPr>
              <w:t>e</w:t>
            </w:r>
            <w:r w:rsidRPr="004D128D">
              <w:rPr>
                <w:sz w:val="36"/>
                <w:szCs w:val="36"/>
              </w:rPr>
              <w:t>ct * from</w:t>
            </w:r>
            <w:r w:rsidRPr="004D128D">
              <w:rPr>
                <w:spacing w:val="-1"/>
                <w:sz w:val="36"/>
                <w:szCs w:val="36"/>
              </w:rPr>
              <w:t xml:space="preserve"> </w:t>
            </w:r>
            <w:r w:rsidRPr="004D128D">
              <w:rPr>
                <w:sz w:val="36"/>
                <w:szCs w:val="36"/>
              </w:rPr>
              <w:t>T;</w:t>
            </w:r>
          </w:p>
        </w:tc>
        <w:tc>
          <w:tcPr>
            <w:tcW w:w="4819" w:type="dxa"/>
          </w:tcPr>
          <w:p w:rsidR="00F4103C" w:rsidRPr="004D128D" w:rsidRDefault="00F4103C" w:rsidP="00B85F69">
            <w:pPr>
              <w:rPr>
                <w:sz w:val="36"/>
                <w:szCs w:val="36"/>
              </w:rPr>
            </w:pPr>
          </w:p>
        </w:tc>
      </w:tr>
      <w:tr w:rsidR="00F4103C" w:rsidRPr="004D128D" w:rsidTr="00410930">
        <w:tc>
          <w:tcPr>
            <w:tcW w:w="1077" w:type="dxa"/>
          </w:tcPr>
          <w:p w:rsidR="00F4103C" w:rsidRPr="004D128D" w:rsidRDefault="00F4103C" w:rsidP="00B85F69">
            <w:pPr>
              <w:spacing w:line="400" w:lineRule="exact"/>
              <w:ind w:left="102"/>
              <w:rPr>
                <w:sz w:val="36"/>
                <w:szCs w:val="36"/>
              </w:rPr>
            </w:pPr>
            <w:r w:rsidRPr="004D128D">
              <w:rPr>
                <w:sz w:val="36"/>
                <w:szCs w:val="36"/>
              </w:rPr>
              <w:t>16</w:t>
            </w:r>
          </w:p>
        </w:tc>
        <w:tc>
          <w:tcPr>
            <w:tcW w:w="4198" w:type="dxa"/>
          </w:tcPr>
          <w:p w:rsidR="00F4103C" w:rsidRPr="004D128D" w:rsidRDefault="00F4103C" w:rsidP="00B85F69">
            <w:pPr>
              <w:spacing w:line="400" w:lineRule="exact"/>
              <w:ind w:left="573"/>
              <w:rPr>
                <w:sz w:val="36"/>
                <w:szCs w:val="36"/>
              </w:rPr>
            </w:pPr>
            <w:r w:rsidRPr="004D128D">
              <w:rPr>
                <w:b/>
                <w:sz w:val="36"/>
                <w:szCs w:val="36"/>
              </w:rPr>
              <w:t>{1</w:t>
            </w:r>
            <w:r w:rsidRPr="004D128D">
              <w:rPr>
                <w:b/>
                <w:spacing w:val="1"/>
                <w:sz w:val="36"/>
                <w:szCs w:val="36"/>
              </w:rPr>
              <w:t>,</w:t>
            </w:r>
            <w:r w:rsidRPr="004D128D">
              <w:rPr>
                <w:b/>
                <w:sz w:val="36"/>
                <w:szCs w:val="36"/>
              </w:rPr>
              <w:t xml:space="preserve">10} </w:t>
            </w:r>
            <w:r w:rsidRPr="004D128D">
              <w:rPr>
                <w:b/>
                <w:spacing w:val="3"/>
                <w:sz w:val="36"/>
                <w:szCs w:val="36"/>
              </w:rPr>
              <w:t xml:space="preserve"> </w:t>
            </w:r>
            <w:r w:rsidRPr="004D128D">
              <w:rPr>
                <w:sz w:val="36"/>
                <w:szCs w:val="36"/>
              </w:rPr>
              <w:t>or</w:t>
            </w:r>
            <w:r w:rsidRPr="004D128D">
              <w:rPr>
                <w:spacing w:val="-1"/>
                <w:sz w:val="36"/>
                <w:szCs w:val="36"/>
              </w:rPr>
              <w:t xml:space="preserve"> </w:t>
            </w:r>
            <w:r w:rsidRPr="004D128D">
              <w:rPr>
                <w:b/>
                <w:sz w:val="36"/>
                <w:szCs w:val="36"/>
              </w:rPr>
              <w:t>{emp</w:t>
            </w:r>
            <w:r w:rsidRPr="004D128D">
              <w:rPr>
                <w:b/>
                <w:spacing w:val="-3"/>
                <w:sz w:val="36"/>
                <w:szCs w:val="36"/>
              </w:rPr>
              <w:t>t</w:t>
            </w:r>
            <w:r w:rsidRPr="004D128D">
              <w:rPr>
                <w:b/>
                <w:sz w:val="36"/>
                <w:szCs w:val="36"/>
              </w:rPr>
              <w:t>y</w:t>
            </w:r>
            <w:r w:rsidRPr="004D128D">
              <w:rPr>
                <w:b/>
                <w:spacing w:val="3"/>
                <w:sz w:val="36"/>
                <w:szCs w:val="36"/>
              </w:rPr>
              <w:t xml:space="preserve"> </w:t>
            </w:r>
            <w:r w:rsidRPr="004D128D">
              <w:rPr>
                <w:b/>
                <w:spacing w:val="-3"/>
                <w:sz w:val="36"/>
                <w:szCs w:val="36"/>
              </w:rPr>
              <w:t>s</w:t>
            </w:r>
            <w:r w:rsidRPr="004D128D">
              <w:rPr>
                <w:b/>
                <w:sz w:val="36"/>
                <w:szCs w:val="36"/>
              </w:rPr>
              <w:t>et}</w:t>
            </w:r>
          </w:p>
        </w:tc>
        <w:tc>
          <w:tcPr>
            <w:tcW w:w="4819" w:type="dxa"/>
          </w:tcPr>
          <w:p w:rsidR="00F4103C" w:rsidRPr="004D128D" w:rsidRDefault="00F4103C" w:rsidP="00B85F69">
            <w:pPr>
              <w:rPr>
                <w:sz w:val="36"/>
                <w:szCs w:val="36"/>
              </w:rPr>
            </w:pPr>
          </w:p>
        </w:tc>
      </w:tr>
      <w:tr w:rsidR="00F4103C" w:rsidRPr="004D128D" w:rsidTr="00410930">
        <w:trPr>
          <w:trHeight w:val="520"/>
        </w:trPr>
        <w:tc>
          <w:tcPr>
            <w:tcW w:w="1077" w:type="dxa"/>
          </w:tcPr>
          <w:p w:rsidR="00F4103C" w:rsidRPr="004D128D" w:rsidRDefault="00F4103C" w:rsidP="00B85F69">
            <w:pPr>
              <w:spacing w:line="400" w:lineRule="exact"/>
              <w:ind w:left="102"/>
              <w:rPr>
                <w:sz w:val="36"/>
                <w:szCs w:val="36"/>
              </w:rPr>
            </w:pPr>
            <w:r w:rsidRPr="004D128D">
              <w:rPr>
                <w:sz w:val="36"/>
                <w:szCs w:val="36"/>
              </w:rPr>
              <w:t>19</w:t>
            </w:r>
          </w:p>
        </w:tc>
        <w:tc>
          <w:tcPr>
            <w:tcW w:w="4198" w:type="dxa"/>
          </w:tcPr>
          <w:p w:rsidR="00F4103C" w:rsidRPr="004D128D" w:rsidRDefault="00F4103C" w:rsidP="00B85F69">
            <w:pPr>
              <w:spacing w:line="400" w:lineRule="exact"/>
              <w:ind w:left="102"/>
              <w:rPr>
                <w:sz w:val="36"/>
                <w:szCs w:val="36"/>
              </w:rPr>
            </w:pPr>
            <w:r w:rsidRPr="004D128D">
              <w:rPr>
                <w:b/>
                <w:sz w:val="36"/>
                <w:szCs w:val="36"/>
              </w:rPr>
              <w:t>Commi</w:t>
            </w:r>
            <w:r w:rsidRPr="004D128D">
              <w:rPr>
                <w:b/>
                <w:spacing w:val="1"/>
                <w:sz w:val="36"/>
                <w:szCs w:val="36"/>
              </w:rPr>
              <w:t>t</w:t>
            </w:r>
            <w:r w:rsidRPr="004D128D">
              <w:rPr>
                <w:sz w:val="36"/>
                <w:szCs w:val="36"/>
              </w:rPr>
              <w:t>;</w:t>
            </w:r>
          </w:p>
        </w:tc>
        <w:tc>
          <w:tcPr>
            <w:tcW w:w="4819" w:type="dxa"/>
          </w:tcPr>
          <w:p w:rsidR="00F4103C" w:rsidRPr="004D128D" w:rsidRDefault="00F4103C" w:rsidP="00B85F69">
            <w:pPr>
              <w:rPr>
                <w:sz w:val="36"/>
                <w:szCs w:val="36"/>
              </w:rPr>
            </w:pPr>
          </w:p>
        </w:tc>
      </w:tr>
    </w:tbl>
    <w:p w:rsidR="00FD7A93" w:rsidRPr="004D128D" w:rsidRDefault="00FD7A93">
      <w:pPr>
        <w:spacing w:before="3" w:line="240" w:lineRule="exact"/>
        <w:rPr>
          <w:sz w:val="36"/>
          <w:szCs w:val="36"/>
        </w:rPr>
      </w:pPr>
    </w:p>
    <w:p w:rsidR="00951CAE" w:rsidRPr="004D128D" w:rsidRDefault="00951CAE">
      <w:pPr>
        <w:spacing w:before="3" w:line="240" w:lineRule="exact"/>
        <w:rPr>
          <w:sz w:val="36"/>
          <w:szCs w:val="36"/>
        </w:rPr>
      </w:pPr>
    </w:p>
    <w:p w:rsidR="00951CAE" w:rsidRDefault="00951CAE">
      <w:pPr>
        <w:spacing w:before="3" w:line="240" w:lineRule="exact"/>
        <w:rPr>
          <w:sz w:val="24"/>
          <w:szCs w:val="24"/>
        </w:rPr>
      </w:pPr>
    </w:p>
    <w:p w:rsidR="00951CAE" w:rsidRDefault="00951CAE">
      <w:pPr>
        <w:spacing w:before="3" w:line="240" w:lineRule="exact"/>
        <w:rPr>
          <w:sz w:val="24"/>
          <w:szCs w:val="24"/>
        </w:rPr>
      </w:pPr>
    </w:p>
    <w:p w:rsidR="008D5662" w:rsidRDefault="008D5662">
      <w:pPr>
        <w:spacing w:before="3" w:line="240" w:lineRule="exact"/>
        <w:rPr>
          <w:sz w:val="24"/>
          <w:szCs w:val="24"/>
        </w:rPr>
      </w:pPr>
    </w:p>
    <w:p w:rsidR="00FD7A93" w:rsidRPr="008D5662" w:rsidRDefault="00417A10" w:rsidP="00B554AA">
      <w:pPr>
        <w:jc w:val="center"/>
        <w:rPr>
          <w:color w:val="000000"/>
          <w:sz w:val="36"/>
          <w:szCs w:val="36"/>
        </w:rPr>
      </w:pPr>
      <w:r w:rsidRPr="008D5662">
        <w:rPr>
          <w:color w:val="FF0000"/>
          <w:sz w:val="36"/>
          <w:szCs w:val="36"/>
        </w:rPr>
        <w:lastRenderedPageBreak/>
        <w:t>Serializable</w:t>
      </w:r>
      <w:r w:rsidRPr="008D5662">
        <w:rPr>
          <w:color w:val="000000"/>
          <w:sz w:val="36"/>
          <w:szCs w:val="36"/>
        </w:rPr>
        <w:t xml:space="preserve"> </w:t>
      </w:r>
      <w:r>
        <w:rPr>
          <w:color w:val="000000"/>
          <w:sz w:val="36"/>
          <w:szCs w:val="36"/>
        </w:rPr>
        <w:t>iso</w:t>
      </w:r>
      <w:r w:rsidRPr="008D5662">
        <w:rPr>
          <w:color w:val="000000"/>
          <w:sz w:val="36"/>
          <w:szCs w:val="36"/>
        </w:rPr>
        <w:t>l</w:t>
      </w:r>
      <w:r>
        <w:rPr>
          <w:color w:val="000000"/>
          <w:sz w:val="36"/>
          <w:szCs w:val="36"/>
        </w:rPr>
        <w:t>a</w:t>
      </w:r>
      <w:r w:rsidRPr="008D5662">
        <w:rPr>
          <w:color w:val="000000"/>
          <w:sz w:val="36"/>
          <w:szCs w:val="36"/>
        </w:rPr>
        <w:t>t</w:t>
      </w:r>
      <w:r>
        <w:rPr>
          <w:color w:val="000000"/>
          <w:sz w:val="36"/>
          <w:szCs w:val="36"/>
        </w:rPr>
        <w:t>ion</w:t>
      </w:r>
      <w:r w:rsidRPr="008D5662">
        <w:rPr>
          <w:color w:val="000000"/>
          <w:sz w:val="36"/>
          <w:szCs w:val="36"/>
        </w:rPr>
        <w:t xml:space="preserve"> </w:t>
      </w:r>
      <w:r>
        <w:rPr>
          <w:color w:val="000000"/>
          <w:sz w:val="36"/>
          <w:szCs w:val="36"/>
        </w:rPr>
        <w:t>l</w:t>
      </w:r>
      <w:r w:rsidRPr="008D5662">
        <w:rPr>
          <w:color w:val="000000"/>
          <w:sz w:val="36"/>
          <w:szCs w:val="36"/>
        </w:rPr>
        <w:t>ev</w:t>
      </w:r>
      <w:r>
        <w:rPr>
          <w:color w:val="000000"/>
          <w:sz w:val="36"/>
          <w:szCs w:val="36"/>
        </w:rPr>
        <w:t>e</w:t>
      </w:r>
      <w:r w:rsidRPr="008D5662">
        <w:rPr>
          <w:color w:val="000000"/>
          <w:sz w:val="36"/>
          <w:szCs w:val="36"/>
        </w:rPr>
        <w:t>l</w:t>
      </w:r>
      <w:r>
        <w:rPr>
          <w:color w:val="000000"/>
          <w:sz w:val="36"/>
          <w:szCs w:val="36"/>
        </w:rPr>
        <w:t>:</w:t>
      </w:r>
    </w:p>
    <w:p w:rsidR="00FD7A93" w:rsidRPr="008D5662" w:rsidRDefault="00FD7A93" w:rsidP="008D5662">
      <w:pPr>
        <w:jc w:val="center"/>
        <w:rPr>
          <w:color w:val="000000"/>
          <w:sz w:val="36"/>
          <w:szCs w:val="36"/>
        </w:rPr>
      </w:pPr>
    </w:p>
    <w:p w:rsidR="005506D3" w:rsidRPr="004D128D" w:rsidRDefault="005506D3" w:rsidP="005506D3">
      <w:pPr>
        <w:rPr>
          <w:sz w:val="36"/>
          <w:szCs w:val="36"/>
        </w:rPr>
      </w:pPr>
      <w:r w:rsidRPr="004D128D">
        <w:rPr>
          <w:sz w:val="36"/>
          <w:szCs w:val="36"/>
        </w:rPr>
        <w:t xml:space="preserve">Drop </w:t>
      </w:r>
      <w:r w:rsidRPr="004D128D">
        <w:rPr>
          <w:spacing w:val="1"/>
          <w:sz w:val="36"/>
          <w:szCs w:val="36"/>
        </w:rPr>
        <w:t>t</w:t>
      </w:r>
      <w:r w:rsidRPr="004D128D">
        <w:rPr>
          <w:sz w:val="36"/>
          <w:szCs w:val="36"/>
        </w:rPr>
        <w:t>able</w:t>
      </w:r>
      <w:r w:rsidRPr="004D128D">
        <w:rPr>
          <w:spacing w:val="1"/>
          <w:sz w:val="36"/>
          <w:szCs w:val="36"/>
        </w:rPr>
        <w:t xml:space="preserve"> </w:t>
      </w:r>
      <w:r w:rsidRPr="004D128D">
        <w:rPr>
          <w:spacing w:val="-2"/>
          <w:sz w:val="36"/>
          <w:szCs w:val="36"/>
        </w:rPr>
        <w:t>t</w:t>
      </w:r>
      <w:r w:rsidRPr="004D128D">
        <w:rPr>
          <w:sz w:val="36"/>
          <w:szCs w:val="36"/>
        </w:rPr>
        <w:t>; Cre</w:t>
      </w:r>
      <w:r w:rsidRPr="004D128D">
        <w:rPr>
          <w:spacing w:val="2"/>
          <w:sz w:val="36"/>
          <w:szCs w:val="36"/>
        </w:rPr>
        <w:t>a</w:t>
      </w:r>
      <w:r w:rsidRPr="004D128D">
        <w:rPr>
          <w:spacing w:val="-2"/>
          <w:sz w:val="36"/>
          <w:szCs w:val="36"/>
        </w:rPr>
        <w:t>t</w:t>
      </w:r>
      <w:r w:rsidRPr="004D128D">
        <w:rPr>
          <w:sz w:val="36"/>
          <w:szCs w:val="36"/>
        </w:rPr>
        <w:t>e</w:t>
      </w:r>
      <w:r w:rsidRPr="004D128D">
        <w:rPr>
          <w:spacing w:val="2"/>
          <w:sz w:val="36"/>
          <w:szCs w:val="36"/>
        </w:rPr>
        <w:t xml:space="preserve"> </w:t>
      </w:r>
      <w:r w:rsidRPr="004D128D">
        <w:rPr>
          <w:spacing w:val="-2"/>
          <w:sz w:val="36"/>
          <w:szCs w:val="36"/>
        </w:rPr>
        <w:t>t</w:t>
      </w:r>
      <w:r w:rsidRPr="004D128D">
        <w:rPr>
          <w:sz w:val="36"/>
          <w:szCs w:val="36"/>
        </w:rPr>
        <w:t>able</w:t>
      </w:r>
      <w:r w:rsidRPr="004D128D">
        <w:rPr>
          <w:spacing w:val="2"/>
          <w:sz w:val="36"/>
          <w:szCs w:val="36"/>
        </w:rPr>
        <w:t xml:space="preserve"> </w:t>
      </w:r>
      <w:r w:rsidRPr="004D128D">
        <w:rPr>
          <w:sz w:val="36"/>
          <w:szCs w:val="36"/>
        </w:rPr>
        <w:t>t (Fie</w:t>
      </w:r>
      <w:r w:rsidRPr="004D128D">
        <w:rPr>
          <w:spacing w:val="1"/>
          <w:sz w:val="36"/>
          <w:szCs w:val="36"/>
        </w:rPr>
        <w:t>l</w:t>
      </w:r>
      <w:r w:rsidRPr="004D128D">
        <w:rPr>
          <w:sz w:val="36"/>
          <w:szCs w:val="36"/>
        </w:rPr>
        <w:t>d1</w:t>
      </w:r>
      <w:r w:rsidRPr="004D128D">
        <w:rPr>
          <w:spacing w:val="-2"/>
          <w:sz w:val="36"/>
          <w:szCs w:val="36"/>
        </w:rPr>
        <w:t xml:space="preserve"> </w:t>
      </w:r>
      <w:r w:rsidRPr="004D128D">
        <w:rPr>
          <w:spacing w:val="2"/>
          <w:sz w:val="36"/>
          <w:szCs w:val="36"/>
        </w:rPr>
        <w:t>i</w:t>
      </w:r>
      <w:r w:rsidRPr="004D128D">
        <w:rPr>
          <w:sz w:val="36"/>
          <w:szCs w:val="36"/>
        </w:rPr>
        <w:t>n</w:t>
      </w:r>
      <w:r w:rsidRPr="004D128D">
        <w:rPr>
          <w:spacing w:val="-2"/>
          <w:sz w:val="36"/>
          <w:szCs w:val="36"/>
        </w:rPr>
        <w:t>t</w:t>
      </w:r>
      <w:r w:rsidRPr="004D128D">
        <w:rPr>
          <w:sz w:val="36"/>
          <w:szCs w:val="36"/>
        </w:rPr>
        <w:t>eg</w:t>
      </w:r>
      <w:r w:rsidRPr="004D128D">
        <w:rPr>
          <w:spacing w:val="1"/>
          <w:sz w:val="36"/>
          <w:szCs w:val="36"/>
        </w:rPr>
        <w:t>e</w:t>
      </w:r>
      <w:r w:rsidRPr="004D128D">
        <w:rPr>
          <w:spacing w:val="-2"/>
          <w:sz w:val="36"/>
          <w:szCs w:val="36"/>
        </w:rPr>
        <w:t>r</w:t>
      </w:r>
      <w:r w:rsidRPr="004D128D">
        <w:rPr>
          <w:sz w:val="36"/>
          <w:szCs w:val="36"/>
        </w:rPr>
        <w:t>, Fie</w:t>
      </w:r>
      <w:r w:rsidRPr="004D128D">
        <w:rPr>
          <w:spacing w:val="1"/>
          <w:sz w:val="36"/>
          <w:szCs w:val="36"/>
        </w:rPr>
        <w:t>l</w:t>
      </w:r>
      <w:r w:rsidRPr="004D128D">
        <w:rPr>
          <w:sz w:val="36"/>
          <w:szCs w:val="36"/>
        </w:rPr>
        <w:t>d2 i</w:t>
      </w:r>
      <w:r w:rsidRPr="004D128D">
        <w:rPr>
          <w:spacing w:val="-2"/>
          <w:sz w:val="36"/>
          <w:szCs w:val="36"/>
        </w:rPr>
        <w:t>n</w:t>
      </w:r>
      <w:r w:rsidRPr="004D128D">
        <w:rPr>
          <w:sz w:val="36"/>
          <w:szCs w:val="36"/>
        </w:rPr>
        <w:t>t</w:t>
      </w:r>
      <w:r w:rsidRPr="004D128D">
        <w:rPr>
          <w:spacing w:val="1"/>
          <w:sz w:val="36"/>
          <w:szCs w:val="36"/>
        </w:rPr>
        <w:t>e</w:t>
      </w:r>
      <w:r w:rsidRPr="004D128D">
        <w:rPr>
          <w:spacing w:val="-3"/>
          <w:sz w:val="36"/>
          <w:szCs w:val="36"/>
        </w:rPr>
        <w:t>g</w:t>
      </w:r>
      <w:r w:rsidRPr="004D128D">
        <w:rPr>
          <w:sz w:val="36"/>
          <w:szCs w:val="36"/>
        </w:rPr>
        <w:t>e</w:t>
      </w:r>
      <w:r w:rsidRPr="004D128D">
        <w:rPr>
          <w:spacing w:val="4"/>
          <w:sz w:val="36"/>
          <w:szCs w:val="36"/>
        </w:rPr>
        <w:t>r</w:t>
      </w:r>
      <w:r w:rsidRPr="004D128D">
        <w:rPr>
          <w:sz w:val="36"/>
          <w:szCs w:val="36"/>
        </w:rPr>
        <w:t xml:space="preserve">, </w:t>
      </w:r>
      <w:r w:rsidRPr="004D128D">
        <w:rPr>
          <w:spacing w:val="-3"/>
          <w:sz w:val="36"/>
          <w:szCs w:val="36"/>
        </w:rPr>
        <w:t>p</w:t>
      </w:r>
      <w:r w:rsidRPr="004D128D">
        <w:rPr>
          <w:sz w:val="36"/>
          <w:szCs w:val="36"/>
        </w:rPr>
        <w:t>rima</w:t>
      </w:r>
      <w:r w:rsidRPr="004D128D">
        <w:rPr>
          <w:spacing w:val="-2"/>
          <w:sz w:val="36"/>
          <w:szCs w:val="36"/>
        </w:rPr>
        <w:t>r</w:t>
      </w:r>
      <w:r w:rsidRPr="004D128D">
        <w:rPr>
          <w:sz w:val="36"/>
          <w:szCs w:val="36"/>
        </w:rPr>
        <w:t>y</w:t>
      </w:r>
      <w:r w:rsidRPr="004D128D">
        <w:rPr>
          <w:spacing w:val="3"/>
          <w:sz w:val="36"/>
          <w:szCs w:val="36"/>
        </w:rPr>
        <w:t xml:space="preserve"> </w:t>
      </w:r>
      <w:r w:rsidRPr="004D128D">
        <w:rPr>
          <w:sz w:val="36"/>
          <w:szCs w:val="36"/>
        </w:rPr>
        <w:t>k</w:t>
      </w:r>
      <w:r w:rsidRPr="004D128D">
        <w:rPr>
          <w:spacing w:val="-1"/>
          <w:sz w:val="36"/>
          <w:szCs w:val="36"/>
        </w:rPr>
        <w:t>e</w:t>
      </w:r>
      <w:r w:rsidRPr="004D128D">
        <w:rPr>
          <w:sz w:val="36"/>
          <w:szCs w:val="36"/>
        </w:rPr>
        <w:t>y</w:t>
      </w:r>
      <w:r w:rsidRPr="004D128D">
        <w:rPr>
          <w:spacing w:val="1"/>
          <w:sz w:val="36"/>
          <w:szCs w:val="36"/>
        </w:rPr>
        <w:t xml:space="preserve"> (</w:t>
      </w:r>
      <w:r w:rsidRPr="004D128D">
        <w:rPr>
          <w:sz w:val="36"/>
          <w:szCs w:val="36"/>
        </w:rPr>
        <w:t>fiel</w:t>
      </w:r>
      <w:r w:rsidRPr="004D128D">
        <w:rPr>
          <w:spacing w:val="-2"/>
          <w:sz w:val="36"/>
          <w:szCs w:val="36"/>
        </w:rPr>
        <w:t>d</w:t>
      </w:r>
      <w:r w:rsidRPr="004D128D">
        <w:rPr>
          <w:sz w:val="36"/>
          <w:szCs w:val="36"/>
        </w:rPr>
        <w:t>1) )</w:t>
      </w:r>
      <w:r w:rsidRPr="004D128D">
        <w:rPr>
          <w:spacing w:val="1"/>
          <w:sz w:val="36"/>
          <w:szCs w:val="36"/>
        </w:rPr>
        <w:t xml:space="preserve"> </w:t>
      </w:r>
      <w:r w:rsidRPr="004D128D">
        <w:rPr>
          <w:sz w:val="36"/>
          <w:szCs w:val="36"/>
        </w:rPr>
        <w:t>Eng</w:t>
      </w:r>
      <w:r w:rsidRPr="004D128D">
        <w:rPr>
          <w:spacing w:val="1"/>
          <w:sz w:val="36"/>
          <w:szCs w:val="36"/>
        </w:rPr>
        <w:t>i</w:t>
      </w:r>
      <w:r w:rsidRPr="004D128D">
        <w:rPr>
          <w:spacing w:val="-3"/>
          <w:sz w:val="36"/>
          <w:szCs w:val="36"/>
        </w:rPr>
        <w:t>n</w:t>
      </w:r>
      <w:r w:rsidRPr="004D128D">
        <w:rPr>
          <w:spacing w:val="1"/>
          <w:sz w:val="36"/>
          <w:szCs w:val="36"/>
        </w:rPr>
        <w:t>e</w:t>
      </w:r>
      <w:r w:rsidRPr="004D128D">
        <w:rPr>
          <w:sz w:val="36"/>
          <w:szCs w:val="36"/>
        </w:rPr>
        <w:t>=Inn</w:t>
      </w:r>
      <w:r w:rsidRPr="004D128D">
        <w:rPr>
          <w:spacing w:val="1"/>
          <w:sz w:val="36"/>
          <w:szCs w:val="36"/>
        </w:rPr>
        <w:t>o</w:t>
      </w:r>
      <w:r w:rsidRPr="004D128D">
        <w:rPr>
          <w:spacing w:val="-3"/>
          <w:sz w:val="36"/>
          <w:szCs w:val="36"/>
        </w:rPr>
        <w:t>D</w:t>
      </w:r>
      <w:r w:rsidRPr="004D128D">
        <w:rPr>
          <w:sz w:val="36"/>
          <w:szCs w:val="36"/>
        </w:rPr>
        <w:t>B;</w:t>
      </w:r>
    </w:p>
    <w:p w:rsidR="005506D3" w:rsidRDefault="005506D3" w:rsidP="005506D3">
      <w:pPr>
        <w:rPr>
          <w:color w:val="000000"/>
          <w:sz w:val="36"/>
          <w:szCs w:val="36"/>
        </w:rPr>
      </w:pPr>
      <w:r w:rsidRPr="008D5662">
        <w:rPr>
          <w:color w:val="000000"/>
          <w:sz w:val="36"/>
          <w:szCs w:val="36"/>
        </w:rPr>
        <w:t>Show session variables like ‘%tx%’;</w:t>
      </w:r>
    </w:p>
    <w:p w:rsidR="005506D3" w:rsidRPr="008D5662" w:rsidRDefault="005506D3" w:rsidP="005506D3">
      <w:pPr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Set session transaction isolation level Serializable;</w:t>
      </w:r>
    </w:p>
    <w:p w:rsidR="003F6C42" w:rsidRPr="008D5662" w:rsidRDefault="00417A10" w:rsidP="000A21B6">
      <w:pPr>
        <w:ind w:right="1674"/>
        <w:rPr>
          <w:color w:val="000000"/>
          <w:sz w:val="36"/>
          <w:szCs w:val="36"/>
        </w:rPr>
      </w:pPr>
      <w:r w:rsidRPr="008D5662">
        <w:rPr>
          <w:color w:val="000000"/>
          <w:sz w:val="36"/>
          <w:szCs w:val="36"/>
        </w:rPr>
        <w:t xml:space="preserve">SELECT ... statements get converted to </w:t>
      </w:r>
    </w:p>
    <w:p w:rsidR="00FD7A93" w:rsidRPr="008D5662" w:rsidRDefault="00892917" w:rsidP="008D5662">
      <w:pPr>
        <w:rPr>
          <w:color w:val="000000"/>
          <w:sz w:val="36"/>
          <w:szCs w:val="36"/>
        </w:rPr>
      </w:pPr>
      <w:r w:rsidRPr="008D5662">
        <w:rPr>
          <w:color w:val="000000"/>
          <w:sz w:val="36"/>
          <w:szCs w:val="36"/>
        </w:rPr>
        <w:t>SELECT ....WITH SHARE LOCK -&gt; Read Lock</w:t>
      </w:r>
    </w:p>
    <w:p w:rsidR="00FD7A93" w:rsidRPr="008D5662" w:rsidRDefault="00FD7A93" w:rsidP="008D5662">
      <w:pPr>
        <w:rPr>
          <w:color w:val="000000"/>
          <w:sz w:val="36"/>
          <w:szCs w:val="36"/>
        </w:rPr>
      </w:pPr>
    </w:p>
    <w:p w:rsidR="00FD7A93" w:rsidRPr="008D5662" w:rsidRDefault="003F6C42" w:rsidP="008D5662">
      <w:pPr>
        <w:rPr>
          <w:color w:val="000000"/>
          <w:sz w:val="36"/>
          <w:szCs w:val="36"/>
        </w:rPr>
      </w:pPr>
      <w:r w:rsidRPr="008D5662">
        <w:rPr>
          <w:color w:val="000000"/>
          <w:sz w:val="36"/>
          <w:szCs w:val="36"/>
        </w:rPr>
        <w:t xml:space="preserve">INSERT, DELETE &amp; UPDATE  </w:t>
      </w:r>
      <w:r w:rsidR="00892917" w:rsidRPr="008D5662">
        <w:rPr>
          <w:color w:val="000000"/>
          <w:sz w:val="36"/>
          <w:szCs w:val="36"/>
        </w:rPr>
        <w:t xml:space="preserve">-&gt; </w:t>
      </w:r>
      <w:r w:rsidR="005506D3" w:rsidRPr="008D5662">
        <w:rPr>
          <w:color w:val="000000"/>
          <w:sz w:val="36"/>
          <w:szCs w:val="36"/>
        </w:rPr>
        <w:t xml:space="preserve">Write </w:t>
      </w:r>
      <w:r w:rsidR="00417A10" w:rsidRPr="008D5662">
        <w:rPr>
          <w:color w:val="000000"/>
          <w:sz w:val="36"/>
          <w:szCs w:val="36"/>
        </w:rPr>
        <w:t>lock on the row.</w:t>
      </w:r>
    </w:p>
    <w:p w:rsidR="0089473B" w:rsidRDefault="0089473B">
      <w:pPr>
        <w:spacing w:line="400" w:lineRule="exact"/>
        <w:ind w:left="220"/>
        <w:rPr>
          <w:sz w:val="36"/>
          <w:szCs w:val="36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7"/>
        <w:gridCol w:w="4803"/>
        <w:gridCol w:w="4679"/>
      </w:tblGrid>
      <w:tr w:rsidR="00FD7A93">
        <w:trPr>
          <w:trHeight w:hRule="exact" w:val="422"/>
        </w:trPr>
        <w:tc>
          <w:tcPr>
            <w:tcW w:w="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417A10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</w:t>
            </w:r>
            <w:r>
              <w:rPr>
                <w:spacing w:val="1"/>
                <w:sz w:val="36"/>
                <w:szCs w:val="36"/>
              </w:rPr>
              <w:t>i</w:t>
            </w:r>
            <w:r>
              <w:rPr>
                <w:spacing w:val="-2"/>
                <w:sz w:val="36"/>
                <w:szCs w:val="36"/>
              </w:rPr>
              <w:t>m</w:t>
            </w:r>
            <w:r>
              <w:rPr>
                <w:sz w:val="36"/>
                <w:szCs w:val="36"/>
              </w:rPr>
              <w:t>e</w:t>
            </w:r>
          </w:p>
        </w:tc>
        <w:tc>
          <w:tcPr>
            <w:tcW w:w="4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417A10">
            <w:pPr>
              <w:spacing w:line="400" w:lineRule="exact"/>
              <w:ind w:left="2149" w:right="2148"/>
              <w:jc w:val="center"/>
              <w:rPr>
                <w:sz w:val="36"/>
                <w:szCs w:val="36"/>
              </w:rPr>
            </w:pPr>
            <w:r>
              <w:rPr>
                <w:spacing w:val="1"/>
                <w:sz w:val="36"/>
                <w:szCs w:val="36"/>
              </w:rPr>
              <w:t>T1</w:t>
            </w:r>
          </w:p>
        </w:tc>
        <w:tc>
          <w:tcPr>
            <w:tcW w:w="4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417A10">
            <w:pPr>
              <w:spacing w:line="400" w:lineRule="exact"/>
              <w:ind w:left="2084" w:right="2088"/>
              <w:jc w:val="center"/>
              <w:rPr>
                <w:sz w:val="36"/>
                <w:szCs w:val="36"/>
              </w:rPr>
            </w:pPr>
            <w:r>
              <w:rPr>
                <w:spacing w:val="1"/>
                <w:sz w:val="36"/>
                <w:szCs w:val="36"/>
              </w:rPr>
              <w:t>T2</w:t>
            </w:r>
          </w:p>
        </w:tc>
      </w:tr>
      <w:tr w:rsidR="00FD7A93">
        <w:trPr>
          <w:trHeight w:hRule="exact" w:val="425"/>
        </w:trPr>
        <w:tc>
          <w:tcPr>
            <w:tcW w:w="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417A10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4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417A10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Start</w:t>
            </w:r>
            <w:r>
              <w:rPr>
                <w:b/>
                <w:spacing w:val="1"/>
                <w:sz w:val="36"/>
                <w:szCs w:val="36"/>
              </w:rPr>
              <w:t xml:space="preserve"> </w:t>
            </w:r>
            <w:r>
              <w:rPr>
                <w:b/>
                <w:sz w:val="36"/>
                <w:szCs w:val="36"/>
              </w:rPr>
              <w:t>Tx;</w:t>
            </w:r>
          </w:p>
        </w:tc>
        <w:tc>
          <w:tcPr>
            <w:tcW w:w="4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FD7A93"/>
        </w:tc>
      </w:tr>
      <w:tr w:rsidR="00FD7A93">
        <w:trPr>
          <w:trHeight w:hRule="exact" w:val="425"/>
        </w:trPr>
        <w:tc>
          <w:tcPr>
            <w:tcW w:w="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417A10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4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FD7A93" w:rsidP="00C1371C">
            <w:pPr>
              <w:ind w:firstLine="720"/>
            </w:pPr>
          </w:p>
        </w:tc>
        <w:tc>
          <w:tcPr>
            <w:tcW w:w="4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417A10">
            <w:pPr>
              <w:spacing w:line="400" w:lineRule="exact"/>
              <w:ind w:left="100"/>
              <w:rPr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Start</w:t>
            </w:r>
            <w:r>
              <w:rPr>
                <w:b/>
                <w:spacing w:val="1"/>
                <w:sz w:val="36"/>
                <w:szCs w:val="36"/>
              </w:rPr>
              <w:t xml:space="preserve"> </w:t>
            </w:r>
            <w:r>
              <w:rPr>
                <w:b/>
                <w:sz w:val="36"/>
                <w:szCs w:val="36"/>
              </w:rPr>
              <w:t>Tx;</w:t>
            </w:r>
          </w:p>
        </w:tc>
      </w:tr>
      <w:tr w:rsidR="00FD7A93">
        <w:trPr>
          <w:trHeight w:hRule="exact" w:val="422"/>
        </w:trPr>
        <w:tc>
          <w:tcPr>
            <w:tcW w:w="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417A10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4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417A10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Sel</w:t>
            </w:r>
            <w:r>
              <w:rPr>
                <w:spacing w:val="1"/>
                <w:sz w:val="36"/>
                <w:szCs w:val="36"/>
              </w:rPr>
              <w:t>e</w:t>
            </w:r>
            <w:r>
              <w:rPr>
                <w:sz w:val="36"/>
                <w:szCs w:val="36"/>
              </w:rPr>
              <w:t>ct * from</w:t>
            </w:r>
            <w:r>
              <w:rPr>
                <w:spacing w:val="-1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T;</w:t>
            </w:r>
          </w:p>
        </w:tc>
        <w:tc>
          <w:tcPr>
            <w:tcW w:w="4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FD7A93"/>
        </w:tc>
      </w:tr>
      <w:tr w:rsidR="00FD7A93">
        <w:trPr>
          <w:trHeight w:hRule="exact" w:val="425"/>
        </w:trPr>
        <w:tc>
          <w:tcPr>
            <w:tcW w:w="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417A10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4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417A10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{emp</w:t>
            </w:r>
            <w:r>
              <w:rPr>
                <w:spacing w:val="-3"/>
                <w:sz w:val="36"/>
                <w:szCs w:val="36"/>
              </w:rPr>
              <w:t>t</w:t>
            </w:r>
            <w:r>
              <w:rPr>
                <w:sz w:val="36"/>
                <w:szCs w:val="36"/>
              </w:rPr>
              <w:t>y</w:t>
            </w:r>
            <w:r>
              <w:rPr>
                <w:spacing w:val="3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 xml:space="preserve">set}  </w:t>
            </w:r>
            <w:r>
              <w:rPr>
                <w:spacing w:val="3"/>
                <w:sz w:val="36"/>
                <w:szCs w:val="36"/>
              </w:rPr>
              <w:t xml:space="preserve"> </w:t>
            </w:r>
            <w:r>
              <w:rPr>
                <w:color w:val="FF0000"/>
                <w:spacing w:val="-3"/>
                <w:sz w:val="36"/>
                <w:szCs w:val="36"/>
              </w:rPr>
              <w:t>R</w:t>
            </w:r>
            <w:r>
              <w:rPr>
                <w:color w:val="FF0000"/>
                <w:spacing w:val="-1"/>
                <w:sz w:val="36"/>
                <w:szCs w:val="36"/>
              </w:rPr>
              <w:t>e</w:t>
            </w:r>
            <w:r>
              <w:rPr>
                <w:color w:val="FF0000"/>
                <w:sz w:val="36"/>
                <w:szCs w:val="36"/>
              </w:rPr>
              <w:t>ad</w:t>
            </w:r>
            <w:r>
              <w:rPr>
                <w:color w:val="FF0000"/>
                <w:spacing w:val="2"/>
                <w:sz w:val="36"/>
                <w:szCs w:val="36"/>
              </w:rPr>
              <w:t xml:space="preserve"> </w:t>
            </w:r>
            <w:r>
              <w:rPr>
                <w:color w:val="FF0000"/>
                <w:sz w:val="36"/>
                <w:szCs w:val="36"/>
              </w:rPr>
              <w:t>L</w:t>
            </w:r>
            <w:r>
              <w:rPr>
                <w:color w:val="FF0000"/>
                <w:spacing w:val="-1"/>
                <w:sz w:val="36"/>
                <w:szCs w:val="36"/>
              </w:rPr>
              <w:t>o</w:t>
            </w:r>
            <w:r>
              <w:rPr>
                <w:color w:val="FF0000"/>
                <w:sz w:val="36"/>
                <w:szCs w:val="36"/>
              </w:rPr>
              <w:t>ck</w:t>
            </w:r>
          </w:p>
        </w:tc>
        <w:tc>
          <w:tcPr>
            <w:tcW w:w="4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FD7A93"/>
        </w:tc>
      </w:tr>
      <w:tr w:rsidR="00FD7A93">
        <w:trPr>
          <w:trHeight w:hRule="exact" w:val="425"/>
        </w:trPr>
        <w:tc>
          <w:tcPr>
            <w:tcW w:w="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417A10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  <w:tc>
          <w:tcPr>
            <w:tcW w:w="4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FD7A93"/>
        </w:tc>
        <w:tc>
          <w:tcPr>
            <w:tcW w:w="4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417A10">
            <w:pPr>
              <w:spacing w:line="400" w:lineRule="exact"/>
              <w:ind w:left="10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Sel</w:t>
            </w:r>
            <w:r>
              <w:rPr>
                <w:spacing w:val="1"/>
                <w:sz w:val="36"/>
                <w:szCs w:val="36"/>
              </w:rPr>
              <w:t>e</w:t>
            </w:r>
            <w:r>
              <w:rPr>
                <w:sz w:val="36"/>
                <w:szCs w:val="36"/>
              </w:rPr>
              <w:t>ct * from</w:t>
            </w:r>
            <w:r>
              <w:rPr>
                <w:spacing w:val="-1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T;</w:t>
            </w:r>
          </w:p>
        </w:tc>
      </w:tr>
      <w:tr w:rsidR="00FD7A93">
        <w:trPr>
          <w:trHeight w:hRule="exact" w:val="422"/>
        </w:trPr>
        <w:tc>
          <w:tcPr>
            <w:tcW w:w="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417A10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4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FD7A93"/>
        </w:tc>
        <w:tc>
          <w:tcPr>
            <w:tcW w:w="4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417A10">
            <w:pPr>
              <w:spacing w:line="400" w:lineRule="exact"/>
              <w:ind w:left="10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{emp</w:t>
            </w:r>
            <w:r>
              <w:rPr>
                <w:spacing w:val="-3"/>
                <w:sz w:val="36"/>
                <w:szCs w:val="36"/>
              </w:rPr>
              <w:t>t</w:t>
            </w:r>
            <w:r>
              <w:rPr>
                <w:sz w:val="36"/>
                <w:szCs w:val="36"/>
              </w:rPr>
              <w:t>y</w:t>
            </w:r>
            <w:r>
              <w:rPr>
                <w:spacing w:val="3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 xml:space="preserve">set}   </w:t>
            </w:r>
            <w:r>
              <w:rPr>
                <w:spacing w:val="2"/>
                <w:sz w:val="36"/>
                <w:szCs w:val="36"/>
              </w:rPr>
              <w:t xml:space="preserve"> </w:t>
            </w:r>
            <w:r>
              <w:rPr>
                <w:color w:val="FF0000"/>
                <w:spacing w:val="-3"/>
                <w:sz w:val="36"/>
                <w:szCs w:val="36"/>
              </w:rPr>
              <w:t>R</w:t>
            </w:r>
            <w:r>
              <w:rPr>
                <w:color w:val="FF0000"/>
                <w:sz w:val="36"/>
                <w:szCs w:val="36"/>
              </w:rPr>
              <w:t>e</w:t>
            </w:r>
            <w:r>
              <w:rPr>
                <w:color w:val="FF0000"/>
                <w:spacing w:val="1"/>
                <w:sz w:val="36"/>
                <w:szCs w:val="36"/>
              </w:rPr>
              <w:t>a</w:t>
            </w:r>
            <w:r>
              <w:rPr>
                <w:color w:val="FF0000"/>
                <w:sz w:val="36"/>
                <w:szCs w:val="36"/>
              </w:rPr>
              <w:t>d</w:t>
            </w:r>
            <w:r>
              <w:rPr>
                <w:color w:val="FF0000"/>
                <w:spacing w:val="-1"/>
                <w:sz w:val="36"/>
                <w:szCs w:val="36"/>
              </w:rPr>
              <w:t xml:space="preserve"> </w:t>
            </w:r>
            <w:r>
              <w:rPr>
                <w:color w:val="FF0000"/>
                <w:sz w:val="36"/>
                <w:szCs w:val="36"/>
              </w:rPr>
              <w:t>Lo</w:t>
            </w:r>
            <w:r>
              <w:rPr>
                <w:color w:val="FF0000"/>
                <w:spacing w:val="1"/>
                <w:sz w:val="36"/>
                <w:szCs w:val="36"/>
              </w:rPr>
              <w:t>c</w:t>
            </w:r>
            <w:r>
              <w:rPr>
                <w:color w:val="FF0000"/>
                <w:sz w:val="36"/>
                <w:szCs w:val="36"/>
              </w:rPr>
              <w:t>k</w:t>
            </w:r>
          </w:p>
        </w:tc>
      </w:tr>
      <w:tr w:rsidR="00FD7A93">
        <w:trPr>
          <w:trHeight w:hRule="exact" w:val="425"/>
        </w:trPr>
        <w:tc>
          <w:tcPr>
            <w:tcW w:w="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417A10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  <w:tc>
          <w:tcPr>
            <w:tcW w:w="4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FD7A93"/>
        </w:tc>
        <w:tc>
          <w:tcPr>
            <w:tcW w:w="4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FD7A93"/>
        </w:tc>
      </w:tr>
      <w:tr w:rsidR="00FD7A93">
        <w:trPr>
          <w:trHeight w:hRule="exact" w:val="838"/>
        </w:trPr>
        <w:tc>
          <w:tcPr>
            <w:tcW w:w="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417A10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</w:tc>
        <w:tc>
          <w:tcPr>
            <w:tcW w:w="4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FD7A93"/>
        </w:tc>
        <w:tc>
          <w:tcPr>
            <w:tcW w:w="4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417A10">
            <w:pPr>
              <w:spacing w:line="400" w:lineRule="exact"/>
              <w:ind w:left="10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Insert</w:t>
            </w:r>
            <w:r>
              <w:rPr>
                <w:spacing w:val="1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i</w:t>
            </w:r>
            <w:r>
              <w:rPr>
                <w:spacing w:val="-2"/>
                <w:sz w:val="36"/>
                <w:szCs w:val="36"/>
              </w:rPr>
              <w:t>n</w:t>
            </w:r>
            <w:r>
              <w:rPr>
                <w:sz w:val="36"/>
                <w:szCs w:val="36"/>
              </w:rPr>
              <w:t>to</w:t>
            </w:r>
            <w:r>
              <w:rPr>
                <w:spacing w:val="1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T v</w:t>
            </w:r>
            <w:r>
              <w:rPr>
                <w:spacing w:val="-1"/>
                <w:sz w:val="36"/>
                <w:szCs w:val="36"/>
              </w:rPr>
              <w:t>a</w:t>
            </w:r>
            <w:r>
              <w:rPr>
                <w:spacing w:val="-2"/>
                <w:sz w:val="36"/>
                <w:szCs w:val="36"/>
              </w:rPr>
              <w:t>l</w:t>
            </w:r>
            <w:r>
              <w:rPr>
                <w:sz w:val="36"/>
                <w:szCs w:val="36"/>
              </w:rPr>
              <w:t>ues</w:t>
            </w:r>
            <w:r>
              <w:rPr>
                <w:spacing w:val="1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(1, 2);</w:t>
            </w:r>
          </w:p>
          <w:p w:rsidR="00FD7A93" w:rsidRDefault="003F6C42">
            <w:pPr>
              <w:spacing w:before="1"/>
              <w:ind w:left="100"/>
              <w:rPr>
                <w:sz w:val="36"/>
                <w:szCs w:val="36"/>
              </w:rPr>
            </w:pPr>
            <w:r>
              <w:rPr>
                <w:color w:val="FF0000"/>
                <w:sz w:val="36"/>
                <w:szCs w:val="36"/>
              </w:rPr>
              <w:t>Waiting….</w:t>
            </w:r>
            <w:r w:rsidR="00417A10">
              <w:rPr>
                <w:color w:val="FF0000"/>
                <w:sz w:val="36"/>
                <w:szCs w:val="36"/>
              </w:rPr>
              <w:t>T</w:t>
            </w:r>
            <w:r w:rsidR="00417A10">
              <w:rPr>
                <w:color w:val="FF0000"/>
                <w:spacing w:val="1"/>
                <w:sz w:val="36"/>
                <w:szCs w:val="36"/>
              </w:rPr>
              <w:t>i</w:t>
            </w:r>
            <w:r w:rsidR="00417A10">
              <w:rPr>
                <w:color w:val="FF0000"/>
                <w:spacing w:val="-2"/>
                <w:sz w:val="36"/>
                <w:szCs w:val="36"/>
              </w:rPr>
              <w:t>m</w:t>
            </w:r>
            <w:r w:rsidR="00417A10">
              <w:rPr>
                <w:color w:val="FF0000"/>
                <w:sz w:val="36"/>
                <w:szCs w:val="36"/>
              </w:rPr>
              <w:t>eout</w:t>
            </w:r>
            <w:r w:rsidR="00417A10">
              <w:rPr>
                <w:color w:val="FF0000"/>
                <w:spacing w:val="3"/>
                <w:sz w:val="36"/>
                <w:szCs w:val="36"/>
              </w:rPr>
              <w:t xml:space="preserve"> </w:t>
            </w:r>
            <w:r w:rsidR="00417A10">
              <w:rPr>
                <w:color w:val="FF0000"/>
                <w:sz w:val="36"/>
                <w:szCs w:val="36"/>
              </w:rPr>
              <w:t>-</w:t>
            </w:r>
            <w:r w:rsidR="00417A10">
              <w:rPr>
                <w:color w:val="FF0000"/>
                <w:spacing w:val="-1"/>
                <w:sz w:val="36"/>
                <w:szCs w:val="36"/>
              </w:rPr>
              <w:t xml:space="preserve"> W</w:t>
            </w:r>
            <w:r w:rsidR="00417A10">
              <w:rPr>
                <w:color w:val="FF0000"/>
                <w:sz w:val="36"/>
                <w:szCs w:val="36"/>
              </w:rPr>
              <w:t>r</w:t>
            </w:r>
            <w:r w:rsidR="00417A10">
              <w:rPr>
                <w:color w:val="FF0000"/>
                <w:spacing w:val="1"/>
                <w:sz w:val="36"/>
                <w:szCs w:val="36"/>
              </w:rPr>
              <w:t xml:space="preserve"> </w:t>
            </w:r>
            <w:r w:rsidR="00417A10">
              <w:rPr>
                <w:color w:val="FF0000"/>
                <w:spacing w:val="-1"/>
                <w:sz w:val="36"/>
                <w:szCs w:val="36"/>
              </w:rPr>
              <w:t>L</w:t>
            </w:r>
            <w:r w:rsidR="00417A10">
              <w:rPr>
                <w:color w:val="FF0000"/>
                <w:sz w:val="36"/>
                <w:szCs w:val="36"/>
              </w:rPr>
              <w:t>ock</w:t>
            </w:r>
          </w:p>
        </w:tc>
      </w:tr>
      <w:tr w:rsidR="00FD7A93">
        <w:trPr>
          <w:trHeight w:hRule="exact" w:val="425"/>
        </w:trPr>
        <w:tc>
          <w:tcPr>
            <w:tcW w:w="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417A10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</w:tc>
        <w:tc>
          <w:tcPr>
            <w:tcW w:w="4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FD7A93"/>
        </w:tc>
        <w:tc>
          <w:tcPr>
            <w:tcW w:w="4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FD7A93"/>
        </w:tc>
      </w:tr>
      <w:tr w:rsidR="00FD7A93" w:rsidTr="003F6C42">
        <w:trPr>
          <w:trHeight w:hRule="exact" w:val="614"/>
        </w:trPr>
        <w:tc>
          <w:tcPr>
            <w:tcW w:w="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417A10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color w:val="0D0D0D"/>
                <w:sz w:val="36"/>
                <w:szCs w:val="36"/>
              </w:rPr>
              <w:t>10</w:t>
            </w:r>
          </w:p>
        </w:tc>
        <w:tc>
          <w:tcPr>
            <w:tcW w:w="4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417A10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Sel</w:t>
            </w:r>
            <w:r>
              <w:rPr>
                <w:spacing w:val="1"/>
                <w:sz w:val="36"/>
                <w:szCs w:val="36"/>
              </w:rPr>
              <w:t>e</w:t>
            </w:r>
            <w:r>
              <w:rPr>
                <w:sz w:val="36"/>
                <w:szCs w:val="36"/>
              </w:rPr>
              <w:t>ct * from</w:t>
            </w:r>
            <w:r>
              <w:rPr>
                <w:spacing w:val="-1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T;</w:t>
            </w:r>
          </w:p>
        </w:tc>
        <w:tc>
          <w:tcPr>
            <w:tcW w:w="4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FD7A93"/>
        </w:tc>
      </w:tr>
      <w:tr w:rsidR="00FD7A93" w:rsidTr="003F6C42">
        <w:trPr>
          <w:trHeight w:hRule="exact" w:val="694"/>
        </w:trPr>
        <w:tc>
          <w:tcPr>
            <w:tcW w:w="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417A10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color w:val="0D0D0D"/>
                <w:sz w:val="36"/>
                <w:szCs w:val="36"/>
              </w:rPr>
              <w:t>11</w:t>
            </w:r>
          </w:p>
        </w:tc>
        <w:tc>
          <w:tcPr>
            <w:tcW w:w="4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417A10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{emp</w:t>
            </w:r>
            <w:r>
              <w:rPr>
                <w:spacing w:val="-3"/>
                <w:sz w:val="36"/>
                <w:szCs w:val="36"/>
              </w:rPr>
              <w:t>t</w:t>
            </w:r>
            <w:r>
              <w:rPr>
                <w:sz w:val="36"/>
                <w:szCs w:val="36"/>
              </w:rPr>
              <w:t>y</w:t>
            </w:r>
            <w:r>
              <w:rPr>
                <w:spacing w:val="3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set}</w:t>
            </w:r>
          </w:p>
        </w:tc>
        <w:tc>
          <w:tcPr>
            <w:tcW w:w="4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FD7A93"/>
        </w:tc>
      </w:tr>
      <w:tr w:rsidR="00FD7A93" w:rsidTr="005506D3">
        <w:trPr>
          <w:trHeight w:hRule="exact" w:val="1803"/>
        </w:trPr>
        <w:tc>
          <w:tcPr>
            <w:tcW w:w="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417A10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</w:t>
            </w:r>
          </w:p>
        </w:tc>
        <w:tc>
          <w:tcPr>
            <w:tcW w:w="4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417A10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Insert</w:t>
            </w:r>
            <w:r>
              <w:rPr>
                <w:spacing w:val="1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i</w:t>
            </w:r>
            <w:r>
              <w:rPr>
                <w:spacing w:val="-2"/>
                <w:sz w:val="36"/>
                <w:szCs w:val="36"/>
              </w:rPr>
              <w:t>n</w:t>
            </w:r>
            <w:r>
              <w:rPr>
                <w:sz w:val="36"/>
                <w:szCs w:val="36"/>
              </w:rPr>
              <w:t>to</w:t>
            </w:r>
            <w:r>
              <w:rPr>
                <w:spacing w:val="1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T v</w:t>
            </w:r>
            <w:r>
              <w:rPr>
                <w:spacing w:val="-1"/>
                <w:sz w:val="36"/>
                <w:szCs w:val="36"/>
              </w:rPr>
              <w:t>a</w:t>
            </w:r>
            <w:r>
              <w:rPr>
                <w:spacing w:val="-2"/>
                <w:sz w:val="36"/>
                <w:szCs w:val="36"/>
              </w:rPr>
              <w:t>l</w:t>
            </w:r>
            <w:r>
              <w:rPr>
                <w:sz w:val="36"/>
                <w:szCs w:val="36"/>
              </w:rPr>
              <w:t>ues</w:t>
            </w:r>
            <w:r>
              <w:rPr>
                <w:spacing w:val="1"/>
                <w:sz w:val="36"/>
                <w:szCs w:val="36"/>
              </w:rPr>
              <w:t xml:space="preserve"> </w:t>
            </w:r>
            <w:r>
              <w:rPr>
                <w:spacing w:val="3"/>
                <w:sz w:val="36"/>
                <w:szCs w:val="36"/>
              </w:rPr>
              <w:t>(</w:t>
            </w:r>
            <w:r>
              <w:rPr>
                <w:sz w:val="36"/>
                <w:szCs w:val="36"/>
              </w:rPr>
              <w:t>2, 1);</w:t>
            </w:r>
          </w:p>
          <w:p w:rsidR="00FD7A93" w:rsidRDefault="00417A10">
            <w:pPr>
              <w:spacing w:before="1"/>
              <w:ind w:left="102"/>
              <w:rPr>
                <w:sz w:val="36"/>
                <w:szCs w:val="36"/>
              </w:rPr>
            </w:pPr>
            <w:r>
              <w:rPr>
                <w:spacing w:val="-1"/>
                <w:sz w:val="36"/>
                <w:szCs w:val="36"/>
              </w:rPr>
              <w:t>W</w:t>
            </w:r>
            <w:r>
              <w:rPr>
                <w:sz w:val="36"/>
                <w:szCs w:val="36"/>
              </w:rPr>
              <w:t>a</w:t>
            </w:r>
            <w:r>
              <w:rPr>
                <w:spacing w:val="2"/>
                <w:sz w:val="36"/>
                <w:szCs w:val="36"/>
              </w:rPr>
              <w:t>i</w:t>
            </w:r>
            <w:r>
              <w:rPr>
                <w:sz w:val="36"/>
                <w:szCs w:val="36"/>
              </w:rPr>
              <w:t>t</w:t>
            </w:r>
            <w:r>
              <w:rPr>
                <w:spacing w:val="1"/>
                <w:sz w:val="36"/>
                <w:szCs w:val="36"/>
              </w:rPr>
              <w:t>i</w:t>
            </w:r>
            <w:r>
              <w:rPr>
                <w:sz w:val="36"/>
                <w:szCs w:val="36"/>
              </w:rPr>
              <w:t xml:space="preserve">ng on   </w:t>
            </w:r>
            <w:r>
              <w:rPr>
                <w:color w:val="FF0000"/>
                <w:spacing w:val="-1"/>
                <w:sz w:val="36"/>
                <w:szCs w:val="36"/>
              </w:rPr>
              <w:t>W</w:t>
            </w:r>
            <w:r>
              <w:rPr>
                <w:color w:val="FF0000"/>
                <w:sz w:val="36"/>
                <w:szCs w:val="36"/>
              </w:rPr>
              <w:t>r Lock</w:t>
            </w:r>
          </w:p>
          <w:p w:rsidR="00FD7A93" w:rsidRDefault="00417A10">
            <w:pPr>
              <w:spacing w:line="400" w:lineRule="exact"/>
              <w:ind w:left="102"/>
              <w:rPr>
                <w:color w:val="FF0000"/>
                <w:sz w:val="36"/>
                <w:szCs w:val="36"/>
              </w:rPr>
            </w:pPr>
            <w:r>
              <w:rPr>
                <w:color w:val="FF0000"/>
                <w:sz w:val="36"/>
                <w:szCs w:val="36"/>
              </w:rPr>
              <w:t>De</w:t>
            </w:r>
            <w:r>
              <w:rPr>
                <w:color w:val="FF0000"/>
                <w:spacing w:val="1"/>
                <w:sz w:val="36"/>
                <w:szCs w:val="36"/>
              </w:rPr>
              <w:t>a</w:t>
            </w:r>
            <w:r>
              <w:rPr>
                <w:color w:val="FF0000"/>
                <w:sz w:val="36"/>
                <w:szCs w:val="36"/>
              </w:rPr>
              <w:t>dlo</w:t>
            </w:r>
            <w:r>
              <w:rPr>
                <w:color w:val="FF0000"/>
                <w:spacing w:val="1"/>
                <w:sz w:val="36"/>
                <w:szCs w:val="36"/>
              </w:rPr>
              <w:t>c</w:t>
            </w:r>
            <w:r>
              <w:rPr>
                <w:color w:val="FF0000"/>
                <w:sz w:val="36"/>
                <w:szCs w:val="36"/>
              </w:rPr>
              <w:t>k –</w:t>
            </w:r>
            <w:r>
              <w:rPr>
                <w:color w:val="FF0000"/>
                <w:spacing w:val="-1"/>
                <w:sz w:val="36"/>
                <w:szCs w:val="36"/>
              </w:rPr>
              <w:t xml:space="preserve"> </w:t>
            </w:r>
            <w:r>
              <w:rPr>
                <w:color w:val="FF0000"/>
                <w:sz w:val="36"/>
                <w:szCs w:val="36"/>
              </w:rPr>
              <w:t xml:space="preserve">Tx </w:t>
            </w:r>
            <w:r w:rsidRPr="005506D3">
              <w:rPr>
                <w:color w:val="FF0000"/>
                <w:sz w:val="36"/>
                <w:szCs w:val="36"/>
                <w:u w:val="single"/>
              </w:rPr>
              <w:t>Rol</w:t>
            </w:r>
            <w:r w:rsidRPr="005506D3">
              <w:rPr>
                <w:color w:val="FF0000"/>
                <w:spacing w:val="1"/>
                <w:sz w:val="36"/>
                <w:szCs w:val="36"/>
                <w:u w:val="single"/>
              </w:rPr>
              <w:t>l</w:t>
            </w:r>
            <w:r w:rsidRPr="005506D3">
              <w:rPr>
                <w:color w:val="FF0000"/>
                <w:sz w:val="36"/>
                <w:szCs w:val="36"/>
                <w:u w:val="single"/>
              </w:rPr>
              <w:t>ba</w:t>
            </w:r>
            <w:r w:rsidRPr="005506D3">
              <w:rPr>
                <w:color w:val="FF0000"/>
                <w:spacing w:val="1"/>
                <w:sz w:val="36"/>
                <w:szCs w:val="36"/>
                <w:u w:val="single"/>
              </w:rPr>
              <w:t>c</w:t>
            </w:r>
            <w:r w:rsidRPr="005506D3">
              <w:rPr>
                <w:color w:val="FF0000"/>
                <w:sz w:val="36"/>
                <w:szCs w:val="36"/>
                <w:u w:val="single"/>
              </w:rPr>
              <w:t>k</w:t>
            </w:r>
            <w:r>
              <w:rPr>
                <w:color w:val="FF0000"/>
                <w:spacing w:val="-2"/>
                <w:sz w:val="36"/>
                <w:szCs w:val="36"/>
              </w:rPr>
              <w:t xml:space="preserve"> </w:t>
            </w:r>
            <w:r>
              <w:rPr>
                <w:color w:val="FF0000"/>
                <w:spacing w:val="-3"/>
                <w:sz w:val="36"/>
                <w:szCs w:val="36"/>
              </w:rPr>
              <w:t>b</w:t>
            </w:r>
            <w:r>
              <w:rPr>
                <w:color w:val="FF0000"/>
                <w:sz w:val="36"/>
                <w:szCs w:val="36"/>
              </w:rPr>
              <w:t>y</w:t>
            </w:r>
            <w:r>
              <w:rPr>
                <w:color w:val="FF0000"/>
                <w:spacing w:val="3"/>
                <w:sz w:val="36"/>
                <w:szCs w:val="36"/>
              </w:rPr>
              <w:t xml:space="preserve"> </w:t>
            </w:r>
            <w:r>
              <w:rPr>
                <w:color w:val="FF0000"/>
                <w:sz w:val="36"/>
                <w:szCs w:val="36"/>
              </w:rPr>
              <w:t>DB</w:t>
            </w:r>
          </w:p>
          <w:p w:rsidR="005506D3" w:rsidRDefault="005506D3">
            <w:pPr>
              <w:spacing w:line="400" w:lineRule="exact"/>
              <w:ind w:left="102"/>
              <w:rPr>
                <w:sz w:val="36"/>
                <w:szCs w:val="36"/>
              </w:rPr>
            </w:pPr>
            <w:r w:rsidRPr="005506D3">
              <w:rPr>
                <w:sz w:val="36"/>
                <w:szCs w:val="36"/>
              </w:rPr>
              <w:t>Show Enginne innodb status</w:t>
            </w:r>
          </w:p>
        </w:tc>
        <w:tc>
          <w:tcPr>
            <w:tcW w:w="4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FD7A93"/>
        </w:tc>
      </w:tr>
      <w:tr w:rsidR="00FD7A93" w:rsidTr="00410930">
        <w:trPr>
          <w:trHeight w:hRule="exact" w:val="604"/>
        </w:trPr>
        <w:tc>
          <w:tcPr>
            <w:tcW w:w="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417A10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13</w:t>
            </w:r>
          </w:p>
        </w:tc>
        <w:tc>
          <w:tcPr>
            <w:tcW w:w="4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FD7A93"/>
        </w:tc>
        <w:tc>
          <w:tcPr>
            <w:tcW w:w="4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892917">
            <w:r>
              <w:rPr>
                <w:b/>
                <w:sz w:val="36"/>
                <w:szCs w:val="36"/>
              </w:rPr>
              <w:t>Commit</w:t>
            </w:r>
            <w:r>
              <w:rPr>
                <w:sz w:val="36"/>
                <w:szCs w:val="36"/>
              </w:rPr>
              <w:t>;</w:t>
            </w:r>
          </w:p>
        </w:tc>
      </w:tr>
    </w:tbl>
    <w:p w:rsidR="00FD7A93" w:rsidRDefault="00FD7A93">
      <w:pPr>
        <w:spacing w:before="2" w:line="120" w:lineRule="exact"/>
        <w:rPr>
          <w:sz w:val="13"/>
          <w:szCs w:val="13"/>
        </w:rPr>
      </w:pPr>
    </w:p>
    <w:p w:rsidR="004902F6" w:rsidRDefault="004902F6">
      <w:pPr>
        <w:spacing w:before="2" w:line="120" w:lineRule="exact"/>
        <w:rPr>
          <w:sz w:val="13"/>
          <w:szCs w:val="13"/>
        </w:rPr>
      </w:pPr>
    </w:p>
    <w:p w:rsidR="004902F6" w:rsidRDefault="004902F6">
      <w:pPr>
        <w:spacing w:before="2" w:line="120" w:lineRule="exact"/>
        <w:rPr>
          <w:sz w:val="13"/>
          <w:szCs w:val="13"/>
        </w:rPr>
      </w:pPr>
    </w:p>
    <w:p w:rsidR="004902F6" w:rsidRDefault="004902F6">
      <w:pPr>
        <w:spacing w:before="2" w:line="120" w:lineRule="exact"/>
        <w:rPr>
          <w:sz w:val="13"/>
          <w:szCs w:val="13"/>
        </w:rPr>
      </w:pPr>
    </w:p>
    <w:p w:rsidR="004902F6" w:rsidRPr="005506D3" w:rsidRDefault="005506D3" w:rsidP="005506D3">
      <w:pPr>
        <w:rPr>
          <w:color w:val="000000"/>
          <w:sz w:val="36"/>
          <w:szCs w:val="36"/>
        </w:rPr>
      </w:pPr>
      <w:r w:rsidRPr="005506D3">
        <w:rPr>
          <w:color w:val="000000"/>
          <w:sz w:val="36"/>
          <w:szCs w:val="36"/>
        </w:rPr>
        <w:t xml:space="preserve">MySQL killed transaction that looked for </w:t>
      </w:r>
      <w:r>
        <w:rPr>
          <w:color w:val="000000"/>
          <w:sz w:val="36"/>
          <w:szCs w:val="36"/>
        </w:rPr>
        <w:t>write lock most recently, newer Tx. by killing Tx, it release the Read lock</w:t>
      </w:r>
    </w:p>
    <w:p w:rsidR="004902F6" w:rsidRDefault="004902F6" w:rsidP="00163D68">
      <w:pPr>
        <w:spacing w:line="280" w:lineRule="exact"/>
        <w:jc w:val="center"/>
        <w:rPr>
          <w:sz w:val="28"/>
          <w:szCs w:val="28"/>
        </w:rPr>
      </w:pPr>
    </w:p>
    <w:p w:rsidR="004902F6" w:rsidRDefault="004902F6" w:rsidP="00163D68">
      <w:pPr>
        <w:spacing w:line="280" w:lineRule="exact"/>
        <w:jc w:val="center"/>
        <w:rPr>
          <w:sz w:val="28"/>
          <w:szCs w:val="28"/>
        </w:rPr>
      </w:pPr>
    </w:p>
    <w:p w:rsidR="00453D1C" w:rsidRDefault="004902F6" w:rsidP="004902F6">
      <w:pPr>
        <w:spacing w:line="402" w:lineRule="auto"/>
        <w:ind w:left="160" w:right="-62"/>
        <w:jc w:val="center"/>
        <w:rPr>
          <w:sz w:val="36"/>
          <w:szCs w:val="36"/>
        </w:rPr>
      </w:pPr>
      <w:r w:rsidRPr="004902F6">
        <w:rPr>
          <w:sz w:val="36"/>
          <w:szCs w:val="36"/>
        </w:rPr>
        <w:lastRenderedPageBreak/>
        <w:t>Repeatable Read</w:t>
      </w:r>
    </w:p>
    <w:p w:rsidR="003F6C42" w:rsidRPr="008D5662" w:rsidRDefault="00417A10">
      <w:pPr>
        <w:spacing w:line="402" w:lineRule="auto"/>
        <w:ind w:left="160" w:right="-62"/>
        <w:rPr>
          <w:sz w:val="36"/>
          <w:szCs w:val="36"/>
        </w:rPr>
      </w:pPr>
      <w:r w:rsidRPr="008D5662">
        <w:rPr>
          <w:sz w:val="36"/>
          <w:szCs w:val="36"/>
        </w:rPr>
        <w:t>U</w:t>
      </w:r>
      <w:r w:rsidRPr="008D5662">
        <w:rPr>
          <w:spacing w:val="-1"/>
          <w:sz w:val="36"/>
          <w:szCs w:val="36"/>
        </w:rPr>
        <w:t>s</w:t>
      </w:r>
      <w:r w:rsidRPr="008D5662">
        <w:rPr>
          <w:sz w:val="36"/>
          <w:szCs w:val="36"/>
        </w:rPr>
        <w:t>e</w:t>
      </w:r>
      <w:r w:rsidRPr="008D5662">
        <w:rPr>
          <w:spacing w:val="2"/>
          <w:sz w:val="36"/>
          <w:szCs w:val="36"/>
        </w:rPr>
        <w:t xml:space="preserve"> </w:t>
      </w:r>
      <w:r w:rsidRPr="008D5662">
        <w:rPr>
          <w:sz w:val="36"/>
          <w:szCs w:val="36"/>
        </w:rPr>
        <w:t>Concur</w:t>
      </w:r>
      <w:r w:rsidRPr="008D5662">
        <w:rPr>
          <w:spacing w:val="1"/>
          <w:sz w:val="36"/>
          <w:szCs w:val="36"/>
        </w:rPr>
        <w:t>r</w:t>
      </w:r>
      <w:r w:rsidRPr="008D5662">
        <w:rPr>
          <w:sz w:val="36"/>
          <w:szCs w:val="36"/>
        </w:rPr>
        <w:t>enc</w:t>
      </w:r>
      <w:r w:rsidRPr="008D5662">
        <w:rPr>
          <w:spacing w:val="3"/>
          <w:sz w:val="36"/>
          <w:szCs w:val="36"/>
        </w:rPr>
        <w:t>y</w:t>
      </w:r>
      <w:r w:rsidRPr="008D5662">
        <w:rPr>
          <w:sz w:val="36"/>
          <w:szCs w:val="36"/>
        </w:rPr>
        <w:t xml:space="preserve">; </w:t>
      </w:r>
    </w:p>
    <w:p w:rsidR="003F6C42" w:rsidRPr="008D5662" w:rsidRDefault="00417A10">
      <w:pPr>
        <w:spacing w:line="402" w:lineRule="auto"/>
        <w:ind w:left="160" w:right="-62"/>
        <w:rPr>
          <w:sz w:val="36"/>
          <w:szCs w:val="36"/>
        </w:rPr>
      </w:pPr>
      <w:r w:rsidRPr="008D5662">
        <w:rPr>
          <w:sz w:val="36"/>
          <w:szCs w:val="36"/>
        </w:rPr>
        <w:t>Drop T</w:t>
      </w:r>
      <w:r w:rsidRPr="008D5662">
        <w:rPr>
          <w:spacing w:val="1"/>
          <w:sz w:val="36"/>
          <w:szCs w:val="36"/>
        </w:rPr>
        <w:t>a</w:t>
      </w:r>
      <w:r w:rsidRPr="008D5662">
        <w:rPr>
          <w:sz w:val="36"/>
          <w:szCs w:val="36"/>
        </w:rPr>
        <w:t>b</w:t>
      </w:r>
      <w:r w:rsidRPr="008D5662">
        <w:rPr>
          <w:spacing w:val="-2"/>
          <w:sz w:val="36"/>
          <w:szCs w:val="36"/>
        </w:rPr>
        <w:t>l</w:t>
      </w:r>
      <w:r w:rsidRPr="008D5662">
        <w:rPr>
          <w:sz w:val="36"/>
          <w:szCs w:val="36"/>
        </w:rPr>
        <w:t>e</w:t>
      </w:r>
      <w:r w:rsidRPr="008D5662">
        <w:rPr>
          <w:spacing w:val="2"/>
          <w:sz w:val="36"/>
          <w:szCs w:val="36"/>
        </w:rPr>
        <w:t xml:space="preserve"> </w:t>
      </w:r>
      <w:r w:rsidRPr="008D5662">
        <w:rPr>
          <w:sz w:val="36"/>
          <w:szCs w:val="36"/>
        </w:rPr>
        <w:t>Fli</w:t>
      </w:r>
      <w:r w:rsidRPr="008D5662">
        <w:rPr>
          <w:spacing w:val="-2"/>
          <w:sz w:val="36"/>
          <w:szCs w:val="36"/>
        </w:rPr>
        <w:t>g</w:t>
      </w:r>
      <w:r w:rsidRPr="008D5662">
        <w:rPr>
          <w:sz w:val="36"/>
          <w:szCs w:val="36"/>
        </w:rPr>
        <w:t>ht</w:t>
      </w:r>
      <w:r w:rsidRPr="008D5662">
        <w:rPr>
          <w:spacing w:val="1"/>
          <w:sz w:val="36"/>
          <w:szCs w:val="36"/>
        </w:rPr>
        <w:t>s</w:t>
      </w:r>
      <w:r w:rsidRPr="008D5662">
        <w:rPr>
          <w:sz w:val="36"/>
          <w:szCs w:val="36"/>
        </w:rPr>
        <w:t xml:space="preserve">; </w:t>
      </w:r>
    </w:p>
    <w:p w:rsidR="003F6C42" w:rsidRPr="008D5662" w:rsidRDefault="00417A10" w:rsidP="003F6C42">
      <w:pPr>
        <w:spacing w:line="402" w:lineRule="auto"/>
        <w:ind w:left="160" w:right="-62"/>
        <w:rPr>
          <w:sz w:val="36"/>
          <w:szCs w:val="36"/>
        </w:rPr>
      </w:pPr>
      <w:r w:rsidRPr="008D5662">
        <w:rPr>
          <w:sz w:val="36"/>
          <w:szCs w:val="36"/>
        </w:rPr>
        <w:t>Cre</w:t>
      </w:r>
      <w:r w:rsidRPr="008D5662">
        <w:rPr>
          <w:spacing w:val="1"/>
          <w:sz w:val="36"/>
          <w:szCs w:val="36"/>
        </w:rPr>
        <w:t>a</w:t>
      </w:r>
      <w:r w:rsidRPr="008D5662">
        <w:rPr>
          <w:spacing w:val="-2"/>
          <w:sz w:val="36"/>
          <w:szCs w:val="36"/>
        </w:rPr>
        <w:t>t</w:t>
      </w:r>
      <w:r w:rsidRPr="008D5662">
        <w:rPr>
          <w:sz w:val="36"/>
          <w:szCs w:val="36"/>
        </w:rPr>
        <w:t>e</w:t>
      </w:r>
      <w:r w:rsidRPr="008D5662">
        <w:rPr>
          <w:spacing w:val="2"/>
          <w:sz w:val="36"/>
          <w:szCs w:val="36"/>
        </w:rPr>
        <w:t xml:space="preserve"> </w:t>
      </w:r>
      <w:r w:rsidRPr="008D5662">
        <w:rPr>
          <w:spacing w:val="-1"/>
          <w:sz w:val="36"/>
          <w:szCs w:val="36"/>
        </w:rPr>
        <w:t>T</w:t>
      </w:r>
      <w:r w:rsidRPr="008D5662">
        <w:rPr>
          <w:sz w:val="36"/>
          <w:szCs w:val="36"/>
        </w:rPr>
        <w:t>able</w:t>
      </w:r>
      <w:r w:rsidRPr="008D5662">
        <w:rPr>
          <w:spacing w:val="2"/>
          <w:sz w:val="36"/>
          <w:szCs w:val="36"/>
        </w:rPr>
        <w:t xml:space="preserve"> </w:t>
      </w:r>
      <w:r w:rsidRPr="008D5662">
        <w:rPr>
          <w:sz w:val="36"/>
          <w:szCs w:val="36"/>
        </w:rPr>
        <w:t>Fl</w:t>
      </w:r>
      <w:r w:rsidRPr="008D5662">
        <w:rPr>
          <w:spacing w:val="-2"/>
          <w:sz w:val="36"/>
          <w:szCs w:val="36"/>
        </w:rPr>
        <w:t>i</w:t>
      </w:r>
      <w:r w:rsidRPr="008D5662">
        <w:rPr>
          <w:sz w:val="36"/>
          <w:szCs w:val="36"/>
        </w:rPr>
        <w:t>ghts</w:t>
      </w:r>
      <w:r w:rsidRPr="008D5662">
        <w:rPr>
          <w:spacing w:val="2"/>
          <w:sz w:val="36"/>
          <w:szCs w:val="36"/>
        </w:rPr>
        <w:t xml:space="preserve"> </w:t>
      </w:r>
      <w:r w:rsidRPr="008D5662">
        <w:rPr>
          <w:sz w:val="36"/>
          <w:szCs w:val="36"/>
        </w:rPr>
        <w:t>(</w:t>
      </w:r>
    </w:p>
    <w:p w:rsidR="003F6C42" w:rsidRPr="008D5662" w:rsidRDefault="00417A10" w:rsidP="003F6C42">
      <w:pPr>
        <w:spacing w:line="402" w:lineRule="auto"/>
        <w:ind w:left="720" w:right="-62"/>
        <w:rPr>
          <w:position w:val="-1"/>
          <w:sz w:val="36"/>
          <w:szCs w:val="36"/>
        </w:rPr>
      </w:pPr>
      <w:r w:rsidRPr="008D5662">
        <w:rPr>
          <w:position w:val="-1"/>
          <w:sz w:val="36"/>
          <w:szCs w:val="36"/>
        </w:rPr>
        <w:t>Seat</w:t>
      </w:r>
      <w:r w:rsidRPr="008D5662">
        <w:rPr>
          <w:spacing w:val="2"/>
          <w:position w:val="-1"/>
          <w:sz w:val="36"/>
          <w:szCs w:val="36"/>
        </w:rPr>
        <w:t xml:space="preserve"> </w:t>
      </w:r>
      <w:r w:rsidRPr="008D5662">
        <w:rPr>
          <w:position w:val="-1"/>
          <w:sz w:val="36"/>
          <w:szCs w:val="36"/>
        </w:rPr>
        <w:t>I</w:t>
      </w:r>
      <w:r w:rsidRPr="008D5662">
        <w:rPr>
          <w:spacing w:val="-2"/>
          <w:position w:val="-1"/>
          <w:sz w:val="36"/>
          <w:szCs w:val="36"/>
        </w:rPr>
        <w:t>n</w:t>
      </w:r>
      <w:r w:rsidRPr="008D5662">
        <w:rPr>
          <w:spacing w:val="1"/>
          <w:position w:val="-1"/>
          <w:sz w:val="36"/>
          <w:szCs w:val="36"/>
        </w:rPr>
        <w:t>t</w:t>
      </w:r>
      <w:r w:rsidRPr="008D5662">
        <w:rPr>
          <w:position w:val="-1"/>
          <w:sz w:val="36"/>
          <w:szCs w:val="36"/>
        </w:rPr>
        <w:t>eg</w:t>
      </w:r>
      <w:r w:rsidRPr="008D5662">
        <w:rPr>
          <w:spacing w:val="1"/>
          <w:position w:val="-1"/>
          <w:sz w:val="36"/>
          <w:szCs w:val="36"/>
        </w:rPr>
        <w:t>e</w:t>
      </w:r>
      <w:r w:rsidRPr="008D5662">
        <w:rPr>
          <w:spacing w:val="-1"/>
          <w:position w:val="-1"/>
          <w:sz w:val="36"/>
          <w:szCs w:val="36"/>
        </w:rPr>
        <w:t>r</w:t>
      </w:r>
      <w:r w:rsidRPr="008D5662">
        <w:rPr>
          <w:position w:val="-1"/>
          <w:sz w:val="36"/>
          <w:szCs w:val="36"/>
        </w:rPr>
        <w:t>,</w:t>
      </w:r>
    </w:p>
    <w:p w:rsidR="003F6C42" w:rsidRPr="008D5662" w:rsidRDefault="00417A10" w:rsidP="003F6C42">
      <w:pPr>
        <w:spacing w:line="402" w:lineRule="auto"/>
        <w:ind w:left="720" w:right="-62"/>
        <w:rPr>
          <w:sz w:val="36"/>
          <w:szCs w:val="36"/>
        </w:rPr>
      </w:pPr>
      <w:r w:rsidRPr="008D5662">
        <w:rPr>
          <w:sz w:val="36"/>
          <w:szCs w:val="36"/>
        </w:rPr>
        <w:t>Oc</w:t>
      </w:r>
      <w:r w:rsidRPr="008D5662">
        <w:rPr>
          <w:spacing w:val="1"/>
          <w:sz w:val="36"/>
          <w:szCs w:val="36"/>
        </w:rPr>
        <w:t>c</w:t>
      </w:r>
      <w:r w:rsidRPr="008D5662">
        <w:rPr>
          <w:sz w:val="36"/>
          <w:szCs w:val="36"/>
        </w:rPr>
        <w:t>upi</w:t>
      </w:r>
      <w:r w:rsidRPr="008D5662">
        <w:rPr>
          <w:spacing w:val="1"/>
          <w:sz w:val="36"/>
          <w:szCs w:val="36"/>
        </w:rPr>
        <w:t>e</w:t>
      </w:r>
      <w:r w:rsidRPr="008D5662">
        <w:rPr>
          <w:sz w:val="36"/>
          <w:szCs w:val="36"/>
        </w:rPr>
        <w:t>d In</w:t>
      </w:r>
      <w:r w:rsidRPr="008D5662">
        <w:rPr>
          <w:spacing w:val="1"/>
          <w:sz w:val="36"/>
          <w:szCs w:val="36"/>
        </w:rPr>
        <w:t>t</w:t>
      </w:r>
      <w:r w:rsidRPr="008D5662">
        <w:rPr>
          <w:sz w:val="36"/>
          <w:szCs w:val="36"/>
        </w:rPr>
        <w:t>e</w:t>
      </w:r>
      <w:r w:rsidRPr="008D5662">
        <w:rPr>
          <w:spacing w:val="-1"/>
          <w:sz w:val="36"/>
          <w:szCs w:val="36"/>
        </w:rPr>
        <w:t>ge</w:t>
      </w:r>
      <w:r w:rsidRPr="008D5662">
        <w:rPr>
          <w:sz w:val="36"/>
          <w:szCs w:val="36"/>
        </w:rPr>
        <w:t xml:space="preserve">r, </w:t>
      </w:r>
    </w:p>
    <w:p w:rsidR="003F6C42" w:rsidRPr="008D5662" w:rsidRDefault="00417A10" w:rsidP="003F6C42">
      <w:pPr>
        <w:spacing w:line="402" w:lineRule="auto"/>
        <w:ind w:left="720" w:right="-62"/>
        <w:rPr>
          <w:sz w:val="36"/>
          <w:szCs w:val="36"/>
        </w:rPr>
      </w:pPr>
      <w:r w:rsidRPr="008D5662">
        <w:rPr>
          <w:sz w:val="36"/>
          <w:szCs w:val="36"/>
        </w:rPr>
        <w:t>Pas</w:t>
      </w:r>
      <w:r w:rsidRPr="008D5662">
        <w:rPr>
          <w:spacing w:val="-2"/>
          <w:sz w:val="36"/>
          <w:szCs w:val="36"/>
        </w:rPr>
        <w:t>s</w:t>
      </w:r>
      <w:r w:rsidRPr="008D5662">
        <w:rPr>
          <w:sz w:val="36"/>
          <w:szCs w:val="36"/>
        </w:rPr>
        <w:t>eng</w:t>
      </w:r>
      <w:r w:rsidRPr="008D5662">
        <w:rPr>
          <w:spacing w:val="1"/>
          <w:sz w:val="36"/>
          <w:szCs w:val="36"/>
        </w:rPr>
        <w:t>er</w:t>
      </w:r>
      <w:r w:rsidRPr="008D5662">
        <w:rPr>
          <w:sz w:val="36"/>
          <w:szCs w:val="36"/>
        </w:rPr>
        <w:t>_Name</w:t>
      </w:r>
      <w:r w:rsidRPr="008D5662">
        <w:rPr>
          <w:spacing w:val="4"/>
          <w:sz w:val="36"/>
          <w:szCs w:val="36"/>
        </w:rPr>
        <w:t xml:space="preserve"> </w:t>
      </w:r>
      <w:r w:rsidRPr="008D5662">
        <w:rPr>
          <w:sz w:val="36"/>
          <w:szCs w:val="36"/>
        </w:rPr>
        <w:t>va</w:t>
      </w:r>
      <w:r w:rsidRPr="008D5662">
        <w:rPr>
          <w:spacing w:val="-1"/>
          <w:sz w:val="36"/>
          <w:szCs w:val="36"/>
        </w:rPr>
        <w:t>r</w:t>
      </w:r>
      <w:r w:rsidRPr="008D5662">
        <w:rPr>
          <w:sz w:val="36"/>
          <w:szCs w:val="36"/>
        </w:rPr>
        <w:t>ch</w:t>
      </w:r>
      <w:r w:rsidRPr="008D5662">
        <w:rPr>
          <w:spacing w:val="1"/>
          <w:sz w:val="36"/>
          <w:szCs w:val="36"/>
        </w:rPr>
        <w:t>a</w:t>
      </w:r>
      <w:r w:rsidRPr="008D5662">
        <w:rPr>
          <w:sz w:val="36"/>
          <w:szCs w:val="36"/>
        </w:rPr>
        <w:t>r(2</w:t>
      </w:r>
      <w:r w:rsidRPr="008D5662">
        <w:rPr>
          <w:spacing w:val="1"/>
          <w:sz w:val="36"/>
          <w:szCs w:val="36"/>
        </w:rPr>
        <w:t>0</w:t>
      </w:r>
      <w:r w:rsidRPr="008D5662">
        <w:rPr>
          <w:spacing w:val="-2"/>
          <w:sz w:val="36"/>
          <w:szCs w:val="36"/>
        </w:rPr>
        <w:t>)</w:t>
      </w:r>
      <w:r w:rsidRPr="008D5662">
        <w:rPr>
          <w:sz w:val="36"/>
          <w:szCs w:val="36"/>
        </w:rPr>
        <w:t xml:space="preserve">, </w:t>
      </w:r>
    </w:p>
    <w:p w:rsidR="00FD7A93" w:rsidRPr="008D5662" w:rsidRDefault="00417A10" w:rsidP="003F6C42">
      <w:pPr>
        <w:spacing w:line="402" w:lineRule="auto"/>
        <w:ind w:left="720" w:right="-62"/>
        <w:rPr>
          <w:sz w:val="36"/>
          <w:szCs w:val="36"/>
        </w:rPr>
      </w:pPr>
      <w:r w:rsidRPr="008D5662">
        <w:rPr>
          <w:sz w:val="36"/>
          <w:szCs w:val="36"/>
        </w:rPr>
        <w:t>Pri</w:t>
      </w:r>
      <w:r w:rsidRPr="008D5662">
        <w:rPr>
          <w:spacing w:val="-2"/>
          <w:sz w:val="36"/>
          <w:szCs w:val="36"/>
        </w:rPr>
        <w:t>m</w:t>
      </w:r>
      <w:r w:rsidRPr="008D5662">
        <w:rPr>
          <w:sz w:val="36"/>
          <w:szCs w:val="36"/>
        </w:rPr>
        <w:t>a</w:t>
      </w:r>
      <w:r w:rsidRPr="008D5662">
        <w:rPr>
          <w:spacing w:val="-1"/>
          <w:sz w:val="36"/>
          <w:szCs w:val="36"/>
        </w:rPr>
        <w:t>r</w:t>
      </w:r>
      <w:r w:rsidRPr="008D5662">
        <w:rPr>
          <w:sz w:val="36"/>
          <w:szCs w:val="36"/>
        </w:rPr>
        <w:t>y</w:t>
      </w:r>
      <w:r w:rsidRPr="008D5662">
        <w:rPr>
          <w:spacing w:val="5"/>
          <w:sz w:val="36"/>
          <w:szCs w:val="36"/>
        </w:rPr>
        <w:t xml:space="preserve"> </w:t>
      </w:r>
      <w:r w:rsidRPr="008D5662">
        <w:rPr>
          <w:sz w:val="36"/>
          <w:szCs w:val="36"/>
        </w:rPr>
        <w:t>K</w:t>
      </w:r>
      <w:r w:rsidRPr="008D5662">
        <w:rPr>
          <w:spacing w:val="-2"/>
          <w:sz w:val="36"/>
          <w:szCs w:val="36"/>
        </w:rPr>
        <w:t>e</w:t>
      </w:r>
      <w:r w:rsidRPr="008D5662">
        <w:rPr>
          <w:sz w:val="36"/>
          <w:szCs w:val="36"/>
        </w:rPr>
        <w:t>y</w:t>
      </w:r>
      <w:r w:rsidRPr="008D5662">
        <w:rPr>
          <w:spacing w:val="1"/>
          <w:sz w:val="36"/>
          <w:szCs w:val="36"/>
        </w:rPr>
        <w:t xml:space="preserve"> </w:t>
      </w:r>
      <w:r w:rsidRPr="008D5662">
        <w:rPr>
          <w:sz w:val="36"/>
          <w:szCs w:val="36"/>
        </w:rPr>
        <w:t>(S</w:t>
      </w:r>
      <w:r w:rsidRPr="008D5662">
        <w:rPr>
          <w:spacing w:val="-2"/>
          <w:sz w:val="36"/>
          <w:szCs w:val="36"/>
        </w:rPr>
        <w:t>e</w:t>
      </w:r>
      <w:r w:rsidRPr="008D5662">
        <w:rPr>
          <w:sz w:val="36"/>
          <w:szCs w:val="36"/>
        </w:rPr>
        <w:t>a</w:t>
      </w:r>
      <w:r w:rsidRPr="008D5662">
        <w:rPr>
          <w:spacing w:val="1"/>
          <w:sz w:val="36"/>
          <w:szCs w:val="36"/>
        </w:rPr>
        <w:t>t</w:t>
      </w:r>
      <w:r w:rsidRPr="008D5662">
        <w:rPr>
          <w:sz w:val="36"/>
          <w:szCs w:val="36"/>
        </w:rPr>
        <w:t>)</w:t>
      </w:r>
    </w:p>
    <w:p w:rsidR="00FD7A93" w:rsidRPr="008D5662" w:rsidRDefault="00417A10">
      <w:pPr>
        <w:spacing w:before="9"/>
        <w:ind w:left="160"/>
        <w:rPr>
          <w:sz w:val="36"/>
          <w:szCs w:val="36"/>
        </w:rPr>
      </w:pPr>
      <w:r w:rsidRPr="008D5662">
        <w:rPr>
          <w:sz w:val="36"/>
          <w:szCs w:val="36"/>
        </w:rPr>
        <w:t>)</w:t>
      </w:r>
      <w:r w:rsidR="008B65C7" w:rsidRPr="008D5662">
        <w:rPr>
          <w:sz w:val="36"/>
          <w:szCs w:val="36"/>
        </w:rPr>
        <w:t xml:space="preserve"> </w:t>
      </w:r>
      <w:r w:rsidRPr="008D5662">
        <w:rPr>
          <w:sz w:val="36"/>
          <w:szCs w:val="36"/>
        </w:rPr>
        <w:t>Eng</w:t>
      </w:r>
      <w:r w:rsidRPr="008D5662">
        <w:rPr>
          <w:spacing w:val="1"/>
          <w:sz w:val="36"/>
          <w:szCs w:val="36"/>
        </w:rPr>
        <w:t>i</w:t>
      </w:r>
      <w:r w:rsidRPr="008D5662">
        <w:rPr>
          <w:sz w:val="36"/>
          <w:szCs w:val="36"/>
        </w:rPr>
        <w:t>ne = inno</w:t>
      </w:r>
      <w:r w:rsidRPr="008D5662">
        <w:rPr>
          <w:spacing w:val="-2"/>
          <w:sz w:val="36"/>
          <w:szCs w:val="36"/>
        </w:rPr>
        <w:t>d</w:t>
      </w:r>
      <w:r w:rsidRPr="008D5662">
        <w:rPr>
          <w:spacing w:val="2"/>
          <w:sz w:val="36"/>
          <w:szCs w:val="36"/>
        </w:rPr>
        <w:t>b</w:t>
      </w:r>
      <w:r w:rsidRPr="008D5662">
        <w:rPr>
          <w:sz w:val="36"/>
          <w:szCs w:val="36"/>
        </w:rPr>
        <w:t>;</w:t>
      </w:r>
    </w:p>
    <w:p w:rsidR="00FD7A93" w:rsidRPr="008D5662" w:rsidRDefault="00FD7A93">
      <w:pPr>
        <w:spacing w:before="19" w:line="260" w:lineRule="exact"/>
        <w:rPr>
          <w:sz w:val="36"/>
          <w:szCs w:val="36"/>
        </w:rPr>
      </w:pPr>
    </w:p>
    <w:p w:rsidR="00FD7A93" w:rsidRPr="008D5662" w:rsidRDefault="00417A10">
      <w:pPr>
        <w:ind w:left="160"/>
        <w:rPr>
          <w:sz w:val="36"/>
          <w:szCs w:val="36"/>
        </w:rPr>
      </w:pPr>
      <w:r w:rsidRPr="008D5662">
        <w:rPr>
          <w:sz w:val="36"/>
          <w:szCs w:val="36"/>
        </w:rPr>
        <w:t>i</w:t>
      </w:r>
      <w:r w:rsidRPr="008D5662">
        <w:rPr>
          <w:spacing w:val="1"/>
          <w:sz w:val="36"/>
          <w:szCs w:val="36"/>
        </w:rPr>
        <w:t>n</w:t>
      </w:r>
      <w:r w:rsidRPr="008D5662">
        <w:rPr>
          <w:sz w:val="36"/>
          <w:szCs w:val="36"/>
        </w:rPr>
        <w:t>sert</w:t>
      </w:r>
      <w:r w:rsidRPr="008D5662">
        <w:rPr>
          <w:spacing w:val="-7"/>
          <w:sz w:val="36"/>
          <w:szCs w:val="36"/>
        </w:rPr>
        <w:t xml:space="preserve"> </w:t>
      </w:r>
      <w:r w:rsidRPr="008D5662">
        <w:rPr>
          <w:sz w:val="36"/>
          <w:szCs w:val="36"/>
        </w:rPr>
        <w:t>into</w:t>
      </w:r>
      <w:r w:rsidRPr="008D5662">
        <w:rPr>
          <w:spacing w:val="-4"/>
          <w:sz w:val="36"/>
          <w:szCs w:val="36"/>
        </w:rPr>
        <w:t xml:space="preserve"> </w:t>
      </w:r>
      <w:r w:rsidRPr="008D5662">
        <w:rPr>
          <w:sz w:val="36"/>
          <w:szCs w:val="36"/>
        </w:rPr>
        <w:t>Fli</w:t>
      </w:r>
      <w:r w:rsidRPr="008D5662">
        <w:rPr>
          <w:spacing w:val="1"/>
          <w:sz w:val="36"/>
          <w:szCs w:val="36"/>
        </w:rPr>
        <w:t>gh</w:t>
      </w:r>
      <w:r w:rsidRPr="008D5662">
        <w:rPr>
          <w:sz w:val="36"/>
          <w:szCs w:val="36"/>
        </w:rPr>
        <w:t>ts</w:t>
      </w:r>
      <w:r w:rsidRPr="008D5662">
        <w:rPr>
          <w:spacing w:val="-9"/>
          <w:sz w:val="36"/>
          <w:szCs w:val="36"/>
        </w:rPr>
        <w:t xml:space="preserve"> </w:t>
      </w:r>
      <w:r w:rsidRPr="008D5662">
        <w:rPr>
          <w:spacing w:val="1"/>
          <w:sz w:val="36"/>
          <w:szCs w:val="36"/>
        </w:rPr>
        <w:t>v</w:t>
      </w:r>
      <w:r w:rsidRPr="008D5662">
        <w:rPr>
          <w:sz w:val="36"/>
          <w:szCs w:val="36"/>
        </w:rPr>
        <w:t>al</w:t>
      </w:r>
      <w:r w:rsidRPr="008D5662">
        <w:rPr>
          <w:spacing w:val="1"/>
          <w:sz w:val="36"/>
          <w:szCs w:val="36"/>
        </w:rPr>
        <w:t>u</w:t>
      </w:r>
      <w:r w:rsidRPr="008D5662">
        <w:rPr>
          <w:sz w:val="36"/>
          <w:szCs w:val="36"/>
        </w:rPr>
        <w:t>es(</w:t>
      </w:r>
      <w:r w:rsidRPr="008D5662">
        <w:rPr>
          <w:spacing w:val="1"/>
          <w:sz w:val="36"/>
          <w:szCs w:val="36"/>
        </w:rPr>
        <w:t>22</w:t>
      </w:r>
      <w:r w:rsidRPr="008D5662">
        <w:rPr>
          <w:sz w:val="36"/>
          <w:szCs w:val="36"/>
        </w:rPr>
        <w:t>,</w:t>
      </w:r>
      <w:r w:rsidRPr="008D5662">
        <w:rPr>
          <w:spacing w:val="3"/>
          <w:sz w:val="36"/>
          <w:szCs w:val="36"/>
        </w:rPr>
        <w:t>0</w:t>
      </w:r>
      <w:r w:rsidRPr="008D5662">
        <w:rPr>
          <w:sz w:val="36"/>
          <w:szCs w:val="36"/>
        </w:rPr>
        <w:t>,n</w:t>
      </w:r>
      <w:r w:rsidRPr="008D5662">
        <w:rPr>
          <w:spacing w:val="2"/>
          <w:sz w:val="36"/>
          <w:szCs w:val="36"/>
        </w:rPr>
        <w:t>u</w:t>
      </w:r>
      <w:r w:rsidRPr="008D5662">
        <w:rPr>
          <w:sz w:val="36"/>
          <w:szCs w:val="36"/>
        </w:rPr>
        <w:t>ll);</w:t>
      </w:r>
    </w:p>
    <w:p w:rsidR="00FD7A93" w:rsidRPr="008D5662" w:rsidRDefault="00FD7A93">
      <w:pPr>
        <w:spacing w:line="280" w:lineRule="exact"/>
        <w:rPr>
          <w:sz w:val="36"/>
          <w:szCs w:val="36"/>
        </w:rPr>
      </w:pPr>
    </w:p>
    <w:p w:rsidR="00FD7A93" w:rsidRPr="008D5662" w:rsidRDefault="00417A10">
      <w:pPr>
        <w:ind w:left="160"/>
        <w:rPr>
          <w:sz w:val="36"/>
          <w:szCs w:val="36"/>
        </w:rPr>
      </w:pPr>
      <w:r w:rsidRPr="008D5662">
        <w:rPr>
          <w:sz w:val="36"/>
          <w:szCs w:val="36"/>
        </w:rPr>
        <w:t>i</w:t>
      </w:r>
      <w:r w:rsidRPr="008D5662">
        <w:rPr>
          <w:spacing w:val="1"/>
          <w:sz w:val="36"/>
          <w:szCs w:val="36"/>
        </w:rPr>
        <w:t>n</w:t>
      </w:r>
      <w:r w:rsidRPr="008D5662">
        <w:rPr>
          <w:sz w:val="36"/>
          <w:szCs w:val="36"/>
        </w:rPr>
        <w:t>sert</w:t>
      </w:r>
      <w:r w:rsidRPr="008D5662">
        <w:rPr>
          <w:spacing w:val="-7"/>
          <w:sz w:val="36"/>
          <w:szCs w:val="36"/>
        </w:rPr>
        <w:t xml:space="preserve"> </w:t>
      </w:r>
      <w:r w:rsidRPr="008D5662">
        <w:rPr>
          <w:sz w:val="36"/>
          <w:szCs w:val="36"/>
        </w:rPr>
        <w:t>into</w:t>
      </w:r>
      <w:r w:rsidRPr="008D5662">
        <w:rPr>
          <w:spacing w:val="-4"/>
          <w:sz w:val="36"/>
          <w:szCs w:val="36"/>
        </w:rPr>
        <w:t xml:space="preserve"> </w:t>
      </w:r>
      <w:r w:rsidRPr="008D5662">
        <w:rPr>
          <w:sz w:val="36"/>
          <w:szCs w:val="36"/>
        </w:rPr>
        <w:t>Flig</w:t>
      </w:r>
      <w:r w:rsidRPr="008D5662">
        <w:rPr>
          <w:spacing w:val="2"/>
          <w:sz w:val="36"/>
          <w:szCs w:val="36"/>
        </w:rPr>
        <w:t>h</w:t>
      </w:r>
      <w:r w:rsidRPr="008D5662">
        <w:rPr>
          <w:sz w:val="36"/>
          <w:szCs w:val="36"/>
        </w:rPr>
        <w:t>ts</w:t>
      </w:r>
      <w:r w:rsidRPr="008D5662">
        <w:rPr>
          <w:spacing w:val="-9"/>
          <w:sz w:val="36"/>
          <w:szCs w:val="36"/>
        </w:rPr>
        <w:t xml:space="preserve"> </w:t>
      </w:r>
      <w:r w:rsidRPr="008D5662">
        <w:rPr>
          <w:spacing w:val="1"/>
          <w:sz w:val="36"/>
          <w:szCs w:val="36"/>
        </w:rPr>
        <w:t>v</w:t>
      </w:r>
      <w:r w:rsidRPr="008D5662">
        <w:rPr>
          <w:sz w:val="36"/>
          <w:szCs w:val="36"/>
        </w:rPr>
        <w:t>al</w:t>
      </w:r>
      <w:r w:rsidRPr="008D5662">
        <w:rPr>
          <w:spacing w:val="1"/>
          <w:sz w:val="36"/>
          <w:szCs w:val="36"/>
        </w:rPr>
        <w:t>u</w:t>
      </w:r>
      <w:r w:rsidRPr="008D5662">
        <w:rPr>
          <w:sz w:val="36"/>
          <w:szCs w:val="36"/>
        </w:rPr>
        <w:t>es(</w:t>
      </w:r>
      <w:r w:rsidRPr="008D5662">
        <w:rPr>
          <w:spacing w:val="1"/>
          <w:sz w:val="36"/>
          <w:szCs w:val="36"/>
        </w:rPr>
        <w:t>23</w:t>
      </w:r>
      <w:r w:rsidRPr="008D5662">
        <w:rPr>
          <w:sz w:val="36"/>
          <w:szCs w:val="36"/>
        </w:rPr>
        <w:t>,1</w:t>
      </w:r>
      <w:r w:rsidRPr="008D5662">
        <w:rPr>
          <w:spacing w:val="-13"/>
          <w:sz w:val="36"/>
          <w:szCs w:val="36"/>
        </w:rPr>
        <w:t xml:space="preserve"> </w:t>
      </w:r>
      <w:r w:rsidRPr="008D5662">
        <w:rPr>
          <w:spacing w:val="-1"/>
          <w:sz w:val="36"/>
          <w:szCs w:val="36"/>
        </w:rPr>
        <w:t>,</w:t>
      </w:r>
      <w:r w:rsidR="00767D61" w:rsidRPr="008D5662">
        <w:rPr>
          <w:spacing w:val="2"/>
          <w:sz w:val="36"/>
          <w:szCs w:val="36"/>
        </w:rPr>
        <w:t>’</w:t>
      </w:r>
      <w:r w:rsidR="0089473B" w:rsidRPr="008D5662">
        <w:rPr>
          <w:sz w:val="36"/>
          <w:szCs w:val="36"/>
        </w:rPr>
        <w:t>George Clooney</w:t>
      </w:r>
      <w:r w:rsidR="00767D61" w:rsidRPr="008D5662">
        <w:rPr>
          <w:sz w:val="36"/>
          <w:szCs w:val="36"/>
        </w:rPr>
        <w:t>’</w:t>
      </w:r>
      <w:r w:rsidRPr="008D5662">
        <w:rPr>
          <w:sz w:val="36"/>
          <w:szCs w:val="36"/>
        </w:rPr>
        <w:t>);</w:t>
      </w:r>
    </w:p>
    <w:p w:rsidR="00FD7A93" w:rsidRPr="008D5662" w:rsidRDefault="00FD7A93">
      <w:pPr>
        <w:spacing w:line="280" w:lineRule="exact"/>
        <w:rPr>
          <w:sz w:val="36"/>
          <w:szCs w:val="36"/>
        </w:rPr>
      </w:pPr>
    </w:p>
    <w:p w:rsidR="00FD7A93" w:rsidRPr="008D5662" w:rsidRDefault="00417A10">
      <w:pPr>
        <w:ind w:left="160"/>
        <w:rPr>
          <w:sz w:val="36"/>
          <w:szCs w:val="36"/>
        </w:rPr>
      </w:pPr>
      <w:r w:rsidRPr="008D5662">
        <w:rPr>
          <w:sz w:val="36"/>
          <w:szCs w:val="36"/>
        </w:rPr>
        <w:t>i</w:t>
      </w:r>
      <w:r w:rsidRPr="008D5662">
        <w:rPr>
          <w:spacing w:val="1"/>
          <w:sz w:val="36"/>
          <w:szCs w:val="36"/>
        </w:rPr>
        <w:t>n</w:t>
      </w:r>
      <w:r w:rsidRPr="008D5662">
        <w:rPr>
          <w:sz w:val="36"/>
          <w:szCs w:val="36"/>
        </w:rPr>
        <w:t>sert</w:t>
      </w:r>
      <w:r w:rsidRPr="008D5662">
        <w:rPr>
          <w:spacing w:val="-7"/>
          <w:sz w:val="36"/>
          <w:szCs w:val="36"/>
        </w:rPr>
        <w:t xml:space="preserve"> </w:t>
      </w:r>
      <w:r w:rsidRPr="008D5662">
        <w:rPr>
          <w:sz w:val="36"/>
          <w:szCs w:val="36"/>
        </w:rPr>
        <w:t>into</w:t>
      </w:r>
      <w:r w:rsidRPr="008D5662">
        <w:rPr>
          <w:spacing w:val="-4"/>
          <w:sz w:val="36"/>
          <w:szCs w:val="36"/>
        </w:rPr>
        <w:t xml:space="preserve"> </w:t>
      </w:r>
      <w:r w:rsidRPr="008D5662">
        <w:rPr>
          <w:sz w:val="36"/>
          <w:szCs w:val="36"/>
        </w:rPr>
        <w:t>Flig</w:t>
      </w:r>
      <w:r w:rsidRPr="008D5662">
        <w:rPr>
          <w:spacing w:val="2"/>
          <w:sz w:val="36"/>
          <w:szCs w:val="36"/>
        </w:rPr>
        <w:t>h</w:t>
      </w:r>
      <w:r w:rsidRPr="008D5662">
        <w:rPr>
          <w:sz w:val="36"/>
          <w:szCs w:val="36"/>
        </w:rPr>
        <w:t>ts</w:t>
      </w:r>
      <w:r w:rsidRPr="008D5662">
        <w:rPr>
          <w:spacing w:val="-9"/>
          <w:sz w:val="36"/>
          <w:szCs w:val="36"/>
        </w:rPr>
        <w:t xml:space="preserve"> </w:t>
      </w:r>
      <w:r w:rsidRPr="008D5662">
        <w:rPr>
          <w:spacing w:val="1"/>
          <w:sz w:val="36"/>
          <w:szCs w:val="36"/>
        </w:rPr>
        <w:t>v</w:t>
      </w:r>
      <w:r w:rsidRPr="008D5662">
        <w:rPr>
          <w:sz w:val="36"/>
          <w:szCs w:val="36"/>
        </w:rPr>
        <w:t>al</w:t>
      </w:r>
      <w:r w:rsidRPr="008D5662">
        <w:rPr>
          <w:spacing w:val="1"/>
          <w:sz w:val="36"/>
          <w:szCs w:val="36"/>
        </w:rPr>
        <w:t>u</w:t>
      </w:r>
      <w:r w:rsidRPr="008D5662">
        <w:rPr>
          <w:sz w:val="36"/>
          <w:szCs w:val="36"/>
        </w:rPr>
        <w:t>es(</w:t>
      </w:r>
      <w:r w:rsidRPr="008D5662">
        <w:rPr>
          <w:spacing w:val="1"/>
          <w:sz w:val="36"/>
          <w:szCs w:val="36"/>
        </w:rPr>
        <w:t>24</w:t>
      </w:r>
      <w:r w:rsidRPr="008D5662">
        <w:rPr>
          <w:sz w:val="36"/>
          <w:szCs w:val="36"/>
        </w:rPr>
        <w:t>,</w:t>
      </w:r>
      <w:r w:rsidRPr="008D5662">
        <w:rPr>
          <w:spacing w:val="3"/>
          <w:sz w:val="36"/>
          <w:szCs w:val="36"/>
        </w:rPr>
        <w:t>0</w:t>
      </w:r>
      <w:r w:rsidRPr="008D5662">
        <w:rPr>
          <w:sz w:val="36"/>
          <w:szCs w:val="36"/>
        </w:rPr>
        <w:t>,n</w:t>
      </w:r>
      <w:r w:rsidRPr="008D5662">
        <w:rPr>
          <w:spacing w:val="2"/>
          <w:sz w:val="36"/>
          <w:szCs w:val="36"/>
        </w:rPr>
        <w:t>u</w:t>
      </w:r>
      <w:r w:rsidRPr="008D5662">
        <w:rPr>
          <w:sz w:val="36"/>
          <w:szCs w:val="36"/>
        </w:rPr>
        <w:t>ll</w:t>
      </w:r>
      <w:r w:rsidRPr="008D5662">
        <w:rPr>
          <w:spacing w:val="-1"/>
          <w:sz w:val="36"/>
          <w:szCs w:val="36"/>
        </w:rPr>
        <w:t>);</w:t>
      </w:r>
    </w:p>
    <w:p w:rsidR="00FD7A93" w:rsidRPr="008D5662" w:rsidRDefault="00FD7A93">
      <w:pPr>
        <w:spacing w:line="280" w:lineRule="exact"/>
        <w:rPr>
          <w:sz w:val="36"/>
          <w:szCs w:val="36"/>
        </w:rPr>
      </w:pPr>
    </w:p>
    <w:p w:rsidR="00FD7A93" w:rsidRPr="008D5662" w:rsidRDefault="00417A10">
      <w:pPr>
        <w:ind w:left="160"/>
        <w:rPr>
          <w:sz w:val="36"/>
          <w:szCs w:val="36"/>
        </w:rPr>
      </w:pPr>
      <w:r w:rsidRPr="008D5662">
        <w:rPr>
          <w:sz w:val="36"/>
          <w:szCs w:val="36"/>
        </w:rPr>
        <w:t>i</w:t>
      </w:r>
      <w:r w:rsidRPr="008D5662">
        <w:rPr>
          <w:spacing w:val="1"/>
          <w:sz w:val="36"/>
          <w:szCs w:val="36"/>
        </w:rPr>
        <w:t>n</w:t>
      </w:r>
      <w:r w:rsidRPr="008D5662">
        <w:rPr>
          <w:sz w:val="36"/>
          <w:szCs w:val="36"/>
        </w:rPr>
        <w:t>sert</w:t>
      </w:r>
      <w:r w:rsidRPr="008D5662">
        <w:rPr>
          <w:spacing w:val="-7"/>
          <w:sz w:val="36"/>
          <w:szCs w:val="36"/>
        </w:rPr>
        <w:t xml:space="preserve"> </w:t>
      </w:r>
      <w:r w:rsidRPr="008D5662">
        <w:rPr>
          <w:sz w:val="36"/>
          <w:szCs w:val="36"/>
        </w:rPr>
        <w:t>into</w:t>
      </w:r>
      <w:r w:rsidRPr="008D5662">
        <w:rPr>
          <w:spacing w:val="-4"/>
          <w:sz w:val="36"/>
          <w:szCs w:val="36"/>
        </w:rPr>
        <w:t xml:space="preserve"> </w:t>
      </w:r>
      <w:r w:rsidRPr="008D5662">
        <w:rPr>
          <w:sz w:val="36"/>
          <w:szCs w:val="36"/>
        </w:rPr>
        <w:t>Flig</w:t>
      </w:r>
      <w:r w:rsidRPr="008D5662">
        <w:rPr>
          <w:spacing w:val="2"/>
          <w:sz w:val="36"/>
          <w:szCs w:val="36"/>
        </w:rPr>
        <w:t>h</w:t>
      </w:r>
      <w:r w:rsidRPr="008D5662">
        <w:rPr>
          <w:sz w:val="36"/>
          <w:szCs w:val="36"/>
        </w:rPr>
        <w:t>ts</w:t>
      </w:r>
      <w:r w:rsidRPr="008D5662">
        <w:rPr>
          <w:spacing w:val="-9"/>
          <w:sz w:val="36"/>
          <w:szCs w:val="36"/>
        </w:rPr>
        <w:t xml:space="preserve"> </w:t>
      </w:r>
      <w:r w:rsidRPr="008D5662">
        <w:rPr>
          <w:spacing w:val="1"/>
          <w:sz w:val="36"/>
          <w:szCs w:val="36"/>
        </w:rPr>
        <w:t>v</w:t>
      </w:r>
      <w:r w:rsidRPr="008D5662">
        <w:rPr>
          <w:sz w:val="36"/>
          <w:szCs w:val="36"/>
        </w:rPr>
        <w:t>al</w:t>
      </w:r>
      <w:r w:rsidRPr="008D5662">
        <w:rPr>
          <w:spacing w:val="1"/>
          <w:sz w:val="36"/>
          <w:szCs w:val="36"/>
        </w:rPr>
        <w:t>u</w:t>
      </w:r>
      <w:r w:rsidRPr="008D5662">
        <w:rPr>
          <w:sz w:val="36"/>
          <w:szCs w:val="36"/>
        </w:rPr>
        <w:t>es(</w:t>
      </w:r>
      <w:r w:rsidRPr="008D5662">
        <w:rPr>
          <w:spacing w:val="1"/>
          <w:sz w:val="36"/>
          <w:szCs w:val="36"/>
        </w:rPr>
        <w:t>25</w:t>
      </w:r>
      <w:r w:rsidRPr="008D5662">
        <w:rPr>
          <w:sz w:val="36"/>
          <w:szCs w:val="36"/>
        </w:rPr>
        <w:t>,</w:t>
      </w:r>
      <w:r w:rsidRPr="008D5662">
        <w:rPr>
          <w:spacing w:val="3"/>
          <w:sz w:val="36"/>
          <w:szCs w:val="36"/>
        </w:rPr>
        <w:t>0</w:t>
      </w:r>
      <w:r w:rsidRPr="008D5662">
        <w:rPr>
          <w:sz w:val="36"/>
          <w:szCs w:val="36"/>
        </w:rPr>
        <w:t>,n</w:t>
      </w:r>
      <w:r w:rsidRPr="008D5662">
        <w:rPr>
          <w:spacing w:val="2"/>
          <w:sz w:val="36"/>
          <w:szCs w:val="36"/>
        </w:rPr>
        <w:t>u</w:t>
      </w:r>
      <w:r w:rsidRPr="008D5662">
        <w:rPr>
          <w:sz w:val="36"/>
          <w:szCs w:val="36"/>
        </w:rPr>
        <w:t>ll</w:t>
      </w:r>
      <w:r w:rsidRPr="008D5662">
        <w:rPr>
          <w:spacing w:val="-1"/>
          <w:sz w:val="36"/>
          <w:szCs w:val="36"/>
        </w:rPr>
        <w:t>);</w:t>
      </w:r>
    </w:p>
    <w:p w:rsidR="00FD7A93" w:rsidRPr="008D5662" w:rsidRDefault="00FD7A93">
      <w:pPr>
        <w:spacing w:before="8" w:line="280" w:lineRule="exact"/>
        <w:rPr>
          <w:sz w:val="36"/>
          <w:szCs w:val="36"/>
        </w:rPr>
      </w:pPr>
    </w:p>
    <w:p w:rsidR="004902F6" w:rsidRPr="008D5662" w:rsidRDefault="00417A10" w:rsidP="004902F6">
      <w:pPr>
        <w:spacing w:line="400" w:lineRule="exact"/>
        <w:ind w:left="160" w:right="1063"/>
        <w:rPr>
          <w:sz w:val="36"/>
          <w:szCs w:val="36"/>
        </w:rPr>
      </w:pPr>
      <w:r w:rsidRPr="008D5662">
        <w:rPr>
          <w:sz w:val="36"/>
          <w:szCs w:val="36"/>
        </w:rPr>
        <w:t>Set</w:t>
      </w:r>
      <w:r w:rsidRPr="008D5662">
        <w:rPr>
          <w:spacing w:val="2"/>
          <w:sz w:val="36"/>
          <w:szCs w:val="36"/>
        </w:rPr>
        <w:t xml:space="preserve"> </w:t>
      </w:r>
      <w:r w:rsidRPr="008D5662">
        <w:rPr>
          <w:sz w:val="36"/>
          <w:szCs w:val="36"/>
        </w:rPr>
        <w:t>ses</w:t>
      </w:r>
      <w:r w:rsidRPr="008D5662">
        <w:rPr>
          <w:spacing w:val="-1"/>
          <w:sz w:val="36"/>
          <w:szCs w:val="36"/>
        </w:rPr>
        <w:t>s</w:t>
      </w:r>
      <w:r w:rsidRPr="008D5662">
        <w:rPr>
          <w:sz w:val="36"/>
          <w:szCs w:val="36"/>
        </w:rPr>
        <w:t>ion</w:t>
      </w:r>
      <w:r w:rsidRPr="008D5662">
        <w:rPr>
          <w:spacing w:val="2"/>
          <w:sz w:val="36"/>
          <w:szCs w:val="36"/>
        </w:rPr>
        <w:t xml:space="preserve"> </w:t>
      </w:r>
      <w:r w:rsidRPr="008D5662">
        <w:rPr>
          <w:sz w:val="36"/>
          <w:szCs w:val="36"/>
        </w:rPr>
        <w:t>t</w:t>
      </w:r>
      <w:r w:rsidRPr="008D5662">
        <w:rPr>
          <w:spacing w:val="-1"/>
          <w:sz w:val="36"/>
          <w:szCs w:val="36"/>
        </w:rPr>
        <w:t>r</w:t>
      </w:r>
      <w:r w:rsidRPr="008D5662">
        <w:rPr>
          <w:sz w:val="36"/>
          <w:szCs w:val="36"/>
        </w:rPr>
        <w:t>ans</w:t>
      </w:r>
      <w:r w:rsidRPr="008D5662">
        <w:rPr>
          <w:spacing w:val="1"/>
          <w:sz w:val="36"/>
          <w:szCs w:val="36"/>
        </w:rPr>
        <w:t>a</w:t>
      </w:r>
      <w:r w:rsidRPr="008D5662">
        <w:rPr>
          <w:sz w:val="36"/>
          <w:szCs w:val="36"/>
        </w:rPr>
        <w:t>c</w:t>
      </w:r>
      <w:r w:rsidRPr="008D5662">
        <w:rPr>
          <w:spacing w:val="1"/>
          <w:sz w:val="36"/>
          <w:szCs w:val="36"/>
        </w:rPr>
        <w:t>t</w:t>
      </w:r>
      <w:r w:rsidRPr="008D5662">
        <w:rPr>
          <w:sz w:val="36"/>
          <w:szCs w:val="36"/>
        </w:rPr>
        <w:t>ion</w:t>
      </w:r>
      <w:r w:rsidRPr="008D5662">
        <w:rPr>
          <w:spacing w:val="-1"/>
          <w:sz w:val="36"/>
          <w:szCs w:val="36"/>
        </w:rPr>
        <w:t xml:space="preserve"> </w:t>
      </w:r>
      <w:r w:rsidRPr="008D5662">
        <w:rPr>
          <w:sz w:val="36"/>
          <w:szCs w:val="36"/>
        </w:rPr>
        <w:t>iso</w:t>
      </w:r>
      <w:r w:rsidRPr="008D5662">
        <w:rPr>
          <w:spacing w:val="-2"/>
          <w:sz w:val="36"/>
          <w:szCs w:val="36"/>
        </w:rPr>
        <w:t>l</w:t>
      </w:r>
      <w:r w:rsidRPr="008D5662">
        <w:rPr>
          <w:sz w:val="36"/>
          <w:szCs w:val="36"/>
        </w:rPr>
        <w:t>a</w:t>
      </w:r>
      <w:r w:rsidRPr="008D5662">
        <w:rPr>
          <w:spacing w:val="1"/>
          <w:sz w:val="36"/>
          <w:szCs w:val="36"/>
        </w:rPr>
        <w:t>t</w:t>
      </w:r>
      <w:r w:rsidRPr="008D5662">
        <w:rPr>
          <w:sz w:val="36"/>
          <w:szCs w:val="36"/>
        </w:rPr>
        <w:t>ion</w:t>
      </w:r>
      <w:r w:rsidRPr="008D5662">
        <w:rPr>
          <w:spacing w:val="-1"/>
          <w:sz w:val="36"/>
          <w:szCs w:val="36"/>
        </w:rPr>
        <w:t xml:space="preserve"> </w:t>
      </w:r>
      <w:r w:rsidRPr="008D5662">
        <w:rPr>
          <w:spacing w:val="-2"/>
          <w:sz w:val="36"/>
          <w:szCs w:val="36"/>
        </w:rPr>
        <w:t>l</w:t>
      </w:r>
      <w:r w:rsidRPr="008D5662">
        <w:rPr>
          <w:sz w:val="36"/>
          <w:szCs w:val="36"/>
        </w:rPr>
        <w:t>ev</w:t>
      </w:r>
      <w:r w:rsidRPr="008D5662">
        <w:rPr>
          <w:spacing w:val="1"/>
          <w:sz w:val="36"/>
          <w:szCs w:val="36"/>
        </w:rPr>
        <w:t>e</w:t>
      </w:r>
      <w:r w:rsidRPr="008D5662">
        <w:rPr>
          <w:sz w:val="36"/>
          <w:szCs w:val="36"/>
        </w:rPr>
        <w:t>l</w:t>
      </w:r>
      <w:r w:rsidRPr="008D5662">
        <w:rPr>
          <w:spacing w:val="3"/>
          <w:sz w:val="36"/>
          <w:szCs w:val="36"/>
        </w:rPr>
        <w:t xml:space="preserve"> </w:t>
      </w:r>
      <w:r w:rsidRPr="008D5662">
        <w:rPr>
          <w:sz w:val="36"/>
          <w:szCs w:val="36"/>
        </w:rPr>
        <w:t>Repea</w:t>
      </w:r>
      <w:r w:rsidRPr="008D5662">
        <w:rPr>
          <w:spacing w:val="-1"/>
          <w:sz w:val="36"/>
          <w:szCs w:val="36"/>
        </w:rPr>
        <w:t>t</w:t>
      </w:r>
      <w:r w:rsidRPr="008D5662">
        <w:rPr>
          <w:sz w:val="36"/>
          <w:szCs w:val="36"/>
        </w:rPr>
        <w:t>ab</w:t>
      </w:r>
      <w:r w:rsidRPr="008D5662">
        <w:rPr>
          <w:spacing w:val="1"/>
          <w:sz w:val="36"/>
          <w:szCs w:val="36"/>
        </w:rPr>
        <w:t>l</w:t>
      </w:r>
      <w:r w:rsidRPr="008D5662">
        <w:rPr>
          <w:sz w:val="36"/>
          <w:szCs w:val="36"/>
        </w:rPr>
        <w:t>e</w:t>
      </w:r>
      <w:r w:rsidRPr="008D5662">
        <w:rPr>
          <w:spacing w:val="-3"/>
          <w:sz w:val="36"/>
          <w:szCs w:val="36"/>
        </w:rPr>
        <w:t xml:space="preserve"> </w:t>
      </w:r>
      <w:r w:rsidRPr="008D5662">
        <w:rPr>
          <w:sz w:val="36"/>
          <w:szCs w:val="36"/>
        </w:rPr>
        <w:t>Re</w:t>
      </w:r>
      <w:r w:rsidRPr="008D5662">
        <w:rPr>
          <w:spacing w:val="1"/>
          <w:sz w:val="36"/>
          <w:szCs w:val="36"/>
        </w:rPr>
        <w:t>a</w:t>
      </w:r>
      <w:r w:rsidRPr="008D5662">
        <w:rPr>
          <w:sz w:val="36"/>
          <w:szCs w:val="36"/>
        </w:rPr>
        <w:t xml:space="preserve">d; </w:t>
      </w:r>
      <w:r w:rsidRPr="008D5662">
        <w:rPr>
          <w:spacing w:val="-1"/>
          <w:sz w:val="36"/>
          <w:szCs w:val="36"/>
        </w:rPr>
        <w:t>S</w:t>
      </w:r>
      <w:r w:rsidRPr="008D5662">
        <w:rPr>
          <w:sz w:val="36"/>
          <w:szCs w:val="36"/>
        </w:rPr>
        <w:t>how ses</w:t>
      </w:r>
      <w:r w:rsidRPr="008D5662">
        <w:rPr>
          <w:spacing w:val="-1"/>
          <w:sz w:val="36"/>
          <w:szCs w:val="36"/>
        </w:rPr>
        <w:t>s</w:t>
      </w:r>
      <w:r w:rsidRPr="008D5662">
        <w:rPr>
          <w:sz w:val="36"/>
          <w:szCs w:val="36"/>
        </w:rPr>
        <w:t>ion</w:t>
      </w:r>
      <w:r w:rsidRPr="008D5662">
        <w:rPr>
          <w:spacing w:val="1"/>
          <w:sz w:val="36"/>
          <w:szCs w:val="36"/>
        </w:rPr>
        <w:t xml:space="preserve"> </w:t>
      </w:r>
      <w:r w:rsidRPr="008D5662">
        <w:rPr>
          <w:sz w:val="36"/>
          <w:szCs w:val="36"/>
        </w:rPr>
        <w:t>va</w:t>
      </w:r>
      <w:r w:rsidRPr="008D5662">
        <w:rPr>
          <w:spacing w:val="1"/>
          <w:sz w:val="36"/>
          <w:szCs w:val="36"/>
        </w:rPr>
        <w:t>r</w:t>
      </w:r>
      <w:r w:rsidRPr="008D5662">
        <w:rPr>
          <w:sz w:val="36"/>
          <w:szCs w:val="36"/>
        </w:rPr>
        <w:t>i</w:t>
      </w:r>
      <w:r w:rsidRPr="008D5662">
        <w:rPr>
          <w:spacing w:val="1"/>
          <w:sz w:val="36"/>
          <w:szCs w:val="36"/>
        </w:rPr>
        <w:t>a</w:t>
      </w:r>
      <w:r w:rsidRPr="008D5662">
        <w:rPr>
          <w:sz w:val="36"/>
          <w:szCs w:val="36"/>
        </w:rPr>
        <w:t>b</w:t>
      </w:r>
      <w:r w:rsidRPr="008D5662">
        <w:rPr>
          <w:spacing w:val="-2"/>
          <w:sz w:val="36"/>
          <w:szCs w:val="36"/>
        </w:rPr>
        <w:t>l</w:t>
      </w:r>
      <w:r w:rsidRPr="008D5662">
        <w:rPr>
          <w:sz w:val="36"/>
          <w:szCs w:val="36"/>
        </w:rPr>
        <w:t>es</w:t>
      </w:r>
      <w:r w:rsidRPr="008D5662">
        <w:rPr>
          <w:spacing w:val="1"/>
          <w:sz w:val="36"/>
          <w:szCs w:val="36"/>
        </w:rPr>
        <w:t xml:space="preserve"> </w:t>
      </w:r>
      <w:r w:rsidRPr="008D5662">
        <w:rPr>
          <w:sz w:val="36"/>
          <w:szCs w:val="36"/>
        </w:rPr>
        <w:t>l</w:t>
      </w:r>
      <w:r w:rsidRPr="008D5662">
        <w:rPr>
          <w:spacing w:val="1"/>
          <w:sz w:val="36"/>
          <w:szCs w:val="36"/>
        </w:rPr>
        <w:t>i</w:t>
      </w:r>
      <w:r w:rsidRPr="008D5662">
        <w:rPr>
          <w:spacing w:val="-3"/>
          <w:sz w:val="36"/>
          <w:szCs w:val="36"/>
        </w:rPr>
        <w:t>k</w:t>
      </w:r>
      <w:r w:rsidRPr="008D5662">
        <w:rPr>
          <w:sz w:val="36"/>
          <w:szCs w:val="36"/>
        </w:rPr>
        <w:t>e</w:t>
      </w:r>
      <w:r w:rsidRPr="008D5662">
        <w:rPr>
          <w:spacing w:val="5"/>
          <w:sz w:val="36"/>
          <w:szCs w:val="36"/>
        </w:rPr>
        <w:t xml:space="preserve"> </w:t>
      </w:r>
      <w:r w:rsidRPr="008D5662">
        <w:rPr>
          <w:sz w:val="36"/>
          <w:szCs w:val="36"/>
        </w:rPr>
        <w:t>‘</w:t>
      </w:r>
      <w:r w:rsidRPr="008D5662">
        <w:rPr>
          <w:spacing w:val="-2"/>
          <w:sz w:val="36"/>
          <w:szCs w:val="36"/>
        </w:rPr>
        <w:t>%</w:t>
      </w:r>
      <w:r w:rsidRPr="008D5662">
        <w:rPr>
          <w:sz w:val="36"/>
          <w:szCs w:val="36"/>
        </w:rPr>
        <w:t>t</w:t>
      </w:r>
      <w:r w:rsidRPr="008D5662">
        <w:rPr>
          <w:spacing w:val="-2"/>
          <w:sz w:val="36"/>
          <w:szCs w:val="36"/>
        </w:rPr>
        <w:t>x</w:t>
      </w:r>
      <w:r w:rsidRPr="008D5662">
        <w:rPr>
          <w:spacing w:val="1"/>
          <w:sz w:val="36"/>
          <w:szCs w:val="36"/>
        </w:rPr>
        <w:t>%</w:t>
      </w:r>
      <w:r w:rsidRPr="008D5662">
        <w:rPr>
          <w:sz w:val="36"/>
          <w:szCs w:val="36"/>
        </w:rPr>
        <w:t>’;</w:t>
      </w:r>
    </w:p>
    <w:p w:rsidR="004902F6" w:rsidRDefault="004902F6" w:rsidP="004902F6">
      <w:pPr>
        <w:spacing w:line="400" w:lineRule="exact"/>
        <w:ind w:left="160" w:right="1063"/>
        <w:rPr>
          <w:sz w:val="36"/>
          <w:szCs w:val="36"/>
        </w:rPr>
      </w:pPr>
    </w:p>
    <w:p w:rsidR="004902F6" w:rsidRDefault="004902F6" w:rsidP="004902F6">
      <w:pPr>
        <w:spacing w:line="400" w:lineRule="exact"/>
        <w:ind w:left="160" w:right="1063"/>
        <w:rPr>
          <w:sz w:val="36"/>
          <w:szCs w:val="36"/>
        </w:rPr>
      </w:pPr>
    </w:p>
    <w:p w:rsidR="004902F6" w:rsidRDefault="004902F6" w:rsidP="004902F6">
      <w:pPr>
        <w:spacing w:line="400" w:lineRule="exact"/>
        <w:ind w:left="160" w:right="1063"/>
        <w:rPr>
          <w:sz w:val="36"/>
          <w:szCs w:val="36"/>
        </w:rPr>
      </w:pPr>
    </w:p>
    <w:p w:rsidR="00040644" w:rsidRDefault="00040644" w:rsidP="004902F6">
      <w:pPr>
        <w:spacing w:line="400" w:lineRule="exact"/>
        <w:ind w:left="160" w:right="1063"/>
        <w:rPr>
          <w:sz w:val="36"/>
          <w:szCs w:val="36"/>
        </w:rPr>
      </w:pPr>
    </w:p>
    <w:p w:rsidR="00040644" w:rsidRDefault="00040644" w:rsidP="004902F6">
      <w:pPr>
        <w:spacing w:line="400" w:lineRule="exact"/>
        <w:ind w:left="160" w:right="1063"/>
        <w:rPr>
          <w:sz w:val="36"/>
          <w:szCs w:val="36"/>
        </w:rPr>
      </w:pPr>
    </w:p>
    <w:p w:rsidR="004902F6" w:rsidRDefault="004902F6" w:rsidP="004902F6">
      <w:pPr>
        <w:spacing w:line="400" w:lineRule="exact"/>
        <w:ind w:left="160" w:right="1063"/>
        <w:rPr>
          <w:sz w:val="36"/>
          <w:szCs w:val="36"/>
        </w:rPr>
      </w:pPr>
    </w:p>
    <w:p w:rsidR="00040644" w:rsidRDefault="00040644" w:rsidP="004902F6">
      <w:pPr>
        <w:spacing w:line="400" w:lineRule="exact"/>
        <w:ind w:left="160" w:right="1063"/>
        <w:rPr>
          <w:sz w:val="36"/>
          <w:szCs w:val="36"/>
        </w:rPr>
      </w:pPr>
    </w:p>
    <w:p w:rsidR="00040644" w:rsidRDefault="00040644" w:rsidP="004902F6">
      <w:pPr>
        <w:spacing w:line="400" w:lineRule="exact"/>
        <w:ind w:left="160" w:right="1063"/>
        <w:rPr>
          <w:sz w:val="36"/>
          <w:szCs w:val="36"/>
        </w:rPr>
      </w:pPr>
    </w:p>
    <w:p w:rsidR="00B85F69" w:rsidRDefault="00B85F69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040644" w:rsidRDefault="00040644" w:rsidP="004902F6">
      <w:pPr>
        <w:spacing w:line="400" w:lineRule="exact"/>
        <w:ind w:left="160" w:right="1063"/>
        <w:rPr>
          <w:sz w:val="36"/>
          <w:szCs w:val="36"/>
        </w:rPr>
      </w:pPr>
    </w:p>
    <w:tbl>
      <w:tblPr>
        <w:tblW w:w="10459" w:type="dxa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4962"/>
        <w:gridCol w:w="4962"/>
      </w:tblGrid>
      <w:tr w:rsidR="00FD7A93" w:rsidTr="008D5662">
        <w:trPr>
          <w:trHeight w:hRule="exact" w:val="425"/>
        </w:trPr>
        <w:tc>
          <w:tcPr>
            <w:tcW w:w="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FD7A93"/>
        </w:tc>
        <w:tc>
          <w:tcPr>
            <w:tcW w:w="4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417A10">
            <w:pPr>
              <w:spacing w:line="400" w:lineRule="exact"/>
              <w:ind w:left="2225" w:right="2229"/>
              <w:jc w:val="center"/>
              <w:rPr>
                <w:sz w:val="36"/>
                <w:szCs w:val="36"/>
              </w:rPr>
            </w:pPr>
            <w:r>
              <w:rPr>
                <w:spacing w:val="1"/>
                <w:sz w:val="36"/>
                <w:szCs w:val="36"/>
              </w:rPr>
              <w:t>T1</w:t>
            </w:r>
          </w:p>
        </w:tc>
        <w:tc>
          <w:tcPr>
            <w:tcW w:w="4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417A10">
            <w:pPr>
              <w:spacing w:line="400" w:lineRule="exact"/>
              <w:ind w:left="2228" w:right="2227"/>
              <w:jc w:val="center"/>
              <w:rPr>
                <w:sz w:val="36"/>
                <w:szCs w:val="36"/>
              </w:rPr>
            </w:pPr>
            <w:r>
              <w:rPr>
                <w:spacing w:val="1"/>
                <w:sz w:val="36"/>
                <w:szCs w:val="36"/>
              </w:rPr>
              <w:t>T2</w:t>
            </w:r>
          </w:p>
        </w:tc>
      </w:tr>
      <w:tr w:rsidR="00FD7A93" w:rsidTr="008D5662">
        <w:trPr>
          <w:trHeight w:hRule="exact" w:val="425"/>
        </w:trPr>
        <w:tc>
          <w:tcPr>
            <w:tcW w:w="535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:rsidR="00FD7A93" w:rsidRDefault="00417A10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4962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:rsidR="00FD7A93" w:rsidRDefault="00417A10">
            <w:pPr>
              <w:spacing w:line="400" w:lineRule="exact"/>
              <w:ind w:left="100"/>
              <w:rPr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Start</w:t>
            </w:r>
            <w:r>
              <w:rPr>
                <w:b/>
                <w:spacing w:val="1"/>
                <w:sz w:val="36"/>
                <w:szCs w:val="36"/>
              </w:rPr>
              <w:t xml:space="preserve"> </w:t>
            </w:r>
            <w:r>
              <w:rPr>
                <w:b/>
                <w:sz w:val="36"/>
                <w:szCs w:val="36"/>
              </w:rPr>
              <w:t>Tx;</w:t>
            </w:r>
          </w:p>
        </w:tc>
        <w:tc>
          <w:tcPr>
            <w:tcW w:w="4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FD7A93"/>
        </w:tc>
      </w:tr>
      <w:tr w:rsidR="00FD7A93" w:rsidTr="008D5662">
        <w:trPr>
          <w:trHeight w:hRule="exact" w:val="422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D7A93" w:rsidRDefault="00417A10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399"/>
          </w:tcPr>
          <w:p w:rsidR="00FD7A93" w:rsidRDefault="008B65C7">
            <w:pPr>
              <w:spacing w:line="400" w:lineRule="exact"/>
              <w:ind w:left="1689" w:right="1695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Snapshot</w:t>
            </w:r>
          </w:p>
        </w:tc>
        <w:tc>
          <w:tcPr>
            <w:tcW w:w="4962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:rsidR="00FD7A93" w:rsidRDefault="00417A10">
            <w:pPr>
              <w:spacing w:line="400" w:lineRule="exact"/>
              <w:ind w:left="56"/>
              <w:rPr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Start</w:t>
            </w:r>
            <w:r>
              <w:rPr>
                <w:b/>
                <w:spacing w:val="1"/>
                <w:sz w:val="36"/>
                <w:szCs w:val="36"/>
              </w:rPr>
              <w:t xml:space="preserve"> </w:t>
            </w:r>
            <w:r>
              <w:rPr>
                <w:b/>
                <w:sz w:val="36"/>
                <w:szCs w:val="36"/>
              </w:rPr>
              <w:t>Tx;</w:t>
            </w:r>
          </w:p>
        </w:tc>
      </w:tr>
      <w:tr w:rsidR="00FD7A93" w:rsidTr="008D5662">
        <w:trPr>
          <w:trHeight w:hRule="exact" w:val="1253"/>
        </w:trPr>
        <w:tc>
          <w:tcPr>
            <w:tcW w:w="535" w:type="dxa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417A10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417A10">
            <w:pPr>
              <w:spacing w:line="400" w:lineRule="exact"/>
              <w:ind w:left="10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sel</w:t>
            </w:r>
            <w:r>
              <w:rPr>
                <w:spacing w:val="1"/>
                <w:sz w:val="36"/>
                <w:szCs w:val="36"/>
              </w:rPr>
              <w:t>e</w:t>
            </w:r>
            <w:r>
              <w:rPr>
                <w:spacing w:val="-1"/>
                <w:sz w:val="36"/>
                <w:szCs w:val="36"/>
              </w:rPr>
              <w:t>c</w:t>
            </w:r>
            <w:r>
              <w:rPr>
                <w:sz w:val="36"/>
                <w:szCs w:val="36"/>
              </w:rPr>
              <w:t>t</w:t>
            </w:r>
            <w:r>
              <w:rPr>
                <w:spacing w:val="1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*</w:t>
            </w:r>
            <w:r>
              <w:rPr>
                <w:spacing w:val="-2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from Fl</w:t>
            </w:r>
            <w:r>
              <w:rPr>
                <w:spacing w:val="-2"/>
                <w:sz w:val="36"/>
                <w:szCs w:val="36"/>
              </w:rPr>
              <w:t>i</w:t>
            </w:r>
            <w:r>
              <w:rPr>
                <w:sz w:val="36"/>
                <w:szCs w:val="36"/>
              </w:rPr>
              <w:t>ghts wh</w:t>
            </w:r>
            <w:r>
              <w:rPr>
                <w:spacing w:val="1"/>
                <w:sz w:val="36"/>
                <w:szCs w:val="36"/>
              </w:rPr>
              <w:t>e</w:t>
            </w:r>
            <w:r>
              <w:rPr>
                <w:sz w:val="36"/>
                <w:szCs w:val="36"/>
              </w:rPr>
              <w:t>re</w:t>
            </w:r>
          </w:p>
          <w:p w:rsidR="00FD7A93" w:rsidRDefault="00417A10">
            <w:pPr>
              <w:spacing w:before="2" w:line="400" w:lineRule="exact"/>
              <w:ind w:left="100" w:right="428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oc</w:t>
            </w:r>
            <w:r>
              <w:rPr>
                <w:spacing w:val="1"/>
                <w:sz w:val="36"/>
                <w:szCs w:val="36"/>
              </w:rPr>
              <w:t>c</w:t>
            </w:r>
            <w:r>
              <w:rPr>
                <w:sz w:val="36"/>
                <w:szCs w:val="36"/>
              </w:rPr>
              <w:t>up</w:t>
            </w:r>
            <w:r>
              <w:rPr>
                <w:spacing w:val="-2"/>
                <w:sz w:val="36"/>
                <w:szCs w:val="36"/>
              </w:rPr>
              <w:t>i</w:t>
            </w:r>
            <w:r>
              <w:rPr>
                <w:sz w:val="36"/>
                <w:szCs w:val="36"/>
              </w:rPr>
              <w:t>ed</w:t>
            </w:r>
            <w:r>
              <w:rPr>
                <w:spacing w:val="3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= 0</w:t>
            </w:r>
            <w:r>
              <w:rPr>
                <w:spacing w:val="2"/>
                <w:sz w:val="36"/>
                <w:szCs w:val="36"/>
              </w:rPr>
              <w:t>;</w:t>
            </w:r>
            <w:r>
              <w:rPr>
                <w:color w:val="FF0000"/>
                <w:sz w:val="36"/>
                <w:szCs w:val="36"/>
              </w:rPr>
              <w:t>(</w:t>
            </w:r>
            <w:r>
              <w:rPr>
                <w:color w:val="FF0000"/>
                <w:spacing w:val="-2"/>
                <w:sz w:val="36"/>
                <w:szCs w:val="36"/>
              </w:rPr>
              <w:t>r</w:t>
            </w:r>
            <w:r>
              <w:rPr>
                <w:color w:val="FF0000"/>
                <w:spacing w:val="-1"/>
                <w:sz w:val="36"/>
                <w:szCs w:val="36"/>
              </w:rPr>
              <w:t>e</w:t>
            </w:r>
            <w:r>
              <w:rPr>
                <w:color w:val="FF0000"/>
                <w:sz w:val="36"/>
                <w:szCs w:val="36"/>
              </w:rPr>
              <w:t>pe</w:t>
            </w:r>
            <w:r>
              <w:rPr>
                <w:color w:val="FF0000"/>
                <w:spacing w:val="1"/>
                <w:sz w:val="36"/>
                <w:szCs w:val="36"/>
              </w:rPr>
              <w:t>a</w:t>
            </w:r>
            <w:r>
              <w:rPr>
                <w:color w:val="FF0000"/>
                <w:spacing w:val="-2"/>
                <w:sz w:val="36"/>
                <w:szCs w:val="36"/>
              </w:rPr>
              <w:t>t</w:t>
            </w:r>
            <w:r>
              <w:rPr>
                <w:color w:val="FF0000"/>
                <w:sz w:val="36"/>
                <w:szCs w:val="36"/>
              </w:rPr>
              <w:t>ab</w:t>
            </w:r>
            <w:r>
              <w:rPr>
                <w:color w:val="FF0000"/>
                <w:spacing w:val="1"/>
                <w:sz w:val="36"/>
                <w:szCs w:val="36"/>
              </w:rPr>
              <w:t>l</w:t>
            </w:r>
            <w:r>
              <w:rPr>
                <w:color w:val="FF0000"/>
                <w:sz w:val="36"/>
                <w:szCs w:val="36"/>
              </w:rPr>
              <w:t>e r</w:t>
            </w:r>
            <w:r>
              <w:rPr>
                <w:color w:val="FF0000"/>
                <w:spacing w:val="-1"/>
                <w:sz w:val="36"/>
                <w:szCs w:val="36"/>
              </w:rPr>
              <w:t>e</w:t>
            </w:r>
            <w:r>
              <w:rPr>
                <w:color w:val="FF0000"/>
                <w:sz w:val="36"/>
                <w:szCs w:val="36"/>
              </w:rPr>
              <w:t>ad, no lo</w:t>
            </w:r>
            <w:r>
              <w:rPr>
                <w:color w:val="FF0000"/>
                <w:spacing w:val="1"/>
                <w:sz w:val="36"/>
                <w:szCs w:val="36"/>
              </w:rPr>
              <w:t>c</w:t>
            </w:r>
            <w:r>
              <w:rPr>
                <w:color w:val="FF0000"/>
                <w:sz w:val="36"/>
                <w:szCs w:val="36"/>
              </w:rPr>
              <w:t>ks-&gt;ok)</w:t>
            </w:r>
          </w:p>
        </w:tc>
        <w:tc>
          <w:tcPr>
            <w:tcW w:w="4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3399"/>
          </w:tcPr>
          <w:p w:rsidR="00FD7A93" w:rsidRDefault="008B65C7" w:rsidP="008B65C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Snapshot</w:t>
            </w:r>
          </w:p>
        </w:tc>
      </w:tr>
      <w:tr w:rsidR="00FD7A93" w:rsidTr="008D5662">
        <w:trPr>
          <w:trHeight w:hRule="exact" w:val="1253"/>
        </w:trPr>
        <w:tc>
          <w:tcPr>
            <w:tcW w:w="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8B65C7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4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FD7A93"/>
        </w:tc>
        <w:tc>
          <w:tcPr>
            <w:tcW w:w="4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417A10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sel</w:t>
            </w:r>
            <w:r>
              <w:rPr>
                <w:spacing w:val="1"/>
                <w:sz w:val="36"/>
                <w:szCs w:val="36"/>
              </w:rPr>
              <w:t>e</w:t>
            </w:r>
            <w:r>
              <w:rPr>
                <w:spacing w:val="-1"/>
                <w:sz w:val="36"/>
                <w:szCs w:val="36"/>
              </w:rPr>
              <w:t>c</w:t>
            </w:r>
            <w:r>
              <w:rPr>
                <w:sz w:val="36"/>
                <w:szCs w:val="36"/>
              </w:rPr>
              <w:t>t</w:t>
            </w:r>
            <w:r>
              <w:rPr>
                <w:spacing w:val="1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*</w:t>
            </w:r>
            <w:r>
              <w:rPr>
                <w:spacing w:val="-2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from Fl</w:t>
            </w:r>
            <w:r>
              <w:rPr>
                <w:spacing w:val="-2"/>
                <w:sz w:val="36"/>
                <w:szCs w:val="36"/>
              </w:rPr>
              <w:t>i</w:t>
            </w:r>
            <w:r>
              <w:rPr>
                <w:sz w:val="36"/>
                <w:szCs w:val="36"/>
              </w:rPr>
              <w:t>ghts wh</w:t>
            </w:r>
            <w:r>
              <w:rPr>
                <w:spacing w:val="1"/>
                <w:sz w:val="36"/>
                <w:szCs w:val="36"/>
              </w:rPr>
              <w:t>e</w:t>
            </w:r>
            <w:r>
              <w:rPr>
                <w:sz w:val="36"/>
                <w:szCs w:val="36"/>
              </w:rPr>
              <w:t>re</w:t>
            </w:r>
          </w:p>
          <w:p w:rsidR="00FD7A93" w:rsidRDefault="00417A10">
            <w:pPr>
              <w:spacing w:before="6" w:line="400" w:lineRule="exact"/>
              <w:ind w:left="102" w:right="426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oc</w:t>
            </w:r>
            <w:r>
              <w:rPr>
                <w:spacing w:val="1"/>
                <w:sz w:val="36"/>
                <w:szCs w:val="36"/>
              </w:rPr>
              <w:t>c</w:t>
            </w:r>
            <w:r>
              <w:rPr>
                <w:sz w:val="36"/>
                <w:szCs w:val="36"/>
              </w:rPr>
              <w:t>up</w:t>
            </w:r>
            <w:r>
              <w:rPr>
                <w:spacing w:val="-2"/>
                <w:sz w:val="36"/>
                <w:szCs w:val="36"/>
              </w:rPr>
              <w:t>i</w:t>
            </w:r>
            <w:r>
              <w:rPr>
                <w:sz w:val="36"/>
                <w:szCs w:val="36"/>
              </w:rPr>
              <w:t>ed</w:t>
            </w:r>
            <w:r>
              <w:rPr>
                <w:spacing w:val="3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= 0</w:t>
            </w:r>
            <w:r>
              <w:rPr>
                <w:spacing w:val="1"/>
                <w:sz w:val="36"/>
                <w:szCs w:val="36"/>
              </w:rPr>
              <w:t>;</w:t>
            </w:r>
            <w:r>
              <w:rPr>
                <w:color w:val="FF0000"/>
                <w:sz w:val="36"/>
                <w:szCs w:val="36"/>
              </w:rPr>
              <w:t>(</w:t>
            </w:r>
            <w:r>
              <w:rPr>
                <w:color w:val="FF0000"/>
                <w:spacing w:val="-2"/>
                <w:sz w:val="36"/>
                <w:szCs w:val="36"/>
              </w:rPr>
              <w:t>r</w:t>
            </w:r>
            <w:r>
              <w:rPr>
                <w:color w:val="FF0000"/>
                <w:spacing w:val="-1"/>
                <w:sz w:val="36"/>
                <w:szCs w:val="36"/>
              </w:rPr>
              <w:t>e</w:t>
            </w:r>
            <w:r>
              <w:rPr>
                <w:color w:val="FF0000"/>
                <w:sz w:val="36"/>
                <w:szCs w:val="36"/>
              </w:rPr>
              <w:t>pe</w:t>
            </w:r>
            <w:r>
              <w:rPr>
                <w:color w:val="FF0000"/>
                <w:spacing w:val="1"/>
                <w:sz w:val="36"/>
                <w:szCs w:val="36"/>
              </w:rPr>
              <w:t>a</w:t>
            </w:r>
            <w:r>
              <w:rPr>
                <w:color w:val="FF0000"/>
                <w:spacing w:val="-2"/>
                <w:sz w:val="36"/>
                <w:szCs w:val="36"/>
              </w:rPr>
              <w:t>t</w:t>
            </w:r>
            <w:r>
              <w:rPr>
                <w:color w:val="FF0000"/>
                <w:sz w:val="36"/>
                <w:szCs w:val="36"/>
              </w:rPr>
              <w:t>ab</w:t>
            </w:r>
            <w:r>
              <w:rPr>
                <w:color w:val="FF0000"/>
                <w:spacing w:val="1"/>
                <w:sz w:val="36"/>
                <w:szCs w:val="36"/>
              </w:rPr>
              <w:t>l</w:t>
            </w:r>
            <w:r>
              <w:rPr>
                <w:color w:val="FF0000"/>
                <w:sz w:val="36"/>
                <w:szCs w:val="36"/>
              </w:rPr>
              <w:t>e r</w:t>
            </w:r>
            <w:r>
              <w:rPr>
                <w:color w:val="FF0000"/>
                <w:spacing w:val="-1"/>
                <w:sz w:val="36"/>
                <w:szCs w:val="36"/>
              </w:rPr>
              <w:t>e</w:t>
            </w:r>
            <w:r>
              <w:rPr>
                <w:color w:val="FF0000"/>
                <w:sz w:val="36"/>
                <w:szCs w:val="36"/>
              </w:rPr>
              <w:t>ad, no lo</w:t>
            </w:r>
            <w:r>
              <w:rPr>
                <w:color w:val="FF0000"/>
                <w:spacing w:val="1"/>
                <w:sz w:val="36"/>
                <w:szCs w:val="36"/>
              </w:rPr>
              <w:t>c</w:t>
            </w:r>
            <w:r>
              <w:rPr>
                <w:color w:val="FF0000"/>
                <w:sz w:val="36"/>
                <w:szCs w:val="36"/>
              </w:rPr>
              <w:t>ks-&gt;ok)</w:t>
            </w:r>
          </w:p>
        </w:tc>
      </w:tr>
      <w:tr w:rsidR="00FD7A93" w:rsidTr="008D5662">
        <w:trPr>
          <w:trHeight w:hRule="exact" w:val="2640"/>
        </w:trPr>
        <w:tc>
          <w:tcPr>
            <w:tcW w:w="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8B65C7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  <w:tc>
          <w:tcPr>
            <w:tcW w:w="4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417A10">
            <w:pPr>
              <w:spacing w:line="400" w:lineRule="exact"/>
              <w:ind w:left="10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</w:t>
            </w:r>
            <w:r>
              <w:rPr>
                <w:spacing w:val="1"/>
                <w:sz w:val="36"/>
                <w:szCs w:val="36"/>
              </w:rPr>
              <w:t>a</w:t>
            </w:r>
            <w:r>
              <w:rPr>
                <w:sz w:val="36"/>
                <w:szCs w:val="36"/>
              </w:rPr>
              <w:t>t</w:t>
            </w:r>
            <w:r>
              <w:rPr>
                <w:spacing w:val="1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22</w:t>
            </w:r>
            <w:r>
              <w:rPr>
                <w:spacing w:val="-2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is</w:t>
            </w:r>
            <w:r>
              <w:rPr>
                <w:spacing w:val="-1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av</w:t>
            </w:r>
            <w:r>
              <w:rPr>
                <w:spacing w:val="1"/>
                <w:sz w:val="36"/>
                <w:szCs w:val="36"/>
              </w:rPr>
              <w:t>a</w:t>
            </w:r>
            <w:r>
              <w:rPr>
                <w:spacing w:val="-2"/>
                <w:sz w:val="36"/>
                <w:szCs w:val="36"/>
              </w:rPr>
              <w:t>i</w:t>
            </w:r>
            <w:r>
              <w:rPr>
                <w:sz w:val="36"/>
                <w:szCs w:val="36"/>
              </w:rPr>
              <w:t>lable, g</w:t>
            </w:r>
            <w:r>
              <w:rPr>
                <w:spacing w:val="1"/>
                <w:sz w:val="36"/>
                <w:szCs w:val="36"/>
              </w:rPr>
              <w:t>r</w:t>
            </w:r>
            <w:r>
              <w:rPr>
                <w:sz w:val="36"/>
                <w:szCs w:val="36"/>
              </w:rPr>
              <w:t>ab it:</w:t>
            </w:r>
          </w:p>
          <w:p w:rsidR="00FD7A93" w:rsidRDefault="00FD7A93">
            <w:pPr>
              <w:spacing w:before="20" w:line="260" w:lineRule="exact"/>
              <w:rPr>
                <w:sz w:val="26"/>
                <w:szCs w:val="26"/>
              </w:rPr>
            </w:pPr>
          </w:p>
          <w:p w:rsidR="00FD7A93" w:rsidRDefault="00417A10">
            <w:pPr>
              <w:ind w:left="100" w:right="2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upda</w:t>
            </w:r>
            <w:r>
              <w:rPr>
                <w:spacing w:val="1"/>
                <w:sz w:val="36"/>
                <w:szCs w:val="36"/>
              </w:rPr>
              <w:t>t</w:t>
            </w:r>
            <w:r>
              <w:rPr>
                <w:sz w:val="36"/>
                <w:szCs w:val="36"/>
              </w:rPr>
              <w:t>e Fligh</w:t>
            </w:r>
            <w:r>
              <w:rPr>
                <w:spacing w:val="1"/>
                <w:sz w:val="36"/>
                <w:szCs w:val="36"/>
              </w:rPr>
              <w:t>t</w:t>
            </w:r>
            <w:r>
              <w:rPr>
                <w:sz w:val="36"/>
                <w:szCs w:val="36"/>
              </w:rPr>
              <w:t xml:space="preserve">s </w:t>
            </w:r>
            <w:r>
              <w:rPr>
                <w:spacing w:val="1"/>
                <w:sz w:val="36"/>
                <w:szCs w:val="36"/>
              </w:rPr>
              <w:t>s</w:t>
            </w:r>
            <w:r>
              <w:rPr>
                <w:spacing w:val="-1"/>
                <w:sz w:val="36"/>
                <w:szCs w:val="36"/>
              </w:rPr>
              <w:t>e</w:t>
            </w:r>
            <w:r>
              <w:rPr>
                <w:sz w:val="36"/>
                <w:szCs w:val="36"/>
              </w:rPr>
              <w:t>t</w:t>
            </w:r>
            <w:r>
              <w:rPr>
                <w:spacing w:val="2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o</w:t>
            </w:r>
            <w:r>
              <w:rPr>
                <w:spacing w:val="-1"/>
                <w:sz w:val="36"/>
                <w:szCs w:val="36"/>
              </w:rPr>
              <w:t>c</w:t>
            </w:r>
            <w:r>
              <w:rPr>
                <w:sz w:val="36"/>
                <w:szCs w:val="36"/>
              </w:rPr>
              <w:t>cup</w:t>
            </w:r>
            <w:r>
              <w:rPr>
                <w:spacing w:val="1"/>
                <w:sz w:val="36"/>
                <w:szCs w:val="36"/>
              </w:rPr>
              <w:t>i</w:t>
            </w:r>
            <w:r>
              <w:rPr>
                <w:sz w:val="36"/>
                <w:szCs w:val="36"/>
              </w:rPr>
              <w:t xml:space="preserve">ed = </w:t>
            </w:r>
            <w:r>
              <w:rPr>
                <w:spacing w:val="1"/>
                <w:sz w:val="36"/>
                <w:szCs w:val="36"/>
              </w:rPr>
              <w:t>1</w:t>
            </w:r>
            <w:r>
              <w:rPr>
                <w:sz w:val="36"/>
                <w:szCs w:val="36"/>
              </w:rPr>
              <w:t>, passeng</w:t>
            </w:r>
            <w:r>
              <w:rPr>
                <w:spacing w:val="1"/>
                <w:sz w:val="36"/>
                <w:szCs w:val="36"/>
              </w:rPr>
              <w:t>e</w:t>
            </w:r>
            <w:r>
              <w:rPr>
                <w:sz w:val="36"/>
                <w:szCs w:val="36"/>
              </w:rPr>
              <w:t>r_n</w:t>
            </w:r>
            <w:r>
              <w:rPr>
                <w:spacing w:val="1"/>
                <w:sz w:val="36"/>
                <w:szCs w:val="36"/>
              </w:rPr>
              <w:t>a</w:t>
            </w:r>
            <w:r>
              <w:rPr>
                <w:spacing w:val="-2"/>
                <w:sz w:val="36"/>
                <w:szCs w:val="36"/>
              </w:rPr>
              <w:t>m</w:t>
            </w:r>
            <w:r>
              <w:rPr>
                <w:sz w:val="36"/>
                <w:szCs w:val="36"/>
              </w:rPr>
              <w:t>e =</w:t>
            </w:r>
            <w:r>
              <w:rPr>
                <w:spacing w:val="2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‘M</w:t>
            </w:r>
            <w:r>
              <w:rPr>
                <w:spacing w:val="-2"/>
                <w:sz w:val="36"/>
                <w:szCs w:val="36"/>
              </w:rPr>
              <w:t>ar</w:t>
            </w:r>
            <w:r>
              <w:rPr>
                <w:sz w:val="36"/>
                <w:szCs w:val="36"/>
              </w:rPr>
              <w:t>y Dool</w:t>
            </w:r>
            <w:r>
              <w:rPr>
                <w:spacing w:val="-1"/>
                <w:sz w:val="36"/>
                <w:szCs w:val="36"/>
              </w:rPr>
              <w:t>e</w:t>
            </w:r>
            <w:r>
              <w:rPr>
                <w:spacing w:val="4"/>
                <w:sz w:val="36"/>
                <w:szCs w:val="36"/>
              </w:rPr>
              <w:t>y</w:t>
            </w:r>
            <w:r>
              <w:rPr>
                <w:sz w:val="36"/>
                <w:szCs w:val="36"/>
              </w:rPr>
              <w:t xml:space="preserve">’ where </w:t>
            </w:r>
            <w:r>
              <w:rPr>
                <w:spacing w:val="-3"/>
                <w:sz w:val="36"/>
                <w:szCs w:val="36"/>
              </w:rPr>
              <w:t>s</w:t>
            </w:r>
            <w:r>
              <w:rPr>
                <w:sz w:val="36"/>
                <w:szCs w:val="36"/>
              </w:rPr>
              <w:t>e</w:t>
            </w:r>
            <w:r>
              <w:rPr>
                <w:spacing w:val="1"/>
                <w:sz w:val="36"/>
                <w:szCs w:val="36"/>
              </w:rPr>
              <w:t>a</w:t>
            </w:r>
            <w:r>
              <w:rPr>
                <w:sz w:val="36"/>
                <w:szCs w:val="36"/>
              </w:rPr>
              <w:t>t</w:t>
            </w:r>
            <w:r>
              <w:rPr>
                <w:spacing w:val="-1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= 22;</w:t>
            </w:r>
            <w:r>
              <w:rPr>
                <w:spacing w:val="5"/>
                <w:sz w:val="36"/>
                <w:szCs w:val="36"/>
              </w:rPr>
              <w:t xml:space="preserve"> </w:t>
            </w:r>
            <w:r>
              <w:rPr>
                <w:color w:val="FF0000"/>
                <w:sz w:val="36"/>
                <w:szCs w:val="36"/>
              </w:rPr>
              <w:t>-</w:t>
            </w:r>
            <w:r>
              <w:rPr>
                <w:rFonts w:ascii="Wingdings" w:eastAsia="Wingdings" w:hAnsi="Wingdings" w:cs="Wingdings"/>
                <w:color w:val="FF0000"/>
                <w:sz w:val="36"/>
                <w:szCs w:val="36"/>
              </w:rPr>
              <w:t></w:t>
            </w:r>
            <w:r>
              <w:rPr>
                <w:color w:val="FF0000"/>
                <w:sz w:val="36"/>
                <w:szCs w:val="36"/>
              </w:rPr>
              <w:t>ok</w:t>
            </w:r>
          </w:p>
          <w:p w:rsidR="00FD7A93" w:rsidRDefault="00FD7A93">
            <w:pPr>
              <w:spacing w:before="20" w:line="260" w:lineRule="exact"/>
              <w:rPr>
                <w:sz w:val="26"/>
                <w:szCs w:val="26"/>
              </w:rPr>
            </w:pPr>
          </w:p>
          <w:p w:rsidR="00FD7A93" w:rsidRDefault="00417A10">
            <w:pPr>
              <w:ind w:left="100"/>
              <w:rPr>
                <w:sz w:val="36"/>
                <w:szCs w:val="36"/>
              </w:rPr>
            </w:pPr>
            <w:r>
              <w:rPr>
                <w:color w:val="FF0000"/>
                <w:sz w:val="36"/>
                <w:szCs w:val="36"/>
              </w:rPr>
              <w:t>(e</w:t>
            </w:r>
            <w:r>
              <w:rPr>
                <w:color w:val="FF0000"/>
                <w:spacing w:val="1"/>
                <w:sz w:val="36"/>
                <w:szCs w:val="36"/>
              </w:rPr>
              <w:t>x</w:t>
            </w:r>
            <w:r>
              <w:rPr>
                <w:color w:val="FF0000"/>
                <w:sz w:val="36"/>
                <w:szCs w:val="36"/>
              </w:rPr>
              <w:t>c</w:t>
            </w:r>
            <w:r>
              <w:rPr>
                <w:color w:val="FF0000"/>
                <w:spacing w:val="1"/>
                <w:sz w:val="36"/>
                <w:szCs w:val="36"/>
              </w:rPr>
              <w:t>l</w:t>
            </w:r>
            <w:r>
              <w:rPr>
                <w:color w:val="FF0000"/>
                <w:sz w:val="36"/>
                <w:szCs w:val="36"/>
              </w:rPr>
              <w:t>usi</w:t>
            </w:r>
            <w:r>
              <w:rPr>
                <w:color w:val="FF0000"/>
                <w:spacing w:val="-3"/>
                <w:sz w:val="36"/>
                <w:szCs w:val="36"/>
              </w:rPr>
              <w:t>v</w:t>
            </w:r>
            <w:r>
              <w:rPr>
                <w:color w:val="FF0000"/>
                <w:sz w:val="36"/>
                <w:szCs w:val="36"/>
              </w:rPr>
              <w:t>e</w:t>
            </w:r>
            <w:r>
              <w:rPr>
                <w:color w:val="FF0000"/>
                <w:spacing w:val="2"/>
                <w:sz w:val="36"/>
                <w:szCs w:val="36"/>
              </w:rPr>
              <w:t xml:space="preserve"> </w:t>
            </w:r>
            <w:r>
              <w:rPr>
                <w:color w:val="FF0000"/>
                <w:sz w:val="36"/>
                <w:szCs w:val="36"/>
              </w:rPr>
              <w:t>l</w:t>
            </w:r>
            <w:r>
              <w:rPr>
                <w:color w:val="FF0000"/>
                <w:spacing w:val="-2"/>
                <w:sz w:val="36"/>
                <w:szCs w:val="36"/>
              </w:rPr>
              <w:t>o</w:t>
            </w:r>
            <w:r>
              <w:rPr>
                <w:color w:val="FF0000"/>
                <w:sz w:val="36"/>
                <w:szCs w:val="36"/>
              </w:rPr>
              <w:t>ck</w:t>
            </w:r>
            <w:r>
              <w:rPr>
                <w:color w:val="FF0000"/>
                <w:spacing w:val="2"/>
                <w:sz w:val="36"/>
                <w:szCs w:val="36"/>
              </w:rPr>
              <w:t xml:space="preserve"> </w:t>
            </w:r>
            <w:r>
              <w:rPr>
                <w:color w:val="FF0000"/>
                <w:spacing w:val="-2"/>
                <w:sz w:val="36"/>
                <w:szCs w:val="36"/>
              </w:rPr>
              <w:t>r</w:t>
            </w:r>
            <w:r>
              <w:rPr>
                <w:color w:val="FF0000"/>
                <w:sz w:val="36"/>
                <w:szCs w:val="36"/>
              </w:rPr>
              <w:t>ow)</w:t>
            </w:r>
          </w:p>
        </w:tc>
        <w:tc>
          <w:tcPr>
            <w:tcW w:w="4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FD7A93"/>
        </w:tc>
      </w:tr>
      <w:tr w:rsidR="00FD7A93" w:rsidTr="008D5662">
        <w:trPr>
          <w:trHeight w:hRule="exact" w:val="3881"/>
        </w:trPr>
        <w:tc>
          <w:tcPr>
            <w:tcW w:w="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8B65C7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4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FD7A93"/>
        </w:tc>
        <w:tc>
          <w:tcPr>
            <w:tcW w:w="4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417A10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</w:t>
            </w:r>
            <w:r>
              <w:rPr>
                <w:spacing w:val="1"/>
                <w:sz w:val="36"/>
                <w:szCs w:val="36"/>
              </w:rPr>
              <w:t>a</w:t>
            </w:r>
            <w:r>
              <w:rPr>
                <w:sz w:val="36"/>
                <w:szCs w:val="36"/>
              </w:rPr>
              <w:t>t</w:t>
            </w:r>
            <w:r>
              <w:rPr>
                <w:spacing w:val="1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22</w:t>
            </w:r>
            <w:r>
              <w:rPr>
                <w:spacing w:val="-2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is</w:t>
            </w:r>
            <w:r>
              <w:rPr>
                <w:spacing w:val="-1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av</w:t>
            </w:r>
            <w:r>
              <w:rPr>
                <w:spacing w:val="1"/>
                <w:sz w:val="36"/>
                <w:szCs w:val="36"/>
              </w:rPr>
              <w:t>a</w:t>
            </w:r>
            <w:r>
              <w:rPr>
                <w:spacing w:val="-2"/>
                <w:sz w:val="36"/>
                <w:szCs w:val="36"/>
              </w:rPr>
              <w:t>i</w:t>
            </w:r>
            <w:r>
              <w:rPr>
                <w:sz w:val="36"/>
                <w:szCs w:val="36"/>
              </w:rPr>
              <w:t>lable, g</w:t>
            </w:r>
            <w:r>
              <w:rPr>
                <w:spacing w:val="1"/>
                <w:sz w:val="36"/>
                <w:szCs w:val="36"/>
              </w:rPr>
              <w:t>r</w:t>
            </w:r>
            <w:r>
              <w:rPr>
                <w:sz w:val="36"/>
                <w:szCs w:val="36"/>
              </w:rPr>
              <w:t>ab it:</w:t>
            </w:r>
          </w:p>
          <w:p w:rsidR="00FD7A93" w:rsidRDefault="00FD7A93">
            <w:pPr>
              <w:spacing w:before="20" w:line="260" w:lineRule="exact"/>
              <w:rPr>
                <w:sz w:val="26"/>
                <w:szCs w:val="26"/>
              </w:rPr>
            </w:pPr>
          </w:p>
          <w:p w:rsidR="00FD7A93" w:rsidRDefault="00417A10">
            <w:pPr>
              <w:ind w:left="102" w:right="200"/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upda</w:t>
            </w:r>
            <w:r>
              <w:rPr>
                <w:spacing w:val="1"/>
                <w:sz w:val="36"/>
                <w:szCs w:val="36"/>
              </w:rPr>
              <w:t>t</w:t>
            </w:r>
            <w:r>
              <w:rPr>
                <w:sz w:val="36"/>
                <w:szCs w:val="36"/>
              </w:rPr>
              <w:t>e Fligh</w:t>
            </w:r>
            <w:r>
              <w:rPr>
                <w:spacing w:val="1"/>
                <w:sz w:val="36"/>
                <w:szCs w:val="36"/>
              </w:rPr>
              <w:t>t</w:t>
            </w:r>
            <w:r>
              <w:rPr>
                <w:sz w:val="36"/>
                <w:szCs w:val="36"/>
              </w:rPr>
              <w:t>s s</w:t>
            </w:r>
            <w:r>
              <w:rPr>
                <w:spacing w:val="-2"/>
                <w:sz w:val="36"/>
                <w:szCs w:val="36"/>
              </w:rPr>
              <w:t>e</w:t>
            </w:r>
            <w:r>
              <w:rPr>
                <w:sz w:val="36"/>
                <w:szCs w:val="36"/>
              </w:rPr>
              <w:t>t</w:t>
            </w:r>
            <w:r>
              <w:rPr>
                <w:spacing w:val="4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o</w:t>
            </w:r>
            <w:r>
              <w:rPr>
                <w:spacing w:val="-1"/>
                <w:sz w:val="36"/>
                <w:szCs w:val="36"/>
              </w:rPr>
              <w:t>c</w:t>
            </w:r>
            <w:r>
              <w:rPr>
                <w:sz w:val="36"/>
                <w:szCs w:val="36"/>
              </w:rPr>
              <w:t>cup</w:t>
            </w:r>
            <w:r>
              <w:rPr>
                <w:spacing w:val="1"/>
                <w:sz w:val="36"/>
                <w:szCs w:val="36"/>
              </w:rPr>
              <w:t>i</w:t>
            </w:r>
            <w:r>
              <w:rPr>
                <w:sz w:val="36"/>
                <w:szCs w:val="36"/>
              </w:rPr>
              <w:t>ed = 1, passeng</w:t>
            </w:r>
            <w:r>
              <w:rPr>
                <w:spacing w:val="1"/>
                <w:sz w:val="36"/>
                <w:szCs w:val="36"/>
              </w:rPr>
              <w:t>e</w:t>
            </w:r>
            <w:r>
              <w:rPr>
                <w:sz w:val="36"/>
                <w:szCs w:val="36"/>
              </w:rPr>
              <w:t>r_n</w:t>
            </w:r>
            <w:r>
              <w:rPr>
                <w:spacing w:val="1"/>
                <w:sz w:val="36"/>
                <w:szCs w:val="36"/>
              </w:rPr>
              <w:t>a</w:t>
            </w:r>
            <w:r>
              <w:rPr>
                <w:spacing w:val="-2"/>
                <w:sz w:val="36"/>
                <w:szCs w:val="36"/>
              </w:rPr>
              <w:t>m</w:t>
            </w:r>
            <w:r>
              <w:rPr>
                <w:sz w:val="36"/>
                <w:szCs w:val="36"/>
              </w:rPr>
              <w:t>e =</w:t>
            </w:r>
            <w:r>
              <w:rPr>
                <w:spacing w:val="2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‘John</w:t>
            </w:r>
            <w:r>
              <w:rPr>
                <w:spacing w:val="-3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Jones’ where</w:t>
            </w:r>
            <w:r>
              <w:rPr>
                <w:spacing w:val="2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se</w:t>
            </w:r>
            <w:r>
              <w:rPr>
                <w:spacing w:val="-1"/>
                <w:sz w:val="36"/>
                <w:szCs w:val="36"/>
              </w:rPr>
              <w:t>a</w:t>
            </w:r>
            <w:r>
              <w:rPr>
                <w:sz w:val="36"/>
                <w:szCs w:val="36"/>
              </w:rPr>
              <w:t>t =</w:t>
            </w:r>
            <w:r>
              <w:rPr>
                <w:spacing w:val="1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2</w:t>
            </w:r>
            <w:r>
              <w:rPr>
                <w:spacing w:val="-3"/>
                <w:sz w:val="36"/>
                <w:szCs w:val="36"/>
              </w:rPr>
              <w:t>2</w:t>
            </w:r>
            <w:r>
              <w:rPr>
                <w:sz w:val="36"/>
                <w:szCs w:val="36"/>
              </w:rPr>
              <w:t>;</w:t>
            </w:r>
            <w:r>
              <w:rPr>
                <w:spacing w:val="1"/>
                <w:sz w:val="36"/>
                <w:szCs w:val="36"/>
              </w:rPr>
              <w:t xml:space="preserve"> </w:t>
            </w:r>
            <w:r>
              <w:rPr>
                <w:color w:val="FF0000"/>
                <w:sz w:val="36"/>
                <w:szCs w:val="36"/>
              </w:rPr>
              <w:t>-</w:t>
            </w:r>
            <w:r>
              <w:rPr>
                <w:rFonts w:ascii="Wingdings" w:eastAsia="Wingdings" w:hAnsi="Wingdings" w:cs="Wingdings"/>
                <w:color w:val="FF0000"/>
                <w:sz w:val="36"/>
                <w:szCs w:val="36"/>
              </w:rPr>
              <w:t></w:t>
            </w:r>
            <w:r>
              <w:rPr>
                <w:color w:val="FF0000"/>
                <w:sz w:val="36"/>
                <w:szCs w:val="36"/>
              </w:rPr>
              <w:t>(t</w:t>
            </w:r>
            <w:r>
              <w:rPr>
                <w:color w:val="FF0000"/>
                <w:spacing w:val="-1"/>
                <w:sz w:val="36"/>
                <w:szCs w:val="36"/>
              </w:rPr>
              <w:t>r</w:t>
            </w:r>
            <w:r>
              <w:rPr>
                <w:color w:val="FF0000"/>
                <w:sz w:val="36"/>
                <w:szCs w:val="36"/>
              </w:rPr>
              <w:t>y</w:t>
            </w:r>
            <w:r>
              <w:rPr>
                <w:color w:val="FF0000"/>
                <w:spacing w:val="1"/>
                <w:sz w:val="36"/>
                <w:szCs w:val="36"/>
              </w:rPr>
              <w:t xml:space="preserve"> </w:t>
            </w:r>
            <w:r>
              <w:rPr>
                <w:color w:val="FF0000"/>
                <w:sz w:val="36"/>
                <w:szCs w:val="36"/>
              </w:rPr>
              <w:t>to lo</w:t>
            </w:r>
            <w:r>
              <w:rPr>
                <w:color w:val="FF0000"/>
                <w:spacing w:val="1"/>
                <w:sz w:val="36"/>
                <w:szCs w:val="36"/>
              </w:rPr>
              <w:t>c</w:t>
            </w:r>
            <w:r>
              <w:rPr>
                <w:color w:val="FF0000"/>
                <w:sz w:val="36"/>
                <w:szCs w:val="36"/>
              </w:rPr>
              <w:t>k sa</w:t>
            </w:r>
            <w:r>
              <w:rPr>
                <w:color w:val="FF0000"/>
                <w:spacing w:val="-1"/>
                <w:sz w:val="36"/>
                <w:szCs w:val="36"/>
              </w:rPr>
              <w:t>m</w:t>
            </w:r>
            <w:r>
              <w:rPr>
                <w:color w:val="FF0000"/>
                <w:sz w:val="36"/>
                <w:szCs w:val="36"/>
              </w:rPr>
              <w:t>e</w:t>
            </w:r>
            <w:r>
              <w:rPr>
                <w:color w:val="FF0000"/>
                <w:spacing w:val="2"/>
                <w:sz w:val="36"/>
                <w:szCs w:val="36"/>
              </w:rPr>
              <w:t xml:space="preserve"> </w:t>
            </w:r>
            <w:r>
              <w:rPr>
                <w:color w:val="FF0000"/>
                <w:sz w:val="36"/>
                <w:szCs w:val="36"/>
              </w:rPr>
              <w:t>row,</w:t>
            </w:r>
            <w:r>
              <w:rPr>
                <w:color w:val="FF0000"/>
                <w:spacing w:val="1"/>
                <w:sz w:val="36"/>
                <w:szCs w:val="36"/>
              </w:rPr>
              <w:t xml:space="preserve"> </w:t>
            </w:r>
            <w:r>
              <w:rPr>
                <w:color w:val="FF0000"/>
                <w:sz w:val="36"/>
                <w:szCs w:val="36"/>
              </w:rPr>
              <w:t>wa</w:t>
            </w:r>
            <w:r>
              <w:rPr>
                <w:color w:val="FF0000"/>
                <w:spacing w:val="-1"/>
                <w:sz w:val="36"/>
                <w:szCs w:val="36"/>
              </w:rPr>
              <w:t>i</w:t>
            </w:r>
            <w:r>
              <w:rPr>
                <w:color w:val="FF0000"/>
                <w:sz w:val="36"/>
                <w:szCs w:val="36"/>
              </w:rPr>
              <w:t>t</w:t>
            </w:r>
            <w:r>
              <w:rPr>
                <w:color w:val="FF0000"/>
                <w:spacing w:val="1"/>
                <w:sz w:val="36"/>
                <w:szCs w:val="36"/>
              </w:rPr>
              <w:t>,</w:t>
            </w:r>
            <w:r>
              <w:rPr>
                <w:color w:val="FF0000"/>
                <w:sz w:val="36"/>
                <w:szCs w:val="36"/>
              </w:rPr>
              <w:t>)</w:t>
            </w:r>
          </w:p>
          <w:p w:rsidR="00FD7A93" w:rsidRDefault="00FD7A93">
            <w:pPr>
              <w:spacing w:before="2" w:line="280" w:lineRule="exact"/>
              <w:rPr>
                <w:sz w:val="28"/>
                <w:szCs w:val="28"/>
              </w:rPr>
            </w:pPr>
          </w:p>
          <w:p w:rsidR="00FD7A93" w:rsidRDefault="00417A10">
            <w:pPr>
              <w:ind w:left="102" w:right="454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ERROR 1205</w:t>
            </w:r>
            <w:r>
              <w:rPr>
                <w:spacing w:val="2"/>
                <w:sz w:val="36"/>
                <w:szCs w:val="36"/>
              </w:rPr>
              <w:t xml:space="preserve"> </w:t>
            </w:r>
            <w:r>
              <w:rPr>
                <w:spacing w:val="-2"/>
                <w:sz w:val="36"/>
                <w:szCs w:val="36"/>
              </w:rPr>
              <w:t>(</w:t>
            </w:r>
            <w:r>
              <w:rPr>
                <w:sz w:val="36"/>
                <w:szCs w:val="36"/>
              </w:rPr>
              <w:t>H</w:t>
            </w:r>
            <w:r>
              <w:rPr>
                <w:spacing w:val="-1"/>
                <w:sz w:val="36"/>
                <w:szCs w:val="36"/>
              </w:rPr>
              <w:t>Y</w:t>
            </w:r>
            <w:r>
              <w:rPr>
                <w:spacing w:val="1"/>
                <w:sz w:val="36"/>
                <w:szCs w:val="36"/>
              </w:rPr>
              <w:t>0</w:t>
            </w:r>
            <w:r>
              <w:rPr>
                <w:sz w:val="36"/>
                <w:szCs w:val="36"/>
              </w:rPr>
              <w:t>00):</w:t>
            </w:r>
            <w:r>
              <w:rPr>
                <w:spacing w:val="2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Lo</w:t>
            </w:r>
            <w:r>
              <w:rPr>
                <w:spacing w:val="1"/>
                <w:sz w:val="36"/>
                <w:szCs w:val="36"/>
              </w:rPr>
              <w:t>c</w:t>
            </w:r>
            <w:r>
              <w:rPr>
                <w:sz w:val="36"/>
                <w:szCs w:val="36"/>
              </w:rPr>
              <w:t>k wait t</w:t>
            </w:r>
            <w:r>
              <w:rPr>
                <w:spacing w:val="1"/>
                <w:sz w:val="36"/>
                <w:szCs w:val="36"/>
              </w:rPr>
              <w:t>i</w:t>
            </w:r>
            <w:r>
              <w:rPr>
                <w:spacing w:val="-2"/>
                <w:sz w:val="36"/>
                <w:szCs w:val="36"/>
              </w:rPr>
              <w:t>m</w:t>
            </w:r>
            <w:r>
              <w:rPr>
                <w:sz w:val="36"/>
                <w:szCs w:val="36"/>
              </w:rPr>
              <w:t>eout exce</w:t>
            </w:r>
            <w:r>
              <w:rPr>
                <w:spacing w:val="1"/>
                <w:sz w:val="36"/>
                <w:szCs w:val="36"/>
              </w:rPr>
              <w:t>e</w:t>
            </w:r>
            <w:r>
              <w:rPr>
                <w:sz w:val="36"/>
                <w:szCs w:val="36"/>
              </w:rPr>
              <w:t>de</w:t>
            </w:r>
            <w:r>
              <w:rPr>
                <w:spacing w:val="-1"/>
                <w:sz w:val="36"/>
                <w:szCs w:val="36"/>
              </w:rPr>
              <w:t>d</w:t>
            </w:r>
            <w:r>
              <w:rPr>
                <w:sz w:val="36"/>
                <w:szCs w:val="36"/>
              </w:rPr>
              <w:t>;</w:t>
            </w:r>
            <w:r>
              <w:rPr>
                <w:spacing w:val="1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t</w:t>
            </w:r>
            <w:r>
              <w:rPr>
                <w:spacing w:val="-1"/>
                <w:sz w:val="36"/>
                <w:szCs w:val="36"/>
              </w:rPr>
              <w:t>r</w:t>
            </w:r>
            <w:r>
              <w:rPr>
                <w:sz w:val="36"/>
                <w:szCs w:val="36"/>
              </w:rPr>
              <w:t>y rest</w:t>
            </w:r>
            <w:r>
              <w:rPr>
                <w:spacing w:val="1"/>
                <w:sz w:val="36"/>
                <w:szCs w:val="36"/>
              </w:rPr>
              <w:t>a</w:t>
            </w:r>
            <w:r>
              <w:rPr>
                <w:sz w:val="36"/>
                <w:szCs w:val="36"/>
              </w:rPr>
              <w:t>r</w:t>
            </w:r>
            <w:r>
              <w:rPr>
                <w:spacing w:val="-1"/>
                <w:sz w:val="36"/>
                <w:szCs w:val="36"/>
              </w:rPr>
              <w:t>t</w:t>
            </w:r>
            <w:r>
              <w:rPr>
                <w:sz w:val="36"/>
                <w:szCs w:val="36"/>
              </w:rPr>
              <w:t>ing</w:t>
            </w:r>
            <w:r>
              <w:rPr>
                <w:spacing w:val="1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t</w:t>
            </w:r>
            <w:r>
              <w:rPr>
                <w:spacing w:val="-1"/>
                <w:sz w:val="36"/>
                <w:szCs w:val="36"/>
              </w:rPr>
              <w:t>r</w:t>
            </w:r>
            <w:r>
              <w:rPr>
                <w:sz w:val="36"/>
                <w:szCs w:val="36"/>
              </w:rPr>
              <w:t>ans</w:t>
            </w:r>
            <w:r>
              <w:rPr>
                <w:spacing w:val="-1"/>
                <w:sz w:val="36"/>
                <w:szCs w:val="36"/>
              </w:rPr>
              <w:t>a</w:t>
            </w:r>
            <w:r>
              <w:rPr>
                <w:sz w:val="36"/>
                <w:szCs w:val="36"/>
              </w:rPr>
              <w:t>c</w:t>
            </w:r>
            <w:r>
              <w:rPr>
                <w:spacing w:val="1"/>
                <w:sz w:val="36"/>
                <w:szCs w:val="36"/>
              </w:rPr>
              <w:t>t</w:t>
            </w:r>
            <w:r>
              <w:rPr>
                <w:sz w:val="36"/>
                <w:szCs w:val="36"/>
              </w:rPr>
              <w:t>ion</w:t>
            </w:r>
          </w:p>
        </w:tc>
      </w:tr>
    </w:tbl>
    <w:p w:rsidR="00FD7A93" w:rsidRDefault="00FD7A93">
      <w:pPr>
        <w:spacing w:before="12" w:line="240" w:lineRule="exact"/>
        <w:rPr>
          <w:sz w:val="24"/>
          <w:szCs w:val="24"/>
        </w:rPr>
      </w:pPr>
    </w:p>
    <w:p w:rsidR="00FD7A93" w:rsidRDefault="00417A10" w:rsidP="005506D3">
      <w:pPr>
        <w:spacing w:before="18" w:line="400" w:lineRule="exact"/>
        <w:ind w:left="220" w:right="86"/>
        <w:rPr>
          <w:sz w:val="36"/>
          <w:szCs w:val="36"/>
        </w:rPr>
      </w:pPr>
      <w:r>
        <w:rPr>
          <w:sz w:val="36"/>
          <w:szCs w:val="36"/>
        </w:rPr>
        <w:t>But</w:t>
      </w:r>
      <w:r>
        <w:rPr>
          <w:spacing w:val="1"/>
          <w:sz w:val="36"/>
          <w:szCs w:val="36"/>
        </w:rPr>
        <w:t xml:space="preserve"> </w:t>
      </w:r>
      <w:r>
        <w:rPr>
          <w:sz w:val="36"/>
          <w:szCs w:val="36"/>
        </w:rPr>
        <w:t>it t</w:t>
      </w:r>
      <w:r>
        <w:rPr>
          <w:spacing w:val="-1"/>
          <w:sz w:val="36"/>
          <w:szCs w:val="36"/>
        </w:rPr>
        <w:t>r</w:t>
      </w:r>
      <w:r>
        <w:rPr>
          <w:sz w:val="36"/>
          <w:szCs w:val="36"/>
        </w:rPr>
        <w:t>anspir</w:t>
      </w:r>
      <w:r>
        <w:rPr>
          <w:spacing w:val="1"/>
          <w:sz w:val="36"/>
          <w:szCs w:val="36"/>
        </w:rPr>
        <w:t>e</w:t>
      </w:r>
      <w:r>
        <w:rPr>
          <w:sz w:val="36"/>
          <w:szCs w:val="36"/>
        </w:rPr>
        <w:t>s</w:t>
      </w:r>
      <w:r>
        <w:rPr>
          <w:spacing w:val="-2"/>
          <w:sz w:val="36"/>
          <w:szCs w:val="36"/>
        </w:rPr>
        <w:t xml:space="preserve"> </w:t>
      </w:r>
      <w:r>
        <w:rPr>
          <w:sz w:val="36"/>
          <w:szCs w:val="36"/>
        </w:rPr>
        <w:t>th</w:t>
      </w:r>
      <w:r>
        <w:rPr>
          <w:spacing w:val="1"/>
          <w:sz w:val="36"/>
          <w:szCs w:val="36"/>
        </w:rPr>
        <w:t>a</w:t>
      </w:r>
      <w:r>
        <w:rPr>
          <w:sz w:val="36"/>
          <w:szCs w:val="36"/>
        </w:rPr>
        <w:t>t</w:t>
      </w:r>
      <w:r>
        <w:rPr>
          <w:spacing w:val="-1"/>
          <w:sz w:val="36"/>
          <w:szCs w:val="36"/>
        </w:rPr>
        <w:t xml:space="preserve"> </w:t>
      </w:r>
      <w:r>
        <w:rPr>
          <w:sz w:val="36"/>
          <w:szCs w:val="36"/>
        </w:rPr>
        <w:t>the</w:t>
      </w:r>
      <w:r>
        <w:rPr>
          <w:spacing w:val="3"/>
          <w:sz w:val="36"/>
          <w:szCs w:val="36"/>
        </w:rPr>
        <w:t xml:space="preserve"> </w:t>
      </w:r>
      <w:r>
        <w:rPr>
          <w:spacing w:val="-2"/>
          <w:sz w:val="36"/>
          <w:szCs w:val="36"/>
        </w:rPr>
        <w:t>l</w:t>
      </w:r>
      <w:r>
        <w:rPr>
          <w:sz w:val="36"/>
          <w:szCs w:val="36"/>
        </w:rPr>
        <w:t>ast</w:t>
      </w:r>
      <w:r>
        <w:rPr>
          <w:spacing w:val="2"/>
          <w:sz w:val="36"/>
          <w:szCs w:val="36"/>
        </w:rPr>
        <w:t xml:space="preserve"> </w:t>
      </w:r>
      <w:r>
        <w:rPr>
          <w:sz w:val="36"/>
          <w:szCs w:val="36"/>
        </w:rPr>
        <w:t>user</w:t>
      </w:r>
      <w:r>
        <w:rPr>
          <w:spacing w:val="-3"/>
          <w:sz w:val="36"/>
          <w:szCs w:val="36"/>
        </w:rPr>
        <w:t xml:space="preserve"> </w:t>
      </w:r>
      <w:r>
        <w:rPr>
          <w:sz w:val="36"/>
          <w:szCs w:val="36"/>
        </w:rPr>
        <w:t>to</w:t>
      </w:r>
      <w:r>
        <w:rPr>
          <w:spacing w:val="1"/>
          <w:sz w:val="36"/>
          <w:szCs w:val="36"/>
        </w:rPr>
        <w:t xml:space="preserve"> </w:t>
      </w:r>
      <w:r>
        <w:rPr>
          <w:sz w:val="36"/>
          <w:szCs w:val="36"/>
        </w:rPr>
        <w:t>com</w:t>
      </w:r>
      <w:r>
        <w:rPr>
          <w:spacing w:val="-3"/>
          <w:sz w:val="36"/>
          <w:szCs w:val="36"/>
        </w:rPr>
        <w:t>m</w:t>
      </w:r>
      <w:r>
        <w:rPr>
          <w:sz w:val="36"/>
          <w:szCs w:val="36"/>
        </w:rPr>
        <w:t>it</w:t>
      </w:r>
      <w:r>
        <w:rPr>
          <w:spacing w:val="2"/>
          <w:sz w:val="36"/>
          <w:szCs w:val="36"/>
        </w:rPr>
        <w:t xml:space="preserve"> </w:t>
      </w:r>
      <w:r>
        <w:rPr>
          <w:sz w:val="36"/>
          <w:szCs w:val="36"/>
        </w:rPr>
        <w:t>(</w:t>
      </w:r>
      <w:r>
        <w:rPr>
          <w:spacing w:val="-1"/>
          <w:sz w:val="36"/>
          <w:szCs w:val="36"/>
        </w:rPr>
        <w:t xml:space="preserve"> </w:t>
      </w:r>
      <w:r>
        <w:rPr>
          <w:sz w:val="36"/>
          <w:szCs w:val="36"/>
        </w:rPr>
        <w:t>John)</w:t>
      </w:r>
      <w:r>
        <w:rPr>
          <w:spacing w:val="3"/>
          <w:sz w:val="36"/>
          <w:szCs w:val="36"/>
        </w:rPr>
        <w:t xml:space="preserve"> </w:t>
      </w:r>
      <w:r>
        <w:rPr>
          <w:sz w:val="36"/>
          <w:szCs w:val="36"/>
        </w:rPr>
        <w:t>has a</w:t>
      </w:r>
      <w:r>
        <w:rPr>
          <w:spacing w:val="1"/>
          <w:sz w:val="36"/>
          <w:szCs w:val="36"/>
        </w:rPr>
        <w:t>c</w:t>
      </w:r>
      <w:r>
        <w:rPr>
          <w:sz w:val="36"/>
          <w:szCs w:val="36"/>
        </w:rPr>
        <w:t>t</w:t>
      </w:r>
      <w:r>
        <w:rPr>
          <w:spacing w:val="-2"/>
          <w:sz w:val="36"/>
          <w:szCs w:val="36"/>
        </w:rPr>
        <w:t>u</w:t>
      </w:r>
      <w:r>
        <w:rPr>
          <w:sz w:val="36"/>
          <w:szCs w:val="36"/>
        </w:rPr>
        <w:t>a</w:t>
      </w:r>
      <w:r>
        <w:rPr>
          <w:spacing w:val="1"/>
          <w:sz w:val="36"/>
          <w:szCs w:val="36"/>
        </w:rPr>
        <w:t>l</w:t>
      </w:r>
      <w:r>
        <w:rPr>
          <w:spacing w:val="-2"/>
          <w:sz w:val="36"/>
          <w:szCs w:val="36"/>
        </w:rPr>
        <w:t>l</w:t>
      </w:r>
      <w:r>
        <w:rPr>
          <w:sz w:val="36"/>
          <w:szCs w:val="36"/>
        </w:rPr>
        <w:t>y</w:t>
      </w:r>
      <w:r>
        <w:rPr>
          <w:spacing w:val="1"/>
          <w:sz w:val="36"/>
          <w:szCs w:val="36"/>
        </w:rPr>
        <w:t xml:space="preserve"> </w:t>
      </w:r>
      <w:r>
        <w:rPr>
          <w:sz w:val="36"/>
          <w:szCs w:val="36"/>
        </w:rPr>
        <w:t>got</w:t>
      </w:r>
      <w:r>
        <w:rPr>
          <w:spacing w:val="-1"/>
          <w:sz w:val="36"/>
          <w:szCs w:val="36"/>
        </w:rPr>
        <w:t xml:space="preserve"> </w:t>
      </w:r>
      <w:r>
        <w:rPr>
          <w:sz w:val="36"/>
          <w:szCs w:val="36"/>
        </w:rPr>
        <w:t>the se</w:t>
      </w:r>
      <w:r>
        <w:rPr>
          <w:spacing w:val="1"/>
          <w:sz w:val="36"/>
          <w:szCs w:val="36"/>
        </w:rPr>
        <w:t>a</w:t>
      </w:r>
      <w:r>
        <w:rPr>
          <w:sz w:val="36"/>
          <w:szCs w:val="36"/>
        </w:rPr>
        <w:t>t!!</w:t>
      </w:r>
      <w:r>
        <w:rPr>
          <w:spacing w:val="1"/>
          <w:sz w:val="36"/>
          <w:szCs w:val="36"/>
        </w:rPr>
        <w:t>!</w:t>
      </w:r>
      <w:r w:rsidR="0089473B">
        <w:rPr>
          <w:sz w:val="36"/>
          <w:szCs w:val="36"/>
        </w:rPr>
        <w:t xml:space="preserve"> </w:t>
      </w:r>
      <w:r>
        <w:rPr>
          <w:sz w:val="36"/>
          <w:szCs w:val="36"/>
        </w:rPr>
        <w:t>John ov</w:t>
      </w:r>
      <w:r>
        <w:rPr>
          <w:spacing w:val="1"/>
          <w:sz w:val="36"/>
          <w:szCs w:val="36"/>
        </w:rPr>
        <w:t>e</w:t>
      </w:r>
      <w:r>
        <w:rPr>
          <w:spacing w:val="-2"/>
          <w:sz w:val="36"/>
          <w:szCs w:val="36"/>
        </w:rPr>
        <w:t>r</w:t>
      </w:r>
      <w:r>
        <w:rPr>
          <w:sz w:val="36"/>
          <w:szCs w:val="36"/>
        </w:rPr>
        <w:t>writ</w:t>
      </w:r>
      <w:r>
        <w:rPr>
          <w:spacing w:val="1"/>
          <w:sz w:val="36"/>
          <w:szCs w:val="36"/>
        </w:rPr>
        <w:t>e</w:t>
      </w:r>
      <w:r>
        <w:rPr>
          <w:sz w:val="36"/>
          <w:szCs w:val="36"/>
        </w:rPr>
        <w:t>s Ma</w:t>
      </w:r>
      <w:r>
        <w:rPr>
          <w:spacing w:val="-2"/>
          <w:sz w:val="36"/>
          <w:szCs w:val="36"/>
        </w:rPr>
        <w:t>r</w:t>
      </w:r>
      <w:r>
        <w:rPr>
          <w:spacing w:val="2"/>
          <w:sz w:val="36"/>
          <w:szCs w:val="36"/>
        </w:rPr>
        <w:t>y</w:t>
      </w:r>
      <w:r w:rsidR="0089473B">
        <w:rPr>
          <w:spacing w:val="2"/>
          <w:sz w:val="36"/>
          <w:szCs w:val="36"/>
        </w:rPr>
        <w:t>’</w:t>
      </w:r>
      <w:r>
        <w:rPr>
          <w:sz w:val="36"/>
          <w:szCs w:val="36"/>
        </w:rPr>
        <w:t>s n</w:t>
      </w:r>
      <w:r>
        <w:rPr>
          <w:spacing w:val="-1"/>
          <w:sz w:val="36"/>
          <w:szCs w:val="36"/>
        </w:rPr>
        <w:t>a</w:t>
      </w:r>
      <w:r>
        <w:rPr>
          <w:spacing w:val="-2"/>
          <w:sz w:val="36"/>
          <w:szCs w:val="36"/>
        </w:rPr>
        <w:t>m</w:t>
      </w:r>
      <w:r>
        <w:rPr>
          <w:sz w:val="36"/>
          <w:szCs w:val="36"/>
        </w:rPr>
        <w:t>e</w:t>
      </w:r>
      <w:r>
        <w:rPr>
          <w:spacing w:val="2"/>
          <w:sz w:val="36"/>
          <w:szCs w:val="36"/>
        </w:rPr>
        <w:t xml:space="preserve"> </w:t>
      </w:r>
      <w:r>
        <w:rPr>
          <w:sz w:val="36"/>
          <w:szCs w:val="36"/>
        </w:rPr>
        <w:t>!!!</w:t>
      </w:r>
      <w:r w:rsidR="008B65C7">
        <w:rPr>
          <w:sz w:val="36"/>
          <w:szCs w:val="36"/>
        </w:rPr>
        <w:t xml:space="preserve"> Scenario same as page 7 above</w:t>
      </w:r>
    </w:p>
    <w:p w:rsidR="00FD7A93" w:rsidRDefault="00FD7A93">
      <w:pPr>
        <w:spacing w:before="15" w:line="260" w:lineRule="exact"/>
        <w:rPr>
          <w:sz w:val="26"/>
          <w:szCs w:val="26"/>
        </w:rPr>
      </w:pPr>
    </w:p>
    <w:p w:rsidR="00FD7A93" w:rsidRDefault="00417A10">
      <w:pPr>
        <w:ind w:left="220"/>
        <w:rPr>
          <w:sz w:val="36"/>
          <w:szCs w:val="36"/>
        </w:rPr>
      </w:pPr>
      <w:r>
        <w:rPr>
          <w:color w:val="FF0000"/>
          <w:sz w:val="36"/>
          <w:szCs w:val="36"/>
        </w:rPr>
        <w:t>Lost</w:t>
      </w:r>
      <w:r>
        <w:rPr>
          <w:color w:val="FF0000"/>
          <w:spacing w:val="1"/>
          <w:sz w:val="36"/>
          <w:szCs w:val="36"/>
        </w:rPr>
        <w:t xml:space="preserve"> </w:t>
      </w:r>
      <w:r>
        <w:rPr>
          <w:color w:val="FF0000"/>
          <w:sz w:val="36"/>
          <w:szCs w:val="36"/>
        </w:rPr>
        <w:t>upd</w:t>
      </w:r>
      <w:r>
        <w:rPr>
          <w:color w:val="FF0000"/>
          <w:spacing w:val="-1"/>
          <w:sz w:val="36"/>
          <w:szCs w:val="36"/>
        </w:rPr>
        <w:t>a</w:t>
      </w:r>
      <w:r>
        <w:rPr>
          <w:color w:val="FF0000"/>
          <w:sz w:val="36"/>
          <w:szCs w:val="36"/>
        </w:rPr>
        <w:t>te</w:t>
      </w:r>
      <w:r>
        <w:rPr>
          <w:color w:val="FF0000"/>
          <w:spacing w:val="3"/>
          <w:sz w:val="36"/>
          <w:szCs w:val="36"/>
        </w:rPr>
        <w:t xml:space="preserve"> </w:t>
      </w:r>
      <w:r>
        <w:rPr>
          <w:color w:val="FF0000"/>
          <w:sz w:val="36"/>
          <w:szCs w:val="36"/>
        </w:rPr>
        <w:t>pro</w:t>
      </w:r>
      <w:r>
        <w:rPr>
          <w:color w:val="FF0000"/>
          <w:spacing w:val="-2"/>
          <w:sz w:val="36"/>
          <w:szCs w:val="36"/>
        </w:rPr>
        <w:t>b</w:t>
      </w:r>
      <w:r>
        <w:rPr>
          <w:color w:val="FF0000"/>
          <w:sz w:val="36"/>
          <w:szCs w:val="36"/>
        </w:rPr>
        <w:t>l</w:t>
      </w:r>
      <w:r>
        <w:rPr>
          <w:color w:val="FF0000"/>
          <w:spacing w:val="1"/>
          <w:sz w:val="36"/>
          <w:szCs w:val="36"/>
        </w:rPr>
        <w:t>e</w:t>
      </w:r>
      <w:r>
        <w:rPr>
          <w:color w:val="FF0000"/>
          <w:spacing w:val="-1"/>
          <w:sz w:val="36"/>
          <w:szCs w:val="36"/>
        </w:rPr>
        <w:t>m</w:t>
      </w:r>
      <w:r>
        <w:rPr>
          <w:color w:val="FF0000"/>
          <w:sz w:val="36"/>
          <w:szCs w:val="36"/>
        </w:rPr>
        <w:t>!!!</w:t>
      </w:r>
    </w:p>
    <w:p w:rsidR="00FD7A93" w:rsidRDefault="00FD7A93">
      <w:pPr>
        <w:spacing w:before="2" w:line="280" w:lineRule="exact"/>
        <w:rPr>
          <w:sz w:val="28"/>
          <w:szCs w:val="28"/>
        </w:rPr>
      </w:pPr>
    </w:p>
    <w:p w:rsidR="00FD7A93" w:rsidRDefault="00417A10">
      <w:pPr>
        <w:ind w:left="220"/>
        <w:rPr>
          <w:sz w:val="36"/>
          <w:szCs w:val="36"/>
        </w:rPr>
      </w:pPr>
      <w:r w:rsidRPr="008B65C7">
        <w:rPr>
          <w:sz w:val="36"/>
          <w:szCs w:val="36"/>
        </w:rPr>
        <w:t>We can overcome Lost Updates using</w:t>
      </w:r>
    </w:p>
    <w:p w:rsidR="00FD7A93" w:rsidRDefault="00FD7A93">
      <w:pPr>
        <w:spacing w:before="20" w:line="260" w:lineRule="exact"/>
        <w:rPr>
          <w:sz w:val="26"/>
          <w:szCs w:val="26"/>
        </w:rPr>
      </w:pPr>
    </w:p>
    <w:p w:rsidR="00FD7A93" w:rsidRDefault="00417A10" w:rsidP="004902F6">
      <w:pPr>
        <w:ind w:left="220"/>
        <w:rPr>
          <w:sz w:val="36"/>
          <w:szCs w:val="36"/>
        </w:rPr>
      </w:pPr>
      <w:r>
        <w:rPr>
          <w:sz w:val="36"/>
          <w:szCs w:val="36"/>
        </w:rPr>
        <w:t>Sel</w:t>
      </w:r>
      <w:r>
        <w:rPr>
          <w:spacing w:val="1"/>
          <w:sz w:val="36"/>
          <w:szCs w:val="36"/>
        </w:rPr>
        <w:t>e</w:t>
      </w:r>
      <w:r>
        <w:rPr>
          <w:sz w:val="36"/>
          <w:szCs w:val="36"/>
        </w:rPr>
        <w:t>ct ...</w:t>
      </w:r>
      <w:r w:rsidR="0089473B">
        <w:rPr>
          <w:sz w:val="36"/>
          <w:szCs w:val="36"/>
        </w:rPr>
        <w:t>...</w:t>
      </w:r>
      <w:r>
        <w:rPr>
          <w:sz w:val="36"/>
          <w:szCs w:val="36"/>
        </w:rPr>
        <w:t>For</w:t>
      </w:r>
      <w:r>
        <w:rPr>
          <w:spacing w:val="-3"/>
          <w:sz w:val="36"/>
          <w:szCs w:val="36"/>
        </w:rPr>
        <w:t xml:space="preserve"> </w:t>
      </w:r>
      <w:r>
        <w:rPr>
          <w:sz w:val="36"/>
          <w:szCs w:val="36"/>
        </w:rPr>
        <w:t>Update</w:t>
      </w:r>
      <w:r w:rsidR="008B65C7">
        <w:rPr>
          <w:sz w:val="36"/>
          <w:szCs w:val="36"/>
        </w:rPr>
        <w:t xml:space="preserve"> -&gt;Write lock</w:t>
      </w:r>
    </w:p>
    <w:p w:rsidR="00040644" w:rsidRDefault="00040644" w:rsidP="004902F6">
      <w:pPr>
        <w:ind w:left="220"/>
        <w:rPr>
          <w:sz w:val="36"/>
          <w:szCs w:val="36"/>
        </w:rPr>
      </w:pPr>
    </w:p>
    <w:p w:rsidR="00FD7A93" w:rsidRDefault="00FD7A93">
      <w:pPr>
        <w:spacing w:line="200" w:lineRule="exact"/>
      </w:pPr>
    </w:p>
    <w:p w:rsidR="00FD7A93" w:rsidRDefault="00FD7A93">
      <w:pPr>
        <w:spacing w:line="200" w:lineRule="exact"/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4962"/>
        <w:gridCol w:w="4751"/>
      </w:tblGrid>
      <w:tr w:rsidR="00FD7A93" w:rsidTr="00163D68">
        <w:trPr>
          <w:trHeight w:hRule="exact" w:val="425"/>
        </w:trPr>
        <w:tc>
          <w:tcPr>
            <w:tcW w:w="535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:rsidR="00FD7A93" w:rsidRDefault="00FD7A93"/>
        </w:tc>
        <w:tc>
          <w:tcPr>
            <w:tcW w:w="4962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:rsidR="00FD7A93" w:rsidRDefault="00417A10">
            <w:pPr>
              <w:spacing w:line="400" w:lineRule="exact"/>
              <w:ind w:left="2225" w:right="2229"/>
              <w:jc w:val="center"/>
              <w:rPr>
                <w:sz w:val="36"/>
                <w:szCs w:val="36"/>
              </w:rPr>
            </w:pPr>
            <w:r>
              <w:rPr>
                <w:spacing w:val="1"/>
                <w:sz w:val="36"/>
                <w:szCs w:val="36"/>
              </w:rPr>
              <w:t>T1</w:t>
            </w:r>
          </w:p>
        </w:tc>
        <w:tc>
          <w:tcPr>
            <w:tcW w:w="47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417A10">
            <w:pPr>
              <w:spacing w:line="400" w:lineRule="exact"/>
              <w:ind w:left="2228" w:right="2227"/>
              <w:jc w:val="center"/>
              <w:rPr>
                <w:sz w:val="36"/>
                <w:szCs w:val="36"/>
              </w:rPr>
            </w:pPr>
            <w:r>
              <w:rPr>
                <w:spacing w:val="1"/>
                <w:sz w:val="36"/>
                <w:szCs w:val="36"/>
              </w:rPr>
              <w:t>T2</w:t>
            </w:r>
          </w:p>
        </w:tc>
      </w:tr>
      <w:tr w:rsidR="00FD7A93" w:rsidTr="00163D68">
        <w:trPr>
          <w:trHeight w:hRule="exact" w:val="423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A93" w:rsidRDefault="00417A10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A93" w:rsidRDefault="00417A10">
            <w:pPr>
              <w:spacing w:line="400" w:lineRule="exact"/>
              <w:ind w:left="100"/>
              <w:rPr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Start</w:t>
            </w:r>
            <w:r>
              <w:rPr>
                <w:b/>
                <w:spacing w:val="1"/>
                <w:sz w:val="36"/>
                <w:szCs w:val="36"/>
              </w:rPr>
              <w:t xml:space="preserve"> </w:t>
            </w:r>
            <w:r>
              <w:rPr>
                <w:b/>
                <w:sz w:val="36"/>
                <w:szCs w:val="36"/>
              </w:rPr>
              <w:t>Tx;</w:t>
            </w:r>
          </w:p>
        </w:tc>
        <w:tc>
          <w:tcPr>
            <w:tcW w:w="4751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:rsidR="00FD7A93" w:rsidRDefault="00FD7A93"/>
        </w:tc>
      </w:tr>
      <w:tr w:rsidR="00FD7A93" w:rsidTr="00163D68">
        <w:trPr>
          <w:trHeight w:hRule="exact" w:val="424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A93" w:rsidRDefault="00417A10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399"/>
          </w:tcPr>
          <w:p w:rsidR="00FD7A93" w:rsidRDefault="00417A10">
            <w:pPr>
              <w:spacing w:line="400" w:lineRule="exact"/>
              <w:ind w:left="1689" w:right="1695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SnapShot</w:t>
            </w:r>
          </w:p>
        </w:tc>
        <w:tc>
          <w:tcPr>
            <w:tcW w:w="4751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:rsidR="00FD7A93" w:rsidRDefault="00417A10">
            <w:pPr>
              <w:spacing w:line="400" w:lineRule="exact"/>
              <w:ind w:left="56"/>
              <w:rPr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Start</w:t>
            </w:r>
            <w:r>
              <w:rPr>
                <w:b/>
                <w:spacing w:val="1"/>
                <w:sz w:val="36"/>
                <w:szCs w:val="36"/>
              </w:rPr>
              <w:t xml:space="preserve"> </w:t>
            </w:r>
            <w:r>
              <w:rPr>
                <w:b/>
                <w:sz w:val="36"/>
                <w:szCs w:val="36"/>
              </w:rPr>
              <w:t>Tx;</w:t>
            </w:r>
          </w:p>
        </w:tc>
      </w:tr>
      <w:tr w:rsidR="00FD7A93" w:rsidTr="00163D68">
        <w:trPr>
          <w:trHeight w:hRule="exact" w:val="1666"/>
        </w:trPr>
        <w:tc>
          <w:tcPr>
            <w:tcW w:w="535" w:type="dxa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417A10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417A10">
            <w:pPr>
              <w:spacing w:line="400" w:lineRule="exact"/>
              <w:ind w:left="10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sel</w:t>
            </w:r>
            <w:r>
              <w:rPr>
                <w:spacing w:val="1"/>
                <w:sz w:val="36"/>
                <w:szCs w:val="36"/>
              </w:rPr>
              <w:t>e</w:t>
            </w:r>
            <w:r>
              <w:rPr>
                <w:spacing w:val="-1"/>
                <w:sz w:val="36"/>
                <w:szCs w:val="36"/>
              </w:rPr>
              <w:t>c</w:t>
            </w:r>
            <w:r>
              <w:rPr>
                <w:sz w:val="36"/>
                <w:szCs w:val="36"/>
              </w:rPr>
              <w:t>t</w:t>
            </w:r>
            <w:r>
              <w:rPr>
                <w:spacing w:val="1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*</w:t>
            </w:r>
            <w:r>
              <w:rPr>
                <w:spacing w:val="-2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from Fl</w:t>
            </w:r>
            <w:r>
              <w:rPr>
                <w:spacing w:val="-2"/>
                <w:sz w:val="36"/>
                <w:szCs w:val="36"/>
              </w:rPr>
              <w:t>i</w:t>
            </w:r>
            <w:r>
              <w:rPr>
                <w:sz w:val="36"/>
                <w:szCs w:val="36"/>
              </w:rPr>
              <w:t>ghts wh</w:t>
            </w:r>
            <w:r>
              <w:rPr>
                <w:spacing w:val="1"/>
                <w:sz w:val="36"/>
                <w:szCs w:val="36"/>
              </w:rPr>
              <w:t>e</w:t>
            </w:r>
            <w:r>
              <w:rPr>
                <w:sz w:val="36"/>
                <w:szCs w:val="36"/>
              </w:rPr>
              <w:t>re</w:t>
            </w:r>
          </w:p>
          <w:p w:rsidR="008D5662" w:rsidRDefault="00417A10">
            <w:pPr>
              <w:spacing w:before="7" w:line="400" w:lineRule="exact"/>
              <w:ind w:left="100" w:right="590"/>
              <w:rPr>
                <w:color w:val="FF0000"/>
                <w:sz w:val="36"/>
                <w:szCs w:val="36"/>
              </w:rPr>
            </w:pPr>
            <w:r>
              <w:rPr>
                <w:sz w:val="36"/>
                <w:szCs w:val="36"/>
              </w:rPr>
              <w:t>oc</w:t>
            </w:r>
            <w:r>
              <w:rPr>
                <w:spacing w:val="1"/>
                <w:sz w:val="36"/>
                <w:szCs w:val="36"/>
              </w:rPr>
              <w:t>c</w:t>
            </w:r>
            <w:r>
              <w:rPr>
                <w:sz w:val="36"/>
                <w:szCs w:val="36"/>
              </w:rPr>
              <w:t>up</w:t>
            </w:r>
            <w:r>
              <w:rPr>
                <w:spacing w:val="-2"/>
                <w:sz w:val="36"/>
                <w:szCs w:val="36"/>
              </w:rPr>
              <w:t>i</w:t>
            </w:r>
            <w:r>
              <w:rPr>
                <w:sz w:val="36"/>
                <w:szCs w:val="36"/>
              </w:rPr>
              <w:t>ed</w:t>
            </w:r>
            <w:r>
              <w:rPr>
                <w:spacing w:val="3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= 0</w:t>
            </w:r>
            <w:r>
              <w:rPr>
                <w:spacing w:val="2"/>
                <w:sz w:val="36"/>
                <w:szCs w:val="36"/>
              </w:rPr>
              <w:t xml:space="preserve"> </w:t>
            </w:r>
            <w:r>
              <w:rPr>
                <w:b/>
                <w:sz w:val="36"/>
                <w:szCs w:val="36"/>
              </w:rPr>
              <w:t>f</w:t>
            </w:r>
            <w:r>
              <w:rPr>
                <w:b/>
                <w:spacing w:val="-2"/>
                <w:sz w:val="36"/>
                <w:szCs w:val="36"/>
              </w:rPr>
              <w:t>o</w:t>
            </w:r>
            <w:r>
              <w:rPr>
                <w:b/>
                <w:sz w:val="36"/>
                <w:szCs w:val="36"/>
              </w:rPr>
              <w:t>r u</w:t>
            </w:r>
            <w:r>
              <w:rPr>
                <w:b/>
                <w:spacing w:val="-2"/>
                <w:sz w:val="36"/>
                <w:szCs w:val="36"/>
              </w:rPr>
              <w:t>p</w:t>
            </w:r>
            <w:r>
              <w:rPr>
                <w:b/>
                <w:sz w:val="36"/>
                <w:szCs w:val="36"/>
              </w:rPr>
              <w:t>date</w:t>
            </w:r>
            <w:r>
              <w:rPr>
                <w:sz w:val="36"/>
                <w:szCs w:val="36"/>
              </w:rPr>
              <w:t xml:space="preserve">; </w:t>
            </w:r>
            <w:r>
              <w:rPr>
                <w:color w:val="FF0000"/>
                <w:sz w:val="36"/>
                <w:szCs w:val="36"/>
              </w:rPr>
              <w:t>(r</w:t>
            </w:r>
            <w:r>
              <w:rPr>
                <w:color w:val="FF0000"/>
                <w:spacing w:val="1"/>
                <w:sz w:val="36"/>
                <w:szCs w:val="36"/>
              </w:rPr>
              <w:t>e</w:t>
            </w:r>
            <w:r>
              <w:rPr>
                <w:color w:val="FF0000"/>
                <w:sz w:val="36"/>
                <w:szCs w:val="36"/>
              </w:rPr>
              <w:t>peat</w:t>
            </w:r>
            <w:r>
              <w:rPr>
                <w:color w:val="FF0000"/>
                <w:spacing w:val="1"/>
                <w:sz w:val="36"/>
                <w:szCs w:val="36"/>
              </w:rPr>
              <w:t>a</w:t>
            </w:r>
            <w:r>
              <w:rPr>
                <w:color w:val="FF0000"/>
                <w:sz w:val="36"/>
                <w:szCs w:val="36"/>
              </w:rPr>
              <w:t>b</w:t>
            </w:r>
            <w:r>
              <w:rPr>
                <w:color w:val="FF0000"/>
                <w:spacing w:val="-2"/>
                <w:sz w:val="36"/>
                <w:szCs w:val="36"/>
              </w:rPr>
              <w:t>l</w:t>
            </w:r>
            <w:r>
              <w:rPr>
                <w:color w:val="FF0000"/>
                <w:sz w:val="36"/>
                <w:szCs w:val="36"/>
              </w:rPr>
              <w:t>e</w:t>
            </w:r>
            <w:r>
              <w:rPr>
                <w:color w:val="FF0000"/>
                <w:spacing w:val="2"/>
                <w:sz w:val="36"/>
                <w:szCs w:val="36"/>
              </w:rPr>
              <w:t xml:space="preserve"> </w:t>
            </w:r>
            <w:r>
              <w:rPr>
                <w:color w:val="FF0000"/>
                <w:spacing w:val="-2"/>
                <w:sz w:val="36"/>
                <w:szCs w:val="36"/>
              </w:rPr>
              <w:t>r</w:t>
            </w:r>
            <w:r>
              <w:rPr>
                <w:color w:val="FF0000"/>
                <w:sz w:val="36"/>
                <w:szCs w:val="36"/>
              </w:rPr>
              <w:t>e</w:t>
            </w:r>
            <w:r>
              <w:rPr>
                <w:color w:val="FF0000"/>
                <w:spacing w:val="1"/>
                <w:sz w:val="36"/>
                <w:szCs w:val="36"/>
              </w:rPr>
              <w:t>a</w:t>
            </w:r>
            <w:r>
              <w:rPr>
                <w:color w:val="FF0000"/>
                <w:spacing w:val="-3"/>
                <w:sz w:val="36"/>
                <w:szCs w:val="36"/>
              </w:rPr>
              <w:t>d</w:t>
            </w:r>
            <w:r>
              <w:rPr>
                <w:color w:val="FF0000"/>
                <w:sz w:val="36"/>
                <w:szCs w:val="36"/>
              </w:rPr>
              <w:t xml:space="preserve">, </w:t>
            </w:r>
          </w:p>
          <w:p w:rsidR="00FD7A93" w:rsidRDefault="00417A10" w:rsidP="008D5662">
            <w:pPr>
              <w:spacing w:before="7" w:line="400" w:lineRule="exact"/>
              <w:ind w:left="100" w:right="590"/>
              <w:rPr>
                <w:sz w:val="36"/>
                <w:szCs w:val="36"/>
              </w:rPr>
            </w:pPr>
            <w:r>
              <w:rPr>
                <w:color w:val="FF0000"/>
                <w:sz w:val="36"/>
                <w:szCs w:val="36"/>
              </w:rPr>
              <w:t xml:space="preserve">write </w:t>
            </w:r>
            <w:r>
              <w:rPr>
                <w:color w:val="FF0000"/>
                <w:spacing w:val="1"/>
                <w:sz w:val="36"/>
                <w:szCs w:val="36"/>
              </w:rPr>
              <w:t>l</w:t>
            </w:r>
            <w:r>
              <w:rPr>
                <w:color w:val="FF0000"/>
                <w:spacing w:val="-3"/>
                <w:sz w:val="36"/>
                <w:szCs w:val="36"/>
              </w:rPr>
              <w:t>o</w:t>
            </w:r>
            <w:r>
              <w:rPr>
                <w:color w:val="FF0000"/>
                <w:sz w:val="36"/>
                <w:szCs w:val="36"/>
              </w:rPr>
              <w:t>ck</w:t>
            </w:r>
            <w:r>
              <w:rPr>
                <w:color w:val="FF0000"/>
                <w:spacing w:val="3"/>
                <w:sz w:val="36"/>
                <w:szCs w:val="36"/>
              </w:rPr>
              <w:t>s</w:t>
            </w:r>
            <w:r>
              <w:rPr>
                <w:color w:val="FF0000"/>
                <w:sz w:val="36"/>
                <w:szCs w:val="36"/>
              </w:rPr>
              <w:t>-&gt;ok)</w:t>
            </w:r>
          </w:p>
        </w:tc>
        <w:tc>
          <w:tcPr>
            <w:tcW w:w="47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3399"/>
          </w:tcPr>
          <w:p w:rsidR="00FD7A93" w:rsidRDefault="00417A10" w:rsidP="004902F6">
            <w:pPr>
              <w:spacing w:line="400" w:lineRule="exact"/>
              <w:ind w:left="1689" w:right="1695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Snapshot</w:t>
            </w:r>
          </w:p>
        </w:tc>
      </w:tr>
      <w:tr w:rsidR="00FD7A93" w:rsidTr="00163D68">
        <w:trPr>
          <w:trHeight w:hRule="exact" w:val="2494"/>
        </w:trPr>
        <w:tc>
          <w:tcPr>
            <w:tcW w:w="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87612A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4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FD7A93"/>
        </w:tc>
        <w:tc>
          <w:tcPr>
            <w:tcW w:w="47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:rsidR="00FD7A93" w:rsidRDefault="00417A10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sel</w:t>
            </w:r>
            <w:r>
              <w:rPr>
                <w:spacing w:val="1"/>
                <w:sz w:val="36"/>
                <w:szCs w:val="36"/>
              </w:rPr>
              <w:t>e</w:t>
            </w:r>
            <w:r>
              <w:rPr>
                <w:spacing w:val="-1"/>
                <w:sz w:val="36"/>
                <w:szCs w:val="36"/>
              </w:rPr>
              <w:t>c</w:t>
            </w:r>
            <w:r>
              <w:rPr>
                <w:sz w:val="36"/>
                <w:szCs w:val="36"/>
              </w:rPr>
              <w:t>t</w:t>
            </w:r>
            <w:r>
              <w:rPr>
                <w:spacing w:val="1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*</w:t>
            </w:r>
            <w:r>
              <w:rPr>
                <w:spacing w:val="-2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from Fl</w:t>
            </w:r>
            <w:r>
              <w:rPr>
                <w:spacing w:val="-2"/>
                <w:sz w:val="36"/>
                <w:szCs w:val="36"/>
              </w:rPr>
              <w:t>i</w:t>
            </w:r>
            <w:r>
              <w:rPr>
                <w:sz w:val="36"/>
                <w:szCs w:val="36"/>
              </w:rPr>
              <w:t>ghts wh</w:t>
            </w:r>
            <w:r>
              <w:rPr>
                <w:spacing w:val="1"/>
                <w:sz w:val="36"/>
                <w:szCs w:val="36"/>
              </w:rPr>
              <w:t>e</w:t>
            </w:r>
            <w:r>
              <w:rPr>
                <w:sz w:val="36"/>
                <w:szCs w:val="36"/>
              </w:rPr>
              <w:t>re</w:t>
            </w:r>
          </w:p>
          <w:p w:rsidR="008D5662" w:rsidRDefault="00417A10">
            <w:pPr>
              <w:spacing w:before="8" w:line="400" w:lineRule="exact"/>
              <w:ind w:left="102" w:right="497"/>
              <w:rPr>
                <w:color w:val="FF0000"/>
                <w:sz w:val="36"/>
                <w:szCs w:val="36"/>
              </w:rPr>
            </w:pPr>
            <w:r>
              <w:rPr>
                <w:sz w:val="36"/>
                <w:szCs w:val="36"/>
              </w:rPr>
              <w:t>oc</w:t>
            </w:r>
            <w:r>
              <w:rPr>
                <w:spacing w:val="1"/>
                <w:sz w:val="36"/>
                <w:szCs w:val="36"/>
              </w:rPr>
              <w:t>c</w:t>
            </w:r>
            <w:r>
              <w:rPr>
                <w:sz w:val="36"/>
                <w:szCs w:val="36"/>
              </w:rPr>
              <w:t>up</w:t>
            </w:r>
            <w:r>
              <w:rPr>
                <w:spacing w:val="-2"/>
                <w:sz w:val="36"/>
                <w:szCs w:val="36"/>
              </w:rPr>
              <w:t>i</w:t>
            </w:r>
            <w:r>
              <w:rPr>
                <w:sz w:val="36"/>
                <w:szCs w:val="36"/>
              </w:rPr>
              <w:t>ed</w:t>
            </w:r>
            <w:r>
              <w:rPr>
                <w:spacing w:val="3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= 0</w:t>
            </w:r>
            <w:r>
              <w:rPr>
                <w:spacing w:val="2"/>
                <w:sz w:val="36"/>
                <w:szCs w:val="36"/>
              </w:rPr>
              <w:t xml:space="preserve"> </w:t>
            </w:r>
            <w:r>
              <w:rPr>
                <w:b/>
                <w:sz w:val="36"/>
                <w:szCs w:val="36"/>
              </w:rPr>
              <w:t>f</w:t>
            </w:r>
            <w:r>
              <w:rPr>
                <w:b/>
                <w:spacing w:val="-2"/>
                <w:sz w:val="36"/>
                <w:szCs w:val="36"/>
              </w:rPr>
              <w:t>o</w:t>
            </w:r>
            <w:r>
              <w:rPr>
                <w:b/>
                <w:sz w:val="36"/>
                <w:szCs w:val="36"/>
              </w:rPr>
              <w:t>r u</w:t>
            </w:r>
            <w:r>
              <w:rPr>
                <w:b/>
                <w:spacing w:val="-2"/>
                <w:sz w:val="36"/>
                <w:szCs w:val="36"/>
              </w:rPr>
              <w:t>p</w:t>
            </w:r>
            <w:r>
              <w:rPr>
                <w:b/>
                <w:sz w:val="36"/>
                <w:szCs w:val="36"/>
              </w:rPr>
              <w:t>date</w:t>
            </w:r>
            <w:r>
              <w:rPr>
                <w:b/>
                <w:spacing w:val="2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 xml:space="preserve">; </w:t>
            </w:r>
            <w:r>
              <w:rPr>
                <w:color w:val="FF0000"/>
                <w:sz w:val="36"/>
                <w:szCs w:val="36"/>
              </w:rPr>
              <w:t>(r</w:t>
            </w:r>
            <w:r>
              <w:rPr>
                <w:color w:val="FF0000"/>
                <w:spacing w:val="1"/>
                <w:sz w:val="36"/>
                <w:szCs w:val="36"/>
              </w:rPr>
              <w:t>e</w:t>
            </w:r>
            <w:r>
              <w:rPr>
                <w:color w:val="FF0000"/>
                <w:sz w:val="36"/>
                <w:szCs w:val="36"/>
              </w:rPr>
              <w:t>peat</w:t>
            </w:r>
            <w:r>
              <w:rPr>
                <w:color w:val="FF0000"/>
                <w:spacing w:val="1"/>
                <w:sz w:val="36"/>
                <w:szCs w:val="36"/>
              </w:rPr>
              <w:t>a</w:t>
            </w:r>
            <w:r>
              <w:rPr>
                <w:color w:val="FF0000"/>
                <w:sz w:val="36"/>
                <w:szCs w:val="36"/>
              </w:rPr>
              <w:t>b</w:t>
            </w:r>
            <w:r>
              <w:rPr>
                <w:color w:val="FF0000"/>
                <w:spacing w:val="-2"/>
                <w:sz w:val="36"/>
                <w:szCs w:val="36"/>
              </w:rPr>
              <w:t>l</w:t>
            </w:r>
            <w:r>
              <w:rPr>
                <w:color w:val="FF0000"/>
                <w:sz w:val="36"/>
                <w:szCs w:val="36"/>
              </w:rPr>
              <w:t>e</w:t>
            </w:r>
            <w:r>
              <w:rPr>
                <w:color w:val="FF0000"/>
                <w:spacing w:val="2"/>
                <w:sz w:val="36"/>
                <w:szCs w:val="36"/>
              </w:rPr>
              <w:t xml:space="preserve"> </w:t>
            </w:r>
            <w:r>
              <w:rPr>
                <w:color w:val="FF0000"/>
                <w:spacing w:val="-2"/>
                <w:sz w:val="36"/>
                <w:szCs w:val="36"/>
              </w:rPr>
              <w:t>r</w:t>
            </w:r>
            <w:r>
              <w:rPr>
                <w:color w:val="FF0000"/>
                <w:sz w:val="36"/>
                <w:szCs w:val="36"/>
              </w:rPr>
              <w:t>e</w:t>
            </w:r>
            <w:r>
              <w:rPr>
                <w:color w:val="FF0000"/>
                <w:spacing w:val="1"/>
                <w:sz w:val="36"/>
                <w:szCs w:val="36"/>
              </w:rPr>
              <w:t>a</w:t>
            </w:r>
            <w:r>
              <w:rPr>
                <w:color w:val="FF0000"/>
                <w:spacing w:val="-3"/>
                <w:sz w:val="36"/>
                <w:szCs w:val="36"/>
              </w:rPr>
              <w:t>d</w:t>
            </w:r>
            <w:r>
              <w:rPr>
                <w:color w:val="FF0000"/>
                <w:sz w:val="36"/>
                <w:szCs w:val="36"/>
              </w:rPr>
              <w:t xml:space="preserve">, </w:t>
            </w:r>
          </w:p>
          <w:p w:rsidR="00FD7A93" w:rsidRDefault="00417A10" w:rsidP="008D5662">
            <w:pPr>
              <w:spacing w:before="8" w:line="400" w:lineRule="exact"/>
              <w:ind w:left="102" w:right="497"/>
              <w:rPr>
                <w:sz w:val="36"/>
                <w:szCs w:val="36"/>
              </w:rPr>
            </w:pPr>
            <w:r>
              <w:rPr>
                <w:color w:val="FF0000"/>
                <w:sz w:val="36"/>
                <w:szCs w:val="36"/>
              </w:rPr>
              <w:t>write  lock</w:t>
            </w:r>
            <w:r>
              <w:rPr>
                <w:color w:val="FF0000"/>
                <w:spacing w:val="3"/>
                <w:sz w:val="36"/>
                <w:szCs w:val="36"/>
              </w:rPr>
              <w:t>s</w:t>
            </w:r>
            <w:r>
              <w:rPr>
                <w:color w:val="FF0000"/>
                <w:sz w:val="36"/>
                <w:szCs w:val="36"/>
              </w:rPr>
              <w:t>-&gt;w</w:t>
            </w:r>
            <w:r>
              <w:rPr>
                <w:color w:val="FF0000"/>
                <w:spacing w:val="1"/>
                <w:sz w:val="36"/>
                <w:szCs w:val="36"/>
              </w:rPr>
              <w:t>a</w:t>
            </w:r>
            <w:r>
              <w:rPr>
                <w:color w:val="FF0000"/>
                <w:sz w:val="36"/>
                <w:szCs w:val="36"/>
              </w:rPr>
              <w:t>i</w:t>
            </w:r>
            <w:r>
              <w:rPr>
                <w:color w:val="FF0000"/>
                <w:spacing w:val="2"/>
                <w:sz w:val="36"/>
                <w:szCs w:val="36"/>
              </w:rPr>
              <w:t>t</w:t>
            </w:r>
            <w:r>
              <w:rPr>
                <w:color w:val="FF0000"/>
                <w:sz w:val="36"/>
                <w:szCs w:val="36"/>
              </w:rPr>
              <w:t>in</w:t>
            </w:r>
            <w:r>
              <w:rPr>
                <w:color w:val="FF0000"/>
                <w:spacing w:val="1"/>
                <w:sz w:val="36"/>
                <w:szCs w:val="36"/>
              </w:rPr>
              <w:t>g</w:t>
            </w:r>
            <w:r>
              <w:rPr>
                <w:color w:val="FF0000"/>
                <w:sz w:val="36"/>
                <w:szCs w:val="36"/>
              </w:rPr>
              <w:t>)</w:t>
            </w:r>
            <w:r>
              <w:rPr>
                <w:color w:val="FF0000"/>
                <w:spacing w:val="-1"/>
                <w:sz w:val="36"/>
                <w:szCs w:val="36"/>
              </w:rPr>
              <w:t xml:space="preserve"> </w:t>
            </w:r>
            <w:r>
              <w:rPr>
                <w:color w:val="000000"/>
                <w:sz w:val="36"/>
                <w:szCs w:val="36"/>
              </w:rPr>
              <w:t>ERR</w:t>
            </w:r>
            <w:r>
              <w:rPr>
                <w:color w:val="000000"/>
                <w:spacing w:val="-3"/>
                <w:sz w:val="36"/>
                <w:szCs w:val="36"/>
              </w:rPr>
              <w:t>O</w:t>
            </w:r>
            <w:r>
              <w:rPr>
                <w:color w:val="000000"/>
                <w:sz w:val="36"/>
                <w:szCs w:val="36"/>
              </w:rPr>
              <w:t>R 1205 (H</w:t>
            </w:r>
            <w:r>
              <w:rPr>
                <w:color w:val="000000"/>
                <w:spacing w:val="-1"/>
                <w:sz w:val="36"/>
                <w:szCs w:val="36"/>
              </w:rPr>
              <w:t>Y</w:t>
            </w:r>
            <w:r>
              <w:rPr>
                <w:color w:val="000000"/>
                <w:sz w:val="36"/>
                <w:szCs w:val="36"/>
              </w:rPr>
              <w:t>000):</w:t>
            </w:r>
            <w:r>
              <w:rPr>
                <w:color w:val="000000"/>
                <w:spacing w:val="2"/>
                <w:sz w:val="36"/>
                <w:szCs w:val="36"/>
              </w:rPr>
              <w:t xml:space="preserve"> </w:t>
            </w:r>
            <w:r>
              <w:rPr>
                <w:color w:val="000000"/>
                <w:sz w:val="36"/>
                <w:szCs w:val="36"/>
              </w:rPr>
              <w:t>Lo</w:t>
            </w:r>
            <w:r>
              <w:rPr>
                <w:color w:val="000000"/>
                <w:spacing w:val="1"/>
                <w:sz w:val="36"/>
                <w:szCs w:val="36"/>
              </w:rPr>
              <w:t>c</w:t>
            </w:r>
            <w:r>
              <w:rPr>
                <w:color w:val="000000"/>
                <w:sz w:val="36"/>
                <w:szCs w:val="36"/>
              </w:rPr>
              <w:t>k</w:t>
            </w:r>
            <w:r>
              <w:rPr>
                <w:color w:val="000000"/>
                <w:spacing w:val="-1"/>
                <w:sz w:val="36"/>
                <w:szCs w:val="36"/>
              </w:rPr>
              <w:t xml:space="preserve"> </w:t>
            </w:r>
            <w:r>
              <w:rPr>
                <w:color w:val="000000"/>
                <w:sz w:val="36"/>
                <w:szCs w:val="36"/>
              </w:rPr>
              <w:t>wait t</w:t>
            </w:r>
            <w:r>
              <w:rPr>
                <w:color w:val="000000"/>
                <w:spacing w:val="1"/>
                <w:sz w:val="36"/>
                <w:szCs w:val="36"/>
              </w:rPr>
              <w:t>i</w:t>
            </w:r>
            <w:r>
              <w:rPr>
                <w:color w:val="000000"/>
                <w:spacing w:val="-2"/>
                <w:sz w:val="36"/>
                <w:szCs w:val="36"/>
              </w:rPr>
              <w:t>m</w:t>
            </w:r>
            <w:r>
              <w:rPr>
                <w:color w:val="000000"/>
                <w:sz w:val="36"/>
                <w:szCs w:val="36"/>
              </w:rPr>
              <w:t>eout</w:t>
            </w:r>
          </w:p>
          <w:p w:rsidR="00FD7A93" w:rsidRDefault="00417A10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</w:t>
            </w:r>
            <w:r>
              <w:rPr>
                <w:spacing w:val="1"/>
                <w:sz w:val="36"/>
                <w:szCs w:val="36"/>
              </w:rPr>
              <w:t>c</w:t>
            </w:r>
            <w:r>
              <w:rPr>
                <w:spacing w:val="-1"/>
                <w:sz w:val="36"/>
                <w:szCs w:val="36"/>
              </w:rPr>
              <w:t>e</w:t>
            </w:r>
            <w:r>
              <w:rPr>
                <w:sz w:val="36"/>
                <w:szCs w:val="36"/>
              </w:rPr>
              <w:t>ed</w:t>
            </w:r>
            <w:r>
              <w:rPr>
                <w:spacing w:val="1"/>
                <w:sz w:val="36"/>
                <w:szCs w:val="36"/>
              </w:rPr>
              <w:t>e</w:t>
            </w:r>
            <w:r>
              <w:rPr>
                <w:sz w:val="36"/>
                <w:szCs w:val="36"/>
              </w:rPr>
              <w:t>d;</w:t>
            </w:r>
          </w:p>
        </w:tc>
      </w:tr>
      <w:tr w:rsidR="00FD7A93" w:rsidTr="00163D68">
        <w:trPr>
          <w:trHeight w:hRule="exact" w:val="2640"/>
        </w:trPr>
        <w:tc>
          <w:tcPr>
            <w:tcW w:w="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87612A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  <w:tc>
          <w:tcPr>
            <w:tcW w:w="4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417A10">
            <w:pPr>
              <w:spacing w:line="400" w:lineRule="exact"/>
              <w:ind w:left="10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</w:t>
            </w:r>
            <w:r>
              <w:rPr>
                <w:spacing w:val="1"/>
                <w:sz w:val="36"/>
                <w:szCs w:val="36"/>
              </w:rPr>
              <w:t>a</w:t>
            </w:r>
            <w:r>
              <w:rPr>
                <w:sz w:val="36"/>
                <w:szCs w:val="36"/>
              </w:rPr>
              <w:t>t</w:t>
            </w:r>
            <w:r>
              <w:rPr>
                <w:spacing w:val="1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22</w:t>
            </w:r>
            <w:r>
              <w:rPr>
                <w:spacing w:val="-2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is</w:t>
            </w:r>
            <w:r>
              <w:rPr>
                <w:spacing w:val="-1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av</w:t>
            </w:r>
            <w:r>
              <w:rPr>
                <w:spacing w:val="1"/>
                <w:sz w:val="36"/>
                <w:szCs w:val="36"/>
              </w:rPr>
              <w:t>a</w:t>
            </w:r>
            <w:r>
              <w:rPr>
                <w:spacing w:val="-2"/>
                <w:sz w:val="36"/>
                <w:szCs w:val="36"/>
              </w:rPr>
              <w:t>i</w:t>
            </w:r>
            <w:r>
              <w:rPr>
                <w:sz w:val="36"/>
                <w:szCs w:val="36"/>
              </w:rPr>
              <w:t>lable, g</w:t>
            </w:r>
            <w:r>
              <w:rPr>
                <w:spacing w:val="1"/>
                <w:sz w:val="36"/>
                <w:szCs w:val="36"/>
              </w:rPr>
              <w:t>r</w:t>
            </w:r>
            <w:r>
              <w:rPr>
                <w:sz w:val="36"/>
                <w:szCs w:val="36"/>
              </w:rPr>
              <w:t>ab it:</w:t>
            </w:r>
          </w:p>
          <w:p w:rsidR="00FD7A93" w:rsidRDefault="00FD7A93">
            <w:pPr>
              <w:spacing w:before="2" w:line="280" w:lineRule="exact"/>
              <w:rPr>
                <w:sz w:val="28"/>
                <w:szCs w:val="28"/>
              </w:rPr>
            </w:pPr>
          </w:p>
          <w:p w:rsidR="00FD7A93" w:rsidRDefault="00417A10">
            <w:pPr>
              <w:ind w:left="100" w:right="2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upda</w:t>
            </w:r>
            <w:r>
              <w:rPr>
                <w:spacing w:val="1"/>
                <w:sz w:val="36"/>
                <w:szCs w:val="36"/>
              </w:rPr>
              <w:t>t</w:t>
            </w:r>
            <w:r>
              <w:rPr>
                <w:sz w:val="36"/>
                <w:szCs w:val="36"/>
              </w:rPr>
              <w:t>e Fligh</w:t>
            </w:r>
            <w:r>
              <w:rPr>
                <w:spacing w:val="1"/>
                <w:sz w:val="36"/>
                <w:szCs w:val="36"/>
              </w:rPr>
              <w:t>t</w:t>
            </w:r>
            <w:r>
              <w:rPr>
                <w:sz w:val="36"/>
                <w:szCs w:val="36"/>
              </w:rPr>
              <w:t>s s</w:t>
            </w:r>
            <w:r>
              <w:rPr>
                <w:spacing w:val="-2"/>
                <w:sz w:val="36"/>
                <w:szCs w:val="36"/>
              </w:rPr>
              <w:t>e</w:t>
            </w:r>
            <w:r>
              <w:rPr>
                <w:sz w:val="36"/>
                <w:szCs w:val="36"/>
              </w:rPr>
              <w:t>t</w:t>
            </w:r>
            <w:r>
              <w:rPr>
                <w:spacing w:val="4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o</w:t>
            </w:r>
            <w:r>
              <w:rPr>
                <w:spacing w:val="-1"/>
                <w:sz w:val="36"/>
                <w:szCs w:val="36"/>
              </w:rPr>
              <w:t>c</w:t>
            </w:r>
            <w:r>
              <w:rPr>
                <w:sz w:val="36"/>
                <w:szCs w:val="36"/>
              </w:rPr>
              <w:t>cup</w:t>
            </w:r>
            <w:r>
              <w:rPr>
                <w:spacing w:val="1"/>
                <w:sz w:val="36"/>
                <w:szCs w:val="36"/>
              </w:rPr>
              <w:t>i</w:t>
            </w:r>
            <w:r>
              <w:rPr>
                <w:sz w:val="36"/>
                <w:szCs w:val="36"/>
              </w:rPr>
              <w:t xml:space="preserve">ed = </w:t>
            </w:r>
            <w:r>
              <w:rPr>
                <w:spacing w:val="1"/>
                <w:sz w:val="36"/>
                <w:szCs w:val="36"/>
              </w:rPr>
              <w:t>1</w:t>
            </w:r>
            <w:r>
              <w:rPr>
                <w:sz w:val="36"/>
                <w:szCs w:val="36"/>
              </w:rPr>
              <w:t>, passeng</w:t>
            </w:r>
            <w:r>
              <w:rPr>
                <w:spacing w:val="1"/>
                <w:sz w:val="36"/>
                <w:szCs w:val="36"/>
              </w:rPr>
              <w:t>e</w:t>
            </w:r>
            <w:r>
              <w:rPr>
                <w:sz w:val="36"/>
                <w:szCs w:val="36"/>
              </w:rPr>
              <w:t>r_n</w:t>
            </w:r>
            <w:r>
              <w:rPr>
                <w:spacing w:val="1"/>
                <w:sz w:val="36"/>
                <w:szCs w:val="36"/>
              </w:rPr>
              <w:t>a</w:t>
            </w:r>
            <w:r>
              <w:rPr>
                <w:spacing w:val="-2"/>
                <w:sz w:val="36"/>
                <w:szCs w:val="36"/>
              </w:rPr>
              <w:t>m</w:t>
            </w:r>
            <w:r>
              <w:rPr>
                <w:sz w:val="36"/>
                <w:szCs w:val="36"/>
              </w:rPr>
              <w:t>e =</w:t>
            </w:r>
            <w:r>
              <w:rPr>
                <w:spacing w:val="2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‘M</w:t>
            </w:r>
            <w:r>
              <w:rPr>
                <w:spacing w:val="-2"/>
                <w:sz w:val="36"/>
                <w:szCs w:val="36"/>
              </w:rPr>
              <w:t>ar</w:t>
            </w:r>
            <w:r>
              <w:rPr>
                <w:sz w:val="36"/>
                <w:szCs w:val="36"/>
              </w:rPr>
              <w:t>y Dool</w:t>
            </w:r>
            <w:r>
              <w:rPr>
                <w:spacing w:val="-1"/>
                <w:sz w:val="36"/>
                <w:szCs w:val="36"/>
              </w:rPr>
              <w:t>e</w:t>
            </w:r>
            <w:r>
              <w:rPr>
                <w:spacing w:val="4"/>
                <w:sz w:val="36"/>
                <w:szCs w:val="36"/>
              </w:rPr>
              <w:t>y</w:t>
            </w:r>
            <w:r>
              <w:rPr>
                <w:sz w:val="36"/>
                <w:szCs w:val="36"/>
              </w:rPr>
              <w:t xml:space="preserve">’ where </w:t>
            </w:r>
            <w:r>
              <w:rPr>
                <w:spacing w:val="-3"/>
                <w:sz w:val="36"/>
                <w:szCs w:val="36"/>
              </w:rPr>
              <w:t>s</w:t>
            </w:r>
            <w:r>
              <w:rPr>
                <w:sz w:val="36"/>
                <w:szCs w:val="36"/>
              </w:rPr>
              <w:t>e</w:t>
            </w:r>
            <w:r>
              <w:rPr>
                <w:spacing w:val="1"/>
                <w:sz w:val="36"/>
                <w:szCs w:val="36"/>
              </w:rPr>
              <w:t>a</w:t>
            </w:r>
            <w:r>
              <w:rPr>
                <w:sz w:val="36"/>
                <w:szCs w:val="36"/>
              </w:rPr>
              <w:t>t</w:t>
            </w:r>
            <w:r>
              <w:rPr>
                <w:spacing w:val="-1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= 22;</w:t>
            </w:r>
            <w:r>
              <w:rPr>
                <w:spacing w:val="5"/>
                <w:sz w:val="36"/>
                <w:szCs w:val="36"/>
              </w:rPr>
              <w:t xml:space="preserve"> </w:t>
            </w:r>
            <w:r>
              <w:rPr>
                <w:color w:val="FF0000"/>
                <w:sz w:val="36"/>
                <w:szCs w:val="36"/>
              </w:rPr>
              <w:t>-</w:t>
            </w:r>
            <w:r>
              <w:rPr>
                <w:rFonts w:ascii="Wingdings" w:eastAsia="Wingdings" w:hAnsi="Wingdings" w:cs="Wingdings"/>
                <w:color w:val="FF0000"/>
                <w:sz w:val="36"/>
                <w:szCs w:val="36"/>
              </w:rPr>
              <w:t></w:t>
            </w:r>
            <w:r>
              <w:rPr>
                <w:color w:val="FF0000"/>
                <w:sz w:val="36"/>
                <w:szCs w:val="36"/>
              </w:rPr>
              <w:t>ok</w:t>
            </w:r>
          </w:p>
          <w:p w:rsidR="00FD7A93" w:rsidRDefault="00FD7A93">
            <w:pPr>
              <w:spacing w:before="19" w:line="260" w:lineRule="exact"/>
              <w:rPr>
                <w:sz w:val="26"/>
                <w:szCs w:val="26"/>
              </w:rPr>
            </w:pPr>
          </w:p>
          <w:p w:rsidR="00FD7A93" w:rsidRDefault="00417A10">
            <w:pPr>
              <w:ind w:left="100"/>
              <w:rPr>
                <w:sz w:val="36"/>
                <w:szCs w:val="36"/>
              </w:rPr>
            </w:pPr>
            <w:r>
              <w:rPr>
                <w:color w:val="FF0000"/>
                <w:sz w:val="36"/>
                <w:szCs w:val="36"/>
              </w:rPr>
              <w:t>(e</w:t>
            </w:r>
            <w:r>
              <w:rPr>
                <w:color w:val="FF0000"/>
                <w:spacing w:val="1"/>
                <w:sz w:val="36"/>
                <w:szCs w:val="36"/>
              </w:rPr>
              <w:t>x</w:t>
            </w:r>
            <w:r>
              <w:rPr>
                <w:color w:val="FF0000"/>
                <w:sz w:val="36"/>
                <w:szCs w:val="36"/>
              </w:rPr>
              <w:t>c</w:t>
            </w:r>
            <w:r>
              <w:rPr>
                <w:color w:val="FF0000"/>
                <w:spacing w:val="1"/>
                <w:sz w:val="36"/>
                <w:szCs w:val="36"/>
              </w:rPr>
              <w:t>l</w:t>
            </w:r>
            <w:r>
              <w:rPr>
                <w:color w:val="FF0000"/>
                <w:sz w:val="36"/>
                <w:szCs w:val="36"/>
              </w:rPr>
              <w:t>usi</w:t>
            </w:r>
            <w:r>
              <w:rPr>
                <w:color w:val="FF0000"/>
                <w:spacing w:val="-3"/>
                <w:sz w:val="36"/>
                <w:szCs w:val="36"/>
              </w:rPr>
              <w:t>v</w:t>
            </w:r>
            <w:r>
              <w:rPr>
                <w:color w:val="FF0000"/>
                <w:sz w:val="36"/>
                <w:szCs w:val="36"/>
              </w:rPr>
              <w:t>e</w:t>
            </w:r>
            <w:r>
              <w:rPr>
                <w:color w:val="FF0000"/>
                <w:spacing w:val="2"/>
                <w:sz w:val="36"/>
                <w:szCs w:val="36"/>
              </w:rPr>
              <w:t xml:space="preserve"> </w:t>
            </w:r>
            <w:r>
              <w:rPr>
                <w:color w:val="FF0000"/>
                <w:sz w:val="36"/>
                <w:szCs w:val="36"/>
              </w:rPr>
              <w:t>l</w:t>
            </w:r>
            <w:r>
              <w:rPr>
                <w:color w:val="FF0000"/>
                <w:spacing w:val="-2"/>
                <w:sz w:val="36"/>
                <w:szCs w:val="36"/>
              </w:rPr>
              <w:t>o</w:t>
            </w:r>
            <w:r>
              <w:rPr>
                <w:color w:val="FF0000"/>
                <w:sz w:val="36"/>
                <w:szCs w:val="36"/>
              </w:rPr>
              <w:t>ck</w:t>
            </w:r>
            <w:r>
              <w:rPr>
                <w:color w:val="FF0000"/>
                <w:spacing w:val="2"/>
                <w:sz w:val="36"/>
                <w:szCs w:val="36"/>
              </w:rPr>
              <w:t xml:space="preserve"> </w:t>
            </w:r>
            <w:r>
              <w:rPr>
                <w:color w:val="FF0000"/>
                <w:spacing w:val="-2"/>
                <w:sz w:val="36"/>
                <w:szCs w:val="36"/>
              </w:rPr>
              <w:t>r</w:t>
            </w:r>
            <w:r>
              <w:rPr>
                <w:color w:val="FF0000"/>
                <w:sz w:val="36"/>
                <w:szCs w:val="36"/>
              </w:rPr>
              <w:t>ow)</w:t>
            </w:r>
          </w:p>
        </w:tc>
        <w:tc>
          <w:tcPr>
            <w:tcW w:w="47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FD7A93"/>
        </w:tc>
      </w:tr>
      <w:tr w:rsidR="00FD7A93" w:rsidTr="00163D68">
        <w:trPr>
          <w:trHeight w:hRule="exact" w:val="425"/>
        </w:trPr>
        <w:tc>
          <w:tcPr>
            <w:tcW w:w="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87612A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4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417A10">
            <w:pPr>
              <w:spacing w:line="400" w:lineRule="exact"/>
              <w:ind w:left="10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</w:t>
            </w:r>
            <w:r>
              <w:rPr>
                <w:spacing w:val="-2"/>
                <w:sz w:val="36"/>
                <w:szCs w:val="36"/>
              </w:rPr>
              <w:t>mm</w:t>
            </w:r>
            <w:r>
              <w:rPr>
                <w:sz w:val="36"/>
                <w:szCs w:val="36"/>
              </w:rPr>
              <w:t>i</w:t>
            </w:r>
            <w:r>
              <w:rPr>
                <w:spacing w:val="1"/>
                <w:sz w:val="36"/>
                <w:szCs w:val="36"/>
              </w:rPr>
              <w:t>t</w:t>
            </w:r>
            <w:r>
              <w:rPr>
                <w:sz w:val="36"/>
                <w:szCs w:val="36"/>
              </w:rPr>
              <w:t>;</w:t>
            </w:r>
          </w:p>
        </w:tc>
        <w:tc>
          <w:tcPr>
            <w:tcW w:w="47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FD7A93"/>
        </w:tc>
      </w:tr>
      <w:tr w:rsidR="00FD7A93" w:rsidTr="00163D68">
        <w:trPr>
          <w:trHeight w:hRule="exact" w:val="1666"/>
        </w:trPr>
        <w:tc>
          <w:tcPr>
            <w:tcW w:w="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87612A">
            <w:r>
              <w:rPr>
                <w:sz w:val="36"/>
                <w:szCs w:val="36"/>
              </w:rPr>
              <w:t xml:space="preserve"> 7</w:t>
            </w:r>
          </w:p>
        </w:tc>
        <w:tc>
          <w:tcPr>
            <w:tcW w:w="4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FD7A93"/>
        </w:tc>
        <w:tc>
          <w:tcPr>
            <w:tcW w:w="47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7A93" w:rsidRDefault="00417A10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sel</w:t>
            </w:r>
            <w:r>
              <w:rPr>
                <w:spacing w:val="1"/>
                <w:sz w:val="36"/>
                <w:szCs w:val="36"/>
              </w:rPr>
              <w:t>e</w:t>
            </w:r>
            <w:r>
              <w:rPr>
                <w:spacing w:val="-1"/>
                <w:sz w:val="36"/>
                <w:szCs w:val="36"/>
              </w:rPr>
              <w:t>c</w:t>
            </w:r>
            <w:r>
              <w:rPr>
                <w:sz w:val="36"/>
                <w:szCs w:val="36"/>
              </w:rPr>
              <w:t>t</w:t>
            </w:r>
            <w:r>
              <w:rPr>
                <w:spacing w:val="1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*</w:t>
            </w:r>
            <w:r>
              <w:rPr>
                <w:spacing w:val="-2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from Fl</w:t>
            </w:r>
            <w:r>
              <w:rPr>
                <w:spacing w:val="-2"/>
                <w:sz w:val="36"/>
                <w:szCs w:val="36"/>
              </w:rPr>
              <w:t>i</w:t>
            </w:r>
            <w:r>
              <w:rPr>
                <w:sz w:val="36"/>
                <w:szCs w:val="36"/>
              </w:rPr>
              <w:t>ghts wh</w:t>
            </w:r>
            <w:r>
              <w:rPr>
                <w:spacing w:val="1"/>
                <w:sz w:val="36"/>
                <w:szCs w:val="36"/>
              </w:rPr>
              <w:t>e</w:t>
            </w:r>
            <w:r>
              <w:rPr>
                <w:sz w:val="36"/>
                <w:szCs w:val="36"/>
              </w:rPr>
              <w:t>re</w:t>
            </w:r>
          </w:p>
          <w:p w:rsidR="00FD7A93" w:rsidRDefault="00417A10">
            <w:pPr>
              <w:spacing w:before="7" w:line="400" w:lineRule="exact"/>
              <w:ind w:left="102" w:right="588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oc</w:t>
            </w:r>
            <w:r>
              <w:rPr>
                <w:spacing w:val="1"/>
                <w:sz w:val="36"/>
                <w:szCs w:val="36"/>
              </w:rPr>
              <w:t>c</w:t>
            </w:r>
            <w:r>
              <w:rPr>
                <w:sz w:val="36"/>
                <w:szCs w:val="36"/>
              </w:rPr>
              <w:t>up</w:t>
            </w:r>
            <w:r>
              <w:rPr>
                <w:spacing w:val="-2"/>
                <w:sz w:val="36"/>
                <w:szCs w:val="36"/>
              </w:rPr>
              <w:t>i</w:t>
            </w:r>
            <w:r>
              <w:rPr>
                <w:sz w:val="36"/>
                <w:szCs w:val="36"/>
              </w:rPr>
              <w:t>ed</w:t>
            </w:r>
            <w:r>
              <w:rPr>
                <w:spacing w:val="3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= 0</w:t>
            </w:r>
            <w:r>
              <w:rPr>
                <w:spacing w:val="2"/>
                <w:sz w:val="36"/>
                <w:szCs w:val="36"/>
              </w:rPr>
              <w:t xml:space="preserve"> </w:t>
            </w:r>
            <w:r>
              <w:rPr>
                <w:b/>
                <w:sz w:val="36"/>
                <w:szCs w:val="36"/>
              </w:rPr>
              <w:t>f</w:t>
            </w:r>
            <w:r>
              <w:rPr>
                <w:b/>
                <w:spacing w:val="-2"/>
                <w:sz w:val="36"/>
                <w:szCs w:val="36"/>
              </w:rPr>
              <w:t>o</w:t>
            </w:r>
            <w:r>
              <w:rPr>
                <w:b/>
                <w:sz w:val="36"/>
                <w:szCs w:val="36"/>
              </w:rPr>
              <w:t>r u</w:t>
            </w:r>
            <w:r>
              <w:rPr>
                <w:b/>
                <w:spacing w:val="-2"/>
                <w:sz w:val="36"/>
                <w:szCs w:val="36"/>
              </w:rPr>
              <w:t>p</w:t>
            </w:r>
            <w:r>
              <w:rPr>
                <w:b/>
                <w:sz w:val="36"/>
                <w:szCs w:val="36"/>
              </w:rPr>
              <w:t>dat</w:t>
            </w:r>
            <w:r>
              <w:rPr>
                <w:b/>
                <w:spacing w:val="1"/>
                <w:sz w:val="36"/>
                <w:szCs w:val="36"/>
              </w:rPr>
              <w:t>e</w:t>
            </w:r>
            <w:r>
              <w:rPr>
                <w:sz w:val="36"/>
                <w:szCs w:val="36"/>
              </w:rPr>
              <w:t xml:space="preserve">; </w:t>
            </w:r>
            <w:r>
              <w:rPr>
                <w:color w:val="FF0000"/>
                <w:sz w:val="36"/>
                <w:szCs w:val="36"/>
              </w:rPr>
              <w:t>(r</w:t>
            </w:r>
            <w:r>
              <w:rPr>
                <w:color w:val="FF0000"/>
                <w:spacing w:val="1"/>
                <w:sz w:val="36"/>
                <w:szCs w:val="36"/>
              </w:rPr>
              <w:t>e</w:t>
            </w:r>
            <w:r>
              <w:rPr>
                <w:color w:val="FF0000"/>
                <w:sz w:val="36"/>
                <w:szCs w:val="36"/>
              </w:rPr>
              <w:t>peat</w:t>
            </w:r>
            <w:r>
              <w:rPr>
                <w:color w:val="FF0000"/>
                <w:spacing w:val="1"/>
                <w:sz w:val="36"/>
                <w:szCs w:val="36"/>
              </w:rPr>
              <w:t>a</w:t>
            </w:r>
            <w:r>
              <w:rPr>
                <w:color w:val="FF0000"/>
                <w:sz w:val="36"/>
                <w:szCs w:val="36"/>
              </w:rPr>
              <w:t>b</w:t>
            </w:r>
            <w:r>
              <w:rPr>
                <w:color w:val="FF0000"/>
                <w:spacing w:val="-2"/>
                <w:sz w:val="36"/>
                <w:szCs w:val="36"/>
              </w:rPr>
              <w:t>l</w:t>
            </w:r>
            <w:r>
              <w:rPr>
                <w:color w:val="FF0000"/>
                <w:sz w:val="36"/>
                <w:szCs w:val="36"/>
              </w:rPr>
              <w:t>e</w:t>
            </w:r>
            <w:r>
              <w:rPr>
                <w:color w:val="FF0000"/>
                <w:spacing w:val="2"/>
                <w:sz w:val="36"/>
                <w:szCs w:val="36"/>
              </w:rPr>
              <w:t xml:space="preserve"> </w:t>
            </w:r>
            <w:r>
              <w:rPr>
                <w:color w:val="FF0000"/>
                <w:spacing w:val="-2"/>
                <w:sz w:val="36"/>
                <w:szCs w:val="36"/>
              </w:rPr>
              <w:t>r</w:t>
            </w:r>
            <w:r>
              <w:rPr>
                <w:color w:val="FF0000"/>
                <w:sz w:val="36"/>
                <w:szCs w:val="36"/>
              </w:rPr>
              <w:t>e</w:t>
            </w:r>
            <w:r>
              <w:rPr>
                <w:color w:val="FF0000"/>
                <w:spacing w:val="1"/>
                <w:sz w:val="36"/>
                <w:szCs w:val="36"/>
              </w:rPr>
              <w:t>a</w:t>
            </w:r>
            <w:r>
              <w:rPr>
                <w:color w:val="FF0000"/>
                <w:spacing w:val="-3"/>
                <w:sz w:val="36"/>
                <w:szCs w:val="36"/>
              </w:rPr>
              <w:t>d</w:t>
            </w:r>
            <w:r>
              <w:rPr>
                <w:color w:val="FF0000"/>
                <w:sz w:val="36"/>
                <w:szCs w:val="36"/>
              </w:rPr>
              <w:t xml:space="preserve">, write </w:t>
            </w:r>
            <w:r>
              <w:rPr>
                <w:color w:val="FF0000"/>
                <w:spacing w:val="1"/>
                <w:sz w:val="36"/>
                <w:szCs w:val="36"/>
              </w:rPr>
              <w:t>l</w:t>
            </w:r>
            <w:r>
              <w:rPr>
                <w:color w:val="FF0000"/>
                <w:spacing w:val="-3"/>
                <w:sz w:val="36"/>
                <w:szCs w:val="36"/>
              </w:rPr>
              <w:t>o</w:t>
            </w:r>
            <w:r>
              <w:rPr>
                <w:color w:val="FF0000"/>
                <w:sz w:val="36"/>
                <w:szCs w:val="36"/>
              </w:rPr>
              <w:t>ck</w:t>
            </w:r>
            <w:r>
              <w:rPr>
                <w:color w:val="FF0000"/>
                <w:spacing w:val="3"/>
                <w:sz w:val="36"/>
                <w:szCs w:val="36"/>
              </w:rPr>
              <w:t>s</w:t>
            </w:r>
            <w:r>
              <w:rPr>
                <w:color w:val="FF0000"/>
                <w:sz w:val="36"/>
                <w:szCs w:val="36"/>
              </w:rPr>
              <w:t>-</w:t>
            </w:r>
          </w:p>
          <w:p w:rsidR="00FD7A93" w:rsidRDefault="00417A10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color w:val="FF0000"/>
                <w:sz w:val="36"/>
                <w:szCs w:val="36"/>
              </w:rPr>
              <w:t>&gt;ok)</w:t>
            </w:r>
          </w:p>
        </w:tc>
      </w:tr>
    </w:tbl>
    <w:p w:rsidR="00FD7A93" w:rsidRDefault="00FD7A93">
      <w:pPr>
        <w:spacing w:before="5" w:line="100" w:lineRule="exact"/>
        <w:rPr>
          <w:sz w:val="10"/>
          <w:szCs w:val="10"/>
        </w:rPr>
      </w:pPr>
    </w:p>
    <w:p w:rsidR="00FD7A93" w:rsidRDefault="00FD7A93">
      <w:pPr>
        <w:spacing w:line="200" w:lineRule="exact"/>
      </w:pPr>
    </w:p>
    <w:p w:rsidR="00FD7A93" w:rsidRDefault="00FD7A93">
      <w:pPr>
        <w:spacing w:line="200" w:lineRule="exact"/>
      </w:pPr>
    </w:p>
    <w:p w:rsidR="00FD7A93" w:rsidRDefault="00FD7A93">
      <w:pPr>
        <w:spacing w:line="200" w:lineRule="exact"/>
      </w:pPr>
    </w:p>
    <w:p w:rsidR="00FD7A93" w:rsidRDefault="00FD7A93">
      <w:pPr>
        <w:spacing w:line="200" w:lineRule="exact"/>
      </w:pPr>
    </w:p>
    <w:p w:rsidR="00FD7A93" w:rsidRDefault="00FD7A93">
      <w:pPr>
        <w:spacing w:line="200" w:lineRule="exact"/>
      </w:pPr>
    </w:p>
    <w:p w:rsidR="00FD7A93" w:rsidRDefault="00FD7A93">
      <w:pPr>
        <w:spacing w:line="200" w:lineRule="exact"/>
      </w:pPr>
    </w:p>
    <w:p w:rsidR="00FD7A93" w:rsidRDefault="00FD7A93">
      <w:pPr>
        <w:spacing w:line="200" w:lineRule="exact"/>
      </w:pPr>
    </w:p>
    <w:p w:rsidR="00FD7A93" w:rsidRDefault="00FD7A93">
      <w:pPr>
        <w:spacing w:line="200" w:lineRule="exact"/>
      </w:pPr>
    </w:p>
    <w:p w:rsidR="00FD7A93" w:rsidRDefault="00FD7A93">
      <w:pPr>
        <w:spacing w:line="200" w:lineRule="exact"/>
      </w:pPr>
    </w:p>
    <w:p w:rsidR="00FD7A93" w:rsidRDefault="00FD7A93">
      <w:pPr>
        <w:spacing w:line="200" w:lineRule="exact"/>
      </w:pPr>
    </w:p>
    <w:p w:rsidR="00FD7A93" w:rsidRDefault="00FD7A93">
      <w:pPr>
        <w:spacing w:line="200" w:lineRule="exact"/>
      </w:pPr>
    </w:p>
    <w:p w:rsidR="00FD7A93" w:rsidRDefault="00FD7A93">
      <w:pPr>
        <w:spacing w:line="200" w:lineRule="exact"/>
      </w:pPr>
    </w:p>
    <w:p w:rsidR="00FD7A93" w:rsidRDefault="00FD7A93">
      <w:pPr>
        <w:spacing w:line="200" w:lineRule="exact"/>
      </w:pPr>
    </w:p>
    <w:p w:rsidR="00FD7A93" w:rsidRDefault="00FD7A93">
      <w:pPr>
        <w:spacing w:line="200" w:lineRule="exact"/>
      </w:pPr>
    </w:p>
    <w:p w:rsidR="00FD7A93" w:rsidRDefault="00FD7A93">
      <w:pPr>
        <w:spacing w:line="200" w:lineRule="exact"/>
      </w:pPr>
    </w:p>
    <w:p w:rsidR="00FD7A93" w:rsidRDefault="00FD7A93">
      <w:pPr>
        <w:spacing w:line="200" w:lineRule="exact"/>
      </w:pPr>
    </w:p>
    <w:p w:rsidR="00FD7A93" w:rsidRDefault="00FD7A93">
      <w:pPr>
        <w:spacing w:line="200" w:lineRule="exact"/>
      </w:pPr>
    </w:p>
    <w:p w:rsidR="00FD7A93" w:rsidRDefault="00FD7A93">
      <w:pPr>
        <w:spacing w:line="200" w:lineRule="exact"/>
      </w:pPr>
    </w:p>
    <w:p w:rsidR="00163D68" w:rsidRDefault="00163D68" w:rsidP="00163D68">
      <w:pPr>
        <w:spacing w:line="280" w:lineRule="exact"/>
        <w:jc w:val="center"/>
        <w:rPr>
          <w:sz w:val="36"/>
          <w:szCs w:val="36"/>
        </w:rPr>
      </w:pPr>
    </w:p>
    <w:p w:rsidR="00163D68" w:rsidRPr="00163D68" w:rsidRDefault="00163D68" w:rsidP="008D5662">
      <w:pPr>
        <w:ind w:left="160"/>
        <w:jc w:val="center"/>
        <w:rPr>
          <w:sz w:val="36"/>
          <w:szCs w:val="36"/>
        </w:rPr>
      </w:pPr>
      <w:r w:rsidRPr="00163D68">
        <w:rPr>
          <w:sz w:val="36"/>
          <w:szCs w:val="36"/>
        </w:rPr>
        <w:lastRenderedPageBreak/>
        <w:t>Serializable</w:t>
      </w:r>
    </w:p>
    <w:p w:rsidR="008D5662" w:rsidRPr="008D5662" w:rsidRDefault="008D5662" w:rsidP="008D5662">
      <w:pPr>
        <w:ind w:left="160"/>
        <w:rPr>
          <w:sz w:val="36"/>
          <w:szCs w:val="36"/>
        </w:rPr>
      </w:pPr>
    </w:p>
    <w:p w:rsidR="00163D68" w:rsidRPr="00B85F69" w:rsidRDefault="00417A10" w:rsidP="00B85F69">
      <w:pPr>
        <w:ind w:left="160" w:right="980"/>
        <w:rPr>
          <w:spacing w:val="1"/>
          <w:sz w:val="36"/>
          <w:szCs w:val="36"/>
        </w:rPr>
      </w:pPr>
      <w:r w:rsidRPr="00B85F69">
        <w:rPr>
          <w:spacing w:val="1"/>
          <w:sz w:val="36"/>
          <w:szCs w:val="36"/>
        </w:rPr>
        <w:t xml:space="preserve">Use concurrency; </w:t>
      </w:r>
    </w:p>
    <w:p w:rsidR="00FD7A93" w:rsidRPr="00B85F69" w:rsidRDefault="00417A10" w:rsidP="00B85F69">
      <w:pPr>
        <w:ind w:left="160" w:right="980"/>
        <w:rPr>
          <w:spacing w:val="1"/>
          <w:sz w:val="36"/>
          <w:szCs w:val="36"/>
        </w:rPr>
      </w:pPr>
      <w:r w:rsidRPr="00B85F69">
        <w:rPr>
          <w:spacing w:val="1"/>
          <w:sz w:val="36"/>
          <w:szCs w:val="36"/>
        </w:rPr>
        <w:t>Drop table flights;</w:t>
      </w:r>
    </w:p>
    <w:p w:rsidR="00163D68" w:rsidRPr="00B85F69" w:rsidRDefault="00163D68" w:rsidP="00B85F69">
      <w:pPr>
        <w:ind w:left="160" w:right="980"/>
        <w:rPr>
          <w:spacing w:val="1"/>
          <w:sz w:val="36"/>
          <w:szCs w:val="36"/>
        </w:rPr>
      </w:pPr>
    </w:p>
    <w:p w:rsidR="0089709C" w:rsidRPr="00B85F69" w:rsidRDefault="00417A10" w:rsidP="00B85F69">
      <w:pPr>
        <w:ind w:left="160" w:right="980"/>
        <w:rPr>
          <w:spacing w:val="1"/>
          <w:sz w:val="36"/>
          <w:szCs w:val="36"/>
        </w:rPr>
      </w:pPr>
      <w:r w:rsidRPr="00B85F69">
        <w:rPr>
          <w:spacing w:val="1"/>
          <w:sz w:val="36"/>
          <w:szCs w:val="36"/>
        </w:rPr>
        <w:t>create table Flights(</w:t>
      </w:r>
    </w:p>
    <w:p w:rsidR="0089709C" w:rsidRPr="00B85F69" w:rsidRDefault="00417A10" w:rsidP="00B85F69">
      <w:pPr>
        <w:ind w:left="160" w:right="980"/>
        <w:rPr>
          <w:spacing w:val="1"/>
          <w:sz w:val="36"/>
          <w:szCs w:val="36"/>
        </w:rPr>
      </w:pPr>
      <w:r w:rsidRPr="00B85F69">
        <w:rPr>
          <w:spacing w:val="1"/>
          <w:sz w:val="36"/>
          <w:szCs w:val="36"/>
        </w:rPr>
        <w:t xml:space="preserve">seat integer, </w:t>
      </w:r>
    </w:p>
    <w:p w:rsidR="0089709C" w:rsidRPr="00B85F69" w:rsidRDefault="00417A10" w:rsidP="00B85F69">
      <w:pPr>
        <w:ind w:left="160" w:right="980"/>
        <w:rPr>
          <w:spacing w:val="1"/>
          <w:sz w:val="36"/>
          <w:szCs w:val="36"/>
        </w:rPr>
      </w:pPr>
      <w:r w:rsidRPr="00B85F69">
        <w:rPr>
          <w:spacing w:val="1"/>
          <w:sz w:val="36"/>
          <w:szCs w:val="36"/>
        </w:rPr>
        <w:t xml:space="preserve">occupied integer, </w:t>
      </w:r>
    </w:p>
    <w:p w:rsidR="0089709C" w:rsidRPr="00B85F69" w:rsidRDefault="00417A10" w:rsidP="00B85F69">
      <w:pPr>
        <w:ind w:left="160" w:right="980"/>
        <w:rPr>
          <w:spacing w:val="1"/>
          <w:sz w:val="36"/>
          <w:szCs w:val="36"/>
        </w:rPr>
      </w:pPr>
      <w:r w:rsidRPr="00B85F69">
        <w:rPr>
          <w:spacing w:val="1"/>
          <w:sz w:val="36"/>
          <w:szCs w:val="36"/>
        </w:rPr>
        <w:t>passenger_name varchar(20)</w:t>
      </w:r>
      <w:r w:rsidR="0089709C" w:rsidRPr="00B85F69">
        <w:rPr>
          <w:spacing w:val="1"/>
          <w:sz w:val="36"/>
          <w:szCs w:val="36"/>
        </w:rPr>
        <w:t>, Primary Key (Seat)</w:t>
      </w:r>
    </w:p>
    <w:p w:rsidR="00FD7A93" w:rsidRPr="00B85F69" w:rsidRDefault="00417A10" w:rsidP="00B85F69">
      <w:pPr>
        <w:ind w:left="160" w:right="980"/>
        <w:rPr>
          <w:spacing w:val="1"/>
          <w:sz w:val="36"/>
          <w:szCs w:val="36"/>
        </w:rPr>
      </w:pPr>
      <w:r w:rsidRPr="00B85F69">
        <w:rPr>
          <w:spacing w:val="1"/>
          <w:sz w:val="36"/>
          <w:szCs w:val="36"/>
        </w:rPr>
        <w:t>)</w:t>
      </w:r>
      <w:r w:rsidR="0089709C" w:rsidRPr="00B85F69">
        <w:rPr>
          <w:spacing w:val="1"/>
          <w:sz w:val="36"/>
          <w:szCs w:val="36"/>
        </w:rPr>
        <w:t xml:space="preserve"> Engine = innodb;</w:t>
      </w:r>
    </w:p>
    <w:p w:rsidR="00FD7A93" w:rsidRPr="00B85F69" w:rsidRDefault="00FD7A93" w:rsidP="00B85F69">
      <w:pPr>
        <w:ind w:left="160" w:right="980"/>
        <w:rPr>
          <w:spacing w:val="1"/>
          <w:sz w:val="36"/>
          <w:szCs w:val="36"/>
        </w:rPr>
      </w:pPr>
    </w:p>
    <w:p w:rsidR="000E18D3" w:rsidRPr="00B85F69" w:rsidRDefault="00417A10" w:rsidP="00B85F69">
      <w:pPr>
        <w:ind w:left="160" w:right="980"/>
        <w:rPr>
          <w:spacing w:val="1"/>
          <w:sz w:val="36"/>
          <w:szCs w:val="36"/>
        </w:rPr>
      </w:pPr>
      <w:r w:rsidRPr="00B85F69">
        <w:rPr>
          <w:spacing w:val="1"/>
          <w:sz w:val="36"/>
          <w:szCs w:val="36"/>
        </w:rPr>
        <w:t>insert into Flights values(22,0,null);</w:t>
      </w:r>
    </w:p>
    <w:p w:rsidR="000E18D3" w:rsidRPr="00B85F69" w:rsidRDefault="00417A10" w:rsidP="00B85F69">
      <w:pPr>
        <w:ind w:left="160" w:right="980"/>
        <w:rPr>
          <w:spacing w:val="1"/>
          <w:sz w:val="36"/>
          <w:szCs w:val="36"/>
        </w:rPr>
      </w:pPr>
      <w:r w:rsidRPr="00B85F69">
        <w:rPr>
          <w:spacing w:val="1"/>
          <w:sz w:val="36"/>
          <w:szCs w:val="36"/>
        </w:rPr>
        <w:t xml:space="preserve">insert into Flights </w:t>
      </w:r>
      <w:r w:rsidR="000E18D3" w:rsidRPr="00B85F69">
        <w:rPr>
          <w:spacing w:val="1"/>
          <w:sz w:val="36"/>
          <w:szCs w:val="36"/>
        </w:rPr>
        <w:t>v</w:t>
      </w:r>
      <w:r w:rsidR="00460FD3">
        <w:rPr>
          <w:spacing w:val="1"/>
          <w:sz w:val="36"/>
          <w:szCs w:val="36"/>
        </w:rPr>
        <w:t>alues(23,1,’</w:t>
      </w:r>
      <w:r w:rsidR="000E18D3" w:rsidRPr="00B85F69">
        <w:rPr>
          <w:spacing w:val="1"/>
          <w:sz w:val="36"/>
          <w:szCs w:val="36"/>
        </w:rPr>
        <w:t>George Clooney</w:t>
      </w:r>
      <w:r w:rsidRPr="00B85F69">
        <w:rPr>
          <w:spacing w:val="1"/>
          <w:sz w:val="36"/>
          <w:szCs w:val="36"/>
        </w:rPr>
        <w:t xml:space="preserve">’); </w:t>
      </w:r>
    </w:p>
    <w:p w:rsidR="000E18D3" w:rsidRPr="00B85F69" w:rsidRDefault="00417A10" w:rsidP="00B85F69">
      <w:pPr>
        <w:ind w:left="160" w:right="980"/>
        <w:rPr>
          <w:spacing w:val="1"/>
          <w:sz w:val="36"/>
          <w:szCs w:val="36"/>
        </w:rPr>
      </w:pPr>
      <w:r w:rsidRPr="00B85F69">
        <w:rPr>
          <w:spacing w:val="1"/>
          <w:sz w:val="36"/>
          <w:szCs w:val="36"/>
        </w:rPr>
        <w:t xml:space="preserve">insert into Flights values(24,0,null); </w:t>
      </w:r>
    </w:p>
    <w:p w:rsidR="00FD7A93" w:rsidRPr="00B85F69" w:rsidRDefault="00417A10" w:rsidP="00B85F69">
      <w:pPr>
        <w:ind w:left="160" w:right="980"/>
        <w:rPr>
          <w:spacing w:val="1"/>
          <w:sz w:val="36"/>
          <w:szCs w:val="36"/>
        </w:rPr>
      </w:pPr>
      <w:r w:rsidRPr="00B85F69">
        <w:rPr>
          <w:spacing w:val="1"/>
          <w:sz w:val="36"/>
          <w:szCs w:val="36"/>
        </w:rPr>
        <w:t>insert into Flights values(25,0,null);</w:t>
      </w:r>
    </w:p>
    <w:p w:rsidR="008D5662" w:rsidRPr="00B85F69" w:rsidRDefault="008D5662" w:rsidP="00B85F69">
      <w:pPr>
        <w:ind w:left="160" w:right="980"/>
        <w:rPr>
          <w:spacing w:val="1"/>
          <w:sz w:val="36"/>
          <w:szCs w:val="36"/>
        </w:rPr>
      </w:pPr>
    </w:p>
    <w:p w:rsidR="003C6513" w:rsidRPr="00B85F69" w:rsidRDefault="00417A10" w:rsidP="00B85F69">
      <w:pPr>
        <w:ind w:left="160" w:right="980"/>
        <w:rPr>
          <w:spacing w:val="1"/>
          <w:sz w:val="36"/>
          <w:szCs w:val="36"/>
        </w:rPr>
      </w:pPr>
      <w:r w:rsidRPr="00B85F69">
        <w:rPr>
          <w:spacing w:val="1"/>
          <w:sz w:val="36"/>
          <w:szCs w:val="36"/>
        </w:rPr>
        <w:t>set session transaction isolation level serializable;</w:t>
      </w:r>
    </w:p>
    <w:p w:rsidR="003C6513" w:rsidRDefault="003C6513" w:rsidP="003C6513">
      <w:pPr>
        <w:spacing w:before="11"/>
        <w:ind w:left="100"/>
        <w:rPr>
          <w:sz w:val="36"/>
          <w:szCs w:val="36"/>
        </w:rPr>
      </w:pPr>
    </w:p>
    <w:p w:rsidR="003C6513" w:rsidRDefault="003C6513" w:rsidP="003C6513">
      <w:pPr>
        <w:spacing w:before="11"/>
        <w:ind w:left="100"/>
        <w:rPr>
          <w:sz w:val="36"/>
          <w:szCs w:val="36"/>
        </w:rPr>
      </w:pPr>
    </w:p>
    <w:p w:rsidR="003C6513" w:rsidRDefault="003C6513" w:rsidP="003C6513">
      <w:pPr>
        <w:spacing w:before="11"/>
        <w:ind w:left="100"/>
        <w:rPr>
          <w:sz w:val="36"/>
          <w:szCs w:val="36"/>
        </w:rPr>
      </w:pPr>
    </w:p>
    <w:p w:rsidR="003C6513" w:rsidRDefault="0089709C" w:rsidP="0089709C">
      <w:pPr>
        <w:tabs>
          <w:tab w:val="left" w:pos="2160"/>
        </w:tabs>
        <w:spacing w:before="11"/>
        <w:ind w:left="100"/>
        <w:rPr>
          <w:sz w:val="36"/>
          <w:szCs w:val="36"/>
        </w:rPr>
      </w:pPr>
      <w:r>
        <w:rPr>
          <w:sz w:val="36"/>
          <w:szCs w:val="36"/>
        </w:rPr>
        <w:tab/>
      </w:r>
    </w:p>
    <w:p w:rsidR="0089709C" w:rsidRDefault="0089709C" w:rsidP="0089709C">
      <w:pPr>
        <w:tabs>
          <w:tab w:val="left" w:pos="2160"/>
        </w:tabs>
        <w:spacing w:before="11"/>
        <w:ind w:left="100"/>
        <w:rPr>
          <w:sz w:val="36"/>
          <w:szCs w:val="36"/>
        </w:rPr>
      </w:pPr>
    </w:p>
    <w:p w:rsidR="003C6513" w:rsidRDefault="003C6513" w:rsidP="003C6513">
      <w:pPr>
        <w:spacing w:before="11"/>
        <w:ind w:left="100"/>
        <w:rPr>
          <w:sz w:val="36"/>
          <w:szCs w:val="36"/>
        </w:rPr>
      </w:pPr>
    </w:p>
    <w:p w:rsidR="003C6513" w:rsidRDefault="003C6513" w:rsidP="003C6513">
      <w:pPr>
        <w:spacing w:before="11"/>
        <w:ind w:left="100"/>
        <w:rPr>
          <w:sz w:val="36"/>
          <w:szCs w:val="36"/>
        </w:rPr>
      </w:pPr>
    </w:p>
    <w:p w:rsidR="00FD7A93" w:rsidRDefault="00FD7A93" w:rsidP="00163D68">
      <w:pPr>
        <w:spacing w:line="400" w:lineRule="exact"/>
        <w:ind w:left="100"/>
      </w:pPr>
    </w:p>
    <w:p w:rsidR="00163D68" w:rsidRDefault="00163D6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D7A93" w:rsidRDefault="00FD7A93">
      <w:pPr>
        <w:spacing w:line="200" w:lineRule="exact"/>
      </w:pPr>
    </w:p>
    <w:p w:rsidR="00163D68" w:rsidRDefault="00163D68">
      <w:pPr>
        <w:spacing w:line="200" w:lineRule="exact"/>
      </w:pPr>
    </w:p>
    <w:p w:rsidR="00FD7A93" w:rsidRDefault="00FD7A93">
      <w:pPr>
        <w:spacing w:line="200" w:lineRule="exact"/>
      </w:pPr>
    </w:p>
    <w:p w:rsidR="00FD7A93" w:rsidRDefault="00FD7A93">
      <w:pPr>
        <w:spacing w:line="200" w:lineRule="exact"/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4962"/>
        <w:gridCol w:w="4962"/>
      </w:tblGrid>
      <w:tr w:rsidR="00FD7A93" w:rsidTr="003C6513">
        <w:trPr>
          <w:trHeight w:hRule="exact" w:val="425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A93" w:rsidRDefault="00FD7A93"/>
          <w:p w:rsidR="00F0720C" w:rsidRDefault="00F0720C"/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A93" w:rsidRDefault="00417A10">
            <w:pPr>
              <w:spacing w:line="400" w:lineRule="exact"/>
              <w:ind w:left="2225" w:right="2229"/>
              <w:jc w:val="center"/>
              <w:rPr>
                <w:sz w:val="36"/>
                <w:szCs w:val="36"/>
              </w:rPr>
            </w:pPr>
            <w:r>
              <w:rPr>
                <w:spacing w:val="1"/>
                <w:sz w:val="36"/>
                <w:szCs w:val="36"/>
              </w:rPr>
              <w:t>T1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A93" w:rsidRDefault="00417A10">
            <w:pPr>
              <w:spacing w:line="400" w:lineRule="exact"/>
              <w:ind w:left="2228" w:right="2227"/>
              <w:jc w:val="center"/>
              <w:rPr>
                <w:sz w:val="36"/>
                <w:szCs w:val="36"/>
              </w:rPr>
            </w:pPr>
            <w:r>
              <w:rPr>
                <w:spacing w:val="1"/>
                <w:sz w:val="36"/>
                <w:szCs w:val="36"/>
              </w:rPr>
              <w:t>T2</w:t>
            </w:r>
          </w:p>
        </w:tc>
      </w:tr>
      <w:tr w:rsidR="00FD7A93" w:rsidTr="003C6513">
        <w:trPr>
          <w:trHeight w:hRule="exact" w:val="423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A93" w:rsidRDefault="00417A10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A93" w:rsidRDefault="00417A10">
            <w:pPr>
              <w:spacing w:line="400" w:lineRule="exact"/>
              <w:ind w:left="100"/>
              <w:rPr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Start</w:t>
            </w:r>
            <w:r>
              <w:rPr>
                <w:b/>
                <w:spacing w:val="1"/>
                <w:sz w:val="36"/>
                <w:szCs w:val="36"/>
              </w:rPr>
              <w:t xml:space="preserve"> </w:t>
            </w:r>
            <w:r>
              <w:rPr>
                <w:b/>
                <w:sz w:val="36"/>
                <w:szCs w:val="36"/>
              </w:rPr>
              <w:t>Tx;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A93" w:rsidRDefault="00FD7A93"/>
        </w:tc>
      </w:tr>
      <w:tr w:rsidR="00FD7A93" w:rsidTr="003C6513">
        <w:trPr>
          <w:trHeight w:hRule="exact" w:val="424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A93" w:rsidRDefault="00417A10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D7A93" w:rsidRDefault="00FD7A93">
            <w:pPr>
              <w:spacing w:line="400" w:lineRule="exact"/>
              <w:ind w:left="1689" w:right="1695"/>
              <w:jc w:val="center"/>
              <w:rPr>
                <w:sz w:val="36"/>
                <w:szCs w:val="36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A93" w:rsidRDefault="00417A10">
            <w:pPr>
              <w:spacing w:line="400" w:lineRule="exact"/>
              <w:ind w:left="56"/>
              <w:rPr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Start</w:t>
            </w:r>
            <w:r>
              <w:rPr>
                <w:b/>
                <w:spacing w:val="1"/>
                <w:sz w:val="36"/>
                <w:szCs w:val="36"/>
              </w:rPr>
              <w:t xml:space="preserve"> </w:t>
            </w:r>
            <w:r>
              <w:rPr>
                <w:b/>
                <w:sz w:val="36"/>
                <w:szCs w:val="36"/>
              </w:rPr>
              <w:t>Tx;</w:t>
            </w:r>
          </w:p>
        </w:tc>
      </w:tr>
      <w:tr w:rsidR="00FD7A93" w:rsidTr="003F7542">
        <w:trPr>
          <w:trHeight w:hRule="exact" w:val="1268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A93" w:rsidRDefault="00417A10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A93" w:rsidRDefault="00417A10">
            <w:pPr>
              <w:spacing w:line="400" w:lineRule="exact"/>
              <w:ind w:left="10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sel</w:t>
            </w:r>
            <w:r>
              <w:rPr>
                <w:spacing w:val="1"/>
                <w:sz w:val="36"/>
                <w:szCs w:val="36"/>
              </w:rPr>
              <w:t>e</w:t>
            </w:r>
            <w:r>
              <w:rPr>
                <w:spacing w:val="-1"/>
                <w:sz w:val="36"/>
                <w:szCs w:val="36"/>
              </w:rPr>
              <w:t>c</w:t>
            </w:r>
            <w:r>
              <w:rPr>
                <w:sz w:val="36"/>
                <w:szCs w:val="36"/>
              </w:rPr>
              <w:t>t</w:t>
            </w:r>
            <w:r>
              <w:rPr>
                <w:spacing w:val="1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*</w:t>
            </w:r>
            <w:r>
              <w:rPr>
                <w:spacing w:val="-2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from Fl</w:t>
            </w:r>
            <w:r>
              <w:rPr>
                <w:spacing w:val="-2"/>
                <w:sz w:val="36"/>
                <w:szCs w:val="36"/>
              </w:rPr>
              <w:t>i</w:t>
            </w:r>
            <w:r>
              <w:rPr>
                <w:sz w:val="36"/>
                <w:szCs w:val="36"/>
              </w:rPr>
              <w:t>ghts wh</w:t>
            </w:r>
            <w:r>
              <w:rPr>
                <w:spacing w:val="1"/>
                <w:sz w:val="36"/>
                <w:szCs w:val="36"/>
              </w:rPr>
              <w:t>e</w:t>
            </w:r>
            <w:r>
              <w:rPr>
                <w:sz w:val="36"/>
                <w:szCs w:val="36"/>
              </w:rPr>
              <w:t>re</w:t>
            </w:r>
          </w:p>
          <w:p w:rsidR="00FD7A93" w:rsidRDefault="00417A10">
            <w:pPr>
              <w:spacing w:before="1"/>
              <w:ind w:left="10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oc</w:t>
            </w:r>
            <w:r>
              <w:rPr>
                <w:spacing w:val="1"/>
                <w:sz w:val="36"/>
                <w:szCs w:val="36"/>
              </w:rPr>
              <w:t>c</w:t>
            </w:r>
            <w:r>
              <w:rPr>
                <w:sz w:val="36"/>
                <w:szCs w:val="36"/>
              </w:rPr>
              <w:t>up</w:t>
            </w:r>
            <w:r>
              <w:rPr>
                <w:spacing w:val="-2"/>
                <w:sz w:val="36"/>
                <w:szCs w:val="36"/>
              </w:rPr>
              <w:t>i</w:t>
            </w:r>
            <w:r>
              <w:rPr>
                <w:sz w:val="36"/>
                <w:szCs w:val="36"/>
              </w:rPr>
              <w:t>ed</w:t>
            </w:r>
            <w:r>
              <w:rPr>
                <w:spacing w:val="3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= 0</w:t>
            </w:r>
            <w:r>
              <w:rPr>
                <w:spacing w:val="2"/>
                <w:sz w:val="36"/>
                <w:szCs w:val="36"/>
              </w:rPr>
              <w:t xml:space="preserve"> </w:t>
            </w:r>
            <w:r>
              <w:rPr>
                <w:b/>
                <w:sz w:val="36"/>
                <w:szCs w:val="36"/>
              </w:rPr>
              <w:t>;</w:t>
            </w:r>
          </w:p>
          <w:p w:rsidR="00FD7A93" w:rsidRDefault="00417A10">
            <w:pPr>
              <w:ind w:left="100"/>
              <w:rPr>
                <w:sz w:val="36"/>
                <w:szCs w:val="36"/>
              </w:rPr>
            </w:pPr>
            <w:r>
              <w:rPr>
                <w:color w:val="FF0000"/>
                <w:sz w:val="36"/>
                <w:szCs w:val="36"/>
              </w:rPr>
              <w:t>(Conver</w:t>
            </w:r>
            <w:r>
              <w:rPr>
                <w:color w:val="FF0000"/>
                <w:spacing w:val="1"/>
                <w:sz w:val="36"/>
                <w:szCs w:val="36"/>
              </w:rPr>
              <w:t>t</w:t>
            </w:r>
            <w:r>
              <w:rPr>
                <w:color w:val="FF0000"/>
                <w:sz w:val="36"/>
                <w:szCs w:val="36"/>
              </w:rPr>
              <w:t>ed to r</w:t>
            </w:r>
            <w:r>
              <w:rPr>
                <w:color w:val="FF0000"/>
                <w:spacing w:val="-2"/>
                <w:sz w:val="36"/>
                <w:szCs w:val="36"/>
              </w:rPr>
              <w:t>e</w:t>
            </w:r>
            <w:r>
              <w:rPr>
                <w:color w:val="FF0000"/>
                <w:sz w:val="36"/>
                <w:szCs w:val="36"/>
              </w:rPr>
              <w:t>ad</w:t>
            </w:r>
            <w:r>
              <w:rPr>
                <w:color w:val="FF0000"/>
                <w:spacing w:val="2"/>
                <w:sz w:val="36"/>
                <w:szCs w:val="36"/>
              </w:rPr>
              <w:t xml:space="preserve"> </w:t>
            </w:r>
            <w:r>
              <w:rPr>
                <w:color w:val="FF0000"/>
                <w:sz w:val="36"/>
                <w:szCs w:val="36"/>
              </w:rPr>
              <w:t>l</w:t>
            </w:r>
            <w:r>
              <w:rPr>
                <w:color w:val="FF0000"/>
                <w:spacing w:val="-2"/>
                <w:sz w:val="36"/>
                <w:szCs w:val="36"/>
              </w:rPr>
              <w:t>o</w:t>
            </w:r>
            <w:r>
              <w:rPr>
                <w:color w:val="FF0000"/>
                <w:sz w:val="36"/>
                <w:szCs w:val="36"/>
              </w:rPr>
              <w:t>ck</w:t>
            </w:r>
            <w:r>
              <w:rPr>
                <w:color w:val="FF0000"/>
                <w:spacing w:val="3"/>
                <w:sz w:val="36"/>
                <w:szCs w:val="36"/>
              </w:rPr>
              <w:t xml:space="preserve"> </w:t>
            </w:r>
            <w:r>
              <w:rPr>
                <w:color w:val="FF0000"/>
                <w:spacing w:val="-2"/>
                <w:sz w:val="36"/>
                <w:szCs w:val="36"/>
              </w:rPr>
              <w:t>-</w:t>
            </w:r>
            <w:r>
              <w:rPr>
                <w:color w:val="FF0000"/>
                <w:sz w:val="36"/>
                <w:szCs w:val="36"/>
              </w:rPr>
              <w:t>&gt;ok)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D7A93" w:rsidRDefault="00FD7A93">
            <w:pPr>
              <w:spacing w:line="400" w:lineRule="exact"/>
              <w:ind w:left="1766" w:right="1770"/>
              <w:jc w:val="center"/>
              <w:rPr>
                <w:sz w:val="36"/>
                <w:szCs w:val="36"/>
              </w:rPr>
            </w:pPr>
          </w:p>
        </w:tc>
      </w:tr>
      <w:tr w:rsidR="00FD7A93" w:rsidTr="003F7542">
        <w:trPr>
          <w:trHeight w:hRule="exact" w:val="1290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A93" w:rsidRDefault="00417A10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A93" w:rsidRDefault="00FD7A93"/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D7A93" w:rsidRDefault="00417A10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sel</w:t>
            </w:r>
            <w:r>
              <w:rPr>
                <w:spacing w:val="1"/>
                <w:sz w:val="36"/>
                <w:szCs w:val="36"/>
              </w:rPr>
              <w:t>e</w:t>
            </w:r>
            <w:r>
              <w:rPr>
                <w:spacing w:val="-1"/>
                <w:sz w:val="36"/>
                <w:szCs w:val="36"/>
              </w:rPr>
              <w:t>c</w:t>
            </w:r>
            <w:r>
              <w:rPr>
                <w:sz w:val="36"/>
                <w:szCs w:val="36"/>
              </w:rPr>
              <w:t>t</w:t>
            </w:r>
            <w:r>
              <w:rPr>
                <w:spacing w:val="1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*</w:t>
            </w:r>
            <w:r>
              <w:rPr>
                <w:spacing w:val="-2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from Fl</w:t>
            </w:r>
            <w:r>
              <w:rPr>
                <w:spacing w:val="-2"/>
                <w:sz w:val="36"/>
                <w:szCs w:val="36"/>
              </w:rPr>
              <w:t>i</w:t>
            </w:r>
            <w:r>
              <w:rPr>
                <w:sz w:val="36"/>
                <w:szCs w:val="36"/>
              </w:rPr>
              <w:t>ghts wh</w:t>
            </w:r>
            <w:r>
              <w:rPr>
                <w:spacing w:val="1"/>
                <w:sz w:val="36"/>
                <w:szCs w:val="36"/>
              </w:rPr>
              <w:t>e</w:t>
            </w:r>
            <w:r>
              <w:rPr>
                <w:sz w:val="36"/>
                <w:szCs w:val="36"/>
              </w:rPr>
              <w:t>re</w:t>
            </w:r>
          </w:p>
          <w:p w:rsidR="00FD7A93" w:rsidRDefault="00417A10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oc</w:t>
            </w:r>
            <w:r>
              <w:rPr>
                <w:spacing w:val="1"/>
                <w:sz w:val="36"/>
                <w:szCs w:val="36"/>
              </w:rPr>
              <w:t>c</w:t>
            </w:r>
            <w:r>
              <w:rPr>
                <w:sz w:val="36"/>
                <w:szCs w:val="36"/>
              </w:rPr>
              <w:t>up</w:t>
            </w:r>
            <w:r>
              <w:rPr>
                <w:spacing w:val="-2"/>
                <w:sz w:val="36"/>
                <w:szCs w:val="36"/>
              </w:rPr>
              <w:t>i</w:t>
            </w:r>
            <w:r>
              <w:rPr>
                <w:sz w:val="36"/>
                <w:szCs w:val="36"/>
              </w:rPr>
              <w:t>ed</w:t>
            </w:r>
            <w:r>
              <w:rPr>
                <w:spacing w:val="3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= 0 ;</w:t>
            </w:r>
          </w:p>
          <w:p w:rsidR="00FD7A93" w:rsidRDefault="00417A10">
            <w:pPr>
              <w:ind w:left="193"/>
              <w:rPr>
                <w:sz w:val="36"/>
                <w:szCs w:val="36"/>
              </w:rPr>
            </w:pPr>
            <w:r>
              <w:rPr>
                <w:color w:val="FF0000"/>
                <w:sz w:val="36"/>
                <w:szCs w:val="36"/>
              </w:rPr>
              <w:t>(Converted</w:t>
            </w:r>
            <w:r>
              <w:rPr>
                <w:color w:val="FF0000"/>
                <w:spacing w:val="1"/>
                <w:sz w:val="36"/>
                <w:szCs w:val="36"/>
              </w:rPr>
              <w:t xml:space="preserve"> </w:t>
            </w:r>
            <w:r>
              <w:rPr>
                <w:color w:val="FF0000"/>
                <w:sz w:val="36"/>
                <w:szCs w:val="36"/>
              </w:rPr>
              <w:t>to</w:t>
            </w:r>
            <w:r>
              <w:rPr>
                <w:color w:val="FF0000"/>
                <w:spacing w:val="-1"/>
                <w:sz w:val="36"/>
                <w:szCs w:val="36"/>
              </w:rPr>
              <w:t xml:space="preserve"> </w:t>
            </w:r>
            <w:r>
              <w:rPr>
                <w:color w:val="FF0000"/>
                <w:sz w:val="36"/>
                <w:szCs w:val="36"/>
              </w:rPr>
              <w:t>r</w:t>
            </w:r>
            <w:r>
              <w:rPr>
                <w:color w:val="FF0000"/>
                <w:spacing w:val="-1"/>
                <w:sz w:val="36"/>
                <w:szCs w:val="36"/>
              </w:rPr>
              <w:t>e</w:t>
            </w:r>
            <w:r>
              <w:rPr>
                <w:color w:val="FF0000"/>
                <w:sz w:val="36"/>
                <w:szCs w:val="36"/>
              </w:rPr>
              <w:t>ad</w:t>
            </w:r>
            <w:r>
              <w:rPr>
                <w:color w:val="FF0000"/>
                <w:spacing w:val="2"/>
                <w:sz w:val="36"/>
                <w:szCs w:val="36"/>
              </w:rPr>
              <w:t xml:space="preserve"> </w:t>
            </w:r>
            <w:r>
              <w:rPr>
                <w:color w:val="FF0000"/>
                <w:sz w:val="36"/>
                <w:szCs w:val="36"/>
              </w:rPr>
              <w:t>l</w:t>
            </w:r>
            <w:r>
              <w:rPr>
                <w:color w:val="FF0000"/>
                <w:spacing w:val="-2"/>
                <w:sz w:val="36"/>
                <w:szCs w:val="36"/>
              </w:rPr>
              <w:t>o</w:t>
            </w:r>
            <w:r>
              <w:rPr>
                <w:color w:val="FF0000"/>
                <w:sz w:val="36"/>
                <w:szCs w:val="36"/>
              </w:rPr>
              <w:t>ck</w:t>
            </w:r>
            <w:r>
              <w:rPr>
                <w:color w:val="FF0000"/>
                <w:spacing w:val="4"/>
                <w:sz w:val="36"/>
                <w:szCs w:val="36"/>
              </w:rPr>
              <w:t xml:space="preserve"> </w:t>
            </w:r>
            <w:r>
              <w:rPr>
                <w:color w:val="FF0000"/>
                <w:spacing w:val="-2"/>
                <w:sz w:val="36"/>
                <w:szCs w:val="36"/>
              </w:rPr>
              <w:t>-</w:t>
            </w:r>
            <w:r>
              <w:rPr>
                <w:color w:val="FF0000"/>
                <w:sz w:val="36"/>
                <w:szCs w:val="36"/>
              </w:rPr>
              <w:t>&gt;ok)</w:t>
            </w:r>
          </w:p>
        </w:tc>
      </w:tr>
      <w:tr w:rsidR="00FD7A93" w:rsidTr="003F7542">
        <w:trPr>
          <w:trHeight w:hRule="exact" w:val="2743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A93" w:rsidRDefault="00417A10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A93" w:rsidRDefault="00417A10">
            <w:pPr>
              <w:spacing w:line="400" w:lineRule="exact"/>
              <w:ind w:left="10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</w:t>
            </w:r>
            <w:r>
              <w:rPr>
                <w:spacing w:val="1"/>
                <w:sz w:val="36"/>
                <w:szCs w:val="36"/>
              </w:rPr>
              <w:t>a</w:t>
            </w:r>
            <w:r>
              <w:rPr>
                <w:sz w:val="36"/>
                <w:szCs w:val="36"/>
              </w:rPr>
              <w:t>t</w:t>
            </w:r>
            <w:r>
              <w:rPr>
                <w:spacing w:val="1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22</w:t>
            </w:r>
            <w:r>
              <w:rPr>
                <w:spacing w:val="-2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is</w:t>
            </w:r>
            <w:r>
              <w:rPr>
                <w:spacing w:val="-1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av</w:t>
            </w:r>
            <w:r>
              <w:rPr>
                <w:spacing w:val="1"/>
                <w:sz w:val="36"/>
                <w:szCs w:val="36"/>
              </w:rPr>
              <w:t>a</w:t>
            </w:r>
            <w:r>
              <w:rPr>
                <w:spacing w:val="-2"/>
                <w:sz w:val="36"/>
                <w:szCs w:val="36"/>
              </w:rPr>
              <w:t>i</w:t>
            </w:r>
            <w:r>
              <w:rPr>
                <w:sz w:val="36"/>
                <w:szCs w:val="36"/>
              </w:rPr>
              <w:t>lable, g</w:t>
            </w:r>
            <w:r>
              <w:rPr>
                <w:spacing w:val="1"/>
                <w:sz w:val="36"/>
                <w:szCs w:val="36"/>
              </w:rPr>
              <w:t>r</w:t>
            </w:r>
            <w:r>
              <w:rPr>
                <w:sz w:val="36"/>
                <w:szCs w:val="36"/>
              </w:rPr>
              <w:t>ab it:</w:t>
            </w:r>
          </w:p>
          <w:p w:rsidR="00FD7A93" w:rsidRDefault="00FD7A93">
            <w:pPr>
              <w:spacing w:before="20" w:line="260" w:lineRule="exact"/>
              <w:rPr>
                <w:sz w:val="26"/>
                <w:szCs w:val="26"/>
              </w:rPr>
            </w:pPr>
          </w:p>
          <w:p w:rsidR="00FD7A93" w:rsidRDefault="00417A10">
            <w:pPr>
              <w:ind w:left="100" w:right="2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upda</w:t>
            </w:r>
            <w:r>
              <w:rPr>
                <w:spacing w:val="1"/>
                <w:sz w:val="36"/>
                <w:szCs w:val="36"/>
              </w:rPr>
              <w:t>t</w:t>
            </w:r>
            <w:r>
              <w:rPr>
                <w:sz w:val="36"/>
                <w:szCs w:val="36"/>
              </w:rPr>
              <w:t>e Fligh</w:t>
            </w:r>
            <w:r>
              <w:rPr>
                <w:spacing w:val="1"/>
                <w:sz w:val="36"/>
                <w:szCs w:val="36"/>
              </w:rPr>
              <w:t>t</w:t>
            </w:r>
            <w:r>
              <w:rPr>
                <w:sz w:val="36"/>
                <w:szCs w:val="36"/>
              </w:rPr>
              <w:t>s s</w:t>
            </w:r>
            <w:r>
              <w:rPr>
                <w:spacing w:val="-2"/>
                <w:sz w:val="36"/>
                <w:szCs w:val="36"/>
              </w:rPr>
              <w:t>e</w:t>
            </w:r>
            <w:r>
              <w:rPr>
                <w:sz w:val="36"/>
                <w:szCs w:val="36"/>
              </w:rPr>
              <w:t>t</w:t>
            </w:r>
            <w:r>
              <w:rPr>
                <w:spacing w:val="4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o</w:t>
            </w:r>
            <w:r>
              <w:rPr>
                <w:spacing w:val="-1"/>
                <w:sz w:val="36"/>
                <w:szCs w:val="36"/>
              </w:rPr>
              <w:t>c</w:t>
            </w:r>
            <w:r>
              <w:rPr>
                <w:sz w:val="36"/>
                <w:szCs w:val="36"/>
              </w:rPr>
              <w:t>cup</w:t>
            </w:r>
            <w:r>
              <w:rPr>
                <w:spacing w:val="1"/>
                <w:sz w:val="36"/>
                <w:szCs w:val="36"/>
              </w:rPr>
              <w:t>i</w:t>
            </w:r>
            <w:r>
              <w:rPr>
                <w:sz w:val="36"/>
                <w:szCs w:val="36"/>
              </w:rPr>
              <w:t xml:space="preserve">ed = </w:t>
            </w:r>
            <w:r>
              <w:rPr>
                <w:spacing w:val="1"/>
                <w:sz w:val="36"/>
                <w:szCs w:val="36"/>
              </w:rPr>
              <w:t>1</w:t>
            </w:r>
            <w:r>
              <w:rPr>
                <w:sz w:val="36"/>
                <w:szCs w:val="36"/>
              </w:rPr>
              <w:t>, passeng</w:t>
            </w:r>
            <w:r>
              <w:rPr>
                <w:spacing w:val="1"/>
                <w:sz w:val="36"/>
                <w:szCs w:val="36"/>
              </w:rPr>
              <w:t>e</w:t>
            </w:r>
            <w:r>
              <w:rPr>
                <w:sz w:val="36"/>
                <w:szCs w:val="36"/>
              </w:rPr>
              <w:t>r_n</w:t>
            </w:r>
            <w:r>
              <w:rPr>
                <w:spacing w:val="1"/>
                <w:sz w:val="36"/>
                <w:szCs w:val="36"/>
              </w:rPr>
              <w:t>a</w:t>
            </w:r>
            <w:r>
              <w:rPr>
                <w:spacing w:val="-2"/>
                <w:sz w:val="36"/>
                <w:szCs w:val="36"/>
              </w:rPr>
              <w:t>m</w:t>
            </w:r>
            <w:r>
              <w:rPr>
                <w:sz w:val="36"/>
                <w:szCs w:val="36"/>
              </w:rPr>
              <w:t>e =</w:t>
            </w:r>
            <w:r>
              <w:rPr>
                <w:spacing w:val="2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‘M</w:t>
            </w:r>
            <w:r>
              <w:rPr>
                <w:spacing w:val="-2"/>
                <w:sz w:val="36"/>
                <w:szCs w:val="36"/>
              </w:rPr>
              <w:t>ar</w:t>
            </w:r>
            <w:r>
              <w:rPr>
                <w:sz w:val="36"/>
                <w:szCs w:val="36"/>
              </w:rPr>
              <w:t>y Dool</w:t>
            </w:r>
            <w:r>
              <w:rPr>
                <w:spacing w:val="-1"/>
                <w:sz w:val="36"/>
                <w:szCs w:val="36"/>
              </w:rPr>
              <w:t>e</w:t>
            </w:r>
            <w:r>
              <w:rPr>
                <w:spacing w:val="4"/>
                <w:sz w:val="36"/>
                <w:szCs w:val="36"/>
              </w:rPr>
              <w:t>y</w:t>
            </w:r>
            <w:r>
              <w:rPr>
                <w:sz w:val="36"/>
                <w:szCs w:val="36"/>
              </w:rPr>
              <w:t xml:space="preserve">’ where </w:t>
            </w:r>
            <w:r>
              <w:rPr>
                <w:spacing w:val="-3"/>
                <w:sz w:val="36"/>
                <w:szCs w:val="36"/>
              </w:rPr>
              <w:t>s</w:t>
            </w:r>
            <w:r>
              <w:rPr>
                <w:sz w:val="36"/>
                <w:szCs w:val="36"/>
              </w:rPr>
              <w:t>e</w:t>
            </w:r>
            <w:r>
              <w:rPr>
                <w:spacing w:val="1"/>
                <w:sz w:val="36"/>
                <w:szCs w:val="36"/>
              </w:rPr>
              <w:t>a</w:t>
            </w:r>
            <w:r>
              <w:rPr>
                <w:sz w:val="36"/>
                <w:szCs w:val="36"/>
              </w:rPr>
              <w:t>t</w:t>
            </w:r>
            <w:r>
              <w:rPr>
                <w:spacing w:val="-1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= 22;</w:t>
            </w:r>
            <w:r>
              <w:rPr>
                <w:spacing w:val="5"/>
                <w:sz w:val="36"/>
                <w:szCs w:val="36"/>
              </w:rPr>
              <w:t xml:space="preserve"> </w:t>
            </w:r>
            <w:r>
              <w:rPr>
                <w:color w:val="FF0000"/>
                <w:sz w:val="36"/>
                <w:szCs w:val="36"/>
              </w:rPr>
              <w:t>-</w:t>
            </w:r>
          </w:p>
          <w:p w:rsidR="00FD7A93" w:rsidRDefault="00417A10">
            <w:pPr>
              <w:spacing w:line="400" w:lineRule="exact"/>
              <w:ind w:left="100"/>
              <w:rPr>
                <w:sz w:val="36"/>
                <w:szCs w:val="36"/>
              </w:rPr>
            </w:pPr>
            <w:r>
              <w:rPr>
                <w:rFonts w:ascii="Wingdings" w:eastAsia="Wingdings" w:hAnsi="Wingdings" w:cs="Wingdings"/>
                <w:color w:val="FF0000"/>
                <w:sz w:val="36"/>
                <w:szCs w:val="36"/>
              </w:rPr>
              <w:t></w:t>
            </w:r>
            <w:r>
              <w:rPr>
                <w:color w:val="FF0000"/>
                <w:sz w:val="36"/>
                <w:szCs w:val="36"/>
              </w:rPr>
              <w:t>wait</w:t>
            </w:r>
          </w:p>
          <w:p w:rsidR="00FD7A93" w:rsidRDefault="00417A10">
            <w:pPr>
              <w:ind w:left="100"/>
              <w:rPr>
                <w:sz w:val="36"/>
                <w:szCs w:val="36"/>
              </w:rPr>
            </w:pPr>
            <w:r>
              <w:rPr>
                <w:color w:val="FF0000"/>
                <w:sz w:val="36"/>
                <w:szCs w:val="36"/>
              </w:rPr>
              <w:t>(</w:t>
            </w:r>
            <w:r w:rsidR="003F7542">
              <w:rPr>
                <w:color w:val="FF0000"/>
                <w:sz w:val="36"/>
                <w:szCs w:val="36"/>
              </w:rPr>
              <w:t xml:space="preserve">looking for </w:t>
            </w:r>
            <w:r>
              <w:rPr>
                <w:color w:val="FF0000"/>
                <w:sz w:val="36"/>
                <w:szCs w:val="36"/>
              </w:rPr>
              <w:t>e</w:t>
            </w:r>
            <w:r>
              <w:rPr>
                <w:color w:val="FF0000"/>
                <w:spacing w:val="1"/>
                <w:sz w:val="36"/>
                <w:szCs w:val="36"/>
              </w:rPr>
              <w:t>x</w:t>
            </w:r>
            <w:r>
              <w:rPr>
                <w:color w:val="FF0000"/>
                <w:sz w:val="36"/>
                <w:szCs w:val="36"/>
              </w:rPr>
              <w:t>c</w:t>
            </w:r>
            <w:r>
              <w:rPr>
                <w:color w:val="FF0000"/>
                <w:spacing w:val="1"/>
                <w:sz w:val="36"/>
                <w:szCs w:val="36"/>
              </w:rPr>
              <w:t>l</w:t>
            </w:r>
            <w:r>
              <w:rPr>
                <w:color w:val="FF0000"/>
                <w:sz w:val="36"/>
                <w:szCs w:val="36"/>
              </w:rPr>
              <w:t>usi</w:t>
            </w:r>
            <w:r>
              <w:rPr>
                <w:color w:val="FF0000"/>
                <w:spacing w:val="-3"/>
                <w:sz w:val="36"/>
                <w:szCs w:val="36"/>
              </w:rPr>
              <w:t>v</w:t>
            </w:r>
            <w:r>
              <w:rPr>
                <w:color w:val="FF0000"/>
                <w:sz w:val="36"/>
                <w:szCs w:val="36"/>
              </w:rPr>
              <w:t>e</w:t>
            </w:r>
            <w:r>
              <w:rPr>
                <w:color w:val="FF0000"/>
                <w:spacing w:val="2"/>
                <w:sz w:val="36"/>
                <w:szCs w:val="36"/>
              </w:rPr>
              <w:t xml:space="preserve"> </w:t>
            </w:r>
            <w:r>
              <w:rPr>
                <w:color w:val="FF0000"/>
                <w:sz w:val="36"/>
                <w:szCs w:val="36"/>
              </w:rPr>
              <w:t>l</w:t>
            </w:r>
            <w:r>
              <w:rPr>
                <w:color w:val="FF0000"/>
                <w:spacing w:val="-2"/>
                <w:sz w:val="36"/>
                <w:szCs w:val="36"/>
              </w:rPr>
              <w:t>o</w:t>
            </w:r>
            <w:r>
              <w:rPr>
                <w:color w:val="FF0000"/>
                <w:sz w:val="36"/>
                <w:szCs w:val="36"/>
              </w:rPr>
              <w:t>ck</w:t>
            </w:r>
            <w:r>
              <w:rPr>
                <w:color w:val="FF0000"/>
                <w:spacing w:val="2"/>
                <w:sz w:val="36"/>
                <w:szCs w:val="36"/>
              </w:rPr>
              <w:t xml:space="preserve"> </w:t>
            </w:r>
            <w:r>
              <w:rPr>
                <w:color w:val="FF0000"/>
                <w:spacing w:val="-2"/>
                <w:sz w:val="36"/>
                <w:szCs w:val="36"/>
              </w:rPr>
              <w:t>r</w:t>
            </w:r>
            <w:r>
              <w:rPr>
                <w:color w:val="FF0000"/>
                <w:sz w:val="36"/>
                <w:szCs w:val="36"/>
              </w:rPr>
              <w:t>ow)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A93" w:rsidRDefault="00FD7A93"/>
        </w:tc>
      </w:tr>
      <w:tr w:rsidR="00FD7A93" w:rsidTr="006C26FD">
        <w:trPr>
          <w:trHeight w:hRule="exact" w:val="3214"/>
        </w:trPr>
        <w:tc>
          <w:tcPr>
            <w:tcW w:w="535" w:type="dxa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:rsidR="00FD7A93" w:rsidRDefault="00417A10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:rsidR="00FD7A93" w:rsidRDefault="00FD7A93"/>
        </w:tc>
        <w:tc>
          <w:tcPr>
            <w:tcW w:w="4962" w:type="dxa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:rsidR="00FD7A93" w:rsidRDefault="00417A10">
            <w:pPr>
              <w:spacing w:line="400" w:lineRule="exact"/>
              <w:ind w:left="102" w:right="856"/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</w:t>
            </w:r>
            <w:r>
              <w:rPr>
                <w:spacing w:val="1"/>
                <w:sz w:val="36"/>
                <w:szCs w:val="36"/>
              </w:rPr>
              <w:t>a</w:t>
            </w:r>
            <w:r>
              <w:rPr>
                <w:sz w:val="36"/>
                <w:szCs w:val="36"/>
              </w:rPr>
              <w:t>t</w:t>
            </w:r>
            <w:r>
              <w:rPr>
                <w:spacing w:val="1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22</w:t>
            </w:r>
            <w:r>
              <w:rPr>
                <w:spacing w:val="-2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is</w:t>
            </w:r>
            <w:r>
              <w:rPr>
                <w:spacing w:val="-1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av</w:t>
            </w:r>
            <w:r>
              <w:rPr>
                <w:spacing w:val="1"/>
                <w:sz w:val="36"/>
                <w:szCs w:val="36"/>
              </w:rPr>
              <w:t>a</w:t>
            </w:r>
            <w:r>
              <w:rPr>
                <w:spacing w:val="-2"/>
                <w:sz w:val="36"/>
                <w:szCs w:val="36"/>
              </w:rPr>
              <w:t>i</w:t>
            </w:r>
            <w:r>
              <w:rPr>
                <w:sz w:val="36"/>
                <w:szCs w:val="36"/>
              </w:rPr>
              <w:t>lable, g</w:t>
            </w:r>
            <w:r>
              <w:rPr>
                <w:spacing w:val="1"/>
                <w:sz w:val="36"/>
                <w:szCs w:val="36"/>
              </w:rPr>
              <w:t>r</w:t>
            </w:r>
            <w:r>
              <w:rPr>
                <w:sz w:val="36"/>
                <w:szCs w:val="36"/>
              </w:rPr>
              <w:t>ab it:</w:t>
            </w:r>
          </w:p>
          <w:p w:rsidR="00FD7A93" w:rsidRDefault="00FD7A93">
            <w:pPr>
              <w:spacing w:before="20" w:line="260" w:lineRule="exact"/>
              <w:rPr>
                <w:sz w:val="26"/>
                <w:szCs w:val="26"/>
              </w:rPr>
            </w:pPr>
          </w:p>
          <w:p w:rsidR="00FD7A93" w:rsidRDefault="00417A10">
            <w:pPr>
              <w:ind w:left="102" w:right="200"/>
              <w:jc w:val="both"/>
              <w:rPr>
                <w:sz w:val="36"/>
                <w:szCs w:val="36"/>
              </w:rPr>
            </w:pPr>
            <w:bookmarkStart w:id="0" w:name="_GoBack"/>
            <w:r>
              <w:rPr>
                <w:sz w:val="36"/>
                <w:szCs w:val="36"/>
              </w:rPr>
              <w:t>upda</w:t>
            </w:r>
            <w:r>
              <w:rPr>
                <w:spacing w:val="1"/>
                <w:sz w:val="36"/>
                <w:szCs w:val="36"/>
              </w:rPr>
              <w:t>t</w:t>
            </w:r>
            <w:r>
              <w:rPr>
                <w:sz w:val="36"/>
                <w:szCs w:val="36"/>
              </w:rPr>
              <w:t>e Fligh</w:t>
            </w:r>
            <w:r>
              <w:rPr>
                <w:spacing w:val="1"/>
                <w:sz w:val="36"/>
                <w:szCs w:val="36"/>
              </w:rPr>
              <w:t>t</w:t>
            </w:r>
            <w:r>
              <w:rPr>
                <w:sz w:val="36"/>
                <w:szCs w:val="36"/>
              </w:rPr>
              <w:t>s s</w:t>
            </w:r>
            <w:r>
              <w:rPr>
                <w:spacing w:val="-2"/>
                <w:sz w:val="36"/>
                <w:szCs w:val="36"/>
              </w:rPr>
              <w:t>e</w:t>
            </w:r>
            <w:r>
              <w:rPr>
                <w:sz w:val="36"/>
                <w:szCs w:val="36"/>
              </w:rPr>
              <w:t>t</w:t>
            </w:r>
            <w:r>
              <w:rPr>
                <w:spacing w:val="4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o</w:t>
            </w:r>
            <w:r>
              <w:rPr>
                <w:spacing w:val="-1"/>
                <w:sz w:val="36"/>
                <w:szCs w:val="36"/>
              </w:rPr>
              <w:t>c</w:t>
            </w:r>
            <w:r>
              <w:rPr>
                <w:sz w:val="36"/>
                <w:szCs w:val="36"/>
              </w:rPr>
              <w:t>cup</w:t>
            </w:r>
            <w:r>
              <w:rPr>
                <w:spacing w:val="1"/>
                <w:sz w:val="36"/>
                <w:szCs w:val="36"/>
              </w:rPr>
              <w:t>i</w:t>
            </w:r>
            <w:r>
              <w:rPr>
                <w:sz w:val="36"/>
                <w:szCs w:val="36"/>
              </w:rPr>
              <w:t>ed = 1, passeng</w:t>
            </w:r>
            <w:r>
              <w:rPr>
                <w:spacing w:val="1"/>
                <w:sz w:val="36"/>
                <w:szCs w:val="36"/>
              </w:rPr>
              <w:t>e</w:t>
            </w:r>
            <w:r>
              <w:rPr>
                <w:sz w:val="36"/>
                <w:szCs w:val="36"/>
              </w:rPr>
              <w:t>r_n</w:t>
            </w:r>
            <w:r>
              <w:rPr>
                <w:spacing w:val="1"/>
                <w:sz w:val="36"/>
                <w:szCs w:val="36"/>
              </w:rPr>
              <w:t>a</w:t>
            </w:r>
            <w:r>
              <w:rPr>
                <w:spacing w:val="-2"/>
                <w:sz w:val="36"/>
                <w:szCs w:val="36"/>
              </w:rPr>
              <w:t>m</w:t>
            </w:r>
            <w:r>
              <w:rPr>
                <w:sz w:val="36"/>
                <w:szCs w:val="36"/>
              </w:rPr>
              <w:t>e =</w:t>
            </w:r>
            <w:r>
              <w:rPr>
                <w:spacing w:val="2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‘John</w:t>
            </w:r>
            <w:r>
              <w:rPr>
                <w:spacing w:val="-3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Jones’ where</w:t>
            </w:r>
            <w:r>
              <w:rPr>
                <w:spacing w:val="2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s</w:t>
            </w:r>
            <w:r>
              <w:rPr>
                <w:spacing w:val="1"/>
                <w:sz w:val="36"/>
                <w:szCs w:val="36"/>
              </w:rPr>
              <w:t>e</w:t>
            </w:r>
            <w:r>
              <w:rPr>
                <w:spacing w:val="-1"/>
                <w:sz w:val="36"/>
                <w:szCs w:val="36"/>
              </w:rPr>
              <w:t>a</w:t>
            </w:r>
            <w:r>
              <w:rPr>
                <w:sz w:val="36"/>
                <w:szCs w:val="36"/>
              </w:rPr>
              <w:t>t =</w:t>
            </w:r>
            <w:r>
              <w:rPr>
                <w:spacing w:val="1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2</w:t>
            </w:r>
            <w:r>
              <w:rPr>
                <w:spacing w:val="-3"/>
                <w:sz w:val="36"/>
                <w:szCs w:val="36"/>
              </w:rPr>
              <w:t>2</w:t>
            </w:r>
            <w:r>
              <w:rPr>
                <w:sz w:val="36"/>
                <w:szCs w:val="36"/>
              </w:rPr>
              <w:t>;</w:t>
            </w:r>
            <w:bookmarkEnd w:id="0"/>
            <w:r>
              <w:rPr>
                <w:sz w:val="36"/>
                <w:szCs w:val="36"/>
              </w:rPr>
              <w:t xml:space="preserve"> </w:t>
            </w:r>
            <w:r>
              <w:rPr>
                <w:color w:val="FF0000"/>
                <w:sz w:val="36"/>
                <w:szCs w:val="36"/>
              </w:rPr>
              <w:t>-</w:t>
            </w:r>
            <w:r>
              <w:rPr>
                <w:rFonts w:ascii="Wingdings" w:eastAsia="Wingdings" w:hAnsi="Wingdings" w:cs="Wingdings"/>
                <w:color w:val="FF0000"/>
                <w:sz w:val="36"/>
                <w:szCs w:val="36"/>
              </w:rPr>
              <w:t></w:t>
            </w:r>
            <w:r>
              <w:rPr>
                <w:color w:val="FF0000"/>
                <w:sz w:val="36"/>
                <w:szCs w:val="36"/>
              </w:rPr>
              <w:t>wait</w:t>
            </w:r>
          </w:p>
          <w:p w:rsidR="00FD7A93" w:rsidRDefault="00417A10" w:rsidP="006C26FD">
            <w:pPr>
              <w:spacing w:before="6" w:line="680" w:lineRule="atLeast"/>
              <w:ind w:left="102" w:right="212"/>
              <w:rPr>
                <w:sz w:val="36"/>
                <w:szCs w:val="36"/>
              </w:rPr>
            </w:pPr>
            <w:r>
              <w:rPr>
                <w:color w:val="FF0000"/>
                <w:sz w:val="36"/>
                <w:szCs w:val="36"/>
              </w:rPr>
              <w:t>(</w:t>
            </w:r>
            <w:r w:rsidR="003F7542">
              <w:rPr>
                <w:color w:val="FF0000"/>
                <w:sz w:val="36"/>
                <w:szCs w:val="36"/>
              </w:rPr>
              <w:t xml:space="preserve">looking for </w:t>
            </w:r>
            <w:r>
              <w:rPr>
                <w:color w:val="FF0000"/>
                <w:sz w:val="36"/>
                <w:szCs w:val="36"/>
              </w:rPr>
              <w:t>e</w:t>
            </w:r>
            <w:r>
              <w:rPr>
                <w:color w:val="FF0000"/>
                <w:spacing w:val="1"/>
                <w:sz w:val="36"/>
                <w:szCs w:val="36"/>
              </w:rPr>
              <w:t>x</w:t>
            </w:r>
            <w:r>
              <w:rPr>
                <w:color w:val="FF0000"/>
                <w:sz w:val="36"/>
                <w:szCs w:val="36"/>
              </w:rPr>
              <w:t>c</w:t>
            </w:r>
            <w:r>
              <w:rPr>
                <w:color w:val="FF0000"/>
                <w:spacing w:val="1"/>
                <w:sz w:val="36"/>
                <w:szCs w:val="36"/>
              </w:rPr>
              <w:t>l</w:t>
            </w:r>
            <w:r>
              <w:rPr>
                <w:color w:val="FF0000"/>
                <w:sz w:val="36"/>
                <w:szCs w:val="36"/>
              </w:rPr>
              <w:t>usi</w:t>
            </w:r>
            <w:r>
              <w:rPr>
                <w:color w:val="FF0000"/>
                <w:spacing w:val="-3"/>
                <w:sz w:val="36"/>
                <w:szCs w:val="36"/>
              </w:rPr>
              <w:t>v</w:t>
            </w:r>
            <w:r>
              <w:rPr>
                <w:color w:val="FF0000"/>
                <w:sz w:val="36"/>
                <w:szCs w:val="36"/>
              </w:rPr>
              <w:t>e</w:t>
            </w:r>
            <w:r w:rsidR="003F7542">
              <w:rPr>
                <w:color w:val="FF0000"/>
                <w:spacing w:val="2"/>
                <w:sz w:val="36"/>
                <w:szCs w:val="36"/>
              </w:rPr>
              <w:t xml:space="preserve"> l</w:t>
            </w:r>
            <w:r>
              <w:rPr>
                <w:color w:val="FF0000"/>
                <w:spacing w:val="-2"/>
                <w:sz w:val="36"/>
                <w:szCs w:val="36"/>
              </w:rPr>
              <w:t>o</w:t>
            </w:r>
            <w:r>
              <w:rPr>
                <w:color w:val="FF0000"/>
                <w:sz w:val="36"/>
                <w:szCs w:val="36"/>
              </w:rPr>
              <w:t>ck) ERROR De</w:t>
            </w:r>
            <w:r>
              <w:rPr>
                <w:color w:val="FF0000"/>
                <w:spacing w:val="1"/>
                <w:sz w:val="36"/>
                <w:szCs w:val="36"/>
              </w:rPr>
              <w:t>a</w:t>
            </w:r>
            <w:r>
              <w:rPr>
                <w:color w:val="FF0000"/>
                <w:sz w:val="36"/>
                <w:szCs w:val="36"/>
              </w:rPr>
              <w:t>dlo</w:t>
            </w:r>
            <w:r>
              <w:rPr>
                <w:color w:val="FF0000"/>
                <w:spacing w:val="1"/>
                <w:sz w:val="36"/>
                <w:szCs w:val="36"/>
              </w:rPr>
              <w:t>c</w:t>
            </w:r>
            <w:r>
              <w:rPr>
                <w:color w:val="FF0000"/>
                <w:sz w:val="36"/>
                <w:szCs w:val="36"/>
              </w:rPr>
              <w:t>k</w:t>
            </w:r>
            <w:r>
              <w:rPr>
                <w:color w:val="FF0000"/>
                <w:spacing w:val="-2"/>
                <w:sz w:val="36"/>
                <w:szCs w:val="36"/>
              </w:rPr>
              <w:t xml:space="preserve"> </w:t>
            </w:r>
            <w:r w:rsidR="006C26FD">
              <w:rPr>
                <w:color w:val="FF0000"/>
                <w:spacing w:val="-2"/>
                <w:sz w:val="36"/>
                <w:szCs w:val="36"/>
              </w:rPr>
              <w:t xml:space="preserve">Kill Tx </w:t>
            </w:r>
          </w:p>
        </w:tc>
      </w:tr>
      <w:tr w:rsidR="003F7542" w:rsidTr="0089709C">
        <w:trPr>
          <w:trHeight w:hRule="exact" w:val="851"/>
        </w:trPr>
        <w:tc>
          <w:tcPr>
            <w:tcW w:w="535" w:type="dxa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F7542" w:rsidRDefault="003F7542">
            <w:pPr>
              <w:spacing w:line="400" w:lineRule="exact"/>
              <w:ind w:left="102"/>
              <w:rPr>
                <w:sz w:val="36"/>
                <w:szCs w:val="36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F7542" w:rsidRPr="003F7542" w:rsidRDefault="003F7542">
            <w:pPr>
              <w:rPr>
                <w:sz w:val="36"/>
                <w:szCs w:val="36"/>
              </w:rPr>
            </w:pPr>
            <w:r w:rsidRPr="003F7542">
              <w:rPr>
                <w:sz w:val="36"/>
                <w:szCs w:val="36"/>
              </w:rPr>
              <w:t>Query ok,</w:t>
            </w:r>
          </w:p>
          <w:p w:rsidR="003F7542" w:rsidRDefault="003F7542">
            <w:r w:rsidRPr="003F7542">
              <w:rPr>
                <w:sz w:val="36"/>
                <w:szCs w:val="36"/>
              </w:rPr>
              <w:t>1 row affected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F7542" w:rsidRDefault="003F7542">
            <w:pPr>
              <w:spacing w:line="400" w:lineRule="exact"/>
              <w:ind w:left="102" w:right="856"/>
              <w:jc w:val="both"/>
              <w:rPr>
                <w:sz w:val="36"/>
                <w:szCs w:val="36"/>
              </w:rPr>
            </w:pPr>
          </w:p>
        </w:tc>
      </w:tr>
    </w:tbl>
    <w:p w:rsidR="00FD7A93" w:rsidRDefault="00FD7A93">
      <w:pPr>
        <w:spacing w:line="200" w:lineRule="exact"/>
      </w:pPr>
    </w:p>
    <w:p w:rsidR="00FD7A93" w:rsidRDefault="00FD7A93">
      <w:pPr>
        <w:spacing w:line="200" w:lineRule="exact"/>
      </w:pPr>
    </w:p>
    <w:p w:rsidR="006C26FD" w:rsidRDefault="006C26FD">
      <w:pPr>
        <w:spacing w:line="200" w:lineRule="exact"/>
      </w:pPr>
    </w:p>
    <w:p w:rsidR="006C26FD" w:rsidRDefault="006C26FD">
      <w:pPr>
        <w:spacing w:line="200" w:lineRule="exact"/>
      </w:pPr>
    </w:p>
    <w:p w:rsidR="00FD7A93" w:rsidRDefault="006C26FD" w:rsidP="008D5662">
      <w:pPr>
        <w:ind w:left="160"/>
        <w:rPr>
          <w:sz w:val="36"/>
          <w:szCs w:val="36"/>
        </w:rPr>
      </w:pPr>
      <w:r w:rsidRPr="006C26FD">
        <w:rPr>
          <w:sz w:val="36"/>
          <w:szCs w:val="36"/>
        </w:rPr>
        <w:t xml:space="preserve">No lost update but </w:t>
      </w:r>
      <w:r w:rsidR="0089709C">
        <w:rPr>
          <w:sz w:val="36"/>
          <w:szCs w:val="36"/>
        </w:rPr>
        <w:t xml:space="preserve">Deadlock as </w:t>
      </w:r>
      <w:r w:rsidR="008D5662">
        <w:rPr>
          <w:sz w:val="36"/>
          <w:szCs w:val="36"/>
        </w:rPr>
        <w:t>T</w:t>
      </w:r>
      <w:r>
        <w:rPr>
          <w:sz w:val="36"/>
          <w:szCs w:val="36"/>
        </w:rPr>
        <w:t>2</w:t>
      </w:r>
      <w:r w:rsidRPr="006C26FD">
        <w:rPr>
          <w:sz w:val="36"/>
          <w:szCs w:val="36"/>
        </w:rPr>
        <w:t xml:space="preserve"> gets terminated</w:t>
      </w:r>
    </w:p>
    <w:p w:rsidR="005506D3" w:rsidRDefault="005506D3" w:rsidP="008D5662">
      <w:pPr>
        <w:ind w:left="160"/>
        <w:rPr>
          <w:sz w:val="36"/>
          <w:szCs w:val="36"/>
        </w:rPr>
      </w:pPr>
    </w:p>
    <w:p w:rsidR="005506D3" w:rsidRPr="005506D3" w:rsidRDefault="005506D3" w:rsidP="005506D3">
      <w:pPr>
        <w:rPr>
          <w:color w:val="000000"/>
          <w:sz w:val="36"/>
          <w:szCs w:val="36"/>
        </w:rPr>
      </w:pPr>
      <w:r w:rsidRPr="005506D3">
        <w:rPr>
          <w:color w:val="000000"/>
          <w:sz w:val="36"/>
          <w:szCs w:val="36"/>
        </w:rPr>
        <w:t xml:space="preserve">MySQL killed transaction that looked for </w:t>
      </w:r>
      <w:r>
        <w:rPr>
          <w:color w:val="000000"/>
          <w:sz w:val="36"/>
          <w:szCs w:val="36"/>
        </w:rPr>
        <w:t>write lock most recently, newer Tx. by killing Tx, it release the Read lock</w:t>
      </w:r>
    </w:p>
    <w:p w:rsidR="005506D3" w:rsidRPr="008D5662" w:rsidRDefault="005506D3" w:rsidP="008D5662">
      <w:pPr>
        <w:ind w:left="160"/>
        <w:rPr>
          <w:sz w:val="36"/>
          <w:szCs w:val="36"/>
        </w:rPr>
      </w:pPr>
    </w:p>
    <w:p w:rsidR="00FD7A93" w:rsidRDefault="00FD7A93">
      <w:pPr>
        <w:spacing w:before="19" w:line="280" w:lineRule="exact"/>
        <w:rPr>
          <w:sz w:val="28"/>
          <w:szCs w:val="28"/>
        </w:rPr>
      </w:pPr>
    </w:p>
    <w:p w:rsidR="0089709C" w:rsidRDefault="0089709C">
      <w:pPr>
        <w:spacing w:before="19" w:line="280" w:lineRule="exact"/>
        <w:rPr>
          <w:sz w:val="28"/>
          <w:szCs w:val="28"/>
        </w:rPr>
      </w:pPr>
    </w:p>
    <w:p w:rsidR="008D5662" w:rsidRDefault="006C26FD" w:rsidP="008D5662">
      <w:pPr>
        <w:tabs>
          <w:tab w:val="left" w:pos="1560"/>
          <w:tab w:val="right" w:pos="9260"/>
        </w:tabs>
        <w:spacing w:before="29"/>
        <w:ind w:right="1440"/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ab/>
      </w:r>
      <w:r>
        <w:rPr>
          <w:spacing w:val="1"/>
          <w:sz w:val="24"/>
          <w:szCs w:val="24"/>
        </w:rPr>
        <w:tab/>
      </w:r>
    </w:p>
    <w:p w:rsidR="00FD7A93" w:rsidRDefault="00D63484" w:rsidP="005506D3">
      <w:pPr>
        <w:tabs>
          <w:tab w:val="left" w:pos="1560"/>
          <w:tab w:val="right" w:pos="9260"/>
        </w:tabs>
        <w:spacing w:before="29"/>
        <w:ind w:right="1440"/>
        <w:rPr>
          <w:sz w:val="22"/>
          <w:szCs w:val="22"/>
        </w:rPr>
      </w:pPr>
      <w:r>
        <w:pict>
          <v:group id="_x0000_s1037" style="position:absolute;margin-left:341.35pt;margin-top:170.4pt;width:248.35pt;height:76.85pt;z-index:-251656192;mso-position-horizontal-relative:page;mso-position-vertical-relative:page" coordorigin="6827,3408" coordsize="4967,1537">
            <v:group id="_x0000_s1038" style="position:absolute;left:6834;top:3416;width:4952;height:1522" coordorigin="6834,3416" coordsize="4952,1522">
              <v:shape id="_x0000_s1041" style="position:absolute;left:6834;top:3416;width:4952;height:1522" coordorigin="6834,3416" coordsize="4952,1522" path="m6834,4937r4952,l11786,3416r-4952,l6834,4937xe" fillcolor="#f3c" stroked="f">
                <v:path arrowok="t"/>
              </v:shape>
              <v:group id="_x0000_s1039" style="position:absolute;left:6937;top:3416;width:4746;height:415" coordorigin="6937,3416" coordsize="4746,415">
                <v:shape id="_x0000_s1040" style="position:absolute;left:6937;top:3416;width:4746;height:415" coordorigin="6937,3416" coordsize="4746,415" path="m11683,3416r-4746,l6937,3831r4746,l11683,3416xe" fillcolor="#f3c" stroked="f">
                  <v:path arrowok="t"/>
                </v:shape>
              </v:group>
            </v:group>
            <w10:wrap anchorx="page" anchory="page"/>
          </v:group>
        </w:pict>
      </w: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4962"/>
        <w:gridCol w:w="4962"/>
      </w:tblGrid>
      <w:tr w:rsidR="00FD7A93" w:rsidTr="003C6513">
        <w:trPr>
          <w:trHeight w:hRule="exact" w:val="425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D7A93" w:rsidRDefault="00FD7A93"/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D7A93" w:rsidRDefault="00417A10">
            <w:pPr>
              <w:spacing w:line="400" w:lineRule="exact"/>
              <w:ind w:left="2225" w:right="2229"/>
              <w:jc w:val="center"/>
              <w:rPr>
                <w:sz w:val="36"/>
                <w:szCs w:val="36"/>
              </w:rPr>
            </w:pPr>
            <w:r>
              <w:rPr>
                <w:spacing w:val="1"/>
                <w:sz w:val="36"/>
                <w:szCs w:val="36"/>
              </w:rPr>
              <w:t>T1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D7A93" w:rsidRDefault="00417A10">
            <w:pPr>
              <w:spacing w:line="400" w:lineRule="exact"/>
              <w:ind w:left="2228" w:right="2227"/>
              <w:jc w:val="center"/>
              <w:rPr>
                <w:sz w:val="36"/>
                <w:szCs w:val="36"/>
              </w:rPr>
            </w:pPr>
            <w:r>
              <w:rPr>
                <w:spacing w:val="1"/>
                <w:sz w:val="36"/>
                <w:szCs w:val="36"/>
              </w:rPr>
              <w:t>T2</w:t>
            </w:r>
          </w:p>
        </w:tc>
      </w:tr>
      <w:tr w:rsidR="00FD7A93" w:rsidTr="003C6513">
        <w:trPr>
          <w:trHeight w:hRule="exact" w:val="422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D7A93" w:rsidRDefault="00417A10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D7A93" w:rsidRDefault="00417A10">
            <w:pPr>
              <w:spacing w:line="400" w:lineRule="exact"/>
              <w:ind w:left="100"/>
              <w:rPr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Start</w:t>
            </w:r>
            <w:r>
              <w:rPr>
                <w:b/>
                <w:spacing w:val="1"/>
                <w:sz w:val="36"/>
                <w:szCs w:val="36"/>
              </w:rPr>
              <w:t xml:space="preserve"> </w:t>
            </w:r>
            <w:r>
              <w:rPr>
                <w:b/>
                <w:sz w:val="36"/>
                <w:szCs w:val="36"/>
              </w:rPr>
              <w:t>Tx;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D7A93" w:rsidRDefault="00FD7A93"/>
        </w:tc>
      </w:tr>
      <w:tr w:rsidR="00FD7A93" w:rsidTr="003C6513">
        <w:trPr>
          <w:trHeight w:hRule="exact" w:val="425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D7A93" w:rsidRDefault="00417A10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D7A93" w:rsidRDefault="00FD7A93">
            <w:pPr>
              <w:spacing w:line="400" w:lineRule="exact"/>
              <w:ind w:left="1689" w:right="1695"/>
              <w:jc w:val="center"/>
              <w:rPr>
                <w:sz w:val="36"/>
                <w:szCs w:val="36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D7A93" w:rsidRDefault="00417A10">
            <w:pPr>
              <w:spacing w:line="400" w:lineRule="exact"/>
              <w:ind w:left="56"/>
              <w:rPr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Start</w:t>
            </w:r>
            <w:r>
              <w:rPr>
                <w:b/>
                <w:spacing w:val="1"/>
                <w:sz w:val="36"/>
                <w:szCs w:val="36"/>
              </w:rPr>
              <w:t xml:space="preserve"> </w:t>
            </w:r>
            <w:r>
              <w:rPr>
                <w:b/>
                <w:sz w:val="36"/>
                <w:szCs w:val="36"/>
              </w:rPr>
              <w:t>Tx;</w:t>
            </w:r>
          </w:p>
        </w:tc>
      </w:tr>
      <w:tr w:rsidR="00FD7A93" w:rsidTr="0056184A">
        <w:trPr>
          <w:trHeight w:hRule="exact" w:val="1420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D7A93" w:rsidRDefault="00417A10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D7A93" w:rsidRDefault="00417A10">
            <w:pPr>
              <w:spacing w:line="400" w:lineRule="exact"/>
              <w:ind w:left="10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sel</w:t>
            </w:r>
            <w:r>
              <w:rPr>
                <w:spacing w:val="1"/>
                <w:sz w:val="36"/>
                <w:szCs w:val="36"/>
              </w:rPr>
              <w:t>e</w:t>
            </w:r>
            <w:r>
              <w:rPr>
                <w:spacing w:val="-1"/>
                <w:sz w:val="36"/>
                <w:szCs w:val="36"/>
              </w:rPr>
              <w:t>c</w:t>
            </w:r>
            <w:r>
              <w:rPr>
                <w:sz w:val="36"/>
                <w:szCs w:val="36"/>
              </w:rPr>
              <w:t>t</w:t>
            </w:r>
            <w:r>
              <w:rPr>
                <w:spacing w:val="1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*</w:t>
            </w:r>
            <w:r>
              <w:rPr>
                <w:spacing w:val="-2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from Fl</w:t>
            </w:r>
            <w:r>
              <w:rPr>
                <w:spacing w:val="-2"/>
                <w:sz w:val="36"/>
                <w:szCs w:val="36"/>
              </w:rPr>
              <w:t>i</w:t>
            </w:r>
            <w:r>
              <w:rPr>
                <w:sz w:val="36"/>
                <w:szCs w:val="36"/>
              </w:rPr>
              <w:t>ghts wh</w:t>
            </w:r>
            <w:r>
              <w:rPr>
                <w:spacing w:val="1"/>
                <w:sz w:val="36"/>
                <w:szCs w:val="36"/>
              </w:rPr>
              <w:t>e</w:t>
            </w:r>
            <w:r>
              <w:rPr>
                <w:sz w:val="36"/>
                <w:szCs w:val="36"/>
              </w:rPr>
              <w:t>re</w:t>
            </w:r>
          </w:p>
          <w:p w:rsidR="00FD7A93" w:rsidRDefault="00417A10">
            <w:pPr>
              <w:spacing w:before="1"/>
              <w:ind w:left="10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oc</w:t>
            </w:r>
            <w:r>
              <w:rPr>
                <w:spacing w:val="1"/>
                <w:sz w:val="36"/>
                <w:szCs w:val="36"/>
              </w:rPr>
              <w:t>c</w:t>
            </w:r>
            <w:r>
              <w:rPr>
                <w:sz w:val="36"/>
                <w:szCs w:val="36"/>
              </w:rPr>
              <w:t>up</w:t>
            </w:r>
            <w:r>
              <w:rPr>
                <w:spacing w:val="-2"/>
                <w:sz w:val="36"/>
                <w:szCs w:val="36"/>
              </w:rPr>
              <w:t>i</w:t>
            </w:r>
            <w:r>
              <w:rPr>
                <w:sz w:val="36"/>
                <w:szCs w:val="36"/>
              </w:rPr>
              <w:t>ed</w:t>
            </w:r>
            <w:r>
              <w:rPr>
                <w:spacing w:val="3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 xml:space="preserve">= 0 </w:t>
            </w:r>
            <w:r>
              <w:rPr>
                <w:spacing w:val="1"/>
                <w:sz w:val="36"/>
                <w:szCs w:val="36"/>
              </w:rPr>
              <w:t xml:space="preserve"> </w:t>
            </w:r>
            <w:r w:rsidRPr="005062F5">
              <w:rPr>
                <w:b/>
                <w:sz w:val="36"/>
                <w:szCs w:val="36"/>
              </w:rPr>
              <w:t>f</w:t>
            </w:r>
            <w:r w:rsidRPr="005062F5">
              <w:rPr>
                <w:b/>
                <w:spacing w:val="-2"/>
                <w:sz w:val="36"/>
                <w:szCs w:val="36"/>
              </w:rPr>
              <w:t>o</w:t>
            </w:r>
            <w:r w:rsidRPr="005062F5">
              <w:rPr>
                <w:b/>
                <w:sz w:val="36"/>
                <w:szCs w:val="36"/>
              </w:rPr>
              <w:t>r</w:t>
            </w:r>
            <w:r w:rsidRPr="005062F5">
              <w:rPr>
                <w:b/>
                <w:spacing w:val="1"/>
                <w:sz w:val="36"/>
                <w:szCs w:val="36"/>
              </w:rPr>
              <w:t xml:space="preserve"> </w:t>
            </w:r>
            <w:r w:rsidRPr="005062F5">
              <w:rPr>
                <w:b/>
                <w:sz w:val="36"/>
                <w:szCs w:val="36"/>
              </w:rPr>
              <w:t>update</w:t>
            </w:r>
            <w:r>
              <w:rPr>
                <w:b/>
                <w:sz w:val="36"/>
                <w:szCs w:val="36"/>
              </w:rPr>
              <w:t>;</w:t>
            </w:r>
          </w:p>
          <w:p w:rsidR="00FD7A93" w:rsidRDefault="00417A10">
            <w:pPr>
              <w:spacing w:line="400" w:lineRule="exact"/>
              <w:ind w:left="100"/>
              <w:rPr>
                <w:sz w:val="36"/>
                <w:szCs w:val="36"/>
              </w:rPr>
            </w:pPr>
            <w:r>
              <w:rPr>
                <w:color w:val="FF0000"/>
                <w:sz w:val="36"/>
                <w:szCs w:val="36"/>
              </w:rPr>
              <w:t>(c</w:t>
            </w:r>
            <w:r>
              <w:rPr>
                <w:color w:val="FF0000"/>
                <w:spacing w:val="1"/>
                <w:sz w:val="36"/>
                <w:szCs w:val="36"/>
              </w:rPr>
              <w:t>o</w:t>
            </w:r>
            <w:r>
              <w:rPr>
                <w:color w:val="FF0000"/>
                <w:sz w:val="36"/>
                <w:szCs w:val="36"/>
              </w:rPr>
              <w:t>nve</w:t>
            </w:r>
            <w:r>
              <w:rPr>
                <w:color w:val="FF0000"/>
                <w:spacing w:val="1"/>
                <w:sz w:val="36"/>
                <w:szCs w:val="36"/>
              </w:rPr>
              <w:t>r</w:t>
            </w:r>
            <w:r>
              <w:rPr>
                <w:color w:val="FF0000"/>
                <w:spacing w:val="-2"/>
                <w:sz w:val="36"/>
                <w:szCs w:val="36"/>
              </w:rPr>
              <w:t>t</w:t>
            </w:r>
            <w:r>
              <w:rPr>
                <w:color w:val="FF0000"/>
                <w:sz w:val="36"/>
                <w:szCs w:val="36"/>
              </w:rPr>
              <w:t>ed</w:t>
            </w:r>
            <w:r>
              <w:rPr>
                <w:color w:val="FF0000"/>
                <w:spacing w:val="2"/>
                <w:sz w:val="36"/>
                <w:szCs w:val="36"/>
              </w:rPr>
              <w:t xml:space="preserve"> </w:t>
            </w:r>
            <w:r>
              <w:rPr>
                <w:color w:val="FF0000"/>
                <w:sz w:val="36"/>
                <w:szCs w:val="36"/>
              </w:rPr>
              <w:t>to</w:t>
            </w:r>
            <w:r>
              <w:rPr>
                <w:color w:val="FF0000"/>
                <w:spacing w:val="-1"/>
                <w:sz w:val="36"/>
                <w:szCs w:val="36"/>
              </w:rPr>
              <w:t xml:space="preserve"> </w:t>
            </w:r>
            <w:r>
              <w:rPr>
                <w:color w:val="FF0000"/>
                <w:sz w:val="36"/>
                <w:szCs w:val="36"/>
              </w:rPr>
              <w:t>w</w:t>
            </w:r>
            <w:r>
              <w:rPr>
                <w:color w:val="FF0000"/>
                <w:spacing w:val="-3"/>
                <w:sz w:val="36"/>
                <w:szCs w:val="36"/>
              </w:rPr>
              <w:t>r</w:t>
            </w:r>
            <w:r>
              <w:rPr>
                <w:color w:val="FF0000"/>
                <w:sz w:val="36"/>
                <w:szCs w:val="36"/>
              </w:rPr>
              <w:t>i</w:t>
            </w:r>
            <w:r>
              <w:rPr>
                <w:color w:val="FF0000"/>
                <w:spacing w:val="1"/>
                <w:sz w:val="36"/>
                <w:szCs w:val="36"/>
              </w:rPr>
              <w:t>t</w:t>
            </w:r>
            <w:r>
              <w:rPr>
                <w:color w:val="FF0000"/>
                <w:sz w:val="36"/>
                <w:szCs w:val="36"/>
              </w:rPr>
              <w:t>e lo</w:t>
            </w:r>
            <w:r>
              <w:rPr>
                <w:color w:val="FF0000"/>
                <w:spacing w:val="1"/>
                <w:sz w:val="36"/>
                <w:szCs w:val="36"/>
              </w:rPr>
              <w:t>c</w:t>
            </w:r>
            <w:r>
              <w:rPr>
                <w:color w:val="FF0000"/>
                <w:sz w:val="36"/>
                <w:szCs w:val="36"/>
              </w:rPr>
              <w:t>k</w:t>
            </w:r>
            <w:r>
              <w:rPr>
                <w:color w:val="FF0000"/>
                <w:spacing w:val="2"/>
                <w:sz w:val="36"/>
                <w:szCs w:val="36"/>
              </w:rPr>
              <w:t xml:space="preserve"> </w:t>
            </w:r>
            <w:r>
              <w:rPr>
                <w:color w:val="FF0000"/>
                <w:sz w:val="36"/>
                <w:szCs w:val="36"/>
              </w:rPr>
              <w:t>-</w:t>
            </w:r>
            <w:r>
              <w:rPr>
                <w:color w:val="FF0000"/>
                <w:spacing w:val="1"/>
                <w:sz w:val="36"/>
                <w:szCs w:val="36"/>
              </w:rPr>
              <w:t>&gt;</w:t>
            </w:r>
            <w:r>
              <w:rPr>
                <w:color w:val="FF0000"/>
                <w:sz w:val="36"/>
                <w:szCs w:val="36"/>
              </w:rPr>
              <w:t>ok)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D7A93" w:rsidRDefault="00FD7A93">
            <w:pPr>
              <w:spacing w:line="400" w:lineRule="exact"/>
              <w:ind w:left="1766" w:right="1770"/>
              <w:jc w:val="center"/>
              <w:rPr>
                <w:sz w:val="36"/>
                <w:szCs w:val="36"/>
              </w:rPr>
            </w:pPr>
          </w:p>
        </w:tc>
      </w:tr>
      <w:tr w:rsidR="00FD7A93" w:rsidTr="005062F5">
        <w:trPr>
          <w:trHeight w:hRule="exact" w:val="1390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D7A93" w:rsidRDefault="0056184A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D7A93" w:rsidRDefault="00FD7A93"/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D7A93" w:rsidRDefault="00417A10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sel</w:t>
            </w:r>
            <w:r>
              <w:rPr>
                <w:spacing w:val="1"/>
                <w:sz w:val="36"/>
                <w:szCs w:val="36"/>
              </w:rPr>
              <w:t>e</w:t>
            </w:r>
            <w:r>
              <w:rPr>
                <w:spacing w:val="-1"/>
                <w:sz w:val="36"/>
                <w:szCs w:val="36"/>
              </w:rPr>
              <w:t>c</w:t>
            </w:r>
            <w:r>
              <w:rPr>
                <w:sz w:val="36"/>
                <w:szCs w:val="36"/>
              </w:rPr>
              <w:t>t</w:t>
            </w:r>
            <w:r>
              <w:rPr>
                <w:spacing w:val="1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*</w:t>
            </w:r>
            <w:r>
              <w:rPr>
                <w:spacing w:val="-2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from Fl</w:t>
            </w:r>
            <w:r>
              <w:rPr>
                <w:spacing w:val="-2"/>
                <w:sz w:val="36"/>
                <w:szCs w:val="36"/>
              </w:rPr>
              <w:t>i</w:t>
            </w:r>
            <w:r>
              <w:rPr>
                <w:sz w:val="36"/>
                <w:szCs w:val="36"/>
              </w:rPr>
              <w:t>ghts wh</w:t>
            </w:r>
            <w:r>
              <w:rPr>
                <w:spacing w:val="1"/>
                <w:sz w:val="36"/>
                <w:szCs w:val="36"/>
              </w:rPr>
              <w:t>e</w:t>
            </w:r>
            <w:r>
              <w:rPr>
                <w:sz w:val="36"/>
                <w:szCs w:val="36"/>
              </w:rPr>
              <w:t>re</w:t>
            </w:r>
          </w:p>
          <w:p w:rsidR="00FD7A93" w:rsidRDefault="00417A10" w:rsidP="005062F5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oc</w:t>
            </w:r>
            <w:r>
              <w:rPr>
                <w:spacing w:val="1"/>
                <w:sz w:val="36"/>
                <w:szCs w:val="36"/>
              </w:rPr>
              <w:t>c</w:t>
            </w:r>
            <w:r>
              <w:rPr>
                <w:sz w:val="36"/>
                <w:szCs w:val="36"/>
              </w:rPr>
              <w:t>up</w:t>
            </w:r>
            <w:r>
              <w:rPr>
                <w:spacing w:val="-2"/>
                <w:sz w:val="36"/>
                <w:szCs w:val="36"/>
              </w:rPr>
              <w:t>i</w:t>
            </w:r>
            <w:r>
              <w:rPr>
                <w:sz w:val="36"/>
                <w:szCs w:val="36"/>
              </w:rPr>
              <w:t>ed</w:t>
            </w:r>
            <w:r>
              <w:rPr>
                <w:spacing w:val="3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 xml:space="preserve">= 0 </w:t>
            </w:r>
            <w:r w:rsidR="005062F5" w:rsidRPr="005062F5">
              <w:rPr>
                <w:b/>
                <w:sz w:val="36"/>
                <w:szCs w:val="36"/>
              </w:rPr>
              <w:t>for update</w:t>
            </w:r>
            <w:r>
              <w:rPr>
                <w:sz w:val="36"/>
                <w:szCs w:val="36"/>
              </w:rPr>
              <w:t>;</w:t>
            </w:r>
            <w:r>
              <w:rPr>
                <w:spacing w:val="3"/>
                <w:sz w:val="36"/>
                <w:szCs w:val="36"/>
              </w:rPr>
              <w:t xml:space="preserve"> </w:t>
            </w:r>
            <w:r>
              <w:rPr>
                <w:color w:val="FF0000"/>
                <w:spacing w:val="-2"/>
                <w:sz w:val="36"/>
                <w:szCs w:val="36"/>
              </w:rPr>
              <w:t>(</w:t>
            </w:r>
            <w:r>
              <w:rPr>
                <w:color w:val="FF0000"/>
                <w:sz w:val="36"/>
                <w:szCs w:val="36"/>
              </w:rPr>
              <w:t>wai</w:t>
            </w:r>
            <w:r>
              <w:rPr>
                <w:color w:val="FF0000"/>
                <w:spacing w:val="1"/>
                <w:sz w:val="36"/>
                <w:szCs w:val="36"/>
              </w:rPr>
              <w:t>t</w:t>
            </w:r>
            <w:r>
              <w:rPr>
                <w:color w:val="FF0000"/>
                <w:sz w:val="36"/>
                <w:szCs w:val="36"/>
              </w:rPr>
              <w:t>in</w:t>
            </w:r>
            <w:r>
              <w:rPr>
                <w:color w:val="FF0000"/>
                <w:spacing w:val="-2"/>
                <w:sz w:val="36"/>
                <w:szCs w:val="36"/>
              </w:rPr>
              <w:t>g</w:t>
            </w:r>
            <w:r>
              <w:rPr>
                <w:color w:val="FF0000"/>
                <w:spacing w:val="1"/>
                <w:sz w:val="36"/>
                <w:szCs w:val="36"/>
              </w:rPr>
              <w:t>.</w:t>
            </w:r>
            <w:r>
              <w:rPr>
                <w:color w:val="FF0000"/>
                <w:spacing w:val="-1"/>
                <w:sz w:val="36"/>
                <w:szCs w:val="36"/>
              </w:rPr>
              <w:t>.</w:t>
            </w:r>
            <w:r>
              <w:rPr>
                <w:color w:val="FF0000"/>
                <w:spacing w:val="1"/>
                <w:sz w:val="36"/>
                <w:szCs w:val="36"/>
              </w:rPr>
              <w:t>.</w:t>
            </w:r>
            <w:r>
              <w:rPr>
                <w:color w:val="FF0000"/>
                <w:sz w:val="36"/>
                <w:szCs w:val="36"/>
              </w:rPr>
              <w:t>)</w:t>
            </w:r>
          </w:p>
        </w:tc>
      </w:tr>
      <w:tr w:rsidR="00FD7A93" w:rsidTr="005062F5">
        <w:trPr>
          <w:trHeight w:hRule="exact" w:val="2529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D7A93" w:rsidRDefault="0056184A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D7A93" w:rsidRDefault="00417A10">
            <w:pPr>
              <w:spacing w:line="400" w:lineRule="exact"/>
              <w:ind w:left="10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</w:t>
            </w:r>
            <w:r>
              <w:rPr>
                <w:spacing w:val="1"/>
                <w:sz w:val="36"/>
                <w:szCs w:val="36"/>
              </w:rPr>
              <w:t>a</w:t>
            </w:r>
            <w:r>
              <w:rPr>
                <w:sz w:val="36"/>
                <w:szCs w:val="36"/>
              </w:rPr>
              <w:t>t</w:t>
            </w:r>
            <w:r>
              <w:rPr>
                <w:spacing w:val="1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22</w:t>
            </w:r>
            <w:r>
              <w:rPr>
                <w:spacing w:val="-2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is</w:t>
            </w:r>
            <w:r>
              <w:rPr>
                <w:spacing w:val="-1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av</w:t>
            </w:r>
            <w:r>
              <w:rPr>
                <w:spacing w:val="1"/>
                <w:sz w:val="36"/>
                <w:szCs w:val="36"/>
              </w:rPr>
              <w:t>a</w:t>
            </w:r>
            <w:r>
              <w:rPr>
                <w:spacing w:val="-2"/>
                <w:sz w:val="36"/>
                <w:szCs w:val="36"/>
              </w:rPr>
              <w:t>i</w:t>
            </w:r>
            <w:r>
              <w:rPr>
                <w:sz w:val="36"/>
                <w:szCs w:val="36"/>
              </w:rPr>
              <w:t>lable, g</w:t>
            </w:r>
            <w:r>
              <w:rPr>
                <w:spacing w:val="1"/>
                <w:sz w:val="36"/>
                <w:szCs w:val="36"/>
              </w:rPr>
              <w:t>r</w:t>
            </w:r>
            <w:r>
              <w:rPr>
                <w:sz w:val="36"/>
                <w:szCs w:val="36"/>
              </w:rPr>
              <w:t>ab it:</w:t>
            </w:r>
          </w:p>
          <w:p w:rsidR="00FD7A93" w:rsidRDefault="00FD7A93">
            <w:pPr>
              <w:spacing w:before="20" w:line="260" w:lineRule="exact"/>
              <w:rPr>
                <w:sz w:val="26"/>
                <w:szCs w:val="26"/>
              </w:rPr>
            </w:pPr>
          </w:p>
          <w:p w:rsidR="00FD7A93" w:rsidRPr="005062F5" w:rsidRDefault="00417A10" w:rsidP="005062F5">
            <w:pPr>
              <w:ind w:left="100" w:right="2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upda</w:t>
            </w:r>
            <w:r>
              <w:rPr>
                <w:spacing w:val="1"/>
                <w:sz w:val="36"/>
                <w:szCs w:val="36"/>
              </w:rPr>
              <w:t>t</w:t>
            </w:r>
            <w:r>
              <w:rPr>
                <w:sz w:val="36"/>
                <w:szCs w:val="36"/>
              </w:rPr>
              <w:t>e Fligh</w:t>
            </w:r>
            <w:r>
              <w:rPr>
                <w:spacing w:val="1"/>
                <w:sz w:val="36"/>
                <w:szCs w:val="36"/>
              </w:rPr>
              <w:t>t</w:t>
            </w:r>
            <w:r>
              <w:rPr>
                <w:sz w:val="36"/>
                <w:szCs w:val="36"/>
              </w:rPr>
              <w:t>s s</w:t>
            </w:r>
            <w:r>
              <w:rPr>
                <w:spacing w:val="-2"/>
                <w:sz w:val="36"/>
                <w:szCs w:val="36"/>
              </w:rPr>
              <w:t>e</w:t>
            </w:r>
            <w:r>
              <w:rPr>
                <w:sz w:val="36"/>
                <w:szCs w:val="36"/>
              </w:rPr>
              <w:t>t</w:t>
            </w:r>
            <w:r>
              <w:rPr>
                <w:spacing w:val="4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o</w:t>
            </w:r>
            <w:r>
              <w:rPr>
                <w:spacing w:val="-1"/>
                <w:sz w:val="36"/>
                <w:szCs w:val="36"/>
              </w:rPr>
              <w:t>c</w:t>
            </w:r>
            <w:r>
              <w:rPr>
                <w:sz w:val="36"/>
                <w:szCs w:val="36"/>
              </w:rPr>
              <w:t>cup</w:t>
            </w:r>
            <w:r>
              <w:rPr>
                <w:spacing w:val="1"/>
                <w:sz w:val="36"/>
                <w:szCs w:val="36"/>
              </w:rPr>
              <w:t>i</w:t>
            </w:r>
            <w:r>
              <w:rPr>
                <w:sz w:val="36"/>
                <w:szCs w:val="36"/>
              </w:rPr>
              <w:t xml:space="preserve">ed = </w:t>
            </w:r>
            <w:r>
              <w:rPr>
                <w:spacing w:val="1"/>
                <w:sz w:val="36"/>
                <w:szCs w:val="36"/>
              </w:rPr>
              <w:t>1</w:t>
            </w:r>
            <w:r>
              <w:rPr>
                <w:sz w:val="36"/>
                <w:szCs w:val="36"/>
              </w:rPr>
              <w:t>, passeng</w:t>
            </w:r>
            <w:r>
              <w:rPr>
                <w:spacing w:val="1"/>
                <w:sz w:val="36"/>
                <w:szCs w:val="36"/>
              </w:rPr>
              <w:t>e</w:t>
            </w:r>
            <w:r>
              <w:rPr>
                <w:sz w:val="36"/>
                <w:szCs w:val="36"/>
              </w:rPr>
              <w:t>r_n</w:t>
            </w:r>
            <w:r>
              <w:rPr>
                <w:spacing w:val="1"/>
                <w:sz w:val="36"/>
                <w:szCs w:val="36"/>
              </w:rPr>
              <w:t>a</w:t>
            </w:r>
            <w:r>
              <w:rPr>
                <w:spacing w:val="-2"/>
                <w:sz w:val="36"/>
                <w:szCs w:val="36"/>
              </w:rPr>
              <w:t>m</w:t>
            </w:r>
            <w:r>
              <w:rPr>
                <w:sz w:val="36"/>
                <w:szCs w:val="36"/>
              </w:rPr>
              <w:t>e =</w:t>
            </w:r>
            <w:r>
              <w:rPr>
                <w:spacing w:val="2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‘M</w:t>
            </w:r>
            <w:r>
              <w:rPr>
                <w:spacing w:val="-2"/>
                <w:sz w:val="36"/>
                <w:szCs w:val="36"/>
              </w:rPr>
              <w:t>ar</w:t>
            </w:r>
            <w:r>
              <w:rPr>
                <w:sz w:val="36"/>
                <w:szCs w:val="36"/>
              </w:rPr>
              <w:t>y Dool</w:t>
            </w:r>
            <w:r>
              <w:rPr>
                <w:spacing w:val="-1"/>
                <w:sz w:val="36"/>
                <w:szCs w:val="36"/>
              </w:rPr>
              <w:t>e</w:t>
            </w:r>
            <w:r>
              <w:rPr>
                <w:spacing w:val="4"/>
                <w:sz w:val="36"/>
                <w:szCs w:val="36"/>
              </w:rPr>
              <w:t>y</w:t>
            </w:r>
            <w:r>
              <w:rPr>
                <w:sz w:val="36"/>
                <w:szCs w:val="36"/>
              </w:rPr>
              <w:t xml:space="preserve">’ where </w:t>
            </w:r>
            <w:r>
              <w:rPr>
                <w:spacing w:val="-3"/>
                <w:sz w:val="36"/>
                <w:szCs w:val="36"/>
              </w:rPr>
              <w:t>s</w:t>
            </w:r>
            <w:r>
              <w:rPr>
                <w:sz w:val="36"/>
                <w:szCs w:val="36"/>
              </w:rPr>
              <w:t>e</w:t>
            </w:r>
            <w:r>
              <w:rPr>
                <w:spacing w:val="1"/>
                <w:sz w:val="36"/>
                <w:szCs w:val="36"/>
              </w:rPr>
              <w:t>a</w:t>
            </w:r>
            <w:r>
              <w:rPr>
                <w:sz w:val="36"/>
                <w:szCs w:val="36"/>
              </w:rPr>
              <w:t>t</w:t>
            </w:r>
            <w:r>
              <w:rPr>
                <w:spacing w:val="-1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= 22;</w:t>
            </w:r>
            <w:r>
              <w:rPr>
                <w:spacing w:val="5"/>
                <w:sz w:val="36"/>
                <w:szCs w:val="36"/>
              </w:rPr>
              <w:t xml:space="preserve"> </w:t>
            </w:r>
            <w:r>
              <w:rPr>
                <w:color w:val="FF0000"/>
                <w:sz w:val="36"/>
                <w:szCs w:val="36"/>
              </w:rPr>
              <w:t>-</w:t>
            </w:r>
          </w:p>
          <w:p w:rsidR="00FD7A93" w:rsidRDefault="00417A10">
            <w:pPr>
              <w:ind w:left="100"/>
              <w:rPr>
                <w:sz w:val="36"/>
                <w:szCs w:val="36"/>
              </w:rPr>
            </w:pPr>
            <w:r>
              <w:rPr>
                <w:color w:val="FF0000"/>
                <w:sz w:val="36"/>
                <w:szCs w:val="36"/>
              </w:rPr>
              <w:t>(e</w:t>
            </w:r>
            <w:r>
              <w:rPr>
                <w:color w:val="FF0000"/>
                <w:spacing w:val="1"/>
                <w:sz w:val="36"/>
                <w:szCs w:val="36"/>
              </w:rPr>
              <w:t>x</w:t>
            </w:r>
            <w:r>
              <w:rPr>
                <w:color w:val="FF0000"/>
                <w:sz w:val="36"/>
                <w:szCs w:val="36"/>
              </w:rPr>
              <w:t>c</w:t>
            </w:r>
            <w:r>
              <w:rPr>
                <w:color w:val="FF0000"/>
                <w:spacing w:val="1"/>
                <w:sz w:val="36"/>
                <w:szCs w:val="36"/>
              </w:rPr>
              <w:t>l</w:t>
            </w:r>
            <w:r>
              <w:rPr>
                <w:color w:val="FF0000"/>
                <w:sz w:val="36"/>
                <w:szCs w:val="36"/>
              </w:rPr>
              <w:t>usi</w:t>
            </w:r>
            <w:r>
              <w:rPr>
                <w:color w:val="FF0000"/>
                <w:spacing w:val="-3"/>
                <w:sz w:val="36"/>
                <w:szCs w:val="36"/>
              </w:rPr>
              <w:t>v</w:t>
            </w:r>
            <w:r>
              <w:rPr>
                <w:color w:val="FF0000"/>
                <w:sz w:val="36"/>
                <w:szCs w:val="36"/>
              </w:rPr>
              <w:t>e</w:t>
            </w:r>
            <w:r>
              <w:rPr>
                <w:color w:val="FF0000"/>
                <w:spacing w:val="2"/>
                <w:sz w:val="36"/>
                <w:szCs w:val="36"/>
              </w:rPr>
              <w:t xml:space="preserve"> </w:t>
            </w:r>
            <w:r>
              <w:rPr>
                <w:color w:val="FF0000"/>
                <w:sz w:val="36"/>
                <w:szCs w:val="36"/>
              </w:rPr>
              <w:t>l</w:t>
            </w:r>
            <w:r>
              <w:rPr>
                <w:color w:val="FF0000"/>
                <w:spacing w:val="-2"/>
                <w:sz w:val="36"/>
                <w:szCs w:val="36"/>
              </w:rPr>
              <w:t>o</w:t>
            </w:r>
            <w:r>
              <w:rPr>
                <w:color w:val="FF0000"/>
                <w:sz w:val="36"/>
                <w:szCs w:val="36"/>
              </w:rPr>
              <w:t>ck</w:t>
            </w:r>
            <w:r>
              <w:rPr>
                <w:color w:val="FF0000"/>
                <w:spacing w:val="2"/>
                <w:sz w:val="36"/>
                <w:szCs w:val="36"/>
              </w:rPr>
              <w:t xml:space="preserve"> </w:t>
            </w:r>
            <w:r>
              <w:rPr>
                <w:color w:val="FF0000"/>
                <w:spacing w:val="-2"/>
                <w:sz w:val="36"/>
                <w:szCs w:val="36"/>
              </w:rPr>
              <w:t>r</w:t>
            </w:r>
            <w:r>
              <w:rPr>
                <w:color w:val="FF0000"/>
                <w:sz w:val="36"/>
                <w:szCs w:val="36"/>
              </w:rPr>
              <w:t>ow)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D7A93" w:rsidRDefault="00FD7A93"/>
        </w:tc>
      </w:tr>
      <w:tr w:rsidR="005062F5" w:rsidTr="005062F5">
        <w:trPr>
          <w:trHeight w:hRule="exact" w:val="485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062F5" w:rsidRDefault="0056184A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062F5" w:rsidRDefault="005062F5">
            <w:pPr>
              <w:spacing w:line="400" w:lineRule="exact"/>
              <w:ind w:left="10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Commit;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062F5" w:rsidRDefault="005062F5"/>
        </w:tc>
      </w:tr>
      <w:tr w:rsidR="00FD7A93" w:rsidTr="005062F5">
        <w:trPr>
          <w:trHeight w:hRule="exact" w:val="1098"/>
        </w:trPr>
        <w:tc>
          <w:tcPr>
            <w:tcW w:w="535" w:type="dxa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:rsidR="00FD7A93" w:rsidRDefault="0056184A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:rsidR="00FD7A93" w:rsidRDefault="00FD7A93"/>
        </w:tc>
        <w:tc>
          <w:tcPr>
            <w:tcW w:w="4962" w:type="dxa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:rsidR="005062F5" w:rsidRDefault="005062F5" w:rsidP="005062F5">
            <w:pPr>
              <w:spacing w:line="400" w:lineRule="exact"/>
              <w:ind w:left="10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sel</w:t>
            </w:r>
            <w:r>
              <w:rPr>
                <w:spacing w:val="1"/>
                <w:sz w:val="36"/>
                <w:szCs w:val="36"/>
              </w:rPr>
              <w:t>e</w:t>
            </w:r>
            <w:r>
              <w:rPr>
                <w:spacing w:val="-1"/>
                <w:sz w:val="36"/>
                <w:szCs w:val="36"/>
              </w:rPr>
              <w:t>c</w:t>
            </w:r>
            <w:r>
              <w:rPr>
                <w:sz w:val="36"/>
                <w:szCs w:val="36"/>
              </w:rPr>
              <w:t>t</w:t>
            </w:r>
            <w:r>
              <w:rPr>
                <w:spacing w:val="1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*</w:t>
            </w:r>
            <w:r>
              <w:rPr>
                <w:spacing w:val="-2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from Fl</w:t>
            </w:r>
            <w:r>
              <w:rPr>
                <w:spacing w:val="-2"/>
                <w:sz w:val="36"/>
                <w:szCs w:val="36"/>
              </w:rPr>
              <w:t>i</w:t>
            </w:r>
            <w:r>
              <w:rPr>
                <w:sz w:val="36"/>
                <w:szCs w:val="36"/>
              </w:rPr>
              <w:t>ghts wh</w:t>
            </w:r>
            <w:r>
              <w:rPr>
                <w:spacing w:val="1"/>
                <w:sz w:val="36"/>
                <w:szCs w:val="36"/>
              </w:rPr>
              <w:t>e</w:t>
            </w:r>
            <w:r>
              <w:rPr>
                <w:sz w:val="36"/>
                <w:szCs w:val="36"/>
              </w:rPr>
              <w:t>re</w:t>
            </w:r>
          </w:p>
          <w:p w:rsidR="005062F5" w:rsidRDefault="005062F5" w:rsidP="005062F5">
            <w:pPr>
              <w:spacing w:line="400" w:lineRule="exact"/>
              <w:ind w:left="102" w:right="856"/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oc</w:t>
            </w:r>
            <w:r>
              <w:rPr>
                <w:spacing w:val="1"/>
                <w:sz w:val="36"/>
                <w:szCs w:val="36"/>
              </w:rPr>
              <w:t>c</w:t>
            </w:r>
            <w:r>
              <w:rPr>
                <w:sz w:val="36"/>
                <w:szCs w:val="36"/>
              </w:rPr>
              <w:t>up</w:t>
            </w:r>
            <w:r>
              <w:rPr>
                <w:spacing w:val="-2"/>
                <w:sz w:val="36"/>
                <w:szCs w:val="36"/>
              </w:rPr>
              <w:t>i</w:t>
            </w:r>
            <w:r>
              <w:rPr>
                <w:sz w:val="36"/>
                <w:szCs w:val="36"/>
              </w:rPr>
              <w:t>ed</w:t>
            </w:r>
            <w:r>
              <w:rPr>
                <w:spacing w:val="3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 xml:space="preserve">= 0 </w:t>
            </w:r>
            <w:r w:rsidRPr="005062F5">
              <w:rPr>
                <w:b/>
                <w:sz w:val="36"/>
                <w:szCs w:val="36"/>
              </w:rPr>
              <w:t>for update</w:t>
            </w:r>
            <w:r>
              <w:rPr>
                <w:sz w:val="36"/>
                <w:szCs w:val="36"/>
              </w:rPr>
              <w:t>;</w:t>
            </w:r>
            <w:r>
              <w:rPr>
                <w:spacing w:val="3"/>
                <w:sz w:val="36"/>
                <w:szCs w:val="36"/>
              </w:rPr>
              <w:t xml:space="preserve"> </w:t>
            </w:r>
          </w:p>
          <w:p w:rsidR="00FD7A93" w:rsidRDefault="00FD7A93">
            <w:pPr>
              <w:spacing w:line="400" w:lineRule="exact"/>
              <w:ind w:left="102" w:right="3213"/>
              <w:jc w:val="both"/>
              <w:rPr>
                <w:sz w:val="36"/>
                <w:szCs w:val="36"/>
              </w:rPr>
            </w:pPr>
          </w:p>
        </w:tc>
      </w:tr>
      <w:tr w:rsidR="005062F5" w:rsidTr="00515349">
        <w:trPr>
          <w:trHeight w:hRule="exact" w:val="1964"/>
        </w:trPr>
        <w:tc>
          <w:tcPr>
            <w:tcW w:w="535" w:type="dxa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62F5" w:rsidRDefault="005062F5">
            <w:pPr>
              <w:spacing w:line="400" w:lineRule="exact"/>
              <w:ind w:left="102"/>
              <w:rPr>
                <w:sz w:val="36"/>
                <w:szCs w:val="36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62F5" w:rsidRDefault="005062F5"/>
        </w:tc>
        <w:tc>
          <w:tcPr>
            <w:tcW w:w="4962" w:type="dxa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62F5" w:rsidRDefault="005062F5" w:rsidP="005062F5">
            <w:pPr>
              <w:spacing w:line="400" w:lineRule="exact"/>
              <w:ind w:left="102" w:right="856"/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</w:t>
            </w:r>
            <w:r>
              <w:rPr>
                <w:spacing w:val="1"/>
                <w:sz w:val="36"/>
                <w:szCs w:val="36"/>
              </w:rPr>
              <w:t>a</w:t>
            </w:r>
            <w:r>
              <w:rPr>
                <w:sz w:val="36"/>
                <w:szCs w:val="36"/>
              </w:rPr>
              <w:t>t</w:t>
            </w:r>
            <w:r>
              <w:rPr>
                <w:spacing w:val="1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2</w:t>
            </w:r>
            <w:r w:rsidR="00515349">
              <w:rPr>
                <w:sz w:val="36"/>
                <w:szCs w:val="36"/>
              </w:rPr>
              <w:t>4</w:t>
            </w:r>
            <w:r>
              <w:rPr>
                <w:spacing w:val="-2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is</w:t>
            </w:r>
            <w:r>
              <w:rPr>
                <w:spacing w:val="-1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av</w:t>
            </w:r>
            <w:r>
              <w:rPr>
                <w:spacing w:val="1"/>
                <w:sz w:val="36"/>
                <w:szCs w:val="36"/>
              </w:rPr>
              <w:t>a</w:t>
            </w:r>
            <w:r>
              <w:rPr>
                <w:spacing w:val="-2"/>
                <w:sz w:val="36"/>
                <w:szCs w:val="36"/>
              </w:rPr>
              <w:t>i</w:t>
            </w:r>
            <w:r>
              <w:rPr>
                <w:sz w:val="36"/>
                <w:szCs w:val="36"/>
              </w:rPr>
              <w:t>lable, g</w:t>
            </w:r>
            <w:r>
              <w:rPr>
                <w:spacing w:val="1"/>
                <w:sz w:val="36"/>
                <w:szCs w:val="36"/>
              </w:rPr>
              <w:t>r</w:t>
            </w:r>
            <w:r>
              <w:rPr>
                <w:sz w:val="36"/>
                <w:szCs w:val="36"/>
              </w:rPr>
              <w:t>ab it:</w:t>
            </w:r>
          </w:p>
          <w:p w:rsidR="005062F5" w:rsidRDefault="005062F5" w:rsidP="005062F5">
            <w:pPr>
              <w:spacing w:line="280" w:lineRule="exact"/>
              <w:rPr>
                <w:sz w:val="28"/>
                <w:szCs w:val="28"/>
              </w:rPr>
            </w:pPr>
          </w:p>
          <w:p w:rsidR="005062F5" w:rsidRDefault="005062F5" w:rsidP="005062F5">
            <w:pPr>
              <w:ind w:left="102" w:right="200"/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upda</w:t>
            </w:r>
            <w:r>
              <w:rPr>
                <w:spacing w:val="1"/>
                <w:sz w:val="36"/>
                <w:szCs w:val="36"/>
              </w:rPr>
              <w:t>t</w:t>
            </w:r>
            <w:r>
              <w:rPr>
                <w:sz w:val="36"/>
                <w:szCs w:val="36"/>
              </w:rPr>
              <w:t>e Fligh</w:t>
            </w:r>
            <w:r>
              <w:rPr>
                <w:spacing w:val="1"/>
                <w:sz w:val="36"/>
                <w:szCs w:val="36"/>
              </w:rPr>
              <w:t>t</w:t>
            </w:r>
            <w:r>
              <w:rPr>
                <w:sz w:val="36"/>
                <w:szCs w:val="36"/>
              </w:rPr>
              <w:t>s s</w:t>
            </w:r>
            <w:r>
              <w:rPr>
                <w:spacing w:val="-2"/>
                <w:sz w:val="36"/>
                <w:szCs w:val="36"/>
              </w:rPr>
              <w:t>e</w:t>
            </w:r>
            <w:r>
              <w:rPr>
                <w:sz w:val="36"/>
                <w:szCs w:val="36"/>
              </w:rPr>
              <w:t>t</w:t>
            </w:r>
            <w:r>
              <w:rPr>
                <w:spacing w:val="4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o</w:t>
            </w:r>
            <w:r>
              <w:rPr>
                <w:spacing w:val="-1"/>
                <w:sz w:val="36"/>
                <w:szCs w:val="36"/>
              </w:rPr>
              <w:t>c</w:t>
            </w:r>
            <w:r>
              <w:rPr>
                <w:sz w:val="36"/>
                <w:szCs w:val="36"/>
              </w:rPr>
              <w:t>cup</w:t>
            </w:r>
            <w:r>
              <w:rPr>
                <w:spacing w:val="1"/>
                <w:sz w:val="36"/>
                <w:szCs w:val="36"/>
              </w:rPr>
              <w:t>i</w:t>
            </w:r>
            <w:r>
              <w:rPr>
                <w:sz w:val="36"/>
                <w:szCs w:val="36"/>
              </w:rPr>
              <w:t>ed = 1, passeng</w:t>
            </w:r>
            <w:r>
              <w:rPr>
                <w:spacing w:val="1"/>
                <w:sz w:val="36"/>
                <w:szCs w:val="36"/>
              </w:rPr>
              <w:t>e</w:t>
            </w:r>
            <w:r>
              <w:rPr>
                <w:sz w:val="36"/>
                <w:szCs w:val="36"/>
              </w:rPr>
              <w:t>r_n</w:t>
            </w:r>
            <w:r>
              <w:rPr>
                <w:spacing w:val="1"/>
                <w:sz w:val="36"/>
                <w:szCs w:val="36"/>
              </w:rPr>
              <w:t>a</w:t>
            </w:r>
            <w:r>
              <w:rPr>
                <w:spacing w:val="-2"/>
                <w:sz w:val="36"/>
                <w:szCs w:val="36"/>
              </w:rPr>
              <w:t>m</w:t>
            </w:r>
            <w:r>
              <w:rPr>
                <w:sz w:val="36"/>
                <w:szCs w:val="36"/>
              </w:rPr>
              <w:t>e =</w:t>
            </w:r>
            <w:r>
              <w:rPr>
                <w:spacing w:val="2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‘John</w:t>
            </w:r>
            <w:r>
              <w:rPr>
                <w:spacing w:val="-3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Jones’ where</w:t>
            </w:r>
            <w:r>
              <w:rPr>
                <w:spacing w:val="2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se</w:t>
            </w:r>
            <w:r>
              <w:rPr>
                <w:spacing w:val="-1"/>
                <w:sz w:val="36"/>
                <w:szCs w:val="36"/>
              </w:rPr>
              <w:t>a</w:t>
            </w:r>
            <w:r>
              <w:rPr>
                <w:sz w:val="36"/>
                <w:szCs w:val="36"/>
              </w:rPr>
              <w:t>t =</w:t>
            </w:r>
            <w:r>
              <w:rPr>
                <w:spacing w:val="1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2</w:t>
            </w:r>
            <w:r w:rsidR="00515349">
              <w:rPr>
                <w:spacing w:val="-3"/>
                <w:sz w:val="36"/>
                <w:szCs w:val="36"/>
              </w:rPr>
              <w:t>4</w:t>
            </w:r>
            <w:r>
              <w:rPr>
                <w:sz w:val="36"/>
                <w:szCs w:val="36"/>
              </w:rPr>
              <w:t>;</w:t>
            </w:r>
            <w:r>
              <w:rPr>
                <w:spacing w:val="1"/>
                <w:sz w:val="36"/>
                <w:szCs w:val="36"/>
              </w:rPr>
              <w:t xml:space="preserve"> </w:t>
            </w:r>
            <w:r>
              <w:rPr>
                <w:color w:val="FF0000"/>
                <w:sz w:val="36"/>
                <w:szCs w:val="36"/>
              </w:rPr>
              <w:t>-</w:t>
            </w:r>
            <w:r>
              <w:rPr>
                <w:rFonts w:ascii="Wingdings" w:eastAsia="Wingdings" w:hAnsi="Wingdings" w:cs="Wingdings"/>
                <w:color w:val="FF0000"/>
                <w:sz w:val="36"/>
                <w:szCs w:val="36"/>
              </w:rPr>
              <w:t></w:t>
            </w:r>
            <w:r w:rsidR="00515349">
              <w:rPr>
                <w:color w:val="FF0000"/>
                <w:sz w:val="36"/>
                <w:szCs w:val="36"/>
              </w:rPr>
              <w:t>ok</w:t>
            </w:r>
          </w:p>
          <w:p w:rsidR="005062F5" w:rsidRDefault="005062F5" w:rsidP="005062F5">
            <w:pPr>
              <w:spacing w:before="6" w:line="680" w:lineRule="atLeast"/>
              <w:ind w:left="102" w:right="1446"/>
              <w:rPr>
                <w:sz w:val="36"/>
                <w:szCs w:val="36"/>
              </w:rPr>
            </w:pPr>
          </w:p>
          <w:p w:rsidR="005062F5" w:rsidRDefault="005062F5">
            <w:pPr>
              <w:spacing w:line="400" w:lineRule="exact"/>
              <w:ind w:left="102" w:right="856"/>
              <w:jc w:val="both"/>
              <w:rPr>
                <w:sz w:val="36"/>
                <w:szCs w:val="36"/>
              </w:rPr>
            </w:pPr>
          </w:p>
        </w:tc>
      </w:tr>
    </w:tbl>
    <w:p w:rsidR="00FD7A93" w:rsidRDefault="00FD7A93">
      <w:pPr>
        <w:spacing w:before="9" w:line="120" w:lineRule="exact"/>
        <w:rPr>
          <w:sz w:val="13"/>
          <w:szCs w:val="13"/>
        </w:rPr>
      </w:pPr>
    </w:p>
    <w:p w:rsidR="00FD7A93" w:rsidRDefault="00FD7A93">
      <w:pPr>
        <w:spacing w:line="200" w:lineRule="exact"/>
      </w:pPr>
    </w:p>
    <w:p w:rsidR="00FD7A93" w:rsidRDefault="00FD7A93">
      <w:pPr>
        <w:spacing w:line="200" w:lineRule="exact"/>
      </w:pPr>
    </w:p>
    <w:p w:rsidR="00FD7A93" w:rsidRDefault="00FD7A93">
      <w:pPr>
        <w:spacing w:line="200" w:lineRule="exact"/>
      </w:pPr>
    </w:p>
    <w:p w:rsidR="00FD7A93" w:rsidRDefault="00FD7A93">
      <w:pPr>
        <w:spacing w:line="200" w:lineRule="exact"/>
      </w:pPr>
    </w:p>
    <w:p w:rsidR="00FD7A93" w:rsidRDefault="00FD7A93">
      <w:pPr>
        <w:spacing w:line="200" w:lineRule="exact"/>
      </w:pPr>
    </w:p>
    <w:p w:rsidR="00FD7A93" w:rsidRDefault="00FD7A93">
      <w:pPr>
        <w:spacing w:line="200" w:lineRule="exact"/>
      </w:pPr>
    </w:p>
    <w:p w:rsidR="00FD7A93" w:rsidRDefault="00FD7A93">
      <w:pPr>
        <w:spacing w:line="200" w:lineRule="exact"/>
      </w:pPr>
    </w:p>
    <w:p w:rsidR="00FD7A93" w:rsidRDefault="00FD7A93">
      <w:pPr>
        <w:spacing w:line="200" w:lineRule="exact"/>
      </w:pPr>
    </w:p>
    <w:p w:rsidR="00FD7A93" w:rsidRDefault="00FD7A93">
      <w:pPr>
        <w:spacing w:line="200" w:lineRule="exact"/>
      </w:pPr>
    </w:p>
    <w:p w:rsidR="00E8134B" w:rsidRDefault="00E8134B">
      <w:pPr>
        <w:spacing w:line="200" w:lineRule="exact"/>
      </w:pPr>
    </w:p>
    <w:p w:rsidR="00FD7A93" w:rsidRDefault="00FD7A93">
      <w:pPr>
        <w:spacing w:line="200" w:lineRule="exact"/>
      </w:pPr>
    </w:p>
    <w:p w:rsidR="00FD7A93" w:rsidRDefault="00FD7A93">
      <w:pPr>
        <w:spacing w:before="5" w:line="120" w:lineRule="exact"/>
        <w:rPr>
          <w:sz w:val="12"/>
          <w:szCs w:val="12"/>
        </w:rPr>
      </w:pPr>
    </w:p>
    <w:p w:rsidR="008D5662" w:rsidRDefault="008D5662">
      <w:pPr>
        <w:spacing w:before="5" w:line="120" w:lineRule="exact"/>
        <w:rPr>
          <w:sz w:val="12"/>
          <w:szCs w:val="12"/>
        </w:rPr>
      </w:pPr>
    </w:p>
    <w:p w:rsidR="008D5662" w:rsidRDefault="008D5662">
      <w:pPr>
        <w:spacing w:before="5" w:line="120" w:lineRule="exact"/>
        <w:rPr>
          <w:sz w:val="12"/>
          <w:szCs w:val="12"/>
        </w:rPr>
      </w:pPr>
    </w:p>
    <w:p w:rsidR="008D5662" w:rsidRDefault="008D5662">
      <w:pPr>
        <w:spacing w:before="5" w:line="120" w:lineRule="exact"/>
        <w:rPr>
          <w:sz w:val="12"/>
          <w:szCs w:val="12"/>
        </w:rPr>
      </w:pPr>
    </w:p>
    <w:p w:rsidR="008D5662" w:rsidRDefault="008D5662">
      <w:pPr>
        <w:spacing w:before="5" w:line="120" w:lineRule="exact"/>
        <w:rPr>
          <w:sz w:val="12"/>
          <w:szCs w:val="12"/>
        </w:rPr>
      </w:pPr>
    </w:p>
    <w:p w:rsidR="008D5662" w:rsidRDefault="008D5662">
      <w:pPr>
        <w:spacing w:before="5" w:line="120" w:lineRule="exact"/>
        <w:rPr>
          <w:sz w:val="12"/>
          <w:szCs w:val="12"/>
        </w:rPr>
      </w:pPr>
    </w:p>
    <w:p w:rsidR="008D5662" w:rsidRDefault="008D5662">
      <w:pPr>
        <w:spacing w:before="5" w:line="120" w:lineRule="exact"/>
        <w:rPr>
          <w:sz w:val="12"/>
          <w:szCs w:val="12"/>
        </w:rPr>
      </w:pPr>
    </w:p>
    <w:p w:rsidR="008D5662" w:rsidRDefault="008D5662">
      <w:pPr>
        <w:spacing w:before="5" w:line="120" w:lineRule="exact"/>
        <w:rPr>
          <w:sz w:val="12"/>
          <w:szCs w:val="12"/>
        </w:rPr>
      </w:pPr>
    </w:p>
    <w:p w:rsidR="008D5662" w:rsidRDefault="008D5662">
      <w:pPr>
        <w:spacing w:before="5" w:line="120" w:lineRule="exact"/>
        <w:rPr>
          <w:sz w:val="12"/>
          <w:szCs w:val="12"/>
        </w:rPr>
      </w:pPr>
    </w:p>
    <w:p w:rsidR="008D5662" w:rsidRDefault="008D5662">
      <w:pPr>
        <w:spacing w:before="5" w:line="120" w:lineRule="exact"/>
        <w:rPr>
          <w:sz w:val="12"/>
          <w:szCs w:val="12"/>
        </w:rPr>
      </w:pPr>
    </w:p>
    <w:p w:rsidR="008D5662" w:rsidRDefault="008D5662">
      <w:pPr>
        <w:spacing w:before="5" w:line="120" w:lineRule="exact"/>
        <w:rPr>
          <w:sz w:val="12"/>
          <w:szCs w:val="12"/>
        </w:rPr>
      </w:pPr>
    </w:p>
    <w:p w:rsidR="008D5662" w:rsidRDefault="008D5662">
      <w:pPr>
        <w:spacing w:before="5" w:line="120" w:lineRule="exact"/>
        <w:rPr>
          <w:sz w:val="12"/>
          <w:szCs w:val="12"/>
        </w:rPr>
      </w:pPr>
    </w:p>
    <w:p w:rsidR="00FD7A93" w:rsidRDefault="00FD7A93">
      <w:pPr>
        <w:spacing w:line="200" w:lineRule="exact"/>
      </w:pPr>
    </w:p>
    <w:p w:rsidR="00FD7A93" w:rsidRDefault="00FD7A93">
      <w:pPr>
        <w:spacing w:line="200" w:lineRule="exact"/>
      </w:pPr>
    </w:p>
    <w:p w:rsidR="00FD7A93" w:rsidRDefault="00FD7A93">
      <w:pPr>
        <w:spacing w:line="200" w:lineRule="exact"/>
      </w:pPr>
    </w:p>
    <w:p w:rsidR="00FD7A93" w:rsidRDefault="00417A10">
      <w:pPr>
        <w:spacing w:before="13" w:line="403" w:lineRule="auto"/>
        <w:ind w:left="533" w:right="471" w:hanging="2"/>
        <w:jc w:val="center"/>
        <w:rPr>
          <w:sz w:val="36"/>
          <w:szCs w:val="36"/>
        </w:rPr>
      </w:pPr>
      <w:r>
        <w:rPr>
          <w:sz w:val="36"/>
          <w:szCs w:val="36"/>
        </w:rPr>
        <w:t>T</w:t>
      </w:r>
      <w:r>
        <w:rPr>
          <w:spacing w:val="1"/>
          <w:sz w:val="36"/>
          <w:szCs w:val="36"/>
        </w:rPr>
        <w:t>a</w:t>
      </w:r>
      <w:r>
        <w:rPr>
          <w:sz w:val="36"/>
          <w:szCs w:val="36"/>
        </w:rPr>
        <w:t>b</w:t>
      </w:r>
      <w:r>
        <w:rPr>
          <w:spacing w:val="-2"/>
          <w:sz w:val="36"/>
          <w:szCs w:val="36"/>
        </w:rPr>
        <w:t>l</w:t>
      </w:r>
      <w:r>
        <w:rPr>
          <w:sz w:val="36"/>
          <w:szCs w:val="36"/>
        </w:rPr>
        <w:t>e</w:t>
      </w:r>
      <w:r>
        <w:rPr>
          <w:spacing w:val="3"/>
          <w:sz w:val="36"/>
          <w:szCs w:val="36"/>
        </w:rPr>
        <w:t xml:space="preserve"> </w:t>
      </w:r>
      <w:r>
        <w:rPr>
          <w:sz w:val="36"/>
          <w:szCs w:val="36"/>
        </w:rPr>
        <w:t>L</w:t>
      </w:r>
      <w:r>
        <w:rPr>
          <w:spacing w:val="-1"/>
          <w:sz w:val="36"/>
          <w:szCs w:val="36"/>
        </w:rPr>
        <w:t>o</w:t>
      </w:r>
      <w:r>
        <w:rPr>
          <w:sz w:val="36"/>
          <w:szCs w:val="36"/>
        </w:rPr>
        <w:t xml:space="preserve">cks </w:t>
      </w:r>
      <w:hyperlink r:id="rId13">
        <w:r>
          <w:rPr>
            <w:color w:val="0000FF"/>
            <w:sz w:val="36"/>
            <w:szCs w:val="36"/>
            <w:u w:val="single" w:color="0000FF"/>
          </w:rPr>
          <w:t>ht</w:t>
        </w:r>
        <w:r>
          <w:rPr>
            <w:color w:val="0000FF"/>
            <w:spacing w:val="1"/>
            <w:sz w:val="36"/>
            <w:szCs w:val="36"/>
            <w:u w:val="single" w:color="0000FF"/>
          </w:rPr>
          <w:t>t</w:t>
        </w:r>
        <w:r>
          <w:rPr>
            <w:color w:val="0000FF"/>
            <w:sz w:val="36"/>
            <w:szCs w:val="36"/>
            <w:u w:val="single" w:color="0000FF"/>
          </w:rPr>
          <w:t>p://de</w:t>
        </w:r>
        <w:r>
          <w:rPr>
            <w:color w:val="0000FF"/>
            <w:spacing w:val="-2"/>
            <w:sz w:val="36"/>
            <w:szCs w:val="36"/>
            <w:u w:val="single" w:color="0000FF"/>
          </w:rPr>
          <w:t>v</w:t>
        </w:r>
        <w:r>
          <w:rPr>
            <w:color w:val="0000FF"/>
            <w:spacing w:val="1"/>
            <w:sz w:val="36"/>
            <w:szCs w:val="36"/>
            <w:u w:val="single" w:color="0000FF"/>
          </w:rPr>
          <w:t>.</w:t>
        </w:r>
        <w:r>
          <w:rPr>
            <w:color w:val="0000FF"/>
            <w:spacing w:val="-4"/>
            <w:sz w:val="36"/>
            <w:szCs w:val="36"/>
            <w:u w:val="single" w:color="0000FF"/>
          </w:rPr>
          <w:t>m</w:t>
        </w:r>
        <w:r>
          <w:rPr>
            <w:color w:val="0000FF"/>
            <w:spacing w:val="4"/>
            <w:sz w:val="36"/>
            <w:szCs w:val="36"/>
            <w:u w:val="single" w:color="0000FF"/>
          </w:rPr>
          <w:t>y</w:t>
        </w:r>
        <w:r>
          <w:rPr>
            <w:color w:val="0000FF"/>
            <w:sz w:val="36"/>
            <w:szCs w:val="36"/>
            <w:u w:val="single" w:color="0000FF"/>
          </w:rPr>
          <w:t>sql</w:t>
        </w:r>
        <w:r>
          <w:rPr>
            <w:color w:val="0000FF"/>
            <w:spacing w:val="-1"/>
            <w:sz w:val="36"/>
            <w:szCs w:val="36"/>
            <w:u w:val="single" w:color="0000FF"/>
          </w:rPr>
          <w:t>.</w:t>
        </w:r>
        <w:r>
          <w:rPr>
            <w:color w:val="0000FF"/>
            <w:sz w:val="36"/>
            <w:szCs w:val="36"/>
            <w:u w:val="single" w:color="0000FF"/>
          </w:rPr>
          <w:t>com/doc</w:t>
        </w:r>
        <w:r>
          <w:rPr>
            <w:color w:val="0000FF"/>
            <w:spacing w:val="1"/>
            <w:sz w:val="36"/>
            <w:szCs w:val="36"/>
            <w:u w:val="single" w:color="0000FF"/>
          </w:rPr>
          <w:t>/</w:t>
        </w:r>
        <w:r>
          <w:rPr>
            <w:color w:val="0000FF"/>
            <w:sz w:val="36"/>
            <w:szCs w:val="36"/>
            <w:u w:val="single" w:color="0000FF"/>
          </w:rPr>
          <w:t>re</w:t>
        </w:r>
        <w:r>
          <w:rPr>
            <w:color w:val="0000FF"/>
            <w:spacing w:val="1"/>
            <w:sz w:val="36"/>
            <w:szCs w:val="36"/>
            <w:u w:val="single" w:color="0000FF"/>
          </w:rPr>
          <w:t>f</w:t>
        </w:r>
        <w:r>
          <w:rPr>
            <w:color w:val="0000FF"/>
            <w:spacing w:val="-2"/>
            <w:sz w:val="36"/>
            <w:szCs w:val="36"/>
            <w:u w:val="single" w:color="0000FF"/>
          </w:rPr>
          <w:t>m</w:t>
        </w:r>
        <w:r>
          <w:rPr>
            <w:color w:val="0000FF"/>
            <w:sz w:val="36"/>
            <w:szCs w:val="36"/>
            <w:u w:val="single" w:color="0000FF"/>
          </w:rPr>
          <w:t>a</w:t>
        </w:r>
        <w:r>
          <w:rPr>
            <w:color w:val="0000FF"/>
            <w:spacing w:val="-1"/>
            <w:sz w:val="36"/>
            <w:szCs w:val="36"/>
            <w:u w:val="single" w:color="0000FF"/>
          </w:rPr>
          <w:t>n</w:t>
        </w:r>
        <w:r>
          <w:rPr>
            <w:color w:val="0000FF"/>
            <w:sz w:val="36"/>
            <w:szCs w:val="36"/>
            <w:u w:val="single" w:color="0000FF"/>
          </w:rPr>
          <w:t>/5</w:t>
        </w:r>
        <w:r>
          <w:rPr>
            <w:color w:val="0000FF"/>
            <w:spacing w:val="1"/>
            <w:sz w:val="36"/>
            <w:szCs w:val="36"/>
            <w:u w:val="single" w:color="0000FF"/>
          </w:rPr>
          <w:t>.</w:t>
        </w:r>
        <w:r>
          <w:rPr>
            <w:color w:val="0000FF"/>
            <w:sz w:val="36"/>
            <w:szCs w:val="36"/>
            <w:u w:val="single" w:color="0000FF"/>
          </w:rPr>
          <w:t>5</w:t>
        </w:r>
        <w:r>
          <w:rPr>
            <w:color w:val="0000FF"/>
            <w:spacing w:val="-2"/>
            <w:sz w:val="36"/>
            <w:szCs w:val="36"/>
            <w:u w:val="single" w:color="0000FF"/>
          </w:rPr>
          <w:t>/</w:t>
        </w:r>
        <w:r>
          <w:rPr>
            <w:color w:val="0000FF"/>
            <w:sz w:val="36"/>
            <w:szCs w:val="36"/>
            <w:u w:val="single" w:color="0000FF"/>
          </w:rPr>
          <w:t>en</w:t>
        </w:r>
        <w:r>
          <w:rPr>
            <w:color w:val="0000FF"/>
            <w:spacing w:val="1"/>
            <w:sz w:val="36"/>
            <w:szCs w:val="36"/>
            <w:u w:val="single" w:color="0000FF"/>
          </w:rPr>
          <w:t>/</w:t>
        </w:r>
        <w:r>
          <w:rPr>
            <w:color w:val="0000FF"/>
            <w:sz w:val="36"/>
            <w:szCs w:val="36"/>
            <w:u w:val="single" w:color="0000FF"/>
          </w:rPr>
          <w:t>l</w:t>
        </w:r>
        <w:r>
          <w:rPr>
            <w:color w:val="0000FF"/>
            <w:spacing w:val="-2"/>
            <w:sz w:val="36"/>
            <w:szCs w:val="36"/>
            <w:u w:val="single" w:color="0000FF"/>
          </w:rPr>
          <w:t>o</w:t>
        </w:r>
        <w:r>
          <w:rPr>
            <w:color w:val="0000FF"/>
            <w:sz w:val="36"/>
            <w:szCs w:val="36"/>
            <w:u w:val="single" w:color="0000FF"/>
          </w:rPr>
          <w:t>c</w:t>
        </w:r>
        <w:r>
          <w:rPr>
            <w:color w:val="0000FF"/>
            <w:spacing w:val="5"/>
            <w:sz w:val="36"/>
            <w:szCs w:val="36"/>
            <w:u w:val="single" w:color="0000FF"/>
          </w:rPr>
          <w:t>k</w:t>
        </w:r>
        <w:r>
          <w:rPr>
            <w:color w:val="0000FF"/>
            <w:sz w:val="36"/>
            <w:szCs w:val="36"/>
            <w:u w:val="single" w:color="0000FF"/>
          </w:rPr>
          <w:t>-t</w:t>
        </w:r>
        <w:r>
          <w:rPr>
            <w:color w:val="0000FF"/>
            <w:spacing w:val="1"/>
            <w:sz w:val="36"/>
            <w:szCs w:val="36"/>
            <w:u w:val="single" w:color="0000FF"/>
          </w:rPr>
          <w:t>a</w:t>
        </w:r>
        <w:r>
          <w:rPr>
            <w:color w:val="0000FF"/>
            <w:spacing w:val="-3"/>
            <w:sz w:val="36"/>
            <w:szCs w:val="36"/>
            <w:u w:val="single" w:color="0000FF"/>
          </w:rPr>
          <w:t>b</w:t>
        </w:r>
        <w:r>
          <w:rPr>
            <w:color w:val="0000FF"/>
            <w:spacing w:val="-2"/>
            <w:sz w:val="36"/>
            <w:szCs w:val="36"/>
            <w:u w:val="single" w:color="0000FF"/>
          </w:rPr>
          <w:t>l</w:t>
        </w:r>
        <w:r>
          <w:rPr>
            <w:color w:val="0000FF"/>
            <w:sz w:val="36"/>
            <w:szCs w:val="36"/>
            <w:u w:val="single" w:color="0000FF"/>
          </w:rPr>
          <w:t>es</w:t>
        </w:r>
        <w:r>
          <w:rPr>
            <w:color w:val="0000FF"/>
            <w:spacing w:val="1"/>
            <w:sz w:val="36"/>
            <w:szCs w:val="36"/>
            <w:u w:val="single" w:color="0000FF"/>
          </w:rPr>
          <w:t>.</w:t>
        </w:r>
        <w:r>
          <w:rPr>
            <w:color w:val="0000FF"/>
            <w:sz w:val="36"/>
            <w:szCs w:val="36"/>
            <w:u w:val="single" w:color="0000FF"/>
          </w:rPr>
          <w:t>html</w:t>
        </w:r>
      </w:hyperlink>
    </w:p>
    <w:p w:rsidR="00FD7A93" w:rsidRDefault="00417A10">
      <w:pPr>
        <w:spacing w:before="8" w:line="400" w:lineRule="exact"/>
        <w:ind w:left="3472" w:right="3409"/>
        <w:jc w:val="center"/>
        <w:rPr>
          <w:sz w:val="36"/>
          <w:szCs w:val="36"/>
        </w:rPr>
      </w:pPr>
      <w:r>
        <w:rPr>
          <w:position w:val="-1"/>
          <w:sz w:val="36"/>
          <w:szCs w:val="36"/>
        </w:rPr>
        <w:t>(Se</w:t>
      </w:r>
      <w:r>
        <w:rPr>
          <w:spacing w:val="1"/>
          <w:position w:val="-1"/>
          <w:sz w:val="36"/>
          <w:szCs w:val="36"/>
        </w:rPr>
        <w:t>c</w:t>
      </w:r>
      <w:r>
        <w:rPr>
          <w:position w:val="-1"/>
          <w:sz w:val="36"/>
          <w:szCs w:val="36"/>
        </w:rPr>
        <w:t>t</w:t>
      </w:r>
      <w:r>
        <w:rPr>
          <w:spacing w:val="1"/>
          <w:position w:val="-1"/>
          <w:sz w:val="36"/>
          <w:szCs w:val="36"/>
        </w:rPr>
        <w:t>i</w:t>
      </w:r>
      <w:r>
        <w:rPr>
          <w:position w:val="-1"/>
          <w:sz w:val="36"/>
          <w:szCs w:val="36"/>
        </w:rPr>
        <w:t>on</w:t>
      </w:r>
      <w:r>
        <w:rPr>
          <w:spacing w:val="-2"/>
          <w:position w:val="-1"/>
          <w:sz w:val="36"/>
          <w:szCs w:val="36"/>
        </w:rPr>
        <w:t xml:space="preserve"> </w:t>
      </w:r>
      <w:r>
        <w:rPr>
          <w:position w:val="-1"/>
          <w:sz w:val="36"/>
          <w:szCs w:val="36"/>
        </w:rPr>
        <w:t>1</w:t>
      </w:r>
      <w:r>
        <w:rPr>
          <w:spacing w:val="2"/>
          <w:position w:val="-1"/>
          <w:sz w:val="36"/>
          <w:szCs w:val="36"/>
        </w:rPr>
        <w:t>3</w:t>
      </w:r>
      <w:r>
        <w:rPr>
          <w:spacing w:val="1"/>
          <w:position w:val="-1"/>
          <w:sz w:val="36"/>
          <w:szCs w:val="36"/>
        </w:rPr>
        <w:t>.</w:t>
      </w:r>
      <w:r>
        <w:rPr>
          <w:spacing w:val="-3"/>
          <w:position w:val="-1"/>
          <w:sz w:val="36"/>
          <w:szCs w:val="36"/>
        </w:rPr>
        <w:t>3</w:t>
      </w:r>
      <w:r>
        <w:rPr>
          <w:spacing w:val="1"/>
          <w:position w:val="-1"/>
          <w:sz w:val="36"/>
          <w:szCs w:val="36"/>
        </w:rPr>
        <w:t>.5</w:t>
      </w:r>
      <w:r>
        <w:rPr>
          <w:position w:val="-1"/>
          <w:sz w:val="36"/>
          <w:szCs w:val="36"/>
        </w:rPr>
        <w:t>)</w:t>
      </w:r>
    </w:p>
    <w:p w:rsidR="00FD7A93" w:rsidRDefault="00FD7A93">
      <w:pPr>
        <w:spacing w:before="14" w:line="260" w:lineRule="exact"/>
        <w:rPr>
          <w:sz w:val="26"/>
          <w:szCs w:val="26"/>
        </w:rPr>
      </w:pPr>
    </w:p>
    <w:p w:rsidR="00FD7A93" w:rsidRDefault="00417A10">
      <w:pPr>
        <w:spacing w:before="13"/>
        <w:ind w:left="160"/>
        <w:rPr>
          <w:sz w:val="36"/>
          <w:szCs w:val="36"/>
        </w:rPr>
      </w:pPr>
      <w:r>
        <w:rPr>
          <w:spacing w:val="-3"/>
          <w:sz w:val="36"/>
          <w:szCs w:val="36"/>
        </w:rPr>
        <w:t>M</w:t>
      </w:r>
      <w:r>
        <w:rPr>
          <w:spacing w:val="4"/>
          <w:sz w:val="36"/>
          <w:szCs w:val="36"/>
        </w:rPr>
        <w:t>y</w:t>
      </w:r>
      <w:r>
        <w:rPr>
          <w:sz w:val="36"/>
          <w:szCs w:val="36"/>
        </w:rPr>
        <w:t>S</w:t>
      </w:r>
      <w:r>
        <w:rPr>
          <w:spacing w:val="-2"/>
          <w:sz w:val="36"/>
          <w:szCs w:val="36"/>
        </w:rPr>
        <w:t>Q</w:t>
      </w:r>
      <w:r>
        <w:rPr>
          <w:sz w:val="36"/>
          <w:szCs w:val="36"/>
        </w:rPr>
        <w:t>L</w:t>
      </w:r>
      <w:r>
        <w:rPr>
          <w:spacing w:val="2"/>
          <w:sz w:val="36"/>
          <w:szCs w:val="36"/>
        </w:rPr>
        <w:t xml:space="preserve"> </w:t>
      </w:r>
      <w:r>
        <w:rPr>
          <w:sz w:val="36"/>
          <w:szCs w:val="36"/>
        </w:rPr>
        <w:t>uses</w:t>
      </w:r>
    </w:p>
    <w:p w:rsidR="00FD7A93" w:rsidRDefault="00FD7A93">
      <w:pPr>
        <w:spacing w:line="280" w:lineRule="exact"/>
        <w:rPr>
          <w:sz w:val="28"/>
          <w:szCs w:val="28"/>
        </w:rPr>
      </w:pPr>
    </w:p>
    <w:p w:rsidR="00FD7A93" w:rsidRDefault="00417A10">
      <w:pPr>
        <w:ind w:left="520"/>
        <w:rPr>
          <w:sz w:val="36"/>
          <w:szCs w:val="36"/>
        </w:rPr>
      </w:pPr>
      <w:r>
        <w:rPr>
          <w:rFonts w:ascii="Symbol" w:eastAsia="Symbol" w:hAnsi="Symbol" w:cs="Symbol"/>
          <w:sz w:val="36"/>
          <w:szCs w:val="36"/>
        </w:rPr>
        <w:t></w:t>
      </w:r>
      <w:r>
        <w:rPr>
          <w:sz w:val="36"/>
          <w:szCs w:val="36"/>
        </w:rPr>
        <w:t xml:space="preserve"> </w:t>
      </w:r>
      <w:r>
        <w:rPr>
          <w:spacing w:val="14"/>
          <w:sz w:val="36"/>
          <w:szCs w:val="36"/>
        </w:rPr>
        <w:t xml:space="preserve"> </w:t>
      </w:r>
      <w:r w:rsidR="006C26FD">
        <w:rPr>
          <w:spacing w:val="-3"/>
          <w:sz w:val="36"/>
          <w:szCs w:val="36"/>
        </w:rPr>
        <w:t>M</w:t>
      </w:r>
      <w:r w:rsidR="006C26FD">
        <w:rPr>
          <w:spacing w:val="2"/>
          <w:sz w:val="36"/>
          <w:szCs w:val="36"/>
        </w:rPr>
        <w:t>y</w:t>
      </w:r>
      <w:r w:rsidR="006C26FD">
        <w:rPr>
          <w:sz w:val="36"/>
          <w:szCs w:val="36"/>
        </w:rPr>
        <w:t>IS</w:t>
      </w:r>
      <w:r w:rsidR="006C26FD">
        <w:rPr>
          <w:spacing w:val="-1"/>
          <w:sz w:val="36"/>
          <w:szCs w:val="36"/>
        </w:rPr>
        <w:t>A</w:t>
      </w:r>
      <w:r w:rsidR="006C26FD">
        <w:rPr>
          <w:sz w:val="36"/>
          <w:szCs w:val="36"/>
        </w:rPr>
        <w:t xml:space="preserve">M,  </w:t>
      </w:r>
      <w:r w:rsidR="006C26FD">
        <w:rPr>
          <w:spacing w:val="-2"/>
          <w:sz w:val="36"/>
          <w:szCs w:val="36"/>
        </w:rPr>
        <w:t>m</w:t>
      </w:r>
      <w:r w:rsidR="006C26FD">
        <w:rPr>
          <w:sz w:val="36"/>
          <w:szCs w:val="36"/>
        </w:rPr>
        <w:t>emo</w:t>
      </w:r>
      <w:r w:rsidR="006C26FD">
        <w:rPr>
          <w:spacing w:val="-3"/>
          <w:sz w:val="36"/>
          <w:szCs w:val="36"/>
        </w:rPr>
        <w:t>r</w:t>
      </w:r>
      <w:r w:rsidR="006C26FD">
        <w:rPr>
          <w:sz w:val="36"/>
          <w:szCs w:val="36"/>
        </w:rPr>
        <w:t>y</w:t>
      </w:r>
      <w:r w:rsidR="006C26FD">
        <w:rPr>
          <w:spacing w:val="5"/>
          <w:sz w:val="36"/>
          <w:szCs w:val="36"/>
        </w:rPr>
        <w:t xml:space="preserve"> </w:t>
      </w:r>
      <w:r w:rsidR="006C26FD">
        <w:rPr>
          <w:spacing w:val="-2"/>
          <w:sz w:val="36"/>
          <w:szCs w:val="36"/>
        </w:rPr>
        <w:t>t</w:t>
      </w:r>
      <w:r w:rsidR="006C26FD">
        <w:rPr>
          <w:sz w:val="36"/>
          <w:szCs w:val="36"/>
        </w:rPr>
        <w:t xml:space="preserve">ables: </w:t>
      </w:r>
      <w:r>
        <w:rPr>
          <w:sz w:val="36"/>
          <w:szCs w:val="36"/>
        </w:rPr>
        <w:t>T</w:t>
      </w:r>
      <w:r>
        <w:rPr>
          <w:spacing w:val="1"/>
          <w:sz w:val="36"/>
          <w:szCs w:val="36"/>
        </w:rPr>
        <w:t>a</w:t>
      </w:r>
      <w:r>
        <w:rPr>
          <w:sz w:val="36"/>
          <w:szCs w:val="36"/>
        </w:rPr>
        <w:t>b</w:t>
      </w:r>
      <w:r>
        <w:rPr>
          <w:spacing w:val="-2"/>
          <w:sz w:val="36"/>
          <w:szCs w:val="36"/>
        </w:rPr>
        <w:t>l</w:t>
      </w:r>
      <w:r>
        <w:rPr>
          <w:spacing w:val="1"/>
          <w:sz w:val="36"/>
          <w:szCs w:val="36"/>
        </w:rPr>
        <w:t>e</w:t>
      </w:r>
      <w:r>
        <w:rPr>
          <w:sz w:val="36"/>
          <w:szCs w:val="36"/>
        </w:rPr>
        <w:t>-l</w:t>
      </w:r>
      <w:r>
        <w:rPr>
          <w:spacing w:val="1"/>
          <w:sz w:val="36"/>
          <w:szCs w:val="36"/>
        </w:rPr>
        <w:t>e</w:t>
      </w:r>
      <w:r>
        <w:rPr>
          <w:spacing w:val="-3"/>
          <w:sz w:val="36"/>
          <w:szCs w:val="36"/>
        </w:rPr>
        <w:t>v</w:t>
      </w:r>
      <w:r>
        <w:rPr>
          <w:sz w:val="36"/>
          <w:szCs w:val="36"/>
        </w:rPr>
        <w:t xml:space="preserve">el </w:t>
      </w:r>
      <w:r>
        <w:rPr>
          <w:spacing w:val="1"/>
          <w:sz w:val="36"/>
          <w:szCs w:val="36"/>
        </w:rPr>
        <w:t>l</w:t>
      </w:r>
      <w:r>
        <w:rPr>
          <w:sz w:val="36"/>
          <w:szCs w:val="36"/>
        </w:rPr>
        <w:t>oc</w:t>
      </w:r>
      <w:r>
        <w:rPr>
          <w:spacing w:val="-1"/>
          <w:sz w:val="36"/>
          <w:szCs w:val="36"/>
        </w:rPr>
        <w:t>k</w:t>
      </w:r>
      <w:r>
        <w:rPr>
          <w:spacing w:val="-2"/>
          <w:sz w:val="36"/>
          <w:szCs w:val="36"/>
        </w:rPr>
        <w:t>i</w:t>
      </w:r>
      <w:r>
        <w:rPr>
          <w:sz w:val="36"/>
          <w:szCs w:val="36"/>
        </w:rPr>
        <w:t>ng</w:t>
      </w:r>
      <w:r>
        <w:rPr>
          <w:spacing w:val="1"/>
          <w:sz w:val="36"/>
          <w:szCs w:val="36"/>
        </w:rPr>
        <w:t xml:space="preserve"> </w:t>
      </w:r>
    </w:p>
    <w:p w:rsidR="00FD7A93" w:rsidRDefault="00417A10">
      <w:pPr>
        <w:spacing w:line="420" w:lineRule="exact"/>
        <w:ind w:left="520"/>
        <w:rPr>
          <w:sz w:val="36"/>
          <w:szCs w:val="36"/>
        </w:rPr>
      </w:pPr>
      <w:r>
        <w:rPr>
          <w:rFonts w:ascii="Symbol" w:eastAsia="Symbol" w:hAnsi="Symbol" w:cs="Symbol"/>
          <w:position w:val="-1"/>
          <w:sz w:val="36"/>
          <w:szCs w:val="36"/>
        </w:rPr>
        <w:t></w:t>
      </w:r>
      <w:r>
        <w:rPr>
          <w:position w:val="-1"/>
          <w:sz w:val="36"/>
          <w:szCs w:val="36"/>
        </w:rPr>
        <w:t xml:space="preserve"> </w:t>
      </w:r>
      <w:r>
        <w:rPr>
          <w:spacing w:val="14"/>
          <w:position w:val="-1"/>
          <w:sz w:val="36"/>
          <w:szCs w:val="36"/>
        </w:rPr>
        <w:t xml:space="preserve"> </w:t>
      </w:r>
      <w:r w:rsidR="006C26FD">
        <w:rPr>
          <w:position w:val="-1"/>
          <w:sz w:val="36"/>
          <w:szCs w:val="36"/>
        </w:rPr>
        <w:t>InnoDB</w:t>
      </w:r>
      <w:r w:rsidR="006C26FD">
        <w:rPr>
          <w:spacing w:val="-2"/>
          <w:position w:val="-1"/>
          <w:sz w:val="36"/>
          <w:szCs w:val="36"/>
        </w:rPr>
        <w:t xml:space="preserve"> : </w:t>
      </w:r>
      <w:r>
        <w:rPr>
          <w:position w:val="-1"/>
          <w:sz w:val="36"/>
          <w:szCs w:val="36"/>
        </w:rPr>
        <w:t>Ro</w:t>
      </w:r>
      <w:r>
        <w:rPr>
          <w:spacing w:val="-1"/>
          <w:position w:val="-1"/>
          <w:sz w:val="36"/>
          <w:szCs w:val="36"/>
        </w:rPr>
        <w:t>w</w:t>
      </w:r>
      <w:r>
        <w:rPr>
          <w:position w:val="-1"/>
          <w:sz w:val="36"/>
          <w:szCs w:val="36"/>
        </w:rPr>
        <w:t>-l</w:t>
      </w:r>
      <w:r>
        <w:rPr>
          <w:spacing w:val="1"/>
          <w:position w:val="-1"/>
          <w:sz w:val="36"/>
          <w:szCs w:val="36"/>
        </w:rPr>
        <w:t>e</w:t>
      </w:r>
      <w:r>
        <w:rPr>
          <w:position w:val="-1"/>
          <w:sz w:val="36"/>
          <w:szCs w:val="36"/>
        </w:rPr>
        <w:t xml:space="preserve">vel </w:t>
      </w:r>
      <w:r>
        <w:rPr>
          <w:spacing w:val="1"/>
          <w:position w:val="-1"/>
          <w:sz w:val="36"/>
          <w:szCs w:val="36"/>
        </w:rPr>
        <w:t>l</w:t>
      </w:r>
      <w:r>
        <w:rPr>
          <w:position w:val="-1"/>
          <w:sz w:val="36"/>
          <w:szCs w:val="36"/>
        </w:rPr>
        <w:t>oc</w:t>
      </w:r>
      <w:r>
        <w:rPr>
          <w:spacing w:val="-1"/>
          <w:position w:val="-1"/>
          <w:sz w:val="36"/>
          <w:szCs w:val="36"/>
        </w:rPr>
        <w:t>k</w:t>
      </w:r>
      <w:r>
        <w:rPr>
          <w:spacing w:val="-2"/>
          <w:position w:val="-1"/>
          <w:sz w:val="36"/>
          <w:szCs w:val="36"/>
        </w:rPr>
        <w:t>i</w:t>
      </w:r>
      <w:r>
        <w:rPr>
          <w:position w:val="-1"/>
          <w:sz w:val="36"/>
          <w:szCs w:val="36"/>
        </w:rPr>
        <w:t>ng for</w:t>
      </w:r>
      <w:r>
        <w:rPr>
          <w:spacing w:val="1"/>
          <w:position w:val="-1"/>
          <w:sz w:val="36"/>
          <w:szCs w:val="36"/>
        </w:rPr>
        <w:t xml:space="preserve"> </w:t>
      </w:r>
      <w:r>
        <w:rPr>
          <w:spacing w:val="-2"/>
          <w:position w:val="-1"/>
          <w:sz w:val="36"/>
          <w:szCs w:val="36"/>
        </w:rPr>
        <w:t>t</w:t>
      </w:r>
      <w:r>
        <w:rPr>
          <w:position w:val="-1"/>
          <w:sz w:val="36"/>
          <w:szCs w:val="36"/>
        </w:rPr>
        <w:t>ab</w:t>
      </w:r>
      <w:r>
        <w:rPr>
          <w:spacing w:val="1"/>
          <w:position w:val="-1"/>
          <w:sz w:val="36"/>
          <w:szCs w:val="36"/>
        </w:rPr>
        <w:t>l</w:t>
      </w:r>
      <w:r>
        <w:rPr>
          <w:position w:val="-1"/>
          <w:sz w:val="36"/>
          <w:szCs w:val="36"/>
        </w:rPr>
        <w:t>es.</w:t>
      </w:r>
    </w:p>
    <w:p w:rsidR="00FD7A93" w:rsidRDefault="00FD7A93">
      <w:pPr>
        <w:spacing w:before="19" w:line="260" w:lineRule="exact"/>
        <w:rPr>
          <w:sz w:val="26"/>
          <w:szCs w:val="26"/>
        </w:rPr>
      </w:pPr>
    </w:p>
    <w:p w:rsidR="00FD7A93" w:rsidRDefault="00417A10">
      <w:pPr>
        <w:ind w:left="160" w:right="777"/>
        <w:rPr>
          <w:sz w:val="36"/>
          <w:szCs w:val="36"/>
        </w:rPr>
      </w:pPr>
      <w:r>
        <w:rPr>
          <w:sz w:val="36"/>
          <w:szCs w:val="36"/>
        </w:rPr>
        <w:t xml:space="preserve">InnoDB uses </w:t>
      </w:r>
      <w:r>
        <w:rPr>
          <w:b/>
          <w:sz w:val="36"/>
          <w:szCs w:val="36"/>
        </w:rPr>
        <w:t>automatic</w:t>
      </w:r>
      <w:r>
        <w:rPr>
          <w:b/>
          <w:spacing w:val="3"/>
          <w:sz w:val="36"/>
          <w:szCs w:val="36"/>
        </w:rPr>
        <w:t xml:space="preserve"> </w:t>
      </w:r>
      <w:r>
        <w:rPr>
          <w:sz w:val="36"/>
          <w:szCs w:val="36"/>
        </w:rPr>
        <w:t>ro</w:t>
      </w:r>
      <w:r>
        <w:rPr>
          <w:spacing w:val="-1"/>
          <w:sz w:val="36"/>
          <w:szCs w:val="36"/>
        </w:rPr>
        <w:t>w</w:t>
      </w:r>
      <w:r>
        <w:rPr>
          <w:sz w:val="36"/>
          <w:szCs w:val="36"/>
        </w:rPr>
        <w:t>-</w:t>
      </w:r>
      <w:r>
        <w:rPr>
          <w:spacing w:val="-2"/>
          <w:sz w:val="36"/>
          <w:szCs w:val="36"/>
        </w:rPr>
        <w:t>l</w:t>
      </w:r>
      <w:r>
        <w:rPr>
          <w:sz w:val="36"/>
          <w:szCs w:val="36"/>
        </w:rPr>
        <w:t>e</w:t>
      </w:r>
      <w:r>
        <w:rPr>
          <w:spacing w:val="-1"/>
          <w:sz w:val="36"/>
          <w:szCs w:val="36"/>
        </w:rPr>
        <w:t>v</w:t>
      </w:r>
      <w:r>
        <w:rPr>
          <w:sz w:val="36"/>
          <w:szCs w:val="36"/>
        </w:rPr>
        <w:t>el lo</w:t>
      </w:r>
      <w:r>
        <w:rPr>
          <w:spacing w:val="1"/>
          <w:sz w:val="36"/>
          <w:szCs w:val="36"/>
        </w:rPr>
        <w:t>c</w:t>
      </w:r>
      <w:r>
        <w:rPr>
          <w:sz w:val="36"/>
          <w:szCs w:val="36"/>
        </w:rPr>
        <w:t>king</w:t>
      </w:r>
      <w:r>
        <w:rPr>
          <w:spacing w:val="-1"/>
          <w:sz w:val="36"/>
          <w:szCs w:val="36"/>
        </w:rPr>
        <w:t xml:space="preserve"> </w:t>
      </w:r>
    </w:p>
    <w:p w:rsidR="00FD7A93" w:rsidRDefault="00FD7A93">
      <w:pPr>
        <w:spacing w:before="18" w:line="260" w:lineRule="exact"/>
        <w:rPr>
          <w:sz w:val="26"/>
          <w:szCs w:val="26"/>
        </w:rPr>
      </w:pPr>
    </w:p>
    <w:p w:rsidR="00FD7A93" w:rsidRDefault="00417A10">
      <w:pPr>
        <w:ind w:left="160" w:right="980"/>
        <w:rPr>
          <w:sz w:val="36"/>
          <w:szCs w:val="36"/>
        </w:rPr>
      </w:pPr>
      <w:r>
        <w:rPr>
          <w:sz w:val="36"/>
          <w:szCs w:val="36"/>
        </w:rPr>
        <w:t>InnoDB sto</w:t>
      </w:r>
      <w:r>
        <w:rPr>
          <w:spacing w:val="-2"/>
          <w:sz w:val="36"/>
          <w:szCs w:val="36"/>
        </w:rPr>
        <w:t>r</w:t>
      </w:r>
      <w:r>
        <w:rPr>
          <w:sz w:val="36"/>
          <w:szCs w:val="36"/>
        </w:rPr>
        <w:t>age eng</w:t>
      </w:r>
      <w:r>
        <w:rPr>
          <w:spacing w:val="1"/>
          <w:sz w:val="36"/>
          <w:szCs w:val="36"/>
        </w:rPr>
        <w:t>i</w:t>
      </w:r>
      <w:r>
        <w:rPr>
          <w:sz w:val="36"/>
          <w:szCs w:val="36"/>
        </w:rPr>
        <w:t>ne han</w:t>
      </w:r>
      <w:r>
        <w:rPr>
          <w:spacing w:val="-1"/>
          <w:sz w:val="36"/>
          <w:szCs w:val="36"/>
        </w:rPr>
        <w:t>d</w:t>
      </w:r>
      <w:r>
        <w:rPr>
          <w:spacing w:val="-2"/>
          <w:sz w:val="36"/>
          <w:szCs w:val="36"/>
        </w:rPr>
        <w:t>l</w:t>
      </w:r>
      <w:r>
        <w:rPr>
          <w:sz w:val="36"/>
          <w:szCs w:val="36"/>
        </w:rPr>
        <w:t>es</w:t>
      </w:r>
      <w:r>
        <w:rPr>
          <w:spacing w:val="1"/>
          <w:sz w:val="36"/>
          <w:szCs w:val="36"/>
        </w:rPr>
        <w:t xml:space="preserve"> </w:t>
      </w:r>
      <w:r>
        <w:rPr>
          <w:spacing w:val="-2"/>
          <w:sz w:val="36"/>
          <w:szCs w:val="36"/>
        </w:rPr>
        <w:t>m</w:t>
      </w:r>
      <w:r>
        <w:rPr>
          <w:sz w:val="36"/>
          <w:szCs w:val="36"/>
        </w:rPr>
        <w:t xml:space="preserve">ost </w:t>
      </w:r>
      <w:r>
        <w:rPr>
          <w:spacing w:val="1"/>
          <w:sz w:val="36"/>
          <w:szCs w:val="36"/>
        </w:rPr>
        <w:t>l</w:t>
      </w:r>
      <w:r>
        <w:rPr>
          <w:sz w:val="36"/>
          <w:szCs w:val="36"/>
        </w:rPr>
        <w:t>ock</w:t>
      </w:r>
      <w:r>
        <w:rPr>
          <w:spacing w:val="1"/>
          <w:sz w:val="36"/>
          <w:szCs w:val="36"/>
        </w:rPr>
        <w:t>i</w:t>
      </w:r>
      <w:r>
        <w:rPr>
          <w:sz w:val="36"/>
          <w:szCs w:val="36"/>
        </w:rPr>
        <w:t>ng</w:t>
      </w:r>
      <w:r>
        <w:rPr>
          <w:spacing w:val="-2"/>
          <w:sz w:val="36"/>
          <w:szCs w:val="36"/>
        </w:rPr>
        <w:t xml:space="preserve"> i</w:t>
      </w:r>
      <w:r>
        <w:rPr>
          <w:sz w:val="36"/>
          <w:szCs w:val="36"/>
        </w:rPr>
        <w:t>s</w:t>
      </w:r>
      <w:r>
        <w:rPr>
          <w:spacing w:val="-2"/>
          <w:sz w:val="36"/>
          <w:szCs w:val="36"/>
        </w:rPr>
        <w:t>s</w:t>
      </w:r>
      <w:r>
        <w:rPr>
          <w:sz w:val="36"/>
          <w:szCs w:val="36"/>
        </w:rPr>
        <w:t>ues without</w:t>
      </w:r>
      <w:r>
        <w:rPr>
          <w:spacing w:val="3"/>
          <w:sz w:val="36"/>
          <w:szCs w:val="36"/>
        </w:rPr>
        <w:t xml:space="preserve"> </w:t>
      </w:r>
      <w:r>
        <w:rPr>
          <w:sz w:val="36"/>
          <w:szCs w:val="36"/>
        </w:rPr>
        <w:t>user</w:t>
      </w:r>
      <w:r>
        <w:rPr>
          <w:spacing w:val="-1"/>
          <w:sz w:val="36"/>
          <w:szCs w:val="36"/>
        </w:rPr>
        <w:t xml:space="preserve"> </w:t>
      </w:r>
      <w:r>
        <w:rPr>
          <w:sz w:val="36"/>
          <w:szCs w:val="36"/>
        </w:rPr>
        <w:t>in</w:t>
      </w:r>
      <w:r>
        <w:rPr>
          <w:spacing w:val="-2"/>
          <w:sz w:val="36"/>
          <w:szCs w:val="36"/>
        </w:rPr>
        <w:t>v</w:t>
      </w:r>
      <w:r>
        <w:rPr>
          <w:sz w:val="36"/>
          <w:szCs w:val="36"/>
        </w:rPr>
        <w:t>olv</w:t>
      </w:r>
      <w:r>
        <w:rPr>
          <w:spacing w:val="1"/>
          <w:sz w:val="36"/>
          <w:szCs w:val="36"/>
        </w:rPr>
        <w:t>e</w:t>
      </w:r>
      <w:r>
        <w:rPr>
          <w:spacing w:val="-2"/>
          <w:sz w:val="36"/>
          <w:szCs w:val="36"/>
        </w:rPr>
        <w:t>m</w:t>
      </w:r>
      <w:r>
        <w:rPr>
          <w:sz w:val="36"/>
          <w:szCs w:val="36"/>
        </w:rPr>
        <w:t>ent</w:t>
      </w:r>
    </w:p>
    <w:p w:rsidR="00FD7A93" w:rsidRDefault="00FD7A93">
      <w:pPr>
        <w:spacing w:before="5" w:line="260" w:lineRule="exact"/>
        <w:rPr>
          <w:sz w:val="26"/>
          <w:szCs w:val="26"/>
        </w:rPr>
      </w:pPr>
    </w:p>
    <w:p w:rsidR="00FD7A93" w:rsidRDefault="00417A10" w:rsidP="006C26FD">
      <w:pPr>
        <w:tabs>
          <w:tab w:val="left" w:pos="0"/>
        </w:tabs>
        <w:spacing w:before="13" w:line="402" w:lineRule="auto"/>
        <w:ind w:right="86" w:hanging="128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(Se</w:t>
      </w:r>
      <w:r>
        <w:rPr>
          <w:spacing w:val="1"/>
          <w:sz w:val="36"/>
          <w:szCs w:val="36"/>
        </w:rPr>
        <w:t>c</w:t>
      </w:r>
      <w:r>
        <w:rPr>
          <w:sz w:val="36"/>
          <w:szCs w:val="36"/>
        </w:rPr>
        <w:t>t</w:t>
      </w:r>
      <w:r>
        <w:rPr>
          <w:spacing w:val="1"/>
          <w:sz w:val="36"/>
          <w:szCs w:val="36"/>
        </w:rPr>
        <w:t>i</w:t>
      </w:r>
      <w:r>
        <w:rPr>
          <w:sz w:val="36"/>
          <w:szCs w:val="36"/>
        </w:rPr>
        <w:t>on</w:t>
      </w:r>
      <w:r>
        <w:rPr>
          <w:spacing w:val="-2"/>
          <w:sz w:val="36"/>
          <w:szCs w:val="36"/>
        </w:rPr>
        <w:t xml:space="preserve"> </w:t>
      </w:r>
      <w:r>
        <w:rPr>
          <w:spacing w:val="2"/>
          <w:sz w:val="36"/>
          <w:szCs w:val="36"/>
        </w:rPr>
        <w:t>8</w:t>
      </w:r>
      <w:r>
        <w:rPr>
          <w:spacing w:val="1"/>
          <w:sz w:val="36"/>
          <w:szCs w:val="36"/>
        </w:rPr>
        <w:t>.</w:t>
      </w:r>
      <w:r>
        <w:rPr>
          <w:sz w:val="36"/>
          <w:szCs w:val="36"/>
        </w:rPr>
        <w:t>1</w:t>
      </w:r>
      <w:r>
        <w:rPr>
          <w:spacing w:val="-3"/>
          <w:sz w:val="36"/>
          <w:szCs w:val="36"/>
        </w:rPr>
        <w:t>0</w:t>
      </w:r>
      <w:r>
        <w:rPr>
          <w:spacing w:val="1"/>
          <w:sz w:val="36"/>
          <w:szCs w:val="36"/>
        </w:rPr>
        <w:t>.</w:t>
      </w:r>
      <w:r>
        <w:rPr>
          <w:sz w:val="36"/>
          <w:szCs w:val="36"/>
        </w:rPr>
        <w:t>2)</w:t>
      </w:r>
    </w:p>
    <w:p w:rsidR="00FD7A93" w:rsidRDefault="00FD7A93">
      <w:pPr>
        <w:spacing w:before="4" w:line="100" w:lineRule="exact"/>
        <w:rPr>
          <w:sz w:val="10"/>
          <w:szCs w:val="10"/>
        </w:rPr>
      </w:pPr>
    </w:p>
    <w:p w:rsidR="00FD7A93" w:rsidRDefault="00FD7A93">
      <w:pPr>
        <w:spacing w:line="200" w:lineRule="exact"/>
      </w:pPr>
    </w:p>
    <w:p w:rsidR="00FD7A93" w:rsidRDefault="00FD7A93">
      <w:pPr>
        <w:spacing w:line="200" w:lineRule="exact"/>
      </w:pPr>
    </w:p>
    <w:p w:rsidR="00FD7A93" w:rsidRDefault="00FD7A93">
      <w:pPr>
        <w:spacing w:line="200" w:lineRule="exact"/>
      </w:pPr>
    </w:p>
    <w:p w:rsidR="00FD7A93" w:rsidRDefault="00417A10" w:rsidP="006D7096">
      <w:pPr>
        <w:ind w:left="160" w:right="749"/>
        <w:rPr>
          <w:color w:val="000000"/>
          <w:sz w:val="36"/>
          <w:szCs w:val="36"/>
        </w:rPr>
      </w:pPr>
      <w:r>
        <w:rPr>
          <w:color w:val="FF0000"/>
          <w:sz w:val="36"/>
          <w:szCs w:val="36"/>
        </w:rPr>
        <w:t>Lo</w:t>
      </w:r>
      <w:r>
        <w:rPr>
          <w:color w:val="FF0000"/>
          <w:spacing w:val="1"/>
          <w:sz w:val="36"/>
          <w:szCs w:val="36"/>
        </w:rPr>
        <w:t>c</w:t>
      </w:r>
      <w:r>
        <w:rPr>
          <w:color w:val="FF0000"/>
          <w:sz w:val="36"/>
          <w:szCs w:val="36"/>
        </w:rPr>
        <w:t>k</w:t>
      </w:r>
      <w:r>
        <w:rPr>
          <w:color w:val="FF0000"/>
          <w:spacing w:val="-1"/>
          <w:sz w:val="36"/>
          <w:szCs w:val="36"/>
        </w:rPr>
        <w:t xml:space="preserve"> </w:t>
      </w:r>
      <w:r>
        <w:rPr>
          <w:color w:val="FF0000"/>
          <w:sz w:val="36"/>
          <w:szCs w:val="36"/>
        </w:rPr>
        <w:t>T</w:t>
      </w:r>
      <w:r>
        <w:rPr>
          <w:color w:val="FF0000"/>
          <w:spacing w:val="1"/>
          <w:sz w:val="36"/>
          <w:szCs w:val="36"/>
        </w:rPr>
        <w:t>a</w:t>
      </w:r>
      <w:r>
        <w:rPr>
          <w:color w:val="FF0000"/>
          <w:sz w:val="36"/>
          <w:szCs w:val="36"/>
        </w:rPr>
        <w:t>b</w:t>
      </w:r>
      <w:r>
        <w:rPr>
          <w:color w:val="FF0000"/>
          <w:spacing w:val="-2"/>
          <w:sz w:val="36"/>
          <w:szCs w:val="36"/>
        </w:rPr>
        <w:t>l</w:t>
      </w:r>
      <w:r>
        <w:rPr>
          <w:color w:val="FF0000"/>
          <w:sz w:val="36"/>
          <w:szCs w:val="36"/>
        </w:rPr>
        <w:t>es</w:t>
      </w:r>
      <w:r>
        <w:rPr>
          <w:color w:val="FF0000"/>
          <w:spacing w:val="2"/>
          <w:sz w:val="36"/>
          <w:szCs w:val="36"/>
        </w:rPr>
        <w:t xml:space="preserve"> </w:t>
      </w:r>
      <w:r>
        <w:rPr>
          <w:color w:val="000000"/>
          <w:sz w:val="36"/>
          <w:szCs w:val="36"/>
        </w:rPr>
        <w:t>ex</w:t>
      </w:r>
      <w:r>
        <w:rPr>
          <w:color w:val="000000"/>
          <w:spacing w:val="-1"/>
          <w:sz w:val="36"/>
          <w:szCs w:val="36"/>
        </w:rPr>
        <w:t>p</w:t>
      </w:r>
      <w:r>
        <w:rPr>
          <w:color w:val="000000"/>
          <w:sz w:val="36"/>
          <w:szCs w:val="36"/>
        </w:rPr>
        <w:t>l</w:t>
      </w:r>
      <w:r>
        <w:rPr>
          <w:color w:val="000000"/>
          <w:spacing w:val="1"/>
          <w:sz w:val="36"/>
          <w:szCs w:val="36"/>
        </w:rPr>
        <w:t>i</w:t>
      </w:r>
      <w:r>
        <w:rPr>
          <w:color w:val="000000"/>
          <w:sz w:val="36"/>
          <w:szCs w:val="36"/>
        </w:rPr>
        <w:t>cit</w:t>
      </w:r>
      <w:r>
        <w:rPr>
          <w:color w:val="000000"/>
          <w:spacing w:val="-2"/>
          <w:sz w:val="36"/>
          <w:szCs w:val="36"/>
        </w:rPr>
        <w:t>l</w:t>
      </w:r>
      <w:r>
        <w:rPr>
          <w:color w:val="000000"/>
          <w:sz w:val="36"/>
          <w:szCs w:val="36"/>
        </w:rPr>
        <w:t>y</w:t>
      </w:r>
      <w:r>
        <w:rPr>
          <w:color w:val="000000"/>
          <w:spacing w:val="1"/>
          <w:sz w:val="36"/>
          <w:szCs w:val="36"/>
        </w:rPr>
        <w:t xml:space="preserve"> </w:t>
      </w:r>
      <w:r>
        <w:rPr>
          <w:color w:val="000000"/>
          <w:sz w:val="36"/>
          <w:szCs w:val="36"/>
        </w:rPr>
        <w:t>a</w:t>
      </w:r>
      <w:r>
        <w:rPr>
          <w:color w:val="000000"/>
          <w:spacing w:val="1"/>
          <w:sz w:val="36"/>
          <w:szCs w:val="36"/>
        </w:rPr>
        <w:t>c</w:t>
      </w:r>
      <w:r>
        <w:rPr>
          <w:color w:val="000000"/>
          <w:sz w:val="36"/>
          <w:szCs w:val="36"/>
        </w:rPr>
        <w:t>q</w:t>
      </w:r>
      <w:r>
        <w:rPr>
          <w:color w:val="000000"/>
          <w:spacing w:val="-3"/>
          <w:sz w:val="36"/>
          <w:szCs w:val="36"/>
        </w:rPr>
        <w:t>u</w:t>
      </w:r>
      <w:r>
        <w:rPr>
          <w:color w:val="000000"/>
          <w:sz w:val="36"/>
          <w:szCs w:val="36"/>
        </w:rPr>
        <w:t>ir</w:t>
      </w:r>
      <w:r>
        <w:rPr>
          <w:color w:val="000000"/>
          <w:spacing w:val="1"/>
          <w:sz w:val="36"/>
          <w:szCs w:val="36"/>
        </w:rPr>
        <w:t>e</w:t>
      </w:r>
      <w:r>
        <w:rPr>
          <w:color w:val="000000"/>
          <w:sz w:val="36"/>
          <w:szCs w:val="36"/>
        </w:rPr>
        <w:t>s</w:t>
      </w:r>
      <w:r>
        <w:rPr>
          <w:color w:val="000000"/>
          <w:spacing w:val="-2"/>
          <w:sz w:val="36"/>
          <w:szCs w:val="36"/>
        </w:rPr>
        <w:t xml:space="preserve"> t</w:t>
      </w:r>
      <w:r>
        <w:rPr>
          <w:color w:val="000000"/>
          <w:sz w:val="36"/>
          <w:szCs w:val="36"/>
        </w:rPr>
        <w:t>ab</w:t>
      </w:r>
      <w:r>
        <w:rPr>
          <w:color w:val="000000"/>
          <w:spacing w:val="1"/>
          <w:sz w:val="36"/>
          <w:szCs w:val="36"/>
        </w:rPr>
        <w:t>l</w:t>
      </w:r>
      <w:r>
        <w:rPr>
          <w:color w:val="000000"/>
          <w:sz w:val="36"/>
          <w:szCs w:val="36"/>
        </w:rPr>
        <w:t>e lo</w:t>
      </w:r>
      <w:r>
        <w:rPr>
          <w:color w:val="000000"/>
          <w:spacing w:val="1"/>
          <w:sz w:val="36"/>
          <w:szCs w:val="36"/>
        </w:rPr>
        <w:t>c</w:t>
      </w:r>
      <w:r>
        <w:rPr>
          <w:color w:val="000000"/>
          <w:sz w:val="36"/>
          <w:szCs w:val="36"/>
        </w:rPr>
        <w:t>ks</w:t>
      </w:r>
      <w:r>
        <w:rPr>
          <w:color w:val="000000"/>
          <w:spacing w:val="-2"/>
          <w:sz w:val="36"/>
          <w:szCs w:val="36"/>
        </w:rPr>
        <w:t xml:space="preserve"> </w:t>
      </w:r>
      <w:r>
        <w:rPr>
          <w:color w:val="000000"/>
          <w:sz w:val="36"/>
          <w:szCs w:val="36"/>
        </w:rPr>
        <w:t>for</w:t>
      </w:r>
      <w:r>
        <w:rPr>
          <w:color w:val="000000"/>
          <w:spacing w:val="1"/>
          <w:sz w:val="36"/>
          <w:szCs w:val="36"/>
        </w:rPr>
        <w:t xml:space="preserve"> </w:t>
      </w:r>
      <w:r>
        <w:rPr>
          <w:color w:val="000000"/>
          <w:sz w:val="36"/>
          <w:szCs w:val="36"/>
        </w:rPr>
        <w:t>t</w:t>
      </w:r>
      <w:r>
        <w:rPr>
          <w:color w:val="000000"/>
          <w:spacing w:val="-2"/>
          <w:sz w:val="36"/>
          <w:szCs w:val="36"/>
        </w:rPr>
        <w:t>h</w:t>
      </w:r>
      <w:r>
        <w:rPr>
          <w:color w:val="000000"/>
          <w:sz w:val="36"/>
          <w:szCs w:val="36"/>
        </w:rPr>
        <w:t>e</w:t>
      </w:r>
      <w:r>
        <w:rPr>
          <w:color w:val="000000"/>
          <w:spacing w:val="2"/>
          <w:sz w:val="36"/>
          <w:szCs w:val="36"/>
        </w:rPr>
        <w:t xml:space="preserve"> </w:t>
      </w:r>
      <w:r>
        <w:rPr>
          <w:color w:val="000000"/>
          <w:sz w:val="36"/>
          <w:szCs w:val="36"/>
        </w:rPr>
        <w:t>cu</w:t>
      </w:r>
      <w:r>
        <w:rPr>
          <w:color w:val="000000"/>
          <w:spacing w:val="1"/>
          <w:sz w:val="36"/>
          <w:szCs w:val="36"/>
        </w:rPr>
        <w:t>r</w:t>
      </w:r>
      <w:r>
        <w:rPr>
          <w:color w:val="000000"/>
          <w:spacing w:val="-2"/>
          <w:sz w:val="36"/>
          <w:szCs w:val="36"/>
        </w:rPr>
        <w:t>r</w:t>
      </w:r>
      <w:r>
        <w:rPr>
          <w:color w:val="000000"/>
          <w:sz w:val="36"/>
          <w:szCs w:val="36"/>
        </w:rPr>
        <w:t>ent c</w:t>
      </w:r>
      <w:r>
        <w:rPr>
          <w:color w:val="000000"/>
          <w:spacing w:val="1"/>
          <w:sz w:val="36"/>
          <w:szCs w:val="36"/>
        </w:rPr>
        <w:t>l</w:t>
      </w:r>
      <w:r>
        <w:rPr>
          <w:color w:val="000000"/>
          <w:sz w:val="36"/>
          <w:szCs w:val="36"/>
        </w:rPr>
        <w:t>i</w:t>
      </w:r>
      <w:r>
        <w:rPr>
          <w:color w:val="000000"/>
          <w:spacing w:val="1"/>
          <w:sz w:val="36"/>
          <w:szCs w:val="36"/>
        </w:rPr>
        <w:t>e</w:t>
      </w:r>
      <w:r>
        <w:rPr>
          <w:color w:val="000000"/>
          <w:spacing w:val="-3"/>
          <w:sz w:val="36"/>
          <w:szCs w:val="36"/>
        </w:rPr>
        <w:t>n</w:t>
      </w:r>
      <w:r>
        <w:rPr>
          <w:color w:val="000000"/>
          <w:sz w:val="36"/>
          <w:szCs w:val="36"/>
        </w:rPr>
        <w:t>t</w:t>
      </w:r>
      <w:r>
        <w:rPr>
          <w:color w:val="000000"/>
          <w:spacing w:val="1"/>
          <w:sz w:val="36"/>
          <w:szCs w:val="36"/>
        </w:rPr>
        <w:t xml:space="preserve"> </w:t>
      </w:r>
      <w:r>
        <w:rPr>
          <w:color w:val="000000"/>
          <w:sz w:val="36"/>
          <w:szCs w:val="36"/>
        </w:rPr>
        <w:t>ses</w:t>
      </w:r>
      <w:r>
        <w:rPr>
          <w:color w:val="000000"/>
          <w:spacing w:val="-1"/>
          <w:sz w:val="36"/>
          <w:szCs w:val="36"/>
        </w:rPr>
        <w:t>s</w:t>
      </w:r>
      <w:r>
        <w:rPr>
          <w:color w:val="000000"/>
          <w:sz w:val="36"/>
          <w:szCs w:val="36"/>
        </w:rPr>
        <w:t>ion.</w:t>
      </w:r>
    </w:p>
    <w:p w:rsidR="00194F04" w:rsidRPr="006D7096" w:rsidRDefault="00194F04" w:rsidP="006D7096">
      <w:pPr>
        <w:ind w:left="160" w:right="749"/>
        <w:rPr>
          <w:sz w:val="36"/>
          <w:szCs w:val="36"/>
        </w:rPr>
      </w:pPr>
    </w:p>
    <w:p w:rsidR="00FD7A93" w:rsidRDefault="00417A10">
      <w:pPr>
        <w:ind w:left="160"/>
        <w:rPr>
          <w:sz w:val="36"/>
          <w:szCs w:val="36"/>
        </w:rPr>
      </w:pPr>
      <w:r>
        <w:rPr>
          <w:sz w:val="36"/>
          <w:szCs w:val="36"/>
        </w:rPr>
        <w:t xml:space="preserve">You </w:t>
      </w:r>
      <w:r>
        <w:rPr>
          <w:spacing w:val="-1"/>
          <w:sz w:val="36"/>
          <w:szCs w:val="36"/>
        </w:rPr>
        <w:t>m</w:t>
      </w:r>
      <w:r>
        <w:rPr>
          <w:sz w:val="36"/>
          <w:szCs w:val="36"/>
        </w:rPr>
        <w:t>ust h</w:t>
      </w:r>
      <w:r>
        <w:rPr>
          <w:spacing w:val="2"/>
          <w:sz w:val="36"/>
          <w:szCs w:val="36"/>
        </w:rPr>
        <w:t>a</w:t>
      </w:r>
      <w:r>
        <w:rPr>
          <w:sz w:val="36"/>
          <w:szCs w:val="36"/>
        </w:rPr>
        <w:t xml:space="preserve">ve </w:t>
      </w:r>
      <w:r>
        <w:rPr>
          <w:spacing w:val="-2"/>
          <w:sz w:val="36"/>
          <w:szCs w:val="36"/>
        </w:rPr>
        <w:t>t</w:t>
      </w:r>
      <w:r>
        <w:rPr>
          <w:sz w:val="36"/>
          <w:szCs w:val="36"/>
        </w:rPr>
        <w:t>he</w:t>
      </w:r>
      <w:r>
        <w:rPr>
          <w:spacing w:val="3"/>
          <w:sz w:val="36"/>
          <w:szCs w:val="36"/>
        </w:rPr>
        <w:t xml:space="preserve"> </w:t>
      </w:r>
      <w:hyperlink r:id="rId14" w:anchor="priv_lock-tables">
        <w:r>
          <w:rPr>
            <w:color w:val="FF0000"/>
            <w:sz w:val="36"/>
            <w:szCs w:val="36"/>
          </w:rPr>
          <w:t xml:space="preserve">LOCK </w:t>
        </w:r>
        <w:r>
          <w:rPr>
            <w:color w:val="FF0000"/>
            <w:spacing w:val="1"/>
            <w:sz w:val="36"/>
            <w:szCs w:val="36"/>
          </w:rPr>
          <w:t>T</w:t>
        </w:r>
        <w:r>
          <w:rPr>
            <w:color w:val="FF0000"/>
            <w:sz w:val="36"/>
            <w:szCs w:val="36"/>
          </w:rPr>
          <w:t>AB</w:t>
        </w:r>
        <w:r>
          <w:rPr>
            <w:color w:val="FF0000"/>
            <w:spacing w:val="-3"/>
            <w:sz w:val="36"/>
            <w:szCs w:val="36"/>
          </w:rPr>
          <w:t>L</w:t>
        </w:r>
        <w:r>
          <w:rPr>
            <w:color w:val="FF0000"/>
            <w:sz w:val="36"/>
            <w:szCs w:val="36"/>
          </w:rPr>
          <w:t>ES</w:t>
        </w:r>
        <w:r>
          <w:rPr>
            <w:color w:val="FF0000"/>
            <w:spacing w:val="2"/>
            <w:sz w:val="36"/>
            <w:szCs w:val="36"/>
          </w:rPr>
          <w:t xml:space="preserve"> </w:t>
        </w:r>
        <w:r>
          <w:rPr>
            <w:color w:val="000000"/>
            <w:sz w:val="36"/>
            <w:szCs w:val="36"/>
          </w:rPr>
          <w:t>priv</w:t>
        </w:r>
      </w:hyperlink>
      <w:r>
        <w:rPr>
          <w:color w:val="000000"/>
          <w:spacing w:val="1"/>
          <w:sz w:val="36"/>
          <w:szCs w:val="36"/>
        </w:rPr>
        <w:t>i</w:t>
      </w:r>
      <w:r>
        <w:rPr>
          <w:color w:val="000000"/>
          <w:spacing w:val="-2"/>
          <w:sz w:val="36"/>
          <w:szCs w:val="36"/>
        </w:rPr>
        <w:t>l</w:t>
      </w:r>
      <w:r>
        <w:rPr>
          <w:color w:val="000000"/>
          <w:sz w:val="36"/>
          <w:szCs w:val="36"/>
        </w:rPr>
        <w:t>ege, a</w:t>
      </w:r>
      <w:r>
        <w:rPr>
          <w:color w:val="000000"/>
          <w:spacing w:val="-2"/>
          <w:sz w:val="36"/>
          <w:szCs w:val="36"/>
        </w:rPr>
        <w:t>n</w:t>
      </w:r>
      <w:r>
        <w:rPr>
          <w:color w:val="000000"/>
          <w:sz w:val="36"/>
          <w:szCs w:val="36"/>
        </w:rPr>
        <w:t>d the</w:t>
      </w:r>
    </w:p>
    <w:p w:rsidR="00FD7A93" w:rsidRDefault="00D63484">
      <w:pPr>
        <w:spacing w:line="400" w:lineRule="exact"/>
        <w:ind w:left="160"/>
        <w:rPr>
          <w:sz w:val="36"/>
          <w:szCs w:val="36"/>
        </w:rPr>
      </w:pPr>
      <w:hyperlink r:id="rId15" w:anchor="priv_select">
        <w:r w:rsidR="00417A10">
          <w:rPr>
            <w:color w:val="FF0000"/>
            <w:sz w:val="36"/>
            <w:szCs w:val="36"/>
          </w:rPr>
          <w:t>SEL</w:t>
        </w:r>
        <w:r w:rsidR="00417A10">
          <w:rPr>
            <w:color w:val="FF0000"/>
            <w:spacing w:val="1"/>
            <w:sz w:val="36"/>
            <w:szCs w:val="36"/>
          </w:rPr>
          <w:t>E</w:t>
        </w:r>
        <w:r w:rsidR="00417A10">
          <w:rPr>
            <w:color w:val="FF0000"/>
            <w:sz w:val="36"/>
            <w:szCs w:val="36"/>
          </w:rPr>
          <w:t>CT</w:t>
        </w:r>
        <w:r w:rsidR="00417A10">
          <w:rPr>
            <w:color w:val="FF0000"/>
            <w:spacing w:val="2"/>
            <w:sz w:val="36"/>
            <w:szCs w:val="36"/>
          </w:rPr>
          <w:t xml:space="preserve"> </w:t>
        </w:r>
        <w:r w:rsidR="00417A10">
          <w:rPr>
            <w:color w:val="000000"/>
            <w:spacing w:val="-3"/>
            <w:sz w:val="36"/>
            <w:szCs w:val="36"/>
          </w:rPr>
          <w:t>p</w:t>
        </w:r>
      </w:hyperlink>
      <w:r w:rsidR="00417A10">
        <w:rPr>
          <w:color w:val="000000"/>
          <w:sz w:val="36"/>
          <w:szCs w:val="36"/>
        </w:rPr>
        <w:t>riv</w:t>
      </w:r>
      <w:r w:rsidR="00417A10">
        <w:rPr>
          <w:color w:val="000000"/>
          <w:spacing w:val="1"/>
          <w:sz w:val="36"/>
          <w:szCs w:val="36"/>
        </w:rPr>
        <w:t>i</w:t>
      </w:r>
      <w:r w:rsidR="00417A10">
        <w:rPr>
          <w:color w:val="000000"/>
          <w:spacing w:val="-2"/>
          <w:sz w:val="36"/>
          <w:szCs w:val="36"/>
        </w:rPr>
        <w:t>l</w:t>
      </w:r>
      <w:r w:rsidR="00417A10">
        <w:rPr>
          <w:color w:val="000000"/>
          <w:spacing w:val="-1"/>
          <w:sz w:val="36"/>
          <w:szCs w:val="36"/>
        </w:rPr>
        <w:t>e</w:t>
      </w:r>
      <w:r w:rsidR="00417A10">
        <w:rPr>
          <w:color w:val="000000"/>
          <w:sz w:val="36"/>
          <w:szCs w:val="36"/>
        </w:rPr>
        <w:t>ge</w:t>
      </w:r>
      <w:r w:rsidR="00417A10">
        <w:rPr>
          <w:color w:val="000000"/>
          <w:spacing w:val="2"/>
          <w:sz w:val="36"/>
          <w:szCs w:val="36"/>
        </w:rPr>
        <w:t xml:space="preserve"> </w:t>
      </w:r>
      <w:r w:rsidR="00417A10">
        <w:rPr>
          <w:color w:val="000000"/>
          <w:sz w:val="36"/>
          <w:szCs w:val="36"/>
        </w:rPr>
        <w:t>for e</w:t>
      </w:r>
      <w:r w:rsidR="00417A10">
        <w:rPr>
          <w:color w:val="000000"/>
          <w:spacing w:val="-1"/>
          <w:sz w:val="36"/>
          <w:szCs w:val="36"/>
        </w:rPr>
        <w:t>a</w:t>
      </w:r>
      <w:r w:rsidR="00417A10">
        <w:rPr>
          <w:color w:val="000000"/>
          <w:sz w:val="36"/>
          <w:szCs w:val="36"/>
        </w:rPr>
        <w:t>ch</w:t>
      </w:r>
      <w:r w:rsidR="00417A10">
        <w:rPr>
          <w:color w:val="000000"/>
          <w:spacing w:val="2"/>
          <w:sz w:val="36"/>
          <w:szCs w:val="36"/>
        </w:rPr>
        <w:t xml:space="preserve"> </w:t>
      </w:r>
      <w:r w:rsidR="00417A10">
        <w:rPr>
          <w:color w:val="000000"/>
          <w:sz w:val="36"/>
          <w:szCs w:val="36"/>
        </w:rPr>
        <w:t>o</w:t>
      </w:r>
      <w:r w:rsidR="00417A10">
        <w:rPr>
          <w:color w:val="000000"/>
          <w:spacing w:val="-3"/>
          <w:sz w:val="36"/>
          <w:szCs w:val="36"/>
        </w:rPr>
        <w:t>b</w:t>
      </w:r>
      <w:r w:rsidR="00417A10">
        <w:rPr>
          <w:color w:val="000000"/>
          <w:sz w:val="36"/>
          <w:szCs w:val="36"/>
        </w:rPr>
        <w:t>ject to</w:t>
      </w:r>
      <w:r w:rsidR="00417A10">
        <w:rPr>
          <w:color w:val="000000"/>
          <w:spacing w:val="4"/>
          <w:sz w:val="36"/>
          <w:szCs w:val="36"/>
        </w:rPr>
        <w:t xml:space="preserve"> </w:t>
      </w:r>
      <w:r w:rsidR="00417A10">
        <w:rPr>
          <w:color w:val="000000"/>
          <w:sz w:val="36"/>
          <w:szCs w:val="36"/>
        </w:rPr>
        <w:t>be l</w:t>
      </w:r>
      <w:r w:rsidR="00417A10">
        <w:rPr>
          <w:color w:val="000000"/>
          <w:spacing w:val="-2"/>
          <w:sz w:val="36"/>
          <w:szCs w:val="36"/>
        </w:rPr>
        <w:t>o</w:t>
      </w:r>
      <w:r w:rsidR="00417A10">
        <w:rPr>
          <w:color w:val="000000"/>
          <w:sz w:val="36"/>
          <w:szCs w:val="36"/>
        </w:rPr>
        <w:t>ck</w:t>
      </w:r>
      <w:r w:rsidR="00417A10">
        <w:rPr>
          <w:color w:val="000000"/>
          <w:spacing w:val="1"/>
          <w:sz w:val="36"/>
          <w:szCs w:val="36"/>
        </w:rPr>
        <w:t>e</w:t>
      </w:r>
      <w:r w:rsidR="00417A10">
        <w:rPr>
          <w:color w:val="000000"/>
          <w:spacing w:val="-3"/>
          <w:sz w:val="36"/>
          <w:szCs w:val="36"/>
        </w:rPr>
        <w:t>d</w:t>
      </w:r>
      <w:r w:rsidR="00417A10">
        <w:rPr>
          <w:color w:val="000000"/>
          <w:sz w:val="36"/>
          <w:szCs w:val="36"/>
        </w:rPr>
        <w:t>.</w:t>
      </w:r>
    </w:p>
    <w:p w:rsidR="00FD7A93" w:rsidRDefault="00FD7A93">
      <w:pPr>
        <w:spacing w:before="20" w:line="260" w:lineRule="exact"/>
        <w:rPr>
          <w:sz w:val="26"/>
          <w:szCs w:val="26"/>
        </w:rPr>
      </w:pPr>
    </w:p>
    <w:p w:rsidR="00FD7A93" w:rsidRDefault="0089709C">
      <w:pPr>
        <w:spacing w:before="14" w:line="400" w:lineRule="exact"/>
        <w:ind w:left="160" w:right="1420"/>
        <w:rPr>
          <w:sz w:val="36"/>
          <w:szCs w:val="36"/>
        </w:rPr>
        <w:sectPr w:rsidR="00FD7A93" w:rsidSect="00B554AA">
          <w:headerReference w:type="default" r:id="rId16"/>
          <w:footerReference w:type="default" r:id="rId17"/>
          <w:pgSz w:w="11920" w:h="16840"/>
          <w:pgMar w:top="960" w:right="1340" w:bottom="280" w:left="1280" w:header="731" w:footer="602" w:gutter="0"/>
          <w:pgNumType w:start="1"/>
          <w:cols w:space="720"/>
        </w:sectPr>
      </w:pPr>
      <w:r>
        <w:rPr>
          <w:sz w:val="36"/>
          <w:szCs w:val="36"/>
        </w:rPr>
        <w:t xml:space="preserve"> </w:t>
      </w:r>
    </w:p>
    <w:p w:rsidR="00194F04" w:rsidRDefault="00194F04">
      <w:pPr>
        <w:rPr>
          <w:color w:val="000000"/>
          <w:spacing w:val="-2"/>
          <w:sz w:val="36"/>
          <w:szCs w:val="36"/>
        </w:rPr>
      </w:pPr>
      <w:r>
        <w:rPr>
          <w:color w:val="000000"/>
          <w:spacing w:val="-2"/>
          <w:sz w:val="36"/>
          <w:szCs w:val="36"/>
        </w:rPr>
        <w:br w:type="page"/>
      </w:r>
    </w:p>
    <w:p w:rsidR="00FD7A93" w:rsidRPr="005A4334" w:rsidRDefault="00417A10" w:rsidP="00E64D47">
      <w:pPr>
        <w:ind w:left="160" w:right="749"/>
        <w:jc w:val="center"/>
        <w:rPr>
          <w:color w:val="000000"/>
          <w:spacing w:val="-2"/>
          <w:sz w:val="36"/>
          <w:szCs w:val="36"/>
        </w:rPr>
      </w:pPr>
      <w:r w:rsidRPr="005A4334">
        <w:rPr>
          <w:color w:val="000000"/>
          <w:spacing w:val="-2"/>
          <w:sz w:val="36"/>
          <w:szCs w:val="36"/>
        </w:rPr>
        <w:lastRenderedPageBreak/>
        <w:t>Locks1.sql</w:t>
      </w:r>
    </w:p>
    <w:p w:rsidR="005A4334" w:rsidRDefault="005A4334" w:rsidP="005A4334">
      <w:pPr>
        <w:ind w:left="160" w:right="749"/>
        <w:rPr>
          <w:color w:val="000000"/>
          <w:spacing w:val="-2"/>
          <w:sz w:val="36"/>
          <w:szCs w:val="36"/>
        </w:rPr>
      </w:pPr>
    </w:p>
    <w:p w:rsidR="005A4334" w:rsidRPr="005A4334" w:rsidRDefault="005A4334" w:rsidP="005A4334">
      <w:pPr>
        <w:ind w:left="160" w:right="-6743"/>
        <w:rPr>
          <w:color w:val="000000"/>
          <w:sz w:val="36"/>
          <w:szCs w:val="36"/>
        </w:rPr>
      </w:pPr>
      <w:r w:rsidRPr="005A4334">
        <w:rPr>
          <w:color w:val="000000"/>
          <w:sz w:val="36"/>
          <w:szCs w:val="36"/>
        </w:rPr>
        <w:t>use concurrency;</w:t>
      </w:r>
    </w:p>
    <w:p w:rsidR="005506D3" w:rsidRPr="005A4334" w:rsidRDefault="005506D3" w:rsidP="00194F04">
      <w:pPr>
        <w:ind w:right="-6743"/>
        <w:rPr>
          <w:color w:val="000000"/>
          <w:sz w:val="36"/>
          <w:szCs w:val="36"/>
        </w:rPr>
      </w:pPr>
    </w:p>
    <w:p w:rsidR="005A4334" w:rsidRDefault="00417A10" w:rsidP="005A4334">
      <w:pPr>
        <w:ind w:left="160" w:right="749"/>
        <w:rPr>
          <w:color w:val="000000"/>
          <w:spacing w:val="-2"/>
          <w:sz w:val="36"/>
          <w:szCs w:val="36"/>
        </w:rPr>
      </w:pPr>
      <w:r w:rsidRPr="005A4334">
        <w:rPr>
          <w:color w:val="000000"/>
          <w:spacing w:val="-2"/>
          <w:sz w:val="36"/>
          <w:szCs w:val="36"/>
        </w:rPr>
        <w:t xml:space="preserve">START TRANSACTION; </w:t>
      </w:r>
    </w:p>
    <w:p w:rsidR="00FD7A93" w:rsidRDefault="00417A10" w:rsidP="005A4334">
      <w:pPr>
        <w:ind w:left="160" w:right="749"/>
        <w:rPr>
          <w:color w:val="000000"/>
          <w:spacing w:val="-2"/>
          <w:sz w:val="36"/>
          <w:szCs w:val="36"/>
        </w:rPr>
      </w:pPr>
      <w:r w:rsidRPr="005A4334">
        <w:rPr>
          <w:color w:val="000000"/>
          <w:spacing w:val="-2"/>
          <w:sz w:val="36"/>
          <w:szCs w:val="36"/>
        </w:rPr>
        <w:t>LOCK TABLES flights READ;</w:t>
      </w:r>
    </w:p>
    <w:p w:rsidR="005A4334" w:rsidRPr="005A4334" w:rsidRDefault="005A4334" w:rsidP="005A4334">
      <w:pPr>
        <w:ind w:left="160" w:right="749"/>
        <w:rPr>
          <w:color w:val="000000"/>
          <w:spacing w:val="-2"/>
          <w:sz w:val="36"/>
          <w:szCs w:val="36"/>
        </w:rPr>
      </w:pPr>
    </w:p>
    <w:p w:rsidR="00FD7A93" w:rsidRDefault="0089709C" w:rsidP="005A4334">
      <w:pPr>
        <w:ind w:left="160" w:right="749" w:firstLine="560"/>
        <w:rPr>
          <w:color w:val="000000"/>
          <w:spacing w:val="-2"/>
          <w:sz w:val="36"/>
          <w:szCs w:val="36"/>
        </w:rPr>
      </w:pPr>
      <w:r w:rsidRPr="005A4334">
        <w:rPr>
          <w:color w:val="000000"/>
          <w:spacing w:val="-2"/>
          <w:sz w:val="36"/>
          <w:szCs w:val="36"/>
        </w:rPr>
        <w:t xml:space="preserve">Select </w:t>
      </w:r>
      <w:r w:rsidR="00417A10" w:rsidRPr="005A4334">
        <w:rPr>
          <w:color w:val="000000"/>
          <w:spacing w:val="-2"/>
          <w:sz w:val="36"/>
          <w:szCs w:val="36"/>
        </w:rPr>
        <w:t xml:space="preserve">* from flights; #no-one can </w:t>
      </w:r>
      <w:r w:rsidRPr="005A4334">
        <w:rPr>
          <w:color w:val="000000"/>
          <w:spacing w:val="-2"/>
          <w:sz w:val="36"/>
          <w:szCs w:val="36"/>
        </w:rPr>
        <w:t xml:space="preserve">write </w:t>
      </w:r>
      <w:r w:rsidR="00417A10" w:rsidRPr="005A4334">
        <w:rPr>
          <w:color w:val="000000"/>
          <w:spacing w:val="-2"/>
          <w:sz w:val="36"/>
          <w:szCs w:val="36"/>
        </w:rPr>
        <w:t xml:space="preserve">to this </w:t>
      </w:r>
      <w:r w:rsidRPr="005A4334">
        <w:rPr>
          <w:color w:val="000000"/>
          <w:spacing w:val="-2"/>
          <w:sz w:val="36"/>
          <w:szCs w:val="36"/>
        </w:rPr>
        <w:t>table</w:t>
      </w:r>
    </w:p>
    <w:p w:rsidR="005A4334" w:rsidRPr="005A4334" w:rsidRDefault="005A4334" w:rsidP="005A4334">
      <w:pPr>
        <w:ind w:left="160" w:right="749" w:firstLine="560"/>
        <w:rPr>
          <w:color w:val="000000"/>
          <w:spacing w:val="-2"/>
          <w:sz w:val="36"/>
          <w:szCs w:val="36"/>
        </w:rPr>
      </w:pPr>
    </w:p>
    <w:p w:rsidR="005A4334" w:rsidRDefault="00417A10" w:rsidP="005A4334">
      <w:pPr>
        <w:ind w:left="160" w:right="749"/>
        <w:rPr>
          <w:color w:val="000000"/>
          <w:spacing w:val="-2"/>
          <w:sz w:val="36"/>
          <w:szCs w:val="36"/>
        </w:rPr>
      </w:pPr>
      <w:r w:rsidRPr="005A4334">
        <w:rPr>
          <w:color w:val="000000"/>
          <w:spacing w:val="-2"/>
          <w:sz w:val="36"/>
          <w:szCs w:val="36"/>
        </w:rPr>
        <w:t xml:space="preserve">UNLOCK TABLES; </w:t>
      </w:r>
    </w:p>
    <w:p w:rsidR="00FD7A93" w:rsidRPr="005A4334" w:rsidRDefault="00417A10" w:rsidP="005A4334">
      <w:pPr>
        <w:ind w:left="160" w:right="749"/>
        <w:rPr>
          <w:color w:val="000000"/>
          <w:spacing w:val="-2"/>
          <w:sz w:val="36"/>
          <w:szCs w:val="36"/>
        </w:rPr>
      </w:pPr>
      <w:r w:rsidRPr="005A4334">
        <w:rPr>
          <w:color w:val="000000"/>
          <w:spacing w:val="-2"/>
          <w:sz w:val="36"/>
          <w:szCs w:val="36"/>
        </w:rPr>
        <w:t>COMMIT;</w:t>
      </w:r>
    </w:p>
    <w:p w:rsidR="00FD7A93" w:rsidRDefault="00FD7A93" w:rsidP="005A4334">
      <w:pPr>
        <w:ind w:left="160" w:right="749"/>
        <w:rPr>
          <w:color w:val="000000"/>
          <w:spacing w:val="-2"/>
          <w:sz w:val="36"/>
          <w:szCs w:val="36"/>
        </w:rPr>
      </w:pPr>
    </w:p>
    <w:p w:rsidR="005A4334" w:rsidRPr="005A4334" w:rsidRDefault="005A4334" w:rsidP="005A4334">
      <w:pPr>
        <w:ind w:right="749"/>
        <w:rPr>
          <w:color w:val="000000"/>
          <w:spacing w:val="-2"/>
          <w:sz w:val="36"/>
          <w:szCs w:val="36"/>
        </w:rPr>
        <w:sectPr w:rsidR="005A4334" w:rsidRPr="005A4334">
          <w:type w:val="continuous"/>
          <w:pgSz w:w="11920" w:h="16840"/>
          <w:pgMar w:top="960" w:right="1340" w:bottom="280" w:left="1280" w:header="720" w:footer="720" w:gutter="0"/>
          <w:cols w:space="720"/>
        </w:sectPr>
      </w:pPr>
    </w:p>
    <w:tbl>
      <w:tblPr>
        <w:tblStyle w:val="TableGrid"/>
        <w:tblW w:w="7479" w:type="dxa"/>
        <w:tblLook w:val="04A0" w:firstRow="1" w:lastRow="0" w:firstColumn="1" w:lastColumn="0" w:noHBand="0" w:noVBand="1"/>
      </w:tblPr>
      <w:tblGrid>
        <w:gridCol w:w="1143"/>
        <w:gridCol w:w="1361"/>
        <w:gridCol w:w="4975"/>
      </w:tblGrid>
      <w:tr w:rsidR="0056184A" w:rsidTr="0056184A">
        <w:tc>
          <w:tcPr>
            <w:tcW w:w="845" w:type="dxa"/>
          </w:tcPr>
          <w:p w:rsidR="0056184A" w:rsidRDefault="0056184A" w:rsidP="005A4334">
            <w:pPr>
              <w:ind w:right="749"/>
              <w:rPr>
                <w:color w:val="000000"/>
                <w:spacing w:val="-2"/>
                <w:sz w:val="36"/>
                <w:szCs w:val="36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56184A" w:rsidRDefault="0056184A" w:rsidP="005A4334">
            <w:pPr>
              <w:ind w:right="749"/>
              <w:rPr>
                <w:color w:val="000000"/>
                <w:spacing w:val="-2"/>
                <w:sz w:val="36"/>
                <w:szCs w:val="36"/>
              </w:rPr>
            </w:pPr>
            <w:r>
              <w:rPr>
                <w:color w:val="000000"/>
                <w:spacing w:val="-2"/>
                <w:sz w:val="36"/>
                <w:szCs w:val="36"/>
              </w:rPr>
              <w:t>T1</w:t>
            </w:r>
          </w:p>
        </w:tc>
        <w:tc>
          <w:tcPr>
            <w:tcW w:w="5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84A" w:rsidRDefault="0056184A" w:rsidP="005A4334">
            <w:pPr>
              <w:ind w:right="749"/>
              <w:rPr>
                <w:color w:val="000000"/>
                <w:spacing w:val="-2"/>
                <w:sz w:val="36"/>
                <w:szCs w:val="36"/>
              </w:rPr>
            </w:pPr>
            <w:r>
              <w:rPr>
                <w:color w:val="000000"/>
                <w:spacing w:val="-2"/>
                <w:sz w:val="36"/>
                <w:szCs w:val="36"/>
              </w:rPr>
              <w:t>T2</w:t>
            </w:r>
          </w:p>
        </w:tc>
      </w:tr>
      <w:tr w:rsidR="005506D3" w:rsidTr="0056184A">
        <w:tc>
          <w:tcPr>
            <w:tcW w:w="845" w:type="dxa"/>
          </w:tcPr>
          <w:p w:rsidR="005506D3" w:rsidRDefault="0056184A" w:rsidP="005A4334">
            <w:pPr>
              <w:ind w:right="749"/>
              <w:rPr>
                <w:color w:val="000000"/>
                <w:spacing w:val="-2"/>
                <w:sz w:val="36"/>
                <w:szCs w:val="36"/>
              </w:rPr>
            </w:pPr>
            <w:r>
              <w:rPr>
                <w:color w:val="000000"/>
                <w:spacing w:val="-2"/>
                <w:sz w:val="36"/>
                <w:szCs w:val="36"/>
              </w:rPr>
              <w:t>1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5506D3" w:rsidRDefault="005506D3" w:rsidP="005A4334">
            <w:pPr>
              <w:ind w:right="749"/>
              <w:rPr>
                <w:color w:val="000000"/>
                <w:spacing w:val="-2"/>
                <w:sz w:val="36"/>
                <w:szCs w:val="36"/>
              </w:rPr>
            </w:pPr>
          </w:p>
        </w:tc>
        <w:tc>
          <w:tcPr>
            <w:tcW w:w="5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6D3" w:rsidRDefault="005506D3" w:rsidP="005A4334">
            <w:pPr>
              <w:ind w:right="749"/>
              <w:rPr>
                <w:color w:val="000000"/>
                <w:spacing w:val="-2"/>
                <w:sz w:val="36"/>
                <w:szCs w:val="36"/>
              </w:rPr>
            </w:pPr>
          </w:p>
        </w:tc>
      </w:tr>
      <w:tr w:rsidR="005506D3" w:rsidTr="0056184A">
        <w:tc>
          <w:tcPr>
            <w:tcW w:w="845" w:type="dxa"/>
          </w:tcPr>
          <w:p w:rsidR="005506D3" w:rsidRDefault="0056184A" w:rsidP="005A4334">
            <w:pPr>
              <w:ind w:right="749"/>
              <w:rPr>
                <w:color w:val="000000"/>
                <w:spacing w:val="-2"/>
                <w:sz w:val="36"/>
                <w:szCs w:val="36"/>
              </w:rPr>
            </w:pPr>
            <w:r>
              <w:rPr>
                <w:color w:val="000000"/>
                <w:spacing w:val="-2"/>
                <w:sz w:val="36"/>
                <w:szCs w:val="36"/>
              </w:rPr>
              <w:t>2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5506D3" w:rsidRDefault="005506D3" w:rsidP="005A4334">
            <w:pPr>
              <w:ind w:right="749"/>
              <w:rPr>
                <w:color w:val="000000"/>
                <w:spacing w:val="-2"/>
                <w:sz w:val="36"/>
                <w:szCs w:val="36"/>
              </w:rPr>
            </w:pPr>
          </w:p>
        </w:tc>
        <w:tc>
          <w:tcPr>
            <w:tcW w:w="5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6D3" w:rsidRDefault="005506D3" w:rsidP="005A4334">
            <w:pPr>
              <w:ind w:right="749"/>
              <w:rPr>
                <w:color w:val="000000"/>
                <w:spacing w:val="-2"/>
                <w:sz w:val="36"/>
                <w:szCs w:val="36"/>
              </w:rPr>
            </w:pPr>
          </w:p>
        </w:tc>
      </w:tr>
      <w:tr w:rsidR="005506D3" w:rsidTr="0056184A">
        <w:tc>
          <w:tcPr>
            <w:tcW w:w="845" w:type="dxa"/>
          </w:tcPr>
          <w:p w:rsidR="005506D3" w:rsidRDefault="0056184A" w:rsidP="005A4334">
            <w:pPr>
              <w:ind w:right="749"/>
              <w:rPr>
                <w:color w:val="000000"/>
                <w:spacing w:val="-2"/>
                <w:sz w:val="36"/>
                <w:szCs w:val="36"/>
              </w:rPr>
            </w:pPr>
            <w:r>
              <w:rPr>
                <w:color w:val="000000"/>
                <w:spacing w:val="-2"/>
                <w:sz w:val="36"/>
                <w:szCs w:val="36"/>
              </w:rPr>
              <w:t>3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5506D3" w:rsidRDefault="005506D3" w:rsidP="005A4334">
            <w:pPr>
              <w:ind w:right="749"/>
              <w:rPr>
                <w:color w:val="000000"/>
                <w:spacing w:val="-2"/>
                <w:sz w:val="36"/>
                <w:szCs w:val="36"/>
              </w:rPr>
            </w:pPr>
          </w:p>
        </w:tc>
        <w:tc>
          <w:tcPr>
            <w:tcW w:w="5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6D3" w:rsidRDefault="005506D3" w:rsidP="005A4334">
            <w:pPr>
              <w:ind w:right="749"/>
              <w:rPr>
                <w:color w:val="000000"/>
                <w:spacing w:val="-2"/>
                <w:sz w:val="36"/>
                <w:szCs w:val="36"/>
              </w:rPr>
            </w:pPr>
          </w:p>
        </w:tc>
      </w:tr>
      <w:tr w:rsidR="005506D3" w:rsidTr="0056184A">
        <w:tc>
          <w:tcPr>
            <w:tcW w:w="845" w:type="dxa"/>
          </w:tcPr>
          <w:p w:rsidR="005506D3" w:rsidRDefault="0056184A" w:rsidP="005A4334">
            <w:pPr>
              <w:ind w:right="749"/>
              <w:rPr>
                <w:color w:val="000000"/>
                <w:spacing w:val="-2"/>
                <w:sz w:val="36"/>
                <w:szCs w:val="36"/>
              </w:rPr>
            </w:pPr>
            <w:r>
              <w:rPr>
                <w:color w:val="000000"/>
                <w:spacing w:val="-2"/>
                <w:sz w:val="36"/>
                <w:szCs w:val="36"/>
              </w:rPr>
              <w:t>4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5506D3" w:rsidRDefault="005506D3" w:rsidP="005A4334">
            <w:pPr>
              <w:ind w:right="749"/>
              <w:rPr>
                <w:color w:val="000000"/>
                <w:spacing w:val="-2"/>
                <w:sz w:val="36"/>
                <w:szCs w:val="36"/>
              </w:rPr>
            </w:pPr>
          </w:p>
        </w:tc>
        <w:tc>
          <w:tcPr>
            <w:tcW w:w="5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6D3" w:rsidRDefault="005506D3" w:rsidP="005A4334">
            <w:pPr>
              <w:ind w:right="749"/>
              <w:rPr>
                <w:color w:val="000000"/>
                <w:spacing w:val="-2"/>
                <w:sz w:val="36"/>
                <w:szCs w:val="36"/>
              </w:rPr>
            </w:pPr>
          </w:p>
        </w:tc>
      </w:tr>
      <w:tr w:rsidR="005506D3" w:rsidTr="0056184A">
        <w:tc>
          <w:tcPr>
            <w:tcW w:w="845" w:type="dxa"/>
          </w:tcPr>
          <w:p w:rsidR="005506D3" w:rsidRDefault="0056184A" w:rsidP="005A4334">
            <w:pPr>
              <w:ind w:right="749"/>
              <w:rPr>
                <w:color w:val="000000"/>
                <w:spacing w:val="-2"/>
                <w:sz w:val="36"/>
                <w:szCs w:val="36"/>
              </w:rPr>
            </w:pPr>
            <w:r>
              <w:rPr>
                <w:color w:val="000000"/>
                <w:spacing w:val="-2"/>
                <w:sz w:val="36"/>
                <w:szCs w:val="36"/>
              </w:rPr>
              <w:t>5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5506D3" w:rsidRDefault="005506D3" w:rsidP="005A4334">
            <w:pPr>
              <w:ind w:right="749"/>
              <w:rPr>
                <w:color w:val="000000"/>
                <w:spacing w:val="-2"/>
                <w:sz w:val="36"/>
                <w:szCs w:val="36"/>
              </w:rPr>
            </w:pPr>
          </w:p>
        </w:tc>
        <w:tc>
          <w:tcPr>
            <w:tcW w:w="5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6D3" w:rsidRDefault="005506D3" w:rsidP="005A4334">
            <w:pPr>
              <w:ind w:right="749"/>
              <w:rPr>
                <w:color w:val="000000"/>
                <w:spacing w:val="-2"/>
                <w:sz w:val="36"/>
                <w:szCs w:val="36"/>
              </w:rPr>
            </w:pPr>
          </w:p>
        </w:tc>
      </w:tr>
    </w:tbl>
    <w:p w:rsidR="00FD7A93" w:rsidRPr="005A4334" w:rsidRDefault="00FD7A93" w:rsidP="005A4334">
      <w:pPr>
        <w:ind w:right="749"/>
        <w:rPr>
          <w:color w:val="000000"/>
          <w:spacing w:val="-2"/>
          <w:sz w:val="36"/>
          <w:szCs w:val="36"/>
        </w:rPr>
      </w:pPr>
    </w:p>
    <w:p w:rsidR="00FD7A93" w:rsidRPr="005A4334" w:rsidRDefault="00FD7A93" w:rsidP="005A4334">
      <w:pPr>
        <w:ind w:left="160" w:right="749"/>
        <w:rPr>
          <w:color w:val="000000"/>
          <w:spacing w:val="-2"/>
          <w:sz w:val="36"/>
          <w:szCs w:val="36"/>
        </w:rPr>
      </w:pPr>
    </w:p>
    <w:p w:rsidR="00FD7A93" w:rsidRPr="005A4334" w:rsidRDefault="00FD7A93" w:rsidP="005A4334">
      <w:pPr>
        <w:ind w:left="160" w:right="749"/>
        <w:rPr>
          <w:color w:val="000000"/>
          <w:spacing w:val="-2"/>
          <w:sz w:val="36"/>
          <w:szCs w:val="36"/>
        </w:rPr>
      </w:pPr>
    </w:p>
    <w:p w:rsidR="005506D3" w:rsidRDefault="00417A10" w:rsidP="0056184A">
      <w:pPr>
        <w:ind w:firstLine="4536"/>
        <w:rPr>
          <w:color w:val="000000"/>
          <w:sz w:val="36"/>
          <w:szCs w:val="36"/>
        </w:rPr>
      </w:pPr>
      <w:r w:rsidRPr="005A4334">
        <w:rPr>
          <w:color w:val="000000"/>
          <w:sz w:val="36"/>
          <w:szCs w:val="36"/>
        </w:rPr>
        <w:br w:type="column"/>
      </w:r>
      <w:r w:rsidR="005506D3">
        <w:rPr>
          <w:color w:val="000000"/>
          <w:sz w:val="36"/>
          <w:szCs w:val="36"/>
        </w:rPr>
        <w:br w:type="page"/>
      </w:r>
    </w:p>
    <w:p w:rsidR="00FD7A93" w:rsidRPr="005A4334" w:rsidRDefault="00194F04" w:rsidP="00194F04">
      <w:pPr>
        <w:ind w:left="720" w:right="749"/>
        <w:jc w:val="center"/>
        <w:rPr>
          <w:color w:val="000000"/>
          <w:sz w:val="36"/>
          <w:szCs w:val="36"/>
        </w:rPr>
        <w:sectPr w:rsidR="00FD7A93" w:rsidRPr="005A4334" w:rsidSect="0056184A">
          <w:type w:val="continuous"/>
          <w:pgSz w:w="11920" w:h="16840"/>
          <w:pgMar w:top="960" w:right="1340" w:bottom="280" w:left="1280" w:header="720" w:footer="720" w:gutter="0"/>
          <w:cols w:num="2" w:space="720" w:equalWidth="0">
            <w:col w:w="3823" w:space="4657"/>
            <w:col w:w="820"/>
          </w:cols>
        </w:sectPr>
      </w:pPr>
      <w:r>
        <w:rPr>
          <w:color w:val="000000"/>
          <w:sz w:val="36"/>
          <w:szCs w:val="36"/>
        </w:rPr>
        <w:lastRenderedPageBreak/>
        <w:t xml:space="preserve">                        </w:t>
      </w:r>
      <w:r w:rsidR="00417A10" w:rsidRPr="005A4334">
        <w:rPr>
          <w:color w:val="000000"/>
          <w:sz w:val="36"/>
          <w:szCs w:val="36"/>
        </w:rPr>
        <w:t>Locks2.sql</w:t>
      </w:r>
    </w:p>
    <w:p w:rsidR="00FD7A93" w:rsidRPr="005A4334" w:rsidRDefault="00FD7A93" w:rsidP="005A4334">
      <w:pPr>
        <w:ind w:left="160" w:right="749"/>
        <w:rPr>
          <w:color w:val="000000"/>
          <w:sz w:val="36"/>
          <w:szCs w:val="36"/>
        </w:rPr>
      </w:pPr>
    </w:p>
    <w:p w:rsidR="00FD7A93" w:rsidRPr="005A4334" w:rsidRDefault="00417A10" w:rsidP="005A4334">
      <w:pPr>
        <w:ind w:left="160" w:right="749"/>
        <w:rPr>
          <w:color w:val="000000"/>
          <w:sz w:val="36"/>
          <w:szCs w:val="36"/>
        </w:rPr>
      </w:pPr>
      <w:r w:rsidRPr="005A4334">
        <w:rPr>
          <w:color w:val="000000"/>
          <w:sz w:val="36"/>
          <w:szCs w:val="36"/>
        </w:rPr>
        <w:t>START TRANSACTION;</w:t>
      </w:r>
    </w:p>
    <w:p w:rsidR="00FD7A93" w:rsidRPr="005A4334" w:rsidRDefault="00FD7A93" w:rsidP="005A4334">
      <w:pPr>
        <w:ind w:left="160" w:right="749"/>
        <w:rPr>
          <w:color w:val="000000"/>
          <w:sz w:val="36"/>
          <w:szCs w:val="36"/>
        </w:rPr>
      </w:pPr>
    </w:p>
    <w:p w:rsidR="00FD7A93" w:rsidRPr="005A4334" w:rsidRDefault="00417A10" w:rsidP="005A4334">
      <w:pPr>
        <w:ind w:left="160" w:right="749"/>
        <w:rPr>
          <w:color w:val="000000"/>
          <w:sz w:val="36"/>
          <w:szCs w:val="36"/>
        </w:rPr>
      </w:pPr>
      <w:r w:rsidRPr="005A4334">
        <w:rPr>
          <w:color w:val="000000"/>
          <w:sz w:val="36"/>
          <w:szCs w:val="36"/>
        </w:rPr>
        <w:t>LOCK TABLES flights WRITE;</w:t>
      </w:r>
    </w:p>
    <w:p w:rsidR="00FD7A93" w:rsidRPr="005A4334" w:rsidRDefault="00FD7A93" w:rsidP="005A4334">
      <w:pPr>
        <w:ind w:left="160" w:right="749"/>
        <w:rPr>
          <w:color w:val="000000"/>
          <w:sz w:val="36"/>
          <w:szCs w:val="36"/>
        </w:rPr>
      </w:pPr>
    </w:p>
    <w:p w:rsidR="005A4334" w:rsidRDefault="00417A10" w:rsidP="005A4334">
      <w:pPr>
        <w:ind w:left="160" w:right="749" w:firstLine="560"/>
        <w:rPr>
          <w:color w:val="000000"/>
          <w:sz w:val="36"/>
          <w:szCs w:val="36"/>
        </w:rPr>
      </w:pPr>
      <w:r w:rsidRPr="005A4334">
        <w:rPr>
          <w:color w:val="000000"/>
          <w:sz w:val="36"/>
          <w:szCs w:val="36"/>
        </w:rPr>
        <w:t xml:space="preserve">Update flights set occupied = 1 where seat =24; </w:t>
      </w:r>
    </w:p>
    <w:p w:rsidR="005A4334" w:rsidRDefault="005A4334" w:rsidP="005A4334">
      <w:pPr>
        <w:ind w:left="160" w:right="749" w:firstLine="560"/>
        <w:rPr>
          <w:color w:val="000000"/>
          <w:sz w:val="36"/>
          <w:szCs w:val="36"/>
        </w:rPr>
      </w:pPr>
    </w:p>
    <w:p w:rsidR="00FD7A93" w:rsidRPr="005A4334" w:rsidRDefault="00417A10" w:rsidP="005A4334">
      <w:pPr>
        <w:ind w:left="160" w:right="749"/>
        <w:rPr>
          <w:color w:val="000000"/>
          <w:sz w:val="36"/>
          <w:szCs w:val="36"/>
        </w:rPr>
      </w:pPr>
      <w:r w:rsidRPr="005A4334">
        <w:rPr>
          <w:color w:val="000000"/>
          <w:sz w:val="36"/>
          <w:szCs w:val="36"/>
        </w:rPr>
        <w:t>UNLOCK TABLES;</w:t>
      </w:r>
    </w:p>
    <w:p w:rsidR="006C26FD" w:rsidRPr="005A4334" w:rsidRDefault="00417A10" w:rsidP="005A4334">
      <w:pPr>
        <w:ind w:left="160" w:right="749"/>
        <w:rPr>
          <w:color w:val="000000"/>
          <w:sz w:val="36"/>
          <w:szCs w:val="36"/>
        </w:rPr>
      </w:pPr>
      <w:r w:rsidRPr="005A4334">
        <w:rPr>
          <w:color w:val="000000"/>
          <w:sz w:val="36"/>
          <w:szCs w:val="36"/>
        </w:rPr>
        <w:t>COMMIT;</w:t>
      </w:r>
    </w:p>
    <w:p w:rsidR="006C26FD" w:rsidRDefault="006C26FD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A2282B" w:rsidRDefault="00A2282B">
      <w:pPr>
        <w:rPr>
          <w:sz w:val="36"/>
          <w:szCs w:val="36"/>
        </w:rPr>
      </w:pPr>
    </w:p>
    <w:p w:rsidR="00A2282B" w:rsidRDefault="00A2282B">
      <w:pPr>
        <w:rPr>
          <w:sz w:val="36"/>
          <w:szCs w:val="36"/>
        </w:rPr>
      </w:pPr>
    </w:p>
    <w:p w:rsidR="006C26FD" w:rsidRDefault="00D63484" w:rsidP="006C26FD">
      <w:pPr>
        <w:rPr>
          <w:sz w:val="36"/>
        </w:rPr>
      </w:pPr>
      <w:hyperlink r:id="rId18" w:history="1">
        <w:r w:rsidR="006C26FD" w:rsidRPr="001E593C">
          <w:rPr>
            <w:rStyle w:val="Hyperlink"/>
            <w:rFonts w:eastAsiaTheme="minorEastAsia"/>
            <w:sz w:val="36"/>
          </w:rPr>
          <w:t>https://www.adayinthelifeof.nl/2010/12/20/innodb-isolation-levels/</w:t>
        </w:r>
      </w:hyperlink>
    </w:p>
    <w:p w:rsidR="006C26FD" w:rsidRDefault="006C26FD" w:rsidP="006C26FD">
      <w:pPr>
        <w:rPr>
          <w:sz w:val="36"/>
        </w:rPr>
      </w:pPr>
    </w:p>
    <w:p w:rsidR="006C26FD" w:rsidRDefault="006C26FD" w:rsidP="006C26FD">
      <w:pPr>
        <w:rPr>
          <w:sz w:val="36"/>
        </w:rPr>
      </w:pPr>
      <w:r>
        <w:rPr>
          <w:sz w:val="36"/>
        </w:rPr>
        <w:t>show engine innodb status;</w:t>
      </w:r>
    </w:p>
    <w:p w:rsidR="006C26FD" w:rsidRDefault="006C26FD" w:rsidP="006C26FD">
      <w:pPr>
        <w:rPr>
          <w:sz w:val="36"/>
        </w:rPr>
      </w:pPr>
      <w:r>
        <w:rPr>
          <w:sz w:val="36"/>
        </w:rPr>
        <w:t>show full processlist;</w:t>
      </w:r>
    </w:p>
    <w:p w:rsidR="006C26FD" w:rsidRDefault="006C26FD" w:rsidP="006C26FD">
      <w:pPr>
        <w:rPr>
          <w:sz w:val="36"/>
        </w:rPr>
      </w:pPr>
    </w:p>
    <w:p w:rsidR="006C26FD" w:rsidRDefault="00D63484" w:rsidP="006C26FD">
      <w:pPr>
        <w:rPr>
          <w:sz w:val="36"/>
        </w:rPr>
      </w:pPr>
      <w:hyperlink r:id="rId19" w:history="1">
        <w:r w:rsidR="006C26FD" w:rsidRPr="001E593C">
          <w:rPr>
            <w:rStyle w:val="Hyperlink"/>
            <w:rFonts w:eastAsiaTheme="minorEastAsia"/>
            <w:sz w:val="36"/>
          </w:rPr>
          <w:t>http://dev.mysql.com/doc/refman/5.0/en/innodb-locks-set.html</w:t>
        </w:r>
      </w:hyperlink>
    </w:p>
    <w:p w:rsidR="006C26FD" w:rsidRDefault="00D63484" w:rsidP="006C26FD">
      <w:pPr>
        <w:rPr>
          <w:sz w:val="36"/>
        </w:rPr>
      </w:pPr>
      <w:hyperlink r:id="rId20" w:history="1">
        <w:r w:rsidR="006C26FD" w:rsidRPr="001E593C">
          <w:rPr>
            <w:rStyle w:val="Hyperlink"/>
            <w:rFonts w:eastAsiaTheme="minorEastAsia"/>
            <w:sz w:val="36"/>
          </w:rPr>
          <w:t>http://dba.stackexchange.com/questions/15854/innodb-row-locking-how-to-implement</w:t>
        </w:r>
      </w:hyperlink>
    </w:p>
    <w:p w:rsidR="006C26FD" w:rsidRDefault="006C26FD" w:rsidP="006C26FD">
      <w:pPr>
        <w:rPr>
          <w:sz w:val="36"/>
        </w:rPr>
      </w:pPr>
    </w:p>
    <w:p w:rsidR="006C26FD" w:rsidRDefault="006C26FD" w:rsidP="006C26FD">
      <w:pPr>
        <w:rPr>
          <w:sz w:val="36"/>
        </w:rPr>
      </w:pPr>
    </w:p>
    <w:p w:rsidR="006C26FD" w:rsidRDefault="006C26FD" w:rsidP="006C26FD">
      <w:pPr>
        <w:rPr>
          <w:sz w:val="36"/>
        </w:rPr>
      </w:pPr>
    </w:p>
    <w:p w:rsidR="006C26FD" w:rsidRDefault="006C26FD" w:rsidP="006C26FD">
      <w:pPr>
        <w:rPr>
          <w:sz w:val="36"/>
        </w:rPr>
      </w:pPr>
    </w:p>
    <w:p w:rsidR="006C26FD" w:rsidRDefault="00D63484" w:rsidP="006C26FD">
      <w:pPr>
        <w:rPr>
          <w:sz w:val="36"/>
        </w:rPr>
      </w:pPr>
      <w:hyperlink r:id="rId21" w:history="1">
        <w:r w:rsidR="006C26FD" w:rsidRPr="001E593C">
          <w:rPr>
            <w:rStyle w:val="Hyperlink"/>
            <w:rFonts w:eastAsiaTheme="minorEastAsia"/>
            <w:sz w:val="36"/>
          </w:rPr>
          <w:t>http://www.w3resource.com/mysql/mysql-show.php</w:t>
        </w:r>
      </w:hyperlink>
    </w:p>
    <w:p w:rsidR="006C26FD" w:rsidRDefault="006C26FD" w:rsidP="006C26FD">
      <w:pPr>
        <w:rPr>
          <w:sz w:val="36"/>
        </w:rPr>
      </w:pPr>
    </w:p>
    <w:p w:rsidR="006C26FD" w:rsidRDefault="00D63484" w:rsidP="006C26FD">
      <w:pPr>
        <w:rPr>
          <w:sz w:val="36"/>
        </w:rPr>
      </w:pPr>
      <w:hyperlink r:id="rId22" w:history="1">
        <w:r w:rsidR="006C26FD" w:rsidRPr="001E593C">
          <w:rPr>
            <w:rStyle w:val="Hyperlink"/>
            <w:rFonts w:eastAsiaTheme="minorEastAsia"/>
            <w:sz w:val="36"/>
          </w:rPr>
          <w:t>http://courses.cs.washington.edu/courses/csep544/14wi/calendar/lecturelist.html</w:t>
        </w:r>
      </w:hyperlink>
    </w:p>
    <w:p w:rsidR="006C26FD" w:rsidRDefault="00D63484" w:rsidP="006C26FD">
      <w:pPr>
        <w:rPr>
          <w:sz w:val="36"/>
        </w:rPr>
      </w:pPr>
      <w:hyperlink r:id="rId23" w:history="1">
        <w:r w:rsidR="006C26FD" w:rsidRPr="001E593C">
          <w:rPr>
            <w:rStyle w:val="Hyperlink"/>
            <w:rFonts w:eastAsiaTheme="minorEastAsia"/>
            <w:sz w:val="36"/>
          </w:rPr>
          <w:t>http://courses.cs.washington.edu/courses/cse344/12wi/sections/transactions.txt</w:t>
        </w:r>
      </w:hyperlink>
    </w:p>
    <w:p w:rsidR="006C26FD" w:rsidRDefault="00D63484" w:rsidP="006C26FD">
      <w:pPr>
        <w:rPr>
          <w:sz w:val="36"/>
        </w:rPr>
      </w:pPr>
      <w:hyperlink r:id="rId24" w:history="1">
        <w:r w:rsidR="006C26FD" w:rsidRPr="001E593C">
          <w:rPr>
            <w:rStyle w:val="Hyperlink"/>
            <w:rFonts w:eastAsiaTheme="minorEastAsia"/>
            <w:sz w:val="36"/>
          </w:rPr>
          <w:t>http://courses.cs.washington.edu/courses/cse344/12au/lectures/lecture18-transactions.txt</w:t>
        </w:r>
      </w:hyperlink>
    </w:p>
    <w:p w:rsidR="006C26FD" w:rsidRDefault="006C26FD" w:rsidP="006C26FD">
      <w:pPr>
        <w:rPr>
          <w:sz w:val="36"/>
        </w:rPr>
      </w:pPr>
    </w:p>
    <w:p w:rsidR="006C26FD" w:rsidRDefault="006C26FD" w:rsidP="006C26FD">
      <w:pPr>
        <w:rPr>
          <w:sz w:val="36"/>
        </w:rPr>
      </w:pPr>
    </w:p>
    <w:p w:rsidR="006C26FD" w:rsidRDefault="006C26FD" w:rsidP="006C26FD">
      <w:pPr>
        <w:rPr>
          <w:sz w:val="36"/>
        </w:rPr>
      </w:pPr>
    </w:p>
    <w:p w:rsidR="006C26FD" w:rsidRDefault="00D63484" w:rsidP="006C26FD">
      <w:pPr>
        <w:rPr>
          <w:sz w:val="36"/>
        </w:rPr>
      </w:pPr>
      <w:hyperlink r:id="rId25" w:history="1">
        <w:r w:rsidR="006C26FD" w:rsidRPr="001E593C">
          <w:rPr>
            <w:rStyle w:val="Hyperlink"/>
            <w:rFonts w:eastAsiaTheme="minorEastAsia"/>
            <w:sz w:val="36"/>
          </w:rPr>
          <w:t>http://stackoverflow.com/questions/4034976/difference-between-read-commit-and-repeatable-read</w:t>
        </w:r>
      </w:hyperlink>
    </w:p>
    <w:p w:rsidR="00FD7A93" w:rsidRDefault="00FD7A93">
      <w:pPr>
        <w:spacing w:before="10"/>
        <w:ind w:left="160"/>
        <w:rPr>
          <w:sz w:val="36"/>
          <w:szCs w:val="36"/>
        </w:rPr>
      </w:pPr>
    </w:p>
    <w:sectPr w:rsidR="00FD7A93" w:rsidSect="00FD7A93">
      <w:type w:val="continuous"/>
      <w:pgSz w:w="11920" w:h="16840"/>
      <w:pgMar w:top="960" w:right="1340" w:bottom="280" w:left="12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797A" w:rsidRDefault="00D3797A" w:rsidP="00FD7A93">
      <w:r>
        <w:separator/>
      </w:r>
    </w:p>
  </w:endnote>
  <w:endnote w:type="continuationSeparator" w:id="0">
    <w:p w:rsidR="00D3797A" w:rsidRDefault="00D3797A" w:rsidP="00FD7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60204218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D63484" w:rsidRDefault="00D63484">
            <w:pPr>
              <w:pStyle w:val="Footer"/>
              <w:jc w:val="right"/>
            </w:pPr>
            <w:r>
              <w:rPr>
                <w:noProof/>
                <w:lang w:val="en-IE" w:eastAsia="en-IE"/>
              </w:rPr>
              <w:pict>
                <v:group id="_x0000_s2088" style="position:absolute;left:0;text-align:left;margin-left:68.2pt;margin-top:789.8pt;width:496.55pt;height:5.4pt;z-index:-251654144;mso-position-horizontal-relative:page;mso-position-vertical-relative:page" coordorigin="1400,15829" coordsize="8390,0">
                  <v:shape id="_x0000_s2089" style="position:absolute;left:1400;top:15829;width:8390;height:0" coordorigin="1400,15829" coordsize="8390,0" path="m1400,15829r8390,e" filled="f">
                    <v:path arrowok="t"/>
                  </v:shape>
                  <w10:wrap anchorx="page" anchory="page"/>
                </v:group>
              </w:pict>
            </w: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40203">
              <w:rPr>
                <w:b/>
                <w:noProof/>
              </w:rPr>
              <w:t>22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40203">
              <w:rPr>
                <w:b/>
                <w:noProof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D63484" w:rsidRDefault="00D63484">
    <w:pPr>
      <w:spacing w:line="20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797A" w:rsidRDefault="00D3797A" w:rsidP="00FD7A93">
      <w:r>
        <w:separator/>
      </w:r>
    </w:p>
  </w:footnote>
  <w:footnote w:type="continuationSeparator" w:id="0">
    <w:p w:rsidR="00D3797A" w:rsidRDefault="00D3797A" w:rsidP="00FD7A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484" w:rsidRDefault="00D63484">
    <w:pPr>
      <w:spacing w:line="200" w:lineRule="exact"/>
    </w:pPr>
    <w:r>
      <w:pict>
        <v:group id="_x0000_s2050" style="position:absolute;margin-left:50.75pt;margin-top:47.1pt;width:496.55pt;height:5.4pt;z-index:-251655168;mso-position-horizontal-relative:page;mso-position-vertical-relative:page" coordorigin="1400,15829" coordsize="8390,0">
          <v:shape id="_x0000_s2051" style="position:absolute;left:1400;top:15829;width:8390;height:0" coordorigin="1400,15829" coordsize="8390,0" path="m1400,15829r8390,e" fill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67.9pt;margin-top:21.55pt;width:41.35pt;height:14pt;z-index:-251656192;mso-position-horizontal-relative:page;mso-position-vertical-relative:page" filled="f" stroked="f">
          <v:textbox style="mso-next-textbox:#_x0000_s2052" inset="0,0,0,0">
            <w:txbxContent>
              <w:p w:rsidR="00D63484" w:rsidRDefault="00D63484">
                <w:pPr>
                  <w:spacing w:line="260" w:lineRule="exact"/>
                  <w:ind w:left="20" w:right="-36"/>
                  <w:rPr>
                    <w:sz w:val="24"/>
                    <w:szCs w:val="24"/>
                  </w:rPr>
                </w:pPr>
                <w:r>
                  <w:rPr>
                    <w:spacing w:val="2"/>
                    <w:sz w:val="24"/>
                    <w:szCs w:val="24"/>
                  </w:rPr>
                  <w:t>M</w:t>
                </w:r>
                <w:r>
                  <w:rPr>
                    <w:spacing w:val="-5"/>
                    <w:sz w:val="24"/>
                    <w:szCs w:val="24"/>
                  </w:rPr>
                  <w:t>y</w:t>
                </w:r>
                <w:r>
                  <w:rPr>
                    <w:spacing w:val="1"/>
                    <w:sz w:val="24"/>
                    <w:szCs w:val="24"/>
                  </w:rPr>
                  <w:t>S</w:t>
                </w:r>
                <w:r>
                  <w:rPr>
                    <w:spacing w:val="2"/>
                    <w:sz w:val="24"/>
                    <w:szCs w:val="24"/>
                  </w:rPr>
                  <w:t>Q</w:t>
                </w:r>
                <w:r>
                  <w:rPr>
                    <w:sz w:val="24"/>
                    <w:szCs w:val="24"/>
                  </w:rPr>
                  <w:t>L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F0B3C"/>
    <w:multiLevelType w:val="hybridMultilevel"/>
    <w:tmpl w:val="69EC1506"/>
    <w:lvl w:ilvl="0" w:tplc="1809000F">
      <w:start w:val="1"/>
      <w:numFmt w:val="decimal"/>
      <w:lvlText w:val="%1."/>
      <w:lvlJc w:val="left"/>
      <w:pPr>
        <w:ind w:left="880" w:hanging="360"/>
      </w:pPr>
    </w:lvl>
    <w:lvl w:ilvl="1" w:tplc="18090019" w:tentative="1">
      <w:start w:val="1"/>
      <w:numFmt w:val="lowerLetter"/>
      <w:lvlText w:val="%2."/>
      <w:lvlJc w:val="left"/>
      <w:pPr>
        <w:ind w:left="1600" w:hanging="360"/>
      </w:pPr>
    </w:lvl>
    <w:lvl w:ilvl="2" w:tplc="1809001B" w:tentative="1">
      <w:start w:val="1"/>
      <w:numFmt w:val="lowerRoman"/>
      <w:lvlText w:val="%3."/>
      <w:lvlJc w:val="right"/>
      <w:pPr>
        <w:ind w:left="2320" w:hanging="180"/>
      </w:pPr>
    </w:lvl>
    <w:lvl w:ilvl="3" w:tplc="1809000F" w:tentative="1">
      <w:start w:val="1"/>
      <w:numFmt w:val="decimal"/>
      <w:lvlText w:val="%4."/>
      <w:lvlJc w:val="left"/>
      <w:pPr>
        <w:ind w:left="3040" w:hanging="360"/>
      </w:pPr>
    </w:lvl>
    <w:lvl w:ilvl="4" w:tplc="18090019" w:tentative="1">
      <w:start w:val="1"/>
      <w:numFmt w:val="lowerLetter"/>
      <w:lvlText w:val="%5."/>
      <w:lvlJc w:val="left"/>
      <w:pPr>
        <w:ind w:left="3760" w:hanging="360"/>
      </w:pPr>
    </w:lvl>
    <w:lvl w:ilvl="5" w:tplc="1809001B" w:tentative="1">
      <w:start w:val="1"/>
      <w:numFmt w:val="lowerRoman"/>
      <w:lvlText w:val="%6."/>
      <w:lvlJc w:val="right"/>
      <w:pPr>
        <w:ind w:left="4480" w:hanging="180"/>
      </w:pPr>
    </w:lvl>
    <w:lvl w:ilvl="6" w:tplc="1809000F" w:tentative="1">
      <w:start w:val="1"/>
      <w:numFmt w:val="decimal"/>
      <w:lvlText w:val="%7."/>
      <w:lvlJc w:val="left"/>
      <w:pPr>
        <w:ind w:left="5200" w:hanging="360"/>
      </w:pPr>
    </w:lvl>
    <w:lvl w:ilvl="7" w:tplc="18090019" w:tentative="1">
      <w:start w:val="1"/>
      <w:numFmt w:val="lowerLetter"/>
      <w:lvlText w:val="%8."/>
      <w:lvlJc w:val="left"/>
      <w:pPr>
        <w:ind w:left="5920" w:hanging="360"/>
      </w:pPr>
    </w:lvl>
    <w:lvl w:ilvl="8" w:tplc="1809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1" w15:restartNumberingAfterBreak="0">
    <w:nsid w:val="1C0D44AD"/>
    <w:multiLevelType w:val="hybridMultilevel"/>
    <w:tmpl w:val="D0E0BF8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1B06F6"/>
    <w:multiLevelType w:val="multilevel"/>
    <w:tmpl w:val="4BCC681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03001AC"/>
    <w:multiLevelType w:val="hybridMultilevel"/>
    <w:tmpl w:val="89CCC312"/>
    <w:lvl w:ilvl="0" w:tplc="18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4" w15:restartNumberingAfterBreak="0">
    <w:nsid w:val="55433E56"/>
    <w:multiLevelType w:val="hybridMultilevel"/>
    <w:tmpl w:val="31DE7FB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446063"/>
    <w:multiLevelType w:val="hybridMultilevel"/>
    <w:tmpl w:val="195C55DA"/>
    <w:lvl w:ilvl="0" w:tplc="18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9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D7A93"/>
    <w:rsid w:val="000362DF"/>
    <w:rsid w:val="00040644"/>
    <w:rsid w:val="00041555"/>
    <w:rsid w:val="000A152C"/>
    <w:rsid w:val="000A21B6"/>
    <w:rsid w:val="000C021F"/>
    <w:rsid w:val="000C2CF1"/>
    <w:rsid w:val="000D720C"/>
    <w:rsid w:val="000E18D3"/>
    <w:rsid w:val="000F2C2F"/>
    <w:rsid w:val="000F67F5"/>
    <w:rsid w:val="00102BB4"/>
    <w:rsid w:val="00110089"/>
    <w:rsid w:val="0011287A"/>
    <w:rsid w:val="00115FC4"/>
    <w:rsid w:val="0012786F"/>
    <w:rsid w:val="00163D68"/>
    <w:rsid w:val="00167AC2"/>
    <w:rsid w:val="00194F04"/>
    <w:rsid w:val="001B4C51"/>
    <w:rsid w:val="001B6073"/>
    <w:rsid w:val="001C7059"/>
    <w:rsid w:val="001D5999"/>
    <w:rsid w:val="001F2496"/>
    <w:rsid w:val="00211DC5"/>
    <w:rsid w:val="002303CF"/>
    <w:rsid w:val="00234F80"/>
    <w:rsid w:val="00241D1F"/>
    <w:rsid w:val="00263AC6"/>
    <w:rsid w:val="002A6497"/>
    <w:rsid w:val="002B2402"/>
    <w:rsid w:val="002C5EFE"/>
    <w:rsid w:val="002E2DC9"/>
    <w:rsid w:val="00315119"/>
    <w:rsid w:val="00320495"/>
    <w:rsid w:val="00321D23"/>
    <w:rsid w:val="00347E52"/>
    <w:rsid w:val="003563E4"/>
    <w:rsid w:val="00367094"/>
    <w:rsid w:val="00373604"/>
    <w:rsid w:val="00374294"/>
    <w:rsid w:val="003C6513"/>
    <w:rsid w:val="003F6C42"/>
    <w:rsid w:val="003F7542"/>
    <w:rsid w:val="00403A98"/>
    <w:rsid w:val="00410930"/>
    <w:rsid w:val="00417A10"/>
    <w:rsid w:val="004264B9"/>
    <w:rsid w:val="00453D1C"/>
    <w:rsid w:val="00460FD3"/>
    <w:rsid w:val="004902F6"/>
    <w:rsid w:val="004A24AD"/>
    <w:rsid w:val="004D128D"/>
    <w:rsid w:val="004E61DA"/>
    <w:rsid w:val="004F68CC"/>
    <w:rsid w:val="0050244B"/>
    <w:rsid w:val="005062F5"/>
    <w:rsid w:val="00515349"/>
    <w:rsid w:val="00516841"/>
    <w:rsid w:val="00525FB1"/>
    <w:rsid w:val="005506D3"/>
    <w:rsid w:val="0056184A"/>
    <w:rsid w:val="0059090C"/>
    <w:rsid w:val="0059550E"/>
    <w:rsid w:val="00595ABC"/>
    <w:rsid w:val="005A4334"/>
    <w:rsid w:val="005C3BC7"/>
    <w:rsid w:val="005E3E18"/>
    <w:rsid w:val="00610787"/>
    <w:rsid w:val="00660113"/>
    <w:rsid w:val="0066212F"/>
    <w:rsid w:val="00674705"/>
    <w:rsid w:val="006A4565"/>
    <w:rsid w:val="006C26FD"/>
    <w:rsid w:val="006D7096"/>
    <w:rsid w:val="006E5E67"/>
    <w:rsid w:val="00740203"/>
    <w:rsid w:val="00765AD8"/>
    <w:rsid w:val="00767D61"/>
    <w:rsid w:val="00791879"/>
    <w:rsid w:val="0079455B"/>
    <w:rsid w:val="007C5AC8"/>
    <w:rsid w:val="00827D31"/>
    <w:rsid w:val="00847A68"/>
    <w:rsid w:val="008602CD"/>
    <w:rsid w:val="0087612A"/>
    <w:rsid w:val="00892917"/>
    <w:rsid w:val="0089473B"/>
    <w:rsid w:val="0089709C"/>
    <w:rsid w:val="008A6CCE"/>
    <w:rsid w:val="008B65C7"/>
    <w:rsid w:val="008D5662"/>
    <w:rsid w:val="008E49E7"/>
    <w:rsid w:val="008F2B81"/>
    <w:rsid w:val="009046FD"/>
    <w:rsid w:val="00907B68"/>
    <w:rsid w:val="009102A6"/>
    <w:rsid w:val="009125FC"/>
    <w:rsid w:val="00937FBD"/>
    <w:rsid w:val="00951CAE"/>
    <w:rsid w:val="009D1508"/>
    <w:rsid w:val="009D27AF"/>
    <w:rsid w:val="009E192B"/>
    <w:rsid w:val="009E56BF"/>
    <w:rsid w:val="00A2282B"/>
    <w:rsid w:val="00A27095"/>
    <w:rsid w:val="00A3202D"/>
    <w:rsid w:val="00A55152"/>
    <w:rsid w:val="00A73BCA"/>
    <w:rsid w:val="00AB0B8F"/>
    <w:rsid w:val="00AD14E5"/>
    <w:rsid w:val="00AF0A87"/>
    <w:rsid w:val="00B01EC1"/>
    <w:rsid w:val="00B04DBA"/>
    <w:rsid w:val="00B13308"/>
    <w:rsid w:val="00B23A0B"/>
    <w:rsid w:val="00B554AA"/>
    <w:rsid w:val="00B85F69"/>
    <w:rsid w:val="00BB37C1"/>
    <w:rsid w:val="00C10EA9"/>
    <w:rsid w:val="00C1371C"/>
    <w:rsid w:val="00C27A4E"/>
    <w:rsid w:val="00C438B5"/>
    <w:rsid w:val="00C74B90"/>
    <w:rsid w:val="00C979C4"/>
    <w:rsid w:val="00CA579D"/>
    <w:rsid w:val="00D34191"/>
    <w:rsid w:val="00D3797A"/>
    <w:rsid w:val="00D437DB"/>
    <w:rsid w:val="00D63484"/>
    <w:rsid w:val="00DC0C42"/>
    <w:rsid w:val="00DD419A"/>
    <w:rsid w:val="00E44396"/>
    <w:rsid w:val="00E444F0"/>
    <w:rsid w:val="00E64D47"/>
    <w:rsid w:val="00E67C46"/>
    <w:rsid w:val="00E8134B"/>
    <w:rsid w:val="00E86D43"/>
    <w:rsid w:val="00EA7CB3"/>
    <w:rsid w:val="00EB68FC"/>
    <w:rsid w:val="00EB745D"/>
    <w:rsid w:val="00EE2988"/>
    <w:rsid w:val="00EE73AD"/>
    <w:rsid w:val="00F04EF7"/>
    <w:rsid w:val="00F0720C"/>
    <w:rsid w:val="00F4103C"/>
    <w:rsid w:val="00F74EF9"/>
    <w:rsid w:val="00F774E7"/>
    <w:rsid w:val="00FA271A"/>
    <w:rsid w:val="00FC14EE"/>
    <w:rsid w:val="00FD7A93"/>
    <w:rsid w:val="00FE3FA2"/>
    <w:rsid w:val="00FF229C"/>
    <w:rsid w:val="00FF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0"/>
    <o:shapelayout v:ext="edit">
      <o:idmap v:ext="edit" data="1"/>
    </o:shapelayout>
  </w:shapeDefaults>
  <w:decimalSymbol w:val="."/>
  <w:listSeparator w:val=","/>
  <w14:docId w14:val="32AAD32C"/>
  <w15:docId w15:val="{7D166C66-890F-45A9-8096-E3DDAD0F1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8F2B81"/>
    <w:pPr>
      <w:ind w:left="720"/>
      <w:contextualSpacing/>
    </w:pPr>
  </w:style>
  <w:style w:type="table" w:styleId="TableGrid">
    <w:name w:val="Table Grid"/>
    <w:basedOn w:val="TableNormal"/>
    <w:uiPriority w:val="59"/>
    <w:rsid w:val="00F072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6C26F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B04DB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04DBA"/>
  </w:style>
  <w:style w:type="paragraph" w:styleId="Footer">
    <w:name w:val="footer"/>
    <w:basedOn w:val="Normal"/>
    <w:link w:val="FooterChar"/>
    <w:uiPriority w:val="99"/>
    <w:unhideWhenUsed/>
    <w:rsid w:val="00B04DB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4DB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61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IE"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61DA"/>
    <w:rPr>
      <w:rFonts w:ascii="Courier New" w:hAnsi="Courier New" w:cs="Courier New"/>
      <w:lang w:val="en-IE" w:eastAsia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78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8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37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mysql.com/doc/refman/5.6/en/innodb-concepts.html" TargetMode="External"/><Relationship Id="rId13" Type="http://schemas.openxmlformats.org/officeDocument/2006/relationships/hyperlink" Target="http://dev.mysql.com/doc/refman/5.5/en/lock-tables.html" TargetMode="External"/><Relationship Id="rId18" Type="http://schemas.openxmlformats.org/officeDocument/2006/relationships/hyperlink" Target="https://www.adayinthelifeof.nl/2010/12/20/innodb-isolation-levels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www.w3resource.com/mysql/mysql-show.php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dev.mysql.com/doc/refman/5.5/en/glossary.html" TargetMode="External"/><Relationship Id="rId17" Type="http://schemas.openxmlformats.org/officeDocument/2006/relationships/footer" Target="footer1.xml"/><Relationship Id="rId25" Type="http://schemas.openxmlformats.org/officeDocument/2006/relationships/hyperlink" Target="http://stackoverflow.com/questions/4034976/difference-between-read-commit-and-repeatable-read" TargetMode="Externa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yperlink" Target="http://dba.stackexchange.com/questions/15854/innodb-row-locking-how-to-implemen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24" Type="http://schemas.openxmlformats.org/officeDocument/2006/relationships/hyperlink" Target="http://courses.cs.washington.edu/courses/cse344/12au/lectures/lecture18-transactions.tx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ev.mysql.com/doc/refman/5.5/en/privileges-provided.html" TargetMode="External"/><Relationship Id="rId23" Type="http://schemas.openxmlformats.org/officeDocument/2006/relationships/hyperlink" Target="http://courses.cs.washington.edu/courses/cse344/12wi/sections/transactions.txt" TargetMode="External"/><Relationship Id="rId10" Type="http://schemas.openxmlformats.org/officeDocument/2006/relationships/hyperlink" Target="http://dev.mysql.com/doc/refman/5.6/en/innodb-transaction-model.html" TargetMode="External"/><Relationship Id="rId19" Type="http://schemas.openxmlformats.org/officeDocument/2006/relationships/hyperlink" Target="http://dev.mysql.com/doc/refman/5.0/en/innodb-locks-se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ev.mysql.com/doc/refman/5.6/en/sql-syntax-transactions.html" TargetMode="External"/><Relationship Id="rId14" Type="http://schemas.openxmlformats.org/officeDocument/2006/relationships/hyperlink" Target="http://dev.mysql.com/doc/refman/5.5/en/privileges-provided.html" TargetMode="External"/><Relationship Id="rId22" Type="http://schemas.openxmlformats.org/officeDocument/2006/relationships/hyperlink" Target="http://courses.cs.washington.edu/courses/csep544/14wi/calendar/lecturelist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6FFF3A-76F6-4314-8CF2-7A351E9D1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2460</Words>
  <Characters>14022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Martin Fennell</cp:lastModifiedBy>
  <cp:revision>6</cp:revision>
  <dcterms:created xsi:type="dcterms:W3CDTF">2017-03-02T20:48:00Z</dcterms:created>
  <dcterms:modified xsi:type="dcterms:W3CDTF">2017-03-10T10:54:00Z</dcterms:modified>
</cp:coreProperties>
</file>